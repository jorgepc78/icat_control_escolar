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2F266" w14:textId="233CA02C" w:rsidR="002F3621" w:rsidRPr="002F3621" w:rsidRDefault="002F3621" w:rsidP="002F3621">
      <w:pPr>
        <w:jc w:val="center"/>
        <w:rPr>
          <w:rFonts w:ascii="Book Antiqua" w:hAnsi="Book Antiqua"/>
          <w:b/>
          <w:sz w:val="38"/>
          <w:lang w:val="es-ES_tradnl"/>
        </w:rPr>
      </w:pPr>
      <w:r>
        <w:rPr>
          <w:rFonts w:ascii="Book Antiqua" w:hAnsi="Book Antiqua"/>
          <w:b/>
          <w:noProof/>
          <w:sz w:val="40"/>
          <w:lang w:val="es-MX" w:eastAsia="es-MX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3B8A7028" wp14:editId="1AD1417B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085" cy="365125"/>
                <wp:effectExtent l="0" t="2540" r="2540" b="381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57B74" w14:textId="77777777" w:rsidR="00D0427A" w:rsidRDefault="00D0427A" w:rsidP="002F3621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A702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655.65pt;margin-top:-49.5pt;width:93.55pt;height:28.7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" stroked="f">
                <v:textbox inset="0,0,0,0">
                  <w:txbxContent>
                    <w:p w14:paraId="45B57B74" w14:textId="77777777" w:rsidR="00D0427A" w:rsidRDefault="00D0427A" w:rsidP="002F3621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noProof/>
          <w:sz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30223" wp14:editId="3115DF85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32385" t="37465" r="34290" b="2921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D54D5" id="Rectángulo 2" o:spid="_x0000_s1026" style="position:absolute;margin-left:29.7pt;margin-top:-11.5pt;width:684pt;height:5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" filled="f" strokecolor="#36f" strokeweight="1.59mm"/>
            </w:pict>
          </mc:Fallback>
        </mc:AlternateContent>
      </w:r>
    </w:p>
    <w:p w14:paraId="0B99F213" w14:textId="687EBA71" w:rsidR="002F3621" w:rsidRPr="002F3621" w:rsidRDefault="00E95286" w:rsidP="002F3621">
      <w:pPr>
        <w:jc w:val="center"/>
        <w:rPr>
          <w:rFonts w:ascii="Book Antiqua" w:hAnsi="Book Antiqua"/>
          <w:b/>
          <w:sz w:val="38"/>
          <w:lang w:val="es-ES_tradnl"/>
        </w:rPr>
      </w:pPr>
      <w:r w:rsidRPr="00181971">
        <w:rPr>
          <w:rFonts w:ascii="Arial Rounded MT Bold" w:hAnsi="Arial Rounded MT Bold" w:cs="Arial Rounded MT Bold"/>
          <w:noProof/>
          <w:lang w:val="es-MX" w:eastAsia="es-MX"/>
        </w:rPr>
        <w:drawing>
          <wp:inline distT="0" distB="0" distL="0" distR="0" wp14:anchorId="65765B5D" wp14:editId="3DCC7A5B">
            <wp:extent cx="3971925" cy="904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14B7" w14:textId="77777777" w:rsidR="002F3621" w:rsidRPr="002F3621" w:rsidRDefault="002F3621" w:rsidP="002F3621">
      <w:pPr>
        <w:jc w:val="center"/>
        <w:rPr>
          <w:rFonts w:ascii="Book Antiqua" w:hAnsi="Book Antiqua"/>
          <w:b/>
          <w:sz w:val="38"/>
          <w:lang w:val="es-ES_tradnl"/>
        </w:rPr>
      </w:pPr>
    </w:p>
    <w:p w14:paraId="5981BCD2" w14:textId="77777777" w:rsidR="002F3621" w:rsidRPr="00E95286" w:rsidRDefault="002F3621" w:rsidP="002F3621">
      <w:pPr>
        <w:jc w:val="center"/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286"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de Capacitación para el Trabajo</w:t>
      </w:r>
    </w:p>
    <w:p w14:paraId="6135A65E" w14:textId="77777777" w:rsidR="002F3621" w:rsidRPr="00E95286" w:rsidRDefault="002F3621" w:rsidP="002F3621">
      <w:pPr>
        <w:keepNext/>
        <w:numPr>
          <w:ilvl w:val="6"/>
          <w:numId w:val="0"/>
        </w:numPr>
        <w:tabs>
          <w:tab w:val="left" w:pos="0"/>
        </w:tabs>
        <w:jc w:val="center"/>
        <w:outlineLvl w:val="6"/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286"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14:paraId="623C5B6F" w14:textId="77777777" w:rsidR="002F3621" w:rsidRPr="00E95286" w:rsidRDefault="002F3621" w:rsidP="002F3621">
      <w:pPr>
        <w:keepNext/>
        <w:tabs>
          <w:tab w:val="left" w:pos="0"/>
        </w:tabs>
        <w:jc w:val="center"/>
        <w:outlineLvl w:val="0"/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286"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14:paraId="408C91C2" w14:textId="77777777" w:rsidR="002F3621" w:rsidRPr="00E95286" w:rsidRDefault="002F3621" w:rsidP="002F3621">
      <w:pPr>
        <w:keepNext/>
        <w:numPr>
          <w:ilvl w:val="6"/>
          <w:numId w:val="0"/>
        </w:numPr>
        <w:tabs>
          <w:tab w:val="left" w:pos="0"/>
        </w:tabs>
        <w:jc w:val="center"/>
        <w:outlineLvl w:val="6"/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286">
        <w:rPr>
          <w:rFonts w:ascii="Century Gothic" w:hAnsi="Century Gothic"/>
          <w:b/>
          <w:smallCaps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14:paraId="6BC0908C" w14:textId="77777777" w:rsidR="002F3621" w:rsidRPr="002F3621" w:rsidRDefault="002F3621" w:rsidP="002F3621">
      <w:pPr>
        <w:rPr>
          <w:sz w:val="32"/>
          <w:lang w:val="es-ES_tradnl"/>
        </w:rPr>
      </w:pPr>
    </w:p>
    <w:p w14:paraId="5576393A" w14:textId="77777777" w:rsidR="002F3621" w:rsidRPr="002F3621" w:rsidRDefault="002F3621" w:rsidP="002F3621">
      <w:pPr>
        <w:rPr>
          <w:lang w:val="es-ES_tradnl"/>
        </w:rPr>
      </w:pPr>
    </w:p>
    <w:p w14:paraId="337E5557" w14:textId="77777777" w:rsidR="002F3621" w:rsidRPr="002F3621" w:rsidRDefault="002F3621" w:rsidP="002F3621">
      <w:pPr>
        <w:rPr>
          <w:lang w:val="es-ES_tradnl"/>
        </w:rPr>
      </w:pPr>
    </w:p>
    <w:p w14:paraId="109CBA55" w14:textId="348C859E" w:rsidR="002F3621" w:rsidRPr="00E95286" w:rsidRDefault="002F3621" w:rsidP="002F3621">
      <w:pPr>
        <w:keepNext/>
        <w:numPr>
          <w:ilvl w:val="1"/>
          <w:numId w:val="0"/>
        </w:numPr>
        <w:tabs>
          <w:tab w:val="left" w:pos="0"/>
        </w:tabs>
        <w:jc w:val="center"/>
        <w:outlineLvl w:val="1"/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286"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 DE CURSO N</w:t>
      </w:r>
      <w:r w:rsidR="00E95286" w:rsidRPr="00E95286"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REGULAR</w:t>
      </w:r>
    </w:p>
    <w:p w14:paraId="67A50C8B" w14:textId="38B75873" w:rsidR="002F3621" w:rsidRPr="00E95286" w:rsidRDefault="002F3621" w:rsidP="002F3621">
      <w:pPr>
        <w:keepNext/>
        <w:numPr>
          <w:ilvl w:val="1"/>
          <w:numId w:val="0"/>
        </w:numPr>
        <w:tabs>
          <w:tab w:val="left" w:pos="0"/>
        </w:tabs>
        <w:jc w:val="center"/>
        <w:outlineLvl w:val="1"/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286"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“DISEÑO GRÁFICO</w:t>
      </w:r>
      <w:r w:rsidR="00035480" w:rsidRPr="00E95286"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INTERMEDIO</w:t>
      </w:r>
      <w:r w:rsidRPr="00E95286">
        <w:rPr>
          <w:rFonts w:ascii="Century Gothic" w:hAnsi="Century Gothic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</w:p>
    <w:p w14:paraId="41DF1D24" w14:textId="77777777" w:rsidR="002F3621" w:rsidRPr="002F3621" w:rsidRDefault="002F3621" w:rsidP="002F3621">
      <w:pPr>
        <w:rPr>
          <w:lang w:val="es-ES_tradnl"/>
        </w:rPr>
      </w:pPr>
    </w:p>
    <w:p w14:paraId="276DD674" w14:textId="77777777" w:rsidR="002F3621" w:rsidRPr="002F3621" w:rsidRDefault="002F3621" w:rsidP="002F3621">
      <w:pPr>
        <w:rPr>
          <w:lang w:val="es-ES_tradnl"/>
        </w:rPr>
      </w:pPr>
    </w:p>
    <w:p w14:paraId="3BC8FAF4" w14:textId="77777777" w:rsidR="002F3621" w:rsidRPr="002F3621" w:rsidRDefault="002F3621" w:rsidP="002F3621">
      <w:pPr>
        <w:rPr>
          <w:lang w:val="es-ES_tradnl"/>
        </w:rPr>
      </w:pPr>
    </w:p>
    <w:p w14:paraId="2850422D" w14:textId="77777777" w:rsidR="002F3621" w:rsidRPr="002F3621" w:rsidRDefault="002F3621" w:rsidP="002F3621">
      <w:pPr>
        <w:rPr>
          <w:lang w:val="es-ES_tradnl"/>
        </w:rPr>
      </w:pPr>
    </w:p>
    <w:p w14:paraId="2A078287" w14:textId="77777777" w:rsidR="002F3621" w:rsidRPr="002F3621" w:rsidRDefault="002F3621" w:rsidP="002F3621">
      <w:pPr>
        <w:rPr>
          <w:b/>
          <w:sz w:val="28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CACE3" wp14:editId="5FF14373">
                <wp:simplePos x="0" y="0"/>
                <wp:positionH relativeFrom="column">
                  <wp:posOffset>377190</wp:posOffset>
                </wp:positionH>
                <wp:positionV relativeFrom="paragraph">
                  <wp:posOffset>125095</wp:posOffset>
                </wp:positionV>
                <wp:extent cx="8686800" cy="0"/>
                <wp:effectExtent l="41910" t="39370" r="43815" b="4635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79E9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9.85pt" to="713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" strokecolor="#36f" strokeweight="2.12mm">
                <v:stroke joinstyle="miter"/>
              </v:line>
            </w:pict>
          </mc:Fallback>
        </mc:AlternateContent>
      </w:r>
    </w:p>
    <w:p w14:paraId="7D274823" w14:textId="77777777" w:rsidR="002F3621" w:rsidRPr="00E95286" w:rsidRDefault="002F3621" w:rsidP="002F3621">
      <w:pPr>
        <w:ind w:left="11328" w:firstLine="708"/>
        <w:rPr>
          <w:rFonts w:ascii="Century Gothic" w:hAnsi="Century Gothic"/>
          <w:b/>
          <w:sz w:val="28"/>
          <w:lang w:val="es-ES_tradnl"/>
        </w:rPr>
      </w:pPr>
      <w:bookmarkStart w:id="0" w:name="_GoBack"/>
      <w:bookmarkEnd w:id="0"/>
      <w:r w:rsidRPr="00E95286">
        <w:rPr>
          <w:rFonts w:ascii="Century Gothic" w:hAnsi="Century Gothic"/>
          <w:b/>
          <w:sz w:val="28"/>
          <w:lang w:val="es-ES_tradnl"/>
        </w:rPr>
        <w:t>HORAS: 40</w:t>
      </w:r>
    </w:p>
    <w:tbl>
      <w:tblPr>
        <w:tblW w:w="0" w:type="auto"/>
        <w:tblInd w:w="3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43"/>
      </w:tblGrid>
      <w:tr w:rsidR="002F3621" w:rsidRPr="002F3621" w14:paraId="1ECB1C29" w14:textId="77777777" w:rsidTr="00A16655"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7075169" w14:textId="77777777" w:rsidR="002F3621" w:rsidRPr="002F3621" w:rsidRDefault="002F3621" w:rsidP="002F3621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jc w:val="center"/>
              <w:outlineLvl w:val="2"/>
              <w:rPr>
                <w:rFonts w:ascii="Arial Rounded MT Bold" w:hAnsi="Arial Rounded MT Bold"/>
                <w:b/>
                <w:spacing w:val="80"/>
                <w:sz w:val="36"/>
              </w:rPr>
            </w:pPr>
            <w:r w:rsidRPr="002F3621">
              <w:rPr>
                <w:rFonts w:ascii="Arial Rounded MT Bold" w:hAnsi="Arial Rounded MT Bold"/>
                <w:b/>
                <w:spacing w:val="80"/>
                <w:sz w:val="36"/>
              </w:rPr>
              <w:lastRenderedPageBreak/>
              <w:t>PRESENTACIÓN</w:t>
            </w:r>
          </w:p>
        </w:tc>
      </w:tr>
      <w:tr w:rsidR="002F3621" w:rsidRPr="002F3621" w14:paraId="7F105CB5" w14:textId="77777777" w:rsidTr="00A16655">
        <w:trPr>
          <w:trHeight w:val="8788"/>
        </w:trPr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23C3" w14:textId="7D9048DE" w:rsidR="002F3621" w:rsidRPr="002F3621" w:rsidRDefault="002F3621" w:rsidP="002F3621">
            <w:pPr>
              <w:snapToGrid w:val="0"/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46DCEBFF" w14:textId="77777777" w:rsidR="002F3621" w:rsidRPr="002F3621" w:rsidRDefault="002F3621" w:rsidP="002F3621">
            <w:pPr>
              <w:spacing w:line="360" w:lineRule="auto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6631E3A0" w14:textId="693951B2" w:rsidR="002F3621" w:rsidRDefault="002F3621" w:rsidP="002F3621">
            <w:pPr>
              <w:tabs>
                <w:tab w:val="left" w:pos="1027"/>
                <w:tab w:val="left" w:pos="1069"/>
              </w:tabs>
              <w:spacing w:line="360" w:lineRule="auto"/>
              <w:ind w:left="1069" w:right="785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 w:rsidRPr="002F3621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El 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Instituto de Capacitación en base al Programa de la Especialidad de  Diseño Gráfico, ha elaborado el </w:t>
            </w:r>
            <w:r w:rsidRPr="002F3621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curso de </w:t>
            </w:r>
            <w:r w:rsidR="00035480" w:rsidRPr="00077D1E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“</w:t>
            </w:r>
            <w:r w:rsidRPr="00077D1E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Diseño Gráfico</w:t>
            </w:r>
            <w:r w:rsidR="00035480" w:rsidRPr="00077D1E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 xml:space="preserve"> I</w:t>
            </w:r>
            <w:r w:rsidR="00502CF1" w:rsidRPr="00077D1E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ntermedio</w:t>
            </w:r>
            <w:r w:rsidR="00035480" w:rsidRPr="00077D1E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”</w:t>
            </w:r>
            <w:r w:rsidRPr="002F3621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, 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que está </w:t>
            </w:r>
            <w:r w:rsidR="00502CF1">
              <w:rPr>
                <w:rFonts w:ascii="Arial Rounded MT Bold" w:hAnsi="Arial Rounded MT Bold"/>
                <w:sz w:val="28"/>
                <w:szCs w:val="28"/>
                <w:lang w:val="es-MX"/>
              </w:rPr>
              <w:t>enfocado a pe</w:t>
            </w:r>
            <w:r w:rsidR="00D40D13">
              <w:rPr>
                <w:rFonts w:ascii="Arial Rounded MT Bold" w:hAnsi="Arial Rounded MT Bold"/>
                <w:sz w:val="28"/>
                <w:szCs w:val="28"/>
                <w:lang w:val="es-MX"/>
              </w:rPr>
              <w:t>r</w:t>
            </w:r>
            <w:r w:rsidR="00502CF1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sonas que ya han tomado los cursos previos </w:t>
            </w:r>
            <w:r w:rsidR="00E7064E">
              <w:rPr>
                <w:rFonts w:ascii="Arial Rounded MT Bold" w:hAnsi="Arial Rounded MT Bold"/>
                <w:sz w:val="28"/>
                <w:szCs w:val="28"/>
                <w:lang w:val="es-MX"/>
              </w:rPr>
              <w:t>como es el de Diseño Gráfico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 Básico</w:t>
            </w:r>
            <w:r w:rsidR="00E7064E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, </w:t>
            </w:r>
            <w:r w:rsidR="00502CF1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o bien a personas con conocimientos básicos de las paqueterías necesarias para la elaboración </w:t>
            </w:r>
            <w:r w:rsidR="00E7064E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de 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Documentos de </w:t>
            </w:r>
            <w:r w:rsidR="00E7064E">
              <w:rPr>
                <w:rFonts w:ascii="Arial Rounded MT Bold" w:hAnsi="Arial Rounded MT Bold"/>
                <w:sz w:val="28"/>
                <w:szCs w:val="28"/>
                <w:lang w:val="es-MX"/>
              </w:rPr>
              <w:t>promoción</w:t>
            </w:r>
            <w:r w:rsidR="00502CF1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, </w:t>
            </w:r>
            <w:r w:rsidR="00710170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así como estar actualizado en </w:t>
            </w:r>
            <w:r w:rsidR="00395C76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las </w:t>
            </w:r>
            <w:r w:rsidR="00E7064E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nuevas </w:t>
            </w:r>
            <w:r w:rsidR="00395C76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técnicas </w:t>
            </w:r>
            <w:r w:rsidR="00710170">
              <w:rPr>
                <w:rFonts w:ascii="Arial Rounded MT Bold" w:hAnsi="Arial Rounded MT Bold"/>
                <w:sz w:val="28"/>
                <w:szCs w:val="28"/>
                <w:lang w:val="es-MX"/>
              </w:rPr>
              <w:t>de Dis</w:t>
            </w:r>
            <w:r w:rsidR="00E7064E">
              <w:rPr>
                <w:rFonts w:ascii="Arial Rounded MT Bold" w:hAnsi="Arial Rounded MT Bold"/>
                <w:sz w:val="28"/>
                <w:szCs w:val="28"/>
                <w:lang w:val="es-MX"/>
              </w:rPr>
              <w:t>eño, es por ello que se ha elaborado este programa en cual está compuesto por 5 Unidades:</w:t>
            </w:r>
          </w:p>
          <w:p w14:paraId="489FE7F8" w14:textId="77777777" w:rsidR="00E7064E" w:rsidRDefault="00E7064E" w:rsidP="002F3621">
            <w:pPr>
              <w:tabs>
                <w:tab w:val="left" w:pos="1027"/>
                <w:tab w:val="left" w:pos="1069"/>
              </w:tabs>
              <w:spacing w:line="360" w:lineRule="auto"/>
              <w:ind w:left="1069" w:right="785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3992EDF6" w14:textId="7A1B467B" w:rsidR="00E7064E" w:rsidRDefault="00E7064E" w:rsidP="002F3621">
            <w:pPr>
              <w:tabs>
                <w:tab w:val="left" w:pos="1027"/>
                <w:tab w:val="left" w:pos="1069"/>
              </w:tabs>
              <w:spacing w:line="360" w:lineRule="auto"/>
              <w:ind w:left="1069" w:right="785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>1.- Introducción al Diseño</w:t>
            </w:r>
          </w:p>
          <w:p w14:paraId="036BCB95" w14:textId="65168531" w:rsidR="00E7064E" w:rsidRDefault="00E7064E" w:rsidP="002F3621">
            <w:pPr>
              <w:tabs>
                <w:tab w:val="left" w:pos="1027"/>
                <w:tab w:val="left" w:pos="1069"/>
              </w:tabs>
              <w:spacing w:line="360" w:lineRule="auto"/>
              <w:ind w:left="1069" w:right="785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>2.- Impresión a gran formato</w:t>
            </w:r>
          </w:p>
          <w:p w14:paraId="2C00A2C9" w14:textId="3B09A6BC" w:rsidR="00E7064E" w:rsidRDefault="00E7064E" w:rsidP="002F3621">
            <w:pPr>
              <w:tabs>
                <w:tab w:val="left" w:pos="1027"/>
                <w:tab w:val="left" w:pos="1069"/>
              </w:tabs>
              <w:spacing w:line="360" w:lineRule="auto"/>
              <w:ind w:left="1069" w:right="785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>3.- Recortes</w:t>
            </w:r>
          </w:p>
          <w:p w14:paraId="7C4E4FC9" w14:textId="3C9B75B2" w:rsidR="00E7064E" w:rsidRDefault="00E7064E" w:rsidP="002F3621">
            <w:pPr>
              <w:tabs>
                <w:tab w:val="left" w:pos="1027"/>
                <w:tab w:val="left" w:pos="1069"/>
              </w:tabs>
              <w:spacing w:line="360" w:lineRule="auto"/>
              <w:ind w:left="1069" w:right="785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>4.- Invitaciones</w:t>
            </w:r>
          </w:p>
          <w:p w14:paraId="32FF0C86" w14:textId="2B5126B5" w:rsidR="00E7064E" w:rsidRDefault="00E7064E" w:rsidP="002F3621">
            <w:pPr>
              <w:tabs>
                <w:tab w:val="left" w:pos="1027"/>
                <w:tab w:val="left" w:pos="1069"/>
              </w:tabs>
              <w:spacing w:line="360" w:lineRule="auto"/>
              <w:ind w:left="1069" w:right="785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>5.- Editorial</w:t>
            </w:r>
          </w:p>
          <w:p w14:paraId="6A47CCC7" w14:textId="77777777" w:rsidR="00395C76" w:rsidRPr="002F3621" w:rsidRDefault="00395C76" w:rsidP="002F3621">
            <w:pPr>
              <w:tabs>
                <w:tab w:val="left" w:pos="1027"/>
                <w:tab w:val="left" w:pos="1069"/>
              </w:tabs>
              <w:spacing w:line="360" w:lineRule="auto"/>
              <w:ind w:left="1069" w:right="785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22F65D8C" w14:textId="77777777" w:rsidR="002F3621" w:rsidRPr="002F3621" w:rsidRDefault="002F3621" w:rsidP="002F3621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  <w:lang w:val="es-MX"/>
              </w:rPr>
            </w:pPr>
          </w:p>
          <w:p w14:paraId="606F9754" w14:textId="77777777" w:rsidR="002F3621" w:rsidRPr="002F3621" w:rsidRDefault="002F3621" w:rsidP="002F3621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14:paraId="340D58B1" w14:textId="77777777" w:rsidR="002F3621" w:rsidRPr="002F3621" w:rsidRDefault="002F3621" w:rsidP="002F3621">
            <w:pPr>
              <w:jc w:val="center"/>
              <w:rPr>
                <w:b/>
              </w:rPr>
            </w:pPr>
          </w:p>
        </w:tc>
      </w:tr>
      <w:tr w:rsidR="002F3621" w:rsidRPr="002F3621" w14:paraId="685F908B" w14:textId="77777777" w:rsidTr="00A16655"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1C186DD" w14:textId="77777777" w:rsidR="002F3621" w:rsidRPr="002F3621" w:rsidRDefault="002F3621" w:rsidP="002F3621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jc w:val="center"/>
              <w:outlineLvl w:val="2"/>
              <w:rPr>
                <w:rFonts w:ascii="Arial Rounded MT Bold" w:hAnsi="Arial Rounded MT Bold"/>
                <w:b/>
                <w:spacing w:val="80"/>
                <w:sz w:val="36"/>
              </w:rPr>
            </w:pPr>
            <w:r w:rsidRPr="002F3621">
              <w:rPr>
                <w:rFonts w:ascii="Arial Rounded MT Bold" w:hAnsi="Arial Rounded MT Bold"/>
                <w:b/>
                <w:spacing w:val="80"/>
                <w:sz w:val="36"/>
              </w:rPr>
              <w:lastRenderedPageBreak/>
              <w:t>JUSTIFICACIÓN</w:t>
            </w:r>
          </w:p>
        </w:tc>
      </w:tr>
      <w:tr w:rsidR="002F3621" w:rsidRPr="002F3621" w14:paraId="7D427A6A" w14:textId="77777777" w:rsidTr="00A16655">
        <w:trPr>
          <w:trHeight w:val="8788"/>
        </w:trPr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108B" w14:textId="77777777" w:rsidR="002F3621" w:rsidRPr="002F3621" w:rsidRDefault="002F3621" w:rsidP="002F3621">
            <w:pPr>
              <w:snapToGrid w:val="0"/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314F848E" w14:textId="77777777" w:rsidR="002F3621" w:rsidRPr="002F3621" w:rsidRDefault="002F3621" w:rsidP="002F362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14:paraId="529CFB93" w14:textId="77777777" w:rsidR="002F3621" w:rsidRPr="002F3621" w:rsidRDefault="002F3621" w:rsidP="002F362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14:paraId="6B6C14E2" w14:textId="77777777" w:rsidR="002F3621" w:rsidRPr="002F3621" w:rsidRDefault="002F3621" w:rsidP="002F362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14:paraId="2C6A242E" w14:textId="1104511D" w:rsidR="002F3621" w:rsidRPr="002F3621" w:rsidRDefault="002F3621" w:rsidP="002F3621">
            <w:pPr>
              <w:spacing w:line="360" w:lineRule="auto"/>
              <w:ind w:left="785" w:right="927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 w:rsidRPr="002F3621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El </w:t>
            </w:r>
            <w:r w:rsidR="00E7064E">
              <w:rPr>
                <w:rFonts w:ascii="Arial Rounded MT Bold" w:hAnsi="Arial Rounded MT Bold"/>
                <w:sz w:val="28"/>
                <w:szCs w:val="28"/>
                <w:lang w:val="es-MX"/>
              </w:rPr>
              <w:t>In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>s</w:t>
            </w:r>
            <w:r w:rsidR="00E7064E">
              <w:rPr>
                <w:rFonts w:ascii="Arial Rounded MT Bold" w:hAnsi="Arial Rounded MT Bold"/>
                <w:sz w:val="28"/>
                <w:szCs w:val="28"/>
                <w:lang w:val="es-MX"/>
              </w:rPr>
              <w:t>tituto de Capacitación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 para el trabajo en base a las solicitudes hechas por parte de los alumnos que han tomado c</w:t>
            </w:r>
            <w:r w:rsidR="00E26FCD">
              <w:rPr>
                <w:rFonts w:ascii="Arial Rounded MT Bold" w:hAnsi="Arial Rounded MT Bold"/>
                <w:sz w:val="28"/>
                <w:szCs w:val="28"/>
                <w:lang w:val="es-MX"/>
              </w:rPr>
              <w:t>ursos básicos de diseño, Photos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hop e </w:t>
            </w:r>
            <w:proofErr w:type="spellStart"/>
            <w:r w:rsidR="00EE4A8C">
              <w:rPr>
                <w:rFonts w:ascii="Arial Rounded MT Bold" w:hAnsi="Arial Rounded MT Bold"/>
                <w:sz w:val="28"/>
                <w:szCs w:val="28"/>
                <w:lang w:val="es-MX"/>
              </w:rPr>
              <w:t>Illustrator</w:t>
            </w:r>
            <w:proofErr w:type="spellEnd"/>
            <w:r w:rsidR="00EE4A8C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 y continuar capacitá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ndose, ha elaborado el </w:t>
            </w:r>
            <w:r w:rsidR="00931E97">
              <w:rPr>
                <w:rFonts w:ascii="Arial Rounded MT Bold" w:hAnsi="Arial Rounded MT Bold"/>
                <w:sz w:val="28"/>
                <w:szCs w:val="28"/>
                <w:lang w:val="es-MX"/>
              </w:rPr>
              <w:t>pro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>grama</w:t>
            </w:r>
            <w:r w:rsidRPr="002F3621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 </w:t>
            </w:r>
            <w:r w:rsidR="003342ED" w:rsidRPr="003342ED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“</w:t>
            </w:r>
            <w:r w:rsidRPr="003342ED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Diseño Gráfico</w:t>
            </w:r>
            <w:r w:rsidR="00313FAD" w:rsidRPr="003342ED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 xml:space="preserve"> intermedio</w:t>
            </w:r>
            <w:r w:rsidR="003342ED" w:rsidRPr="003342ED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”</w:t>
            </w:r>
            <w:r w:rsidR="00313FA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, 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que es </w:t>
            </w:r>
            <w:r w:rsidR="00313FAD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 la etapa subsecuente en la cual se lleva a cabo la elaboración, maqui</w:t>
            </w:r>
            <w:r w:rsidR="003342ED">
              <w:rPr>
                <w:rFonts w:ascii="Arial Rounded MT Bold" w:hAnsi="Arial Rounded MT Bold"/>
                <w:sz w:val="28"/>
                <w:szCs w:val="28"/>
                <w:lang w:val="es-MX"/>
              </w:rPr>
              <w:t>nació</w:t>
            </w:r>
            <w:r w:rsidR="00313FAD">
              <w:rPr>
                <w:rFonts w:ascii="Arial Rounded MT Bold" w:hAnsi="Arial Rounded MT Bold"/>
                <w:sz w:val="28"/>
                <w:szCs w:val="28"/>
                <w:lang w:val="es-MX"/>
              </w:rPr>
              <w:t>n y maquetación de los trabajos para llevarlos al plano físico.</w:t>
            </w:r>
          </w:p>
          <w:p w14:paraId="7EFAB8C5" w14:textId="77777777" w:rsidR="002F3621" w:rsidRPr="002F3621" w:rsidRDefault="002F3621" w:rsidP="002F362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14:paraId="738F6961" w14:textId="77777777" w:rsidR="002F3621" w:rsidRPr="002F3621" w:rsidRDefault="002F3621" w:rsidP="002F3621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14:paraId="5FCAAC57" w14:textId="77777777" w:rsidR="002F3621" w:rsidRPr="002F3621" w:rsidRDefault="002F3621" w:rsidP="002F3621">
            <w:pPr>
              <w:jc w:val="center"/>
              <w:rPr>
                <w:b/>
              </w:rPr>
            </w:pPr>
          </w:p>
        </w:tc>
      </w:tr>
      <w:tr w:rsidR="002F3621" w:rsidRPr="002F3621" w14:paraId="327B902C" w14:textId="77777777" w:rsidTr="00A16655"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5F3B86" w14:textId="77777777" w:rsidR="002F3621" w:rsidRPr="002F3621" w:rsidRDefault="002F3621" w:rsidP="002F3621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jc w:val="center"/>
              <w:outlineLvl w:val="2"/>
              <w:rPr>
                <w:rFonts w:ascii="Arial Rounded MT Bold" w:hAnsi="Arial Rounded MT Bold"/>
                <w:b/>
                <w:spacing w:val="80"/>
                <w:sz w:val="36"/>
              </w:rPr>
            </w:pPr>
            <w:r w:rsidRPr="002F3621">
              <w:rPr>
                <w:rFonts w:ascii="Arial Rounded MT Bold" w:hAnsi="Arial Rounded MT Bold"/>
                <w:b/>
                <w:spacing w:val="80"/>
                <w:sz w:val="36"/>
              </w:rPr>
              <w:lastRenderedPageBreak/>
              <w:t>OBJETIVOS</w:t>
            </w:r>
          </w:p>
        </w:tc>
      </w:tr>
      <w:tr w:rsidR="002F3621" w:rsidRPr="002F3621" w14:paraId="2229110F" w14:textId="77777777" w:rsidTr="00A16655">
        <w:trPr>
          <w:trHeight w:val="8788"/>
        </w:trPr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B1A3" w14:textId="77777777" w:rsidR="002F3621" w:rsidRPr="002F3621" w:rsidRDefault="002F3621" w:rsidP="002F3621">
            <w:pPr>
              <w:snapToGrid w:val="0"/>
              <w:spacing w:line="360" w:lineRule="auto"/>
              <w:ind w:left="567" w:right="639"/>
              <w:rPr>
                <w:rFonts w:ascii="Arial Rounded MT Bold" w:hAnsi="Arial Rounded MT Bold"/>
                <w:b/>
                <w:sz w:val="28"/>
                <w:lang w:val="es-ES_tradnl"/>
              </w:rPr>
            </w:pPr>
          </w:p>
          <w:p w14:paraId="1DE9A943" w14:textId="77777777" w:rsidR="002F3621" w:rsidRPr="002F3621" w:rsidRDefault="002F3621" w:rsidP="002F3621">
            <w:pPr>
              <w:jc w:val="both"/>
              <w:rPr>
                <w:sz w:val="28"/>
              </w:rPr>
            </w:pPr>
          </w:p>
          <w:p w14:paraId="3C4EB942" w14:textId="77777777" w:rsidR="002F3621" w:rsidRPr="002F3621" w:rsidRDefault="002F3621" w:rsidP="002F3621">
            <w:pPr>
              <w:jc w:val="both"/>
              <w:rPr>
                <w:sz w:val="28"/>
              </w:rPr>
            </w:pPr>
          </w:p>
          <w:p w14:paraId="3325E58E" w14:textId="77777777" w:rsidR="002F3621" w:rsidRPr="002F3621" w:rsidRDefault="002F3621" w:rsidP="002F3621">
            <w:pPr>
              <w:jc w:val="both"/>
              <w:rPr>
                <w:sz w:val="28"/>
              </w:rPr>
            </w:pPr>
          </w:p>
          <w:p w14:paraId="4FE4447D" w14:textId="77777777" w:rsidR="002F3621" w:rsidRPr="002F3621" w:rsidRDefault="002F3621" w:rsidP="002F3621">
            <w:pPr>
              <w:jc w:val="both"/>
              <w:rPr>
                <w:sz w:val="28"/>
              </w:rPr>
            </w:pPr>
          </w:p>
          <w:p w14:paraId="03244954" w14:textId="77777777" w:rsidR="002F3621" w:rsidRPr="002F3621" w:rsidRDefault="002F3621" w:rsidP="002F3621">
            <w:pPr>
              <w:jc w:val="both"/>
              <w:rPr>
                <w:sz w:val="28"/>
              </w:rPr>
            </w:pPr>
          </w:p>
          <w:p w14:paraId="221DCDCB" w14:textId="2E389DAD" w:rsidR="002F3621" w:rsidRPr="002F3621" w:rsidRDefault="00313FAD" w:rsidP="002F3621">
            <w:pPr>
              <w:spacing w:line="360" w:lineRule="auto"/>
              <w:ind w:left="785" w:right="927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Al finalizar el curso, el </w:t>
            </w:r>
            <w:r w:rsidR="00931E97">
              <w:rPr>
                <w:rFonts w:ascii="Arial Rounded MT Bold" w:hAnsi="Arial Rounded MT Bold"/>
                <w:sz w:val="28"/>
                <w:szCs w:val="28"/>
                <w:lang w:val="es-MX"/>
              </w:rPr>
              <w:t>participante</w:t>
            </w:r>
            <w:r w:rsidR="00D0427A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>elaborar</w:t>
            </w:r>
            <w:r w:rsidR="00D0427A">
              <w:rPr>
                <w:rFonts w:ascii="Arial Rounded MT Bold" w:hAnsi="Arial Rounded MT Bold"/>
                <w:sz w:val="28"/>
                <w:szCs w:val="28"/>
                <w:lang w:val="es-MX"/>
              </w:rPr>
              <w:t>á</w:t>
            </w: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 </w:t>
            </w:r>
            <w:r w:rsidR="00931E97"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dibujos </w:t>
            </w:r>
            <w:r w:rsidR="00D0427A">
              <w:rPr>
                <w:rFonts w:ascii="Arial Rounded MT Bold" w:hAnsi="Arial Rounded MT Bold"/>
                <w:sz w:val="28"/>
                <w:szCs w:val="28"/>
                <w:lang w:val="es-MX"/>
              </w:rPr>
              <w:t>en el plano digital un diseño y</w:t>
            </w: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 </w:t>
            </w:r>
            <w:r w:rsidR="00D0427A">
              <w:rPr>
                <w:rFonts w:ascii="Arial Rounded MT Bold" w:hAnsi="Arial Rounded MT Bold"/>
                <w:sz w:val="28"/>
                <w:szCs w:val="28"/>
                <w:lang w:val="es-MX"/>
              </w:rPr>
              <w:t>adquirirá</w:t>
            </w: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 los conocimientos </w:t>
            </w:r>
            <w:r w:rsidR="00931E97">
              <w:rPr>
                <w:rFonts w:ascii="Arial Rounded MT Bold" w:hAnsi="Arial Rounded MT Bold"/>
                <w:sz w:val="28"/>
                <w:szCs w:val="28"/>
                <w:lang w:val="es-MX"/>
              </w:rPr>
              <w:t>n</w:t>
            </w: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ecesarios para poder imprimir con las especificaciones necesarias, resoluciones, medidas, selección de color, formatos y </w:t>
            </w:r>
            <w:proofErr w:type="spellStart"/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>suajes</w:t>
            </w:r>
            <w:proofErr w:type="spellEnd"/>
            <w:r w:rsidR="00931E97">
              <w:rPr>
                <w:rFonts w:ascii="Arial Rounded MT Bold" w:hAnsi="Arial Rounded MT Bold"/>
                <w:sz w:val="28"/>
                <w:szCs w:val="28"/>
                <w:lang w:val="es-MX"/>
              </w:rPr>
              <w:t>, mostrando calidad y limpieza en su realización</w:t>
            </w: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>.</w:t>
            </w:r>
          </w:p>
          <w:p w14:paraId="6C6CBA04" w14:textId="77777777" w:rsidR="002F3621" w:rsidRPr="002F3621" w:rsidRDefault="002F3621" w:rsidP="00931E97">
            <w:pPr>
              <w:pStyle w:val="Default"/>
              <w:jc w:val="center"/>
              <w:rPr>
                <w:b/>
              </w:rPr>
            </w:pPr>
          </w:p>
        </w:tc>
      </w:tr>
      <w:tr w:rsidR="002F3621" w:rsidRPr="002F3621" w14:paraId="7C160497" w14:textId="77777777" w:rsidTr="00A16655"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C802B9E" w14:textId="77777777" w:rsidR="002F3621" w:rsidRPr="002F3621" w:rsidRDefault="002F3621" w:rsidP="002F3621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jc w:val="center"/>
              <w:outlineLvl w:val="2"/>
              <w:rPr>
                <w:rFonts w:ascii="Arial Rounded MT Bold" w:hAnsi="Arial Rounded MT Bold"/>
                <w:b/>
                <w:spacing w:val="80"/>
                <w:sz w:val="36"/>
              </w:rPr>
            </w:pPr>
            <w:r w:rsidRPr="002F3621">
              <w:rPr>
                <w:rFonts w:ascii="Arial Rounded MT Bold" w:hAnsi="Arial Rounded MT Bold"/>
                <w:b/>
                <w:spacing w:val="80"/>
                <w:sz w:val="36"/>
              </w:rPr>
              <w:lastRenderedPageBreak/>
              <w:t>DIRIGIDO A</w:t>
            </w:r>
          </w:p>
        </w:tc>
      </w:tr>
      <w:tr w:rsidR="002F3621" w:rsidRPr="002F3621" w14:paraId="2EF430C9" w14:textId="77777777" w:rsidTr="00A16655">
        <w:trPr>
          <w:trHeight w:val="8788"/>
        </w:trPr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1DE6" w14:textId="77777777" w:rsidR="002F3621" w:rsidRPr="002F3621" w:rsidRDefault="002F3621" w:rsidP="002F3621">
            <w:pPr>
              <w:snapToGrid w:val="0"/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2CA6D1A9" w14:textId="7DBD67AF" w:rsidR="003F6D34" w:rsidRDefault="003F6D34" w:rsidP="003F6D34">
            <w:pPr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El curso “Diseño Gráfico Intermedio” está dirigido a personas que han tomado cursos básicos de diseño, así como para personas que deseen mejorar sus técnicas para la elaboración de archivos de impresión. </w:t>
            </w:r>
          </w:p>
          <w:p w14:paraId="16C60721" w14:textId="77777777" w:rsidR="003F6D34" w:rsidRDefault="003F6D34" w:rsidP="003F6D34">
            <w:pPr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</w:p>
          <w:p w14:paraId="460C4272" w14:textId="77777777" w:rsidR="003F6D34" w:rsidRDefault="003F6D34" w:rsidP="003F6D34">
            <w:pPr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 aspirante que desee ingresar a este curso, deberá cubrir los siguientes requisitos:</w:t>
            </w:r>
          </w:p>
          <w:p w14:paraId="5F5DF7DD" w14:textId="77777777" w:rsidR="003F6D34" w:rsidRPr="000675EE" w:rsidRDefault="003F6D34" w:rsidP="003F6D34">
            <w:pPr>
              <w:pStyle w:val="Prrafodelista"/>
              <w:numPr>
                <w:ilvl w:val="0"/>
                <w:numId w:val="19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>Aplicar la comunicación verbal</w:t>
            </w:r>
          </w:p>
          <w:p w14:paraId="32FABB11" w14:textId="77777777" w:rsidR="003F6D34" w:rsidRPr="000675EE" w:rsidRDefault="003F6D34" w:rsidP="003F6D34">
            <w:pPr>
              <w:pStyle w:val="Prrafodelista"/>
              <w:numPr>
                <w:ilvl w:val="0"/>
                <w:numId w:val="19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 xml:space="preserve">Saber leer y escribir </w:t>
            </w:r>
          </w:p>
          <w:p w14:paraId="57E75696" w14:textId="77777777" w:rsidR="003F6D34" w:rsidRPr="000675EE" w:rsidRDefault="003F6D34" w:rsidP="003F6D34">
            <w:pPr>
              <w:pStyle w:val="Prrafodelista"/>
              <w:numPr>
                <w:ilvl w:val="0"/>
                <w:numId w:val="19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 xml:space="preserve">Aplicar las cuatro operaciones aritméticas básicas </w:t>
            </w:r>
          </w:p>
          <w:p w14:paraId="60F1A968" w14:textId="77777777" w:rsidR="003F6D34" w:rsidRPr="000675EE" w:rsidRDefault="003F6D34" w:rsidP="003F6D34">
            <w:pPr>
              <w:pStyle w:val="Prrafodelista"/>
              <w:numPr>
                <w:ilvl w:val="0"/>
                <w:numId w:val="19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 xml:space="preserve">Edad mínima de 15 años </w:t>
            </w:r>
          </w:p>
          <w:p w14:paraId="31FCF0B8" w14:textId="77777777" w:rsidR="003F6D34" w:rsidRPr="000675EE" w:rsidRDefault="003F6D34" w:rsidP="003F6D34">
            <w:pPr>
              <w:pStyle w:val="Prrafodelista"/>
              <w:numPr>
                <w:ilvl w:val="0"/>
                <w:numId w:val="19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 xml:space="preserve">Ganas de aprender </w:t>
            </w:r>
          </w:p>
          <w:p w14:paraId="4FAB98F0" w14:textId="77777777" w:rsidR="003F6D34" w:rsidRDefault="003F6D34" w:rsidP="003F6D34">
            <w:pPr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</w:p>
          <w:p w14:paraId="0516FDB7" w14:textId="77777777" w:rsidR="003F6D34" w:rsidRDefault="003F6D34" w:rsidP="003F6D34">
            <w:pPr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Además para poder inscribirse, el aspirante deberá entregar la documentación siguiente: </w:t>
            </w:r>
          </w:p>
          <w:p w14:paraId="5E1016BE" w14:textId="77777777" w:rsidR="003F6D34" w:rsidRPr="000675EE" w:rsidRDefault="003F6D34" w:rsidP="003F6D34">
            <w:pPr>
              <w:pStyle w:val="Prrafodelista"/>
              <w:numPr>
                <w:ilvl w:val="0"/>
                <w:numId w:val="20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>Acta de nacimiento</w:t>
            </w:r>
          </w:p>
          <w:p w14:paraId="2A4558E2" w14:textId="77777777" w:rsidR="003F6D34" w:rsidRPr="000675EE" w:rsidRDefault="003F6D34" w:rsidP="003F6D34">
            <w:pPr>
              <w:pStyle w:val="Prrafodelista"/>
              <w:numPr>
                <w:ilvl w:val="0"/>
                <w:numId w:val="20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 xml:space="preserve">Comprobante de domicilio </w:t>
            </w:r>
          </w:p>
          <w:p w14:paraId="416F921F" w14:textId="77777777" w:rsidR="003F6D34" w:rsidRPr="000675EE" w:rsidRDefault="003F6D34" w:rsidP="003F6D34">
            <w:pPr>
              <w:pStyle w:val="Prrafodelista"/>
              <w:numPr>
                <w:ilvl w:val="0"/>
                <w:numId w:val="20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>CURP</w:t>
            </w:r>
          </w:p>
          <w:p w14:paraId="704575B1" w14:textId="77777777" w:rsidR="003F6D34" w:rsidRPr="000675EE" w:rsidRDefault="003F6D34" w:rsidP="003F6D34">
            <w:pPr>
              <w:pStyle w:val="Prrafodelista"/>
              <w:numPr>
                <w:ilvl w:val="0"/>
                <w:numId w:val="20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 xml:space="preserve">Comprobante del último grado de estudios </w:t>
            </w:r>
          </w:p>
          <w:p w14:paraId="33C0FD9D" w14:textId="77777777" w:rsidR="003F6D34" w:rsidRPr="000675EE" w:rsidRDefault="003F6D34" w:rsidP="003F6D34">
            <w:pPr>
              <w:pStyle w:val="Prrafodelista"/>
              <w:numPr>
                <w:ilvl w:val="0"/>
                <w:numId w:val="20"/>
              </w:numPr>
              <w:suppressAutoHyphens w:val="0"/>
              <w:ind w:right="639"/>
              <w:jc w:val="both"/>
              <w:rPr>
                <w:rFonts w:ascii="Arial Rounded MT Bold" w:hAnsi="Arial Rounded MT Bold"/>
                <w:sz w:val="28"/>
              </w:rPr>
            </w:pPr>
            <w:r w:rsidRPr="000675EE">
              <w:rPr>
                <w:rFonts w:ascii="Arial Rounded MT Bold" w:hAnsi="Arial Rounded MT Bold"/>
                <w:sz w:val="28"/>
              </w:rPr>
              <w:t xml:space="preserve">Solicitud de inscripción con los datos requeridos </w:t>
            </w:r>
          </w:p>
          <w:p w14:paraId="0DCE42AF" w14:textId="77777777" w:rsidR="003F6D34" w:rsidRDefault="003F6D34" w:rsidP="003F6D34">
            <w:pPr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</w:p>
          <w:p w14:paraId="3CE0F476" w14:textId="77777777" w:rsidR="003F6D34" w:rsidRDefault="003F6D34" w:rsidP="003F6D34">
            <w:pPr>
              <w:ind w:left="567" w:right="639"/>
              <w:jc w:val="both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Lo anterior, de acuerdo con las Normas de Control Escolar de las Unidades de Capacitación para el Trabajo, autorizados por la Dirección General de Centros de Formación para el Trabajo (DGCFT) </w:t>
            </w:r>
          </w:p>
          <w:p w14:paraId="32B398A8" w14:textId="77777777" w:rsidR="002F3621" w:rsidRPr="002F3621" w:rsidRDefault="002F3621" w:rsidP="002F3621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14:paraId="69005AFF" w14:textId="77777777" w:rsidR="002F3621" w:rsidRPr="002F3621" w:rsidRDefault="002F3621" w:rsidP="002F3621">
      <w:pPr>
        <w:pageBreakBefore/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2F3621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14:paraId="4DAFC985" w14:textId="77777777" w:rsidR="002F3621" w:rsidRPr="002F3621" w:rsidRDefault="002F3621" w:rsidP="002F3621">
      <w:pPr>
        <w:rPr>
          <w:b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57"/>
      </w:tblGrid>
      <w:tr w:rsidR="002F3621" w:rsidRPr="002F3621" w14:paraId="631ECB1E" w14:textId="77777777" w:rsidTr="006B45C6">
        <w:trPr>
          <w:cantSplit/>
          <w:trHeight w:hRule="exact" w:val="499"/>
          <w:jc w:val="center"/>
        </w:trPr>
        <w:tc>
          <w:tcPr>
            <w:tcW w:w="5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BD2C7D5" w14:textId="77777777" w:rsidR="002F3621" w:rsidRPr="002F3621" w:rsidRDefault="002F3621" w:rsidP="002F3621">
            <w:pPr>
              <w:snapToGrid w:val="0"/>
              <w:jc w:val="center"/>
              <w:rPr>
                <w:b/>
                <w:bCs/>
                <w:sz w:val="28"/>
              </w:rPr>
            </w:pPr>
            <w:r w:rsidRPr="002F3621">
              <w:rPr>
                <w:b/>
                <w:bCs/>
                <w:sz w:val="28"/>
              </w:rPr>
              <w:t>CONTENIDOS</w:t>
            </w:r>
          </w:p>
        </w:tc>
        <w:tc>
          <w:tcPr>
            <w:tcW w:w="8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0493263" w14:textId="77777777" w:rsidR="002F3621" w:rsidRPr="002F3621" w:rsidRDefault="002F3621" w:rsidP="002F3621">
            <w:pPr>
              <w:keepNext/>
              <w:numPr>
                <w:ilvl w:val="3"/>
                <w:numId w:val="1"/>
              </w:numPr>
              <w:tabs>
                <w:tab w:val="left" w:pos="0"/>
              </w:tabs>
              <w:snapToGrid w:val="0"/>
              <w:jc w:val="center"/>
              <w:outlineLvl w:val="3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NOMBRE</w:t>
            </w:r>
          </w:p>
        </w:tc>
      </w:tr>
      <w:tr w:rsidR="002F3621" w:rsidRPr="002F3621" w14:paraId="3297A70E" w14:textId="77777777" w:rsidTr="006B45C6">
        <w:trPr>
          <w:cantSplit/>
          <w:trHeight w:hRule="exact" w:val="499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2F631EDB" w14:textId="77777777" w:rsidR="002F3621" w:rsidRPr="002F3621" w:rsidRDefault="002F3621" w:rsidP="002F3621">
            <w:pPr>
              <w:snapToGrid w:val="0"/>
              <w:jc w:val="center"/>
              <w:rPr>
                <w:b/>
                <w:bCs/>
                <w:sz w:val="28"/>
              </w:rPr>
            </w:pPr>
            <w:r w:rsidRPr="002F3621"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8A3930D" w14:textId="77777777" w:rsidR="002F3621" w:rsidRPr="002F3621" w:rsidRDefault="002F3621" w:rsidP="002F3621">
            <w:pPr>
              <w:snapToGrid w:val="0"/>
              <w:jc w:val="center"/>
              <w:rPr>
                <w:b/>
                <w:bCs/>
                <w:sz w:val="28"/>
              </w:rPr>
            </w:pPr>
            <w:r w:rsidRPr="002F3621"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64D04E3" w14:textId="77777777" w:rsidR="002F3621" w:rsidRPr="002F3621" w:rsidRDefault="002F3621" w:rsidP="002F3621">
            <w:pPr>
              <w:snapToGrid w:val="0"/>
              <w:jc w:val="center"/>
              <w:rPr>
                <w:b/>
                <w:bCs/>
                <w:sz w:val="28"/>
              </w:rPr>
            </w:pPr>
            <w:r w:rsidRPr="002F3621">
              <w:rPr>
                <w:b/>
                <w:bCs/>
                <w:sz w:val="28"/>
              </w:rPr>
              <w:t>SUBTEMA</w:t>
            </w:r>
          </w:p>
        </w:tc>
        <w:tc>
          <w:tcPr>
            <w:tcW w:w="8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3C11D8E" w14:textId="77777777" w:rsidR="002F3621" w:rsidRPr="002F3621" w:rsidRDefault="002F3621" w:rsidP="002F3621"/>
        </w:tc>
      </w:tr>
      <w:tr w:rsidR="002F3621" w:rsidRPr="002F3621" w14:paraId="5E0BE4FE" w14:textId="77777777" w:rsidTr="006B45C6">
        <w:trPr>
          <w:trHeight w:val="440"/>
          <w:jc w:val="center"/>
        </w:trPr>
        <w:tc>
          <w:tcPr>
            <w:tcW w:w="1778" w:type="dxa"/>
            <w:tcBorders>
              <w:left w:val="single" w:sz="4" w:space="0" w:color="000000"/>
              <w:bottom w:val="single" w:sz="4" w:space="0" w:color="000000"/>
            </w:tcBorders>
          </w:tcPr>
          <w:p w14:paraId="7EF08F16" w14:textId="77777777" w:rsidR="002F3621" w:rsidRPr="00015D01" w:rsidRDefault="002F3621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1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6DAE3860" w14:textId="77777777" w:rsidR="002F3621" w:rsidRPr="00015D01" w:rsidRDefault="002F3621" w:rsidP="002F3621">
            <w:pPr>
              <w:snapToGrid w:val="0"/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4FB59E9B" w14:textId="77777777" w:rsidR="002F3621" w:rsidRPr="00015D01" w:rsidRDefault="002F3621" w:rsidP="002F3621">
            <w:pPr>
              <w:snapToGrid w:val="0"/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8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7129" w14:textId="33755573" w:rsidR="002F3621" w:rsidRPr="00015D01" w:rsidRDefault="00015D01" w:rsidP="00921F62">
            <w:pPr>
              <w:snapToGrid w:val="0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INTRODUCCIÓN</w:t>
            </w:r>
          </w:p>
        </w:tc>
      </w:tr>
      <w:tr w:rsidR="002F3621" w:rsidRPr="002F3621" w14:paraId="4663C36C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CDFD5" w14:textId="77777777" w:rsidR="002F3621" w:rsidRPr="00015D01" w:rsidRDefault="002F3621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3B603" w14:textId="77777777" w:rsidR="002F3621" w:rsidRPr="00015D01" w:rsidRDefault="002F3621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1.1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A5D71" w14:textId="77777777" w:rsidR="002F3621" w:rsidRPr="00015D01" w:rsidRDefault="002F3621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9569" w14:textId="0ED0AD5F" w:rsidR="002F3621" w:rsidRPr="00015D01" w:rsidRDefault="006B45C6" w:rsidP="002F3621">
            <w:pPr>
              <w:snapToGrid w:val="0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Preparación</w:t>
            </w:r>
            <w:r w:rsid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 xml:space="preserve"> del Diseño</w:t>
            </w: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 xml:space="preserve"> </w:t>
            </w:r>
          </w:p>
        </w:tc>
      </w:tr>
      <w:tr w:rsidR="002F3621" w:rsidRPr="002F3621" w14:paraId="7DEB38A8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4CDDBF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3EE96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4B041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1.1.1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9D8F" w14:textId="385392A3" w:rsidR="002F3621" w:rsidRPr="002F3621" w:rsidRDefault="006B45C6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proofErr w:type="spellStart"/>
            <w:r>
              <w:rPr>
                <w:rFonts w:ascii="Arial Rounded MT Bold" w:hAnsi="Arial Rounded MT Bold"/>
                <w:szCs w:val="24"/>
                <w:lang w:val="es-MX"/>
              </w:rPr>
              <w:t>Bocetaje</w:t>
            </w:r>
            <w:proofErr w:type="spellEnd"/>
          </w:p>
        </w:tc>
      </w:tr>
      <w:tr w:rsidR="002F3621" w:rsidRPr="002F3621" w14:paraId="5B77D6CF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990B3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0FB11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CA56D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1.1.2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0FF3" w14:textId="199DD57D" w:rsidR="002F3621" w:rsidRPr="002F3621" w:rsidRDefault="006B45C6" w:rsidP="006B45C6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Círculo Cromático</w:t>
            </w:r>
          </w:p>
        </w:tc>
      </w:tr>
      <w:tr w:rsidR="002F3621" w:rsidRPr="002F3621" w14:paraId="2B09F126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78B4DE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F712D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5C4F4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1.1.3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BD5A" w14:textId="1496972E" w:rsidR="002F3621" w:rsidRPr="002F3621" w:rsidRDefault="006B45C6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Propiedades</w:t>
            </w:r>
          </w:p>
        </w:tc>
      </w:tr>
      <w:tr w:rsidR="002F3621" w:rsidRPr="002F3621" w14:paraId="38B1F4CD" w14:textId="77777777" w:rsidTr="006B45C6">
        <w:trPr>
          <w:trHeight w:val="440"/>
          <w:jc w:val="center"/>
        </w:trPr>
        <w:tc>
          <w:tcPr>
            <w:tcW w:w="1778" w:type="dxa"/>
            <w:tcBorders>
              <w:left w:val="single" w:sz="4" w:space="0" w:color="000000"/>
              <w:bottom w:val="single" w:sz="4" w:space="0" w:color="000000"/>
            </w:tcBorders>
          </w:tcPr>
          <w:p w14:paraId="37751546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21BDE96F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0DB11A59" w14:textId="77866C03" w:rsidR="002F3621" w:rsidRPr="002F3621" w:rsidRDefault="00BE611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1.1.</w:t>
            </w:r>
            <w:r w:rsidR="002F3621" w:rsidRPr="002F3621">
              <w:rPr>
                <w:rFonts w:ascii="Arial Rounded MT Bold" w:hAnsi="Arial Rounded MT Bold"/>
                <w:szCs w:val="24"/>
                <w:lang w:val="es-MX"/>
              </w:rPr>
              <w:t>4</w:t>
            </w:r>
          </w:p>
        </w:tc>
        <w:tc>
          <w:tcPr>
            <w:tcW w:w="8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85B2" w14:textId="5B264259" w:rsidR="002F3621" w:rsidRPr="002F3621" w:rsidRDefault="006B45C6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Exportación</w:t>
            </w:r>
          </w:p>
        </w:tc>
      </w:tr>
      <w:tr w:rsidR="002F3621" w:rsidRPr="002F3621" w14:paraId="432163D9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92EF9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BB968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4B867" w14:textId="77777777" w:rsidR="002F3621" w:rsidRPr="002F3621" w:rsidRDefault="002F3621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1.1.5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174A" w14:textId="41D8273C" w:rsidR="002F3621" w:rsidRPr="002F3621" w:rsidRDefault="006B45C6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Características de los formatos</w:t>
            </w:r>
          </w:p>
        </w:tc>
      </w:tr>
      <w:tr w:rsidR="006B45C6" w:rsidRPr="002F3621" w14:paraId="66725CE8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00603C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78C6EB" w14:textId="096799C5" w:rsidR="006B45C6" w:rsidRPr="00015D0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1.2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41F94" w14:textId="703E3151" w:rsidR="006B45C6" w:rsidRPr="00015D0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547F" w14:textId="6AA67483" w:rsidR="006B45C6" w:rsidRPr="00015D01" w:rsidRDefault="00015D01" w:rsidP="002F3621">
            <w:pPr>
              <w:snapToGrid w:val="0"/>
              <w:rPr>
                <w:rFonts w:ascii="Arial Rounded MT Bold" w:hAnsi="Arial Rounded MT Bold"/>
                <w:b/>
                <w:szCs w:val="24"/>
                <w:lang w:val="es-MX"/>
              </w:rPr>
            </w:pPr>
            <w:r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 xml:space="preserve">Tipos de </w:t>
            </w:r>
            <w:r w:rsidR="006B45C6"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Papelería</w:t>
            </w:r>
          </w:p>
        </w:tc>
      </w:tr>
      <w:tr w:rsidR="006B45C6" w:rsidRPr="002F3621" w14:paraId="49BE55EC" w14:textId="77777777" w:rsidTr="006B45C6">
        <w:trPr>
          <w:trHeight w:val="440"/>
          <w:jc w:val="center"/>
        </w:trPr>
        <w:tc>
          <w:tcPr>
            <w:tcW w:w="1778" w:type="dxa"/>
            <w:tcBorders>
              <w:left w:val="single" w:sz="4" w:space="0" w:color="000000"/>
              <w:bottom w:val="single" w:sz="4" w:space="0" w:color="000000"/>
            </w:tcBorders>
          </w:tcPr>
          <w:p w14:paraId="4C632924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132E2365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0A0F2" w14:textId="03A816E8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1.2.1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5A26" w14:textId="09D5C06A" w:rsidR="006B45C6" w:rsidRPr="002F3621" w:rsidRDefault="006B45C6" w:rsidP="00921F62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Tarjetas</w:t>
            </w:r>
          </w:p>
        </w:tc>
      </w:tr>
      <w:tr w:rsidR="006B45C6" w:rsidRPr="002F3621" w14:paraId="4452E072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30AB7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EC8FF" w14:textId="6B21706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1D985" w14:textId="279A9376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1.2.2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98F6" w14:textId="7AEA4ED8" w:rsidR="006B45C6" w:rsidRPr="002F3621" w:rsidRDefault="006B45C6" w:rsidP="002F3621">
            <w:pPr>
              <w:snapToGrid w:val="0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Membretes</w:t>
            </w:r>
          </w:p>
        </w:tc>
      </w:tr>
      <w:tr w:rsidR="006B45C6" w:rsidRPr="002F3621" w14:paraId="5A22D880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94F67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80206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297B2" w14:textId="6527EC0D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1.2.3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3047" w14:textId="655CA53A" w:rsidR="006B45C6" w:rsidRPr="002F3621" w:rsidRDefault="006B45C6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Sobres</w:t>
            </w:r>
          </w:p>
        </w:tc>
      </w:tr>
      <w:tr w:rsidR="006B45C6" w:rsidRPr="002F3621" w14:paraId="5BAB385D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D895FF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FF15E7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81696" w14:textId="01220EF8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1.2.4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3FE6" w14:textId="3F7158C0" w:rsidR="006B45C6" w:rsidRPr="002F3621" w:rsidRDefault="006B45C6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Portadas</w:t>
            </w:r>
          </w:p>
        </w:tc>
      </w:tr>
      <w:tr w:rsidR="006B45C6" w:rsidRPr="002F3621" w14:paraId="34277C8D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E3182" w14:textId="5DB20156" w:rsidR="006B45C6" w:rsidRPr="00015D01" w:rsidRDefault="00015D01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E2D62" w14:textId="77777777" w:rsidR="006B45C6" w:rsidRPr="00015D0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FC451" w14:textId="239A88B4" w:rsidR="006B45C6" w:rsidRPr="00015D0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4EB6" w14:textId="03082600" w:rsidR="006B45C6" w:rsidRPr="00015D01" w:rsidRDefault="00015D01" w:rsidP="002F3621">
            <w:pPr>
              <w:snapToGrid w:val="0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IMPRESIÓN A GRAN FORMATO</w:t>
            </w:r>
          </w:p>
        </w:tc>
      </w:tr>
      <w:tr w:rsidR="006B45C6" w:rsidRPr="002F3621" w14:paraId="6BD1EBF4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1FE5E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8517D" w14:textId="39851C48" w:rsidR="006B45C6" w:rsidRPr="00015D0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2.1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AED1E" w14:textId="6B7E8E37" w:rsidR="006B45C6" w:rsidRPr="00015D0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8765" w14:textId="39035834" w:rsidR="006B45C6" w:rsidRPr="00015D01" w:rsidRDefault="00015D01" w:rsidP="002F3621">
            <w:pPr>
              <w:keepNext/>
              <w:numPr>
                <w:ilvl w:val="8"/>
                <w:numId w:val="0"/>
              </w:numPr>
              <w:tabs>
                <w:tab w:val="left" w:pos="0"/>
              </w:tabs>
              <w:snapToGrid w:val="0"/>
              <w:outlineLvl w:val="8"/>
              <w:rPr>
                <w:rFonts w:ascii="Arial Rounded MT Bold" w:hAnsi="Arial Rounded MT Bold"/>
                <w:b/>
                <w:szCs w:val="24"/>
                <w:lang w:val="es-MX"/>
              </w:rPr>
            </w:pPr>
            <w:r>
              <w:rPr>
                <w:rFonts w:ascii="Arial Rounded MT Bold" w:hAnsi="Arial Rounded MT Bold"/>
                <w:b/>
                <w:szCs w:val="24"/>
                <w:lang w:val="es-MX"/>
              </w:rPr>
              <w:t xml:space="preserve">Elaboración de </w:t>
            </w:r>
            <w:r w:rsidR="006B45C6" w:rsidRPr="00015D01">
              <w:rPr>
                <w:rFonts w:ascii="Arial Rounded MT Bold" w:hAnsi="Arial Rounded MT Bold"/>
                <w:b/>
                <w:szCs w:val="24"/>
                <w:lang w:val="es-MX"/>
              </w:rPr>
              <w:t>Lonas</w:t>
            </w:r>
          </w:p>
        </w:tc>
      </w:tr>
      <w:tr w:rsidR="006B45C6" w:rsidRPr="002F3621" w14:paraId="74A3AAA2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5EDAB" w14:textId="4CBE2E6F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BA70A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41674" w14:textId="7851381E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2.1.1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4897" w14:textId="0F09DCE3" w:rsidR="006B45C6" w:rsidRPr="002F3621" w:rsidRDefault="006B45C6" w:rsidP="002F3621">
            <w:pPr>
              <w:snapToGrid w:val="0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proofErr w:type="spellStart"/>
            <w:r>
              <w:rPr>
                <w:rFonts w:ascii="Arial Rounded MT Bold" w:hAnsi="Arial Rounded MT Bold"/>
                <w:szCs w:val="24"/>
                <w:lang w:val="es-MX"/>
              </w:rPr>
              <w:t>Displays</w:t>
            </w:r>
            <w:proofErr w:type="spellEnd"/>
          </w:p>
        </w:tc>
      </w:tr>
      <w:tr w:rsidR="006B45C6" w:rsidRPr="002F3621" w14:paraId="4F952773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60AB4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56CFD" w14:textId="6DCBABA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2F855" w14:textId="48FE4295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2F3621">
              <w:rPr>
                <w:rFonts w:ascii="Arial Rounded MT Bold" w:hAnsi="Arial Rounded MT Bold"/>
                <w:szCs w:val="24"/>
                <w:lang w:val="es-MX"/>
              </w:rPr>
              <w:t>2.1.2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A73A" w14:textId="628BD39B" w:rsidR="006B45C6" w:rsidRPr="002F3621" w:rsidRDefault="006B45C6" w:rsidP="002F3621">
            <w:pPr>
              <w:snapToGrid w:val="0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>Espectaculares</w:t>
            </w:r>
          </w:p>
        </w:tc>
      </w:tr>
      <w:tr w:rsidR="006B45C6" w:rsidRPr="002F3621" w14:paraId="565B88C4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73647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A10EB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7DA04" w14:textId="44BCFDEB" w:rsidR="006B45C6" w:rsidRPr="002F3621" w:rsidRDefault="00E81FA4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2.1.3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B2B5" w14:textId="5FC9C076" w:rsidR="006B45C6" w:rsidRPr="002F3621" w:rsidRDefault="00E81FA4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 xml:space="preserve">Lonas </w:t>
            </w:r>
            <w:proofErr w:type="spellStart"/>
            <w:r>
              <w:rPr>
                <w:rFonts w:ascii="Arial Rounded MT Bold" w:hAnsi="Arial Rounded MT Bold"/>
                <w:szCs w:val="24"/>
                <w:lang w:val="es-MX"/>
              </w:rPr>
              <w:t>Mesh</w:t>
            </w:r>
            <w:proofErr w:type="spellEnd"/>
          </w:p>
        </w:tc>
      </w:tr>
      <w:tr w:rsidR="006B45C6" w:rsidRPr="002F3621" w14:paraId="26A4784B" w14:textId="77777777" w:rsidTr="006B45C6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9ABE31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7F225D" w14:textId="77777777" w:rsidR="006B45C6" w:rsidRPr="002F3621" w:rsidRDefault="006B45C6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604FA" w14:textId="2165F737" w:rsidR="006B45C6" w:rsidRPr="002F3621" w:rsidRDefault="00E81FA4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2.1.4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D7B1" w14:textId="59E953A5" w:rsidR="006B45C6" w:rsidRPr="002F3621" w:rsidRDefault="00E81FA4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>
              <w:rPr>
                <w:rFonts w:ascii="Arial Rounded MT Bold" w:hAnsi="Arial Rounded MT Bold"/>
                <w:szCs w:val="24"/>
                <w:lang w:val="es-MX"/>
              </w:rPr>
              <w:t>Pendones</w:t>
            </w:r>
          </w:p>
        </w:tc>
      </w:tr>
    </w:tbl>
    <w:p w14:paraId="0EA7AAAB" w14:textId="77777777" w:rsidR="002F3621" w:rsidRPr="002F3621" w:rsidRDefault="002F3621" w:rsidP="002F3621">
      <w:pPr>
        <w:rPr>
          <w:b/>
          <w:lang w:val="es-ES_tradnl"/>
        </w:rPr>
      </w:pPr>
    </w:p>
    <w:p w14:paraId="514B184B" w14:textId="77777777" w:rsidR="002F3621" w:rsidRPr="002F3621" w:rsidRDefault="002F3621" w:rsidP="002F3621">
      <w:pPr>
        <w:pageBreakBefore/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2F3621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14:paraId="48EFDB99" w14:textId="77777777" w:rsidR="002F3621" w:rsidRPr="002F3621" w:rsidRDefault="002F3621" w:rsidP="002F3621">
      <w:pPr>
        <w:rPr>
          <w:b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57"/>
      </w:tblGrid>
      <w:tr w:rsidR="002F3621" w:rsidRPr="002F3621" w14:paraId="7A8FC8E3" w14:textId="77777777" w:rsidTr="00BE6113">
        <w:trPr>
          <w:cantSplit/>
          <w:trHeight w:hRule="exact" w:val="499"/>
          <w:jc w:val="center"/>
        </w:trPr>
        <w:tc>
          <w:tcPr>
            <w:tcW w:w="5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4C85B11" w14:textId="77777777" w:rsidR="002F3621" w:rsidRPr="002F3621" w:rsidRDefault="002F3621" w:rsidP="002F3621">
            <w:pPr>
              <w:snapToGrid w:val="0"/>
              <w:jc w:val="center"/>
              <w:rPr>
                <w:b/>
                <w:bCs/>
                <w:sz w:val="28"/>
              </w:rPr>
            </w:pPr>
            <w:r w:rsidRPr="002F3621">
              <w:rPr>
                <w:b/>
                <w:bCs/>
                <w:sz w:val="28"/>
              </w:rPr>
              <w:t>CONTENIDOS</w:t>
            </w:r>
          </w:p>
        </w:tc>
        <w:tc>
          <w:tcPr>
            <w:tcW w:w="8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55A76E4" w14:textId="77777777" w:rsidR="002F3621" w:rsidRPr="002F3621" w:rsidRDefault="002F3621" w:rsidP="002F3621">
            <w:pPr>
              <w:keepNext/>
              <w:numPr>
                <w:ilvl w:val="3"/>
                <w:numId w:val="1"/>
              </w:numPr>
              <w:tabs>
                <w:tab w:val="left" w:pos="0"/>
              </w:tabs>
              <w:snapToGrid w:val="0"/>
              <w:jc w:val="center"/>
              <w:outlineLvl w:val="3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NOMBRE</w:t>
            </w:r>
          </w:p>
        </w:tc>
      </w:tr>
      <w:tr w:rsidR="002F3621" w:rsidRPr="002F3621" w14:paraId="25B583CC" w14:textId="77777777" w:rsidTr="00BE6113">
        <w:trPr>
          <w:cantSplit/>
          <w:trHeight w:hRule="exact" w:val="499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91AB847" w14:textId="77777777" w:rsidR="002F3621" w:rsidRPr="002F3621" w:rsidRDefault="002F3621" w:rsidP="002F3621">
            <w:pPr>
              <w:snapToGrid w:val="0"/>
              <w:jc w:val="center"/>
              <w:rPr>
                <w:b/>
                <w:bCs/>
                <w:sz w:val="28"/>
              </w:rPr>
            </w:pPr>
            <w:r w:rsidRPr="002F3621"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11C79E7" w14:textId="77777777" w:rsidR="002F3621" w:rsidRPr="002F3621" w:rsidRDefault="002F3621" w:rsidP="002F3621">
            <w:pPr>
              <w:snapToGrid w:val="0"/>
              <w:jc w:val="center"/>
              <w:rPr>
                <w:b/>
                <w:bCs/>
                <w:sz w:val="28"/>
              </w:rPr>
            </w:pPr>
            <w:r w:rsidRPr="002F3621"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C7D3B02" w14:textId="77777777" w:rsidR="002F3621" w:rsidRPr="002F3621" w:rsidRDefault="002F3621" w:rsidP="002F3621">
            <w:pPr>
              <w:snapToGrid w:val="0"/>
              <w:jc w:val="center"/>
              <w:rPr>
                <w:b/>
                <w:bCs/>
                <w:sz w:val="28"/>
              </w:rPr>
            </w:pPr>
            <w:r w:rsidRPr="002F3621">
              <w:rPr>
                <w:b/>
                <w:bCs/>
                <w:sz w:val="28"/>
              </w:rPr>
              <w:t>SUBTEMA</w:t>
            </w:r>
          </w:p>
        </w:tc>
        <w:tc>
          <w:tcPr>
            <w:tcW w:w="8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B4D7605" w14:textId="77777777" w:rsidR="002F3621" w:rsidRPr="002F3621" w:rsidRDefault="002F3621" w:rsidP="002F3621"/>
        </w:tc>
      </w:tr>
      <w:tr w:rsidR="006B45C6" w:rsidRPr="002F3621" w14:paraId="1B11DB0D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6CC2E" w14:textId="4C05F101" w:rsidR="006B45C6" w:rsidRPr="00015D0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40389" w14:textId="3E142905" w:rsidR="006B45C6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  <w:r>
              <w:rPr>
                <w:rFonts w:ascii="Arial Rounded MT Bold" w:hAnsi="Arial Rounded MT Bold"/>
                <w:b/>
                <w:szCs w:val="24"/>
                <w:lang w:val="es-MX"/>
              </w:rPr>
              <w:t>2.2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87E4E" w14:textId="77777777" w:rsidR="006B45C6" w:rsidRPr="00015D01" w:rsidRDefault="006B45C6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4083" w14:textId="5A7016E4" w:rsidR="006B45C6" w:rsidRPr="00015D01" w:rsidRDefault="00432A43" w:rsidP="00432A43">
            <w:pPr>
              <w:keepNext/>
              <w:numPr>
                <w:ilvl w:val="8"/>
                <w:numId w:val="0"/>
              </w:numPr>
              <w:tabs>
                <w:tab w:val="left" w:pos="0"/>
              </w:tabs>
              <w:snapToGrid w:val="0"/>
              <w:outlineLvl w:val="8"/>
              <w:rPr>
                <w:rFonts w:ascii="Arial Rounded MT Bold" w:hAnsi="Arial Rounded MT Bold"/>
                <w:b/>
                <w:szCs w:val="24"/>
                <w:lang w:val="es-MX"/>
              </w:rPr>
            </w:pPr>
            <w:r>
              <w:rPr>
                <w:rFonts w:ascii="Arial Rounded MT Bold" w:hAnsi="Arial Rounded MT Bold"/>
                <w:b/>
                <w:szCs w:val="24"/>
                <w:lang w:val="es-MX"/>
              </w:rPr>
              <w:t>Agrupar, desagrupar,</w:t>
            </w:r>
            <w:r w:rsidRPr="00432A43">
              <w:rPr>
                <w:rFonts w:ascii="Arial Rounded MT Bold" w:hAnsi="Arial Rounded MT Bold"/>
                <w:b/>
                <w:szCs w:val="24"/>
                <w:lang w:val="es-MX"/>
              </w:rPr>
              <w:t xml:space="preserve"> soldar, recortar y combinar objetos</w:t>
            </w:r>
          </w:p>
        </w:tc>
      </w:tr>
      <w:tr w:rsidR="00432A43" w:rsidRPr="002F3621" w14:paraId="2465439A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D4623" w14:textId="4595A278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859F8" w14:textId="428F7118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07435" w14:textId="77777777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EB7F" w14:textId="1886BDD2" w:rsidR="00432A43" w:rsidRPr="00015D01" w:rsidRDefault="00432A43" w:rsidP="002F3621">
            <w:pPr>
              <w:snapToGrid w:val="0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RECORTES</w:t>
            </w:r>
          </w:p>
        </w:tc>
      </w:tr>
      <w:tr w:rsidR="00432A43" w:rsidRPr="002F3621" w14:paraId="74B7DA2C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F23F7" w14:textId="77777777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39D57" w14:textId="042CEE2B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3.1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7C794" w14:textId="34172327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62B8" w14:textId="4AB9A908" w:rsidR="00432A43" w:rsidRPr="00015D01" w:rsidRDefault="00432A43" w:rsidP="002F3621">
            <w:pPr>
              <w:snapToGrid w:val="0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proofErr w:type="spellStart"/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Viniles</w:t>
            </w:r>
            <w:proofErr w:type="spellEnd"/>
          </w:p>
        </w:tc>
      </w:tr>
      <w:tr w:rsidR="00432A43" w:rsidRPr="002F3621" w14:paraId="0D4D6AAB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9C611" w14:textId="77777777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704C38" w14:textId="4F9687B3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3.2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28FC92" w14:textId="76AC5B98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7363" w14:textId="5CE0B82A" w:rsidR="00432A43" w:rsidRPr="00015D01" w:rsidRDefault="00432A43" w:rsidP="002F3621">
            <w:pPr>
              <w:snapToGrid w:val="0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Polímeros</w:t>
            </w:r>
          </w:p>
        </w:tc>
      </w:tr>
      <w:tr w:rsidR="00432A43" w:rsidRPr="002F3621" w14:paraId="3CE64CC3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1E375" w14:textId="4E6A4AFD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FE854" w14:textId="340610CE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3.3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0BCDA" w14:textId="4D42BA8C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C4FA" w14:textId="67BF77BD" w:rsidR="00432A43" w:rsidRPr="00015D01" w:rsidRDefault="00432A43" w:rsidP="002F3621">
            <w:pPr>
              <w:snapToGrid w:val="0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Metales</w:t>
            </w:r>
          </w:p>
        </w:tc>
      </w:tr>
      <w:tr w:rsidR="00432A43" w:rsidRPr="002F3621" w14:paraId="220FE942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BB98B" w14:textId="376183BF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r w:rsidRPr="002F3621">
              <w:rPr>
                <w:rFonts w:ascii="Arial Rounded MT Bold" w:hAnsi="Arial Rounded MT Bold"/>
                <w:sz w:val="28"/>
                <w:szCs w:val="28"/>
                <w:lang w:val="es-MX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9E821" w14:textId="4696DD6E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B23A3" w14:textId="559791DE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267" w14:textId="33081A6B" w:rsidR="00432A43" w:rsidRPr="00015D01" w:rsidRDefault="00432A43" w:rsidP="002F3621">
            <w:pPr>
              <w:snapToGrid w:val="0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INVITACIONES</w:t>
            </w:r>
          </w:p>
        </w:tc>
      </w:tr>
      <w:tr w:rsidR="00432A43" w:rsidRPr="002F3621" w14:paraId="7ED2C091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45986" w14:textId="7F3C1995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B4DA3" w14:textId="58EA4127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4.1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E2587" w14:textId="30335F53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988B" w14:textId="2DD25D8B" w:rsidR="00432A43" w:rsidRPr="00015D01" w:rsidRDefault="00432A43" w:rsidP="00BE6113">
            <w:pPr>
              <w:snapToGrid w:val="0"/>
              <w:rPr>
                <w:rFonts w:ascii="Arial Rounded MT Bold" w:hAnsi="Arial Rounded MT Bold"/>
                <w:b/>
                <w:szCs w:val="24"/>
                <w:lang w:val="es-MX"/>
              </w:rPr>
            </w:pPr>
            <w:proofErr w:type="spellStart"/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Suajes</w:t>
            </w:r>
            <w:proofErr w:type="spellEnd"/>
          </w:p>
        </w:tc>
      </w:tr>
      <w:tr w:rsidR="00432A43" w:rsidRPr="002F3621" w14:paraId="77C1AC38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328417" w14:textId="7A5B784E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 w:rsidRPr="00015D01">
              <w:rPr>
                <w:rFonts w:ascii="Arial Rounded MT Bold" w:hAnsi="Arial Rounded MT Bold"/>
                <w:sz w:val="28"/>
                <w:szCs w:val="28"/>
                <w:lang w:val="es-MX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26BA8" w14:textId="20119ECE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8C4E6" w14:textId="3C0984A7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A696" w14:textId="22234E3C" w:rsidR="00432A43" w:rsidRPr="00015D01" w:rsidRDefault="00432A43" w:rsidP="002F3621">
            <w:pPr>
              <w:snapToGrid w:val="0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  <w:t>EDITORIAL</w:t>
            </w:r>
          </w:p>
        </w:tc>
      </w:tr>
      <w:tr w:rsidR="00432A43" w:rsidRPr="002F3621" w14:paraId="34F48992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8D77A" w14:textId="77777777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F5C54" w14:textId="3F7D1E0D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5.1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5E9C4" w14:textId="2A253845" w:rsidR="00432A43" w:rsidRPr="00015D0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E9BC" w14:textId="3DF6B2C9" w:rsidR="00432A43" w:rsidRPr="00015D01" w:rsidRDefault="00432A43" w:rsidP="002F3621">
            <w:pPr>
              <w:snapToGrid w:val="0"/>
              <w:rPr>
                <w:rFonts w:ascii="Arial Rounded MT Bold" w:hAnsi="Arial Rounded MT Bold"/>
                <w:b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Revistas</w:t>
            </w:r>
          </w:p>
        </w:tc>
      </w:tr>
      <w:tr w:rsidR="00432A43" w:rsidRPr="002F3621" w14:paraId="07E81085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E6954" w14:textId="56242FF5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2B8A56" w14:textId="3C35AF99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5.2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6708BD" w14:textId="5740BFA1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3279" w14:textId="729E4D9B" w:rsidR="00432A43" w:rsidRPr="002F3621" w:rsidRDefault="00432A43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  <w:r w:rsidRPr="00015D01">
              <w:rPr>
                <w:rFonts w:ascii="Arial Rounded MT Bold" w:hAnsi="Arial Rounded MT Bold"/>
                <w:b/>
                <w:szCs w:val="24"/>
                <w:lang w:val="es-MX"/>
              </w:rPr>
              <w:t>Folletos</w:t>
            </w:r>
          </w:p>
        </w:tc>
      </w:tr>
      <w:tr w:rsidR="00432A43" w:rsidRPr="002F3621" w14:paraId="4484F353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E7982" w14:textId="77777777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85D19" w14:textId="77777777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85F12" w14:textId="23F29FD4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3152" w14:textId="15EF99F9" w:rsidR="00432A43" w:rsidRPr="002F3621" w:rsidRDefault="00432A43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</w:p>
        </w:tc>
      </w:tr>
      <w:tr w:rsidR="00432A43" w:rsidRPr="002F3621" w14:paraId="09F45EB1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779D81" w14:textId="16B10928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23C58" w14:textId="20B9144E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31FE0B" w14:textId="10D62178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D26B" w14:textId="2DEA4E99" w:rsidR="00432A43" w:rsidRPr="002F3621" w:rsidRDefault="00432A43" w:rsidP="002F3621">
            <w:pPr>
              <w:snapToGrid w:val="0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</w:tr>
      <w:tr w:rsidR="00432A43" w:rsidRPr="002F3621" w14:paraId="0B31D69E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15DAD" w14:textId="77777777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3AA96" w14:textId="043787F8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441655" w14:textId="73A0B69B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8C8D" w14:textId="778A4A45" w:rsidR="00432A43" w:rsidRPr="002F3621" w:rsidRDefault="00432A43" w:rsidP="002F3621">
            <w:pPr>
              <w:snapToGrid w:val="0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</w:tr>
      <w:tr w:rsidR="00432A43" w:rsidRPr="002F3621" w14:paraId="5EEA3D74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31343" w14:textId="2CF6ACE9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6BD18" w14:textId="77777777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910DB2" w14:textId="3AE4912D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468D" w14:textId="69ECC23D" w:rsidR="00432A43" w:rsidRPr="002F3621" w:rsidRDefault="00432A43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</w:p>
        </w:tc>
      </w:tr>
      <w:tr w:rsidR="00432A43" w:rsidRPr="002F3621" w14:paraId="41EADD45" w14:textId="77777777" w:rsidTr="00BE6113">
        <w:trPr>
          <w:trHeight w:val="440"/>
          <w:jc w:val="center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467C0" w14:textId="77777777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D1E11" w14:textId="77777777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8772E7" w14:textId="52DC6715" w:rsidR="00432A43" w:rsidRPr="002F3621" w:rsidRDefault="00432A43" w:rsidP="002F3621">
            <w:pPr>
              <w:snapToGrid w:val="0"/>
              <w:jc w:val="center"/>
              <w:rPr>
                <w:rFonts w:ascii="Arial Rounded MT Bold" w:hAnsi="Arial Rounded MT Bold"/>
                <w:szCs w:val="24"/>
                <w:lang w:val="es-MX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E402" w14:textId="677D741D" w:rsidR="00432A43" w:rsidRPr="002F3621" w:rsidRDefault="00432A43" w:rsidP="002F3621">
            <w:pPr>
              <w:snapToGrid w:val="0"/>
              <w:rPr>
                <w:rFonts w:ascii="Arial Rounded MT Bold" w:hAnsi="Arial Rounded MT Bold"/>
                <w:szCs w:val="24"/>
                <w:lang w:val="es-MX"/>
              </w:rPr>
            </w:pPr>
          </w:p>
        </w:tc>
      </w:tr>
    </w:tbl>
    <w:p w14:paraId="6A3770E9" w14:textId="77777777" w:rsidR="002F3621" w:rsidRPr="002F3621" w:rsidRDefault="002F3621" w:rsidP="002F3621">
      <w:pPr>
        <w:rPr>
          <w:b/>
          <w:lang w:val="es-ES_tradnl"/>
        </w:rPr>
      </w:pPr>
    </w:p>
    <w:p w14:paraId="59C21183" w14:textId="77777777" w:rsidR="002F3621" w:rsidRDefault="002F3621" w:rsidP="002F3621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0526C594" w14:textId="77777777" w:rsidR="002F3621" w:rsidRDefault="002F3621" w:rsidP="002F3621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673AC68B" w14:textId="77777777" w:rsidR="00E81FA4" w:rsidRDefault="00E81FA4" w:rsidP="002F3621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54DFA806" w14:textId="77777777" w:rsidR="00E81FA4" w:rsidRDefault="00E81FA4" w:rsidP="002F3621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3B768353" w14:textId="77777777" w:rsidR="002F3621" w:rsidRPr="002F3621" w:rsidRDefault="002F3621" w:rsidP="002F3621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2F3621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14:paraId="4C98E8B5" w14:textId="77777777" w:rsidR="002F3621" w:rsidRPr="002F3621" w:rsidRDefault="002F3621" w:rsidP="002F3621">
      <w:pPr>
        <w:rPr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37"/>
      </w:tblGrid>
      <w:tr w:rsidR="002F3621" w:rsidRPr="002F3621" w14:paraId="09CF550C" w14:textId="77777777" w:rsidTr="00A16655">
        <w:trPr>
          <w:trHeight w:val="495"/>
          <w:jc w:val="center"/>
        </w:trPr>
        <w:tc>
          <w:tcPr>
            <w:tcW w:w="1432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12454A0" w14:textId="77777777" w:rsidR="002F3621" w:rsidRPr="002F3621" w:rsidRDefault="002F3621" w:rsidP="002F3621">
            <w:pPr>
              <w:snapToGrid w:val="0"/>
              <w:jc w:val="center"/>
              <w:rPr>
                <w:b/>
                <w:sz w:val="32"/>
                <w:lang w:val="es-ES_tradnl"/>
              </w:rPr>
            </w:pPr>
            <w:r w:rsidRPr="002F3621"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2F3621" w:rsidRPr="002F3621" w14:paraId="4C75F467" w14:textId="77777777" w:rsidTr="00A16655">
        <w:trPr>
          <w:cantSplit/>
          <w:trHeight w:hRule="exact" w:val="976"/>
          <w:jc w:val="center"/>
        </w:trPr>
        <w:tc>
          <w:tcPr>
            <w:tcW w:w="6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FE5571" w14:textId="77777777" w:rsidR="002F3621" w:rsidRPr="002F3621" w:rsidRDefault="002F3621" w:rsidP="002F3621">
            <w:pPr>
              <w:snapToGrid w:val="0"/>
              <w:jc w:val="center"/>
              <w:rPr>
                <w:b/>
                <w:sz w:val="28"/>
              </w:rPr>
            </w:pPr>
            <w:r w:rsidRPr="002F3621"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20D712" w14:textId="77777777" w:rsidR="002F3621" w:rsidRPr="002F3621" w:rsidRDefault="002F3621" w:rsidP="002F3621">
            <w:pPr>
              <w:snapToGrid w:val="0"/>
              <w:jc w:val="center"/>
              <w:rPr>
                <w:b/>
                <w:sz w:val="28"/>
                <w:lang w:val="es-ES_tradnl"/>
              </w:rPr>
            </w:pPr>
          </w:p>
          <w:p w14:paraId="17E7B3AB" w14:textId="77777777" w:rsidR="002F3621" w:rsidRPr="002F3621" w:rsidRDefault="002F3621" w:rsidP="002F3621">
            <w:pPr>
              <w:jc w:val="center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%</w:t>
            </w:r>
          </w:p>
          <w:p w14:paraId="2EE470B4" w14:textId="77777777" w:rsidR="002F3621" w:rsidRPr="002F3621" w:rsidRDefault="002F3621" w:rsidP="002F362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C46B1B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MÍNIMO REQUERIDO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DA9BF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OBSERVACIONES</w:t>
            </w:r>
          </w:p>
        </w:tc>
      </w:tr>
      <w:tr w:rsidR="002F3621" w:rsidRPr="002F3621" w14:paraId="3054FF25" w14:textId="77777777" w:rsidTr="00A16655">
        <w:trPr>
          <w:cantSplit/>
          <w:jc w:val="center"/>
        </w:trPr>
        <w:tc>
          <w:tcPr>
            <w:tcW w:w="6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2E0276" w14:textId="77777777" w:rsidR="002F3621" w:rsidRPr="002F3621" w:rsidRDefault="002F3621" w:rsidP="002F3621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214A0C" w14:textId="77777777" w:rsidR="002F3621" w:rsidRPr="002F3621" w:rsidRDefault="002F3621" w:rsidP="002F3621">
            <w:pPr>
              <w:snapToGrid w:val="0"/>
              <w:ind w:right="32"/>
              <w:jc w:val="center"/>
              <w:rPr>
                <w:sz w:val="28"/>
                <w:lang w:val="es-ES_tradnl"/>
              </w:rPr>
            </w:pPr>
          </w:p>
          <w:p w14:paraId="1C229EC1" w14:textId="77777777" w:rsidR="002F3621" w:rsidRPr="002F3621" w:rsidRDefault="002F3621" w:rsidP="002F3621">
            <w:pPr>
              <w:ind w:right="32"/>
              <w:jc w:val="center"/>
              <w:rPr>
                <w:sz w:val="28"/>
                <w:lang w:val="es-ES_tradnl"/>
              </w:rPr>
            </w:pPr>
            <w:r w:rsidRPr="002F3621">
              <w:rPr>
                <w:sz w:val="28"/>
                <w:lang w:val="es-ES_tradnl"/>
              </w:rPr>
              <w:t>20</w:t>
            </w:r>
          </w:p>
          <w:p w14:paraId="77311745" w14:textId="77777777" w:rsidR="002F3621" w:rsidRPr="002F3621" w:rsidRDefault="002F3621" w:rsidP="002F3621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56A502" w14:textId="6034CB5B" w:rsidR="002F3621" w:rsidRPr="002F3621" w:rsidRDefault="00A62176" w:rsidP="002F3621">
            <w:pPr>
              <w:snapToGrid w:val="0"/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</w:t>
            </w:r>
            <w:r w:rsidR="002F3621" w:rsidRPr="002F3621">
              <w:rPr>
                <w:sz w:val="28"/>
                <w:lang w:val="es-ES_tradnl"/>
              </w:rPr>
              <w:t xml:space="preserve"> %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509C7" w14:textId="77777777" w:rsidR="002F3621" w:rsidRPr="002F3621" w:rsidRDefault="002F3621" w:rsidP="002F3621">
            <w:pPr>
              <w:snapToGrid w:val="0"/>
              <w:rPr>
                <w:lang w:val="es-ES_tradnl"/>
              </w:rPr>
            </w:pPr>
          </w:p>
        </w:tc>
      </w:tr>
      <w:tr w:rsidR="002F3621" w:rsidRPr="002F3621" w14:paraId="5EC7A3AF" w14:textId="77777777" w:rsidTr="00A16655">
        <w:trPr>
          <w:cantSplit/>
          <w:trHeight w:hRule="exact" w:val="976"/>
          <w:jc w:val="center"/>
        </w:trPr>
        <w:tc>
          <w:tcPr>
            <w:tcW w:w="6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CCFED7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EVALUACIÓN CONTINUA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595420" w14:textId="77777777" w:rsidR="002F3621" w:rsidRPr="002F3621" w:rsidRDefault="002F3621" w:rsidP="002F3621">
            <w:pPr>
              <w:snapToGrid w:val="0"/>
              <w:jc w:val="center"/>
              <w:rPr>
                <w:b/>
                <w:sz w:val="28"/>
                <w:lang w:val="es-ES_tradnl"/>
              </w:rPr>
            </w:pPr>
          </w:p>
          <w:p w14:paraId="63FD172E" w14:textId="77777777" w:rsidR="002F3621" w:rsidRPr="002F3621" w:rsidRDefault="002F3621" w:rsidP="002F3621">
            <w:pPr>
              <w:jc w:val="center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%</w:t>
            </w:r>
          </w:p>
          <w:p w14:paraId="7F6F2B74" w14:textId="77777777" w:rsidR="002F3621" w:rsidRPr="002F3621" w:rsidRDefault="002F3621" w:rsidP="002F362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E308FC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MÍNIMO REQUERIDO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C9187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OBSERVACIONES</w:t>
            </w:r>
          </w:p>
        </w:tc>
      </w:tr>
      <w:tr w:rsidR="002F3621" w:rsidRPr="002F3621" w14:paraId="3E7A9B16" w14:textId="77777777" w:rsidTr="00A16655">
        <w:trPr>
          <w:cantSplit/>
          <w:jc w:val="center"/>
        </w:trPr>
        <w:tc>
          <w:tcPr>
            <w:tcW w:w="6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DF60E5" w14:textId="77777777" w:rsidR="002F3621" w:rsidRPr="002F3621" w:rsidRDefault="002F3621" w:rsidP="002F3621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94EF62" w14:textId="77777777" w:rsidR="002F3621" w:rsidRPr="002F3621" w:rsidRDefault="002F3621" w:rsidP="002F3621">
            <w:pPr>
              <w:snapToGrid w:val="0"/>
              <w:ind w:right="32"/>
              <w:jc w:val="center"/>
              <w:rPr>
                <w:sz w:val="28"/>
                <w:lang w:val="es-ES_tradnl"/>
              </w:rPr>
            </w:pPr>
          </w:p>
          <w:p w14:paraId="73B0534C" w14:textId="77777777" w:rsidR="002F3621" w:rsidRPr="002F3621" w:rsidRDefault="002F3621" w:rsidP="002F3621">
            <w:pPr>
              <w:ind w:right="32"/>
              <w:jc w:val="center"/>
              <w:rPr>
                <w:sz w:val="28"/>
                <w:lang w:val="es-ES_tradnl"/>
              </w:rPr>
            </w:pPr>
            <w:r w:rsidRPr="002F3621">
              <w:rPr>
                <w:sz w:val="28"/>
                <w:lang w:val="es-ES_tradnl"/>
              </w:rPr>
              <w:t>30</w:t>
            </w:r>
          </w:p>
          <w:p w14:paraId="4E787C80" w14:textId="77777777" w:rsidR="002F3621" w:rsidRPr="002F3621" w:rsidRDefault="002F3621" w:rsidP="002F3621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4D17EF" w14:textId="5F935E28" w:rsidR="002F3621" w:rsidRPr="002F3621" w:rsidRDefault="00A62176" w:rsidP="002F3621">
            <w:pPr>
              <w:snapToGrid w:val="0"/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  <w:r w:rsidR="002F3621" w:rsidRPr="002F3621">
              <w:rPr>
                <w:sz w:val="28"/>
                <w:lang w:val="es-ES_tradnl"/>
              </w:rPr>
              <w:t>%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1912" w14:textId="77777777" w:rsidR="002F3621" w:rsidRPr="002F3621" w:rsidRDefault="002F3621" w:rsidP="002F3621">
            <w:pPr>
              <w:snapToGrid w:val="0"/>
              <w:rPr>
                <w:lang w:val="es-ES_tradnl"/>
              </w:rPr>
            </w:pPr>
          </w:p>
        </w:tc>
      </w:tr>
      <w:tr w:rsidR="002F3621" w:rsidRPr="002F3621" w14:paraId="5B8CE7E4" w14:textId="77777777" w:rsidTr="00A16655">
        <w:trPr>
          <w:cantSplit/>
          <w:trHeight w:hRule="exact" w:val="976"/>
          <w:jc w:val="center"/>
        </w:trPr>
        <w:tc>
          <w:tcPr>
            <w:tcW w:w="6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9C62C7" w14:textId="77777777" w:rsidR="002F3621" w:rsidRPr="002F3621" w:rsidRDefault="002F3621" w:rsidP="002F3621">
            <w:pPr>
              <w:snapToGrid w:val="0"/>
              <w:jc w:val="center"/>
              <w:rPr>
                <w:b/>
                <w:sz w:val="28"/>
              </w:rPr>
            </w:pPr>
            <w:r w:rsidRPr="002F3621"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62039" w14:textId="77777777" w:rsidR="002F3621" w:rsidRPr="002F3621" w:rsidRDefault="002F3621" w:rsidP="002F3621">
            <w:pPr>
              <w:snapToGrid w:val="0"/>
              <w:jc w:val="center"/>
              <w:rPr>
                <w:b/>
                <w:sz w:val="28"/>
                <w:lang w:val="es-ES_tradnl"/>
              </w:rPr>
            </w:pPr>
          </w:p>
          <w:p w14:paraId="568ED976" w14:textId="77777777" w:rsidR="002F3621" w:rsidRPr="002F3621" w:rsidRDefault="002F3621" w:rsidP="002F3621">
            <w:pPr>
              <w:jc w:val="center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%</w:t>
            </w:r>
          </w:p>
          <w:p w14:paraId="41397665" w14:textId="77777777" w:rsidR="002F3621" w:rsidRPr="002F3621" w:rsidRDefault="002F3621" w:rsidP="002F362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7FDFD9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MÍNIMO REQUERIDO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B7BE5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OBSERVACIONES</w:t>
            </w:r>
          </w:p>
        </w:tc>
      </w:tr>
      <w:tr w:rsidR="002F3621" w:rsidRPr="002F3621" w14:paraId="5E1A7ED6" w14:textId="77777777" w:rsidTr="00A16655">
        <w:trPr>
          <w:cantSplit/>
          <w:jc w:val="center"/>
        </w:trPr>
        <w:tc>
          <w:tcPr>
            <w:tcW w:w="6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A8FEA7" w14:textId="77777777" w:rsidR="002F3621" w:rsidRPr="002F3621" w:rsidRDefault="002F3621" w:rsidP="002F3621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3E2AEE" w14:textId="77777777" w:rsidR="002F3621" w:rsidRPr="002F3621" w:rsidRDefault="002F3621" w:rsidP="002F3621">
            <w:pPr>
              <w:snapToGrid w:val="0"/>
              <w:ind w:right="32"/>
              <w:jc w:val="center"/>
              <w:rPr>
                <w:sz w:val="28"/>
                <w:lang w:val="es-ES_tradnl"/>
              </w:rPr>
            </w:pPr>
          </w:p>
          <w:p w14:paraId="2101B345" w14:textId="77777777" w:rsidR="002F3621" w:rsidRPr="002F3621" w:rsidRDefault="002F3621" w:rsidP="002F3621">
            <w:pPr>
              <w:ind w:right="32"/>
              <w:jc w:val="center"/>
              <w:rPr>
                <w:sz w:val="28"/>
                <w:lang w:val="es-ES_tradnl"/>
              </w:rPr>
            </w:pPr>
            <w:r w:rsidRPr="002F3621">
              <w:rPr>
                <w:sz w:val="28"/>
                <w:lang w:val="es-ES_tradnl"/>
              </w:rPr>
              <w:t>50</w:t>
            </w:r>
          </w:p>
          <w:p w14:paraId="59472A7E" w14:textId="77777777" w:rsidR="002F3621" w:rsidRPr="002F3621" w:rsidRDefault="002F3621" w:rsidP="002F3621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36081B" w14:textId="3A76C223" w:rsidR="002F3621" w:rsidRPr="002F3621" w:rsidRDefault="00A62176" w:rsidP="002F3621">
            <w:pPr>
              <w:tabs>
                <w:tab w:val="left" w:pos="2836"/>
              </w:tabs>
              <w:snapToGrid w:val="0"/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  <w:r w:rsidR="002F3621" w:rsidRPr="002F3621">
              <w:rPr>
                <w:sz w:val="28"/>
                <w:lang w:val="es-ES_tradnl"/>
              </w:rPr>
              <w:t xml:space="preserve"> %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1AF9A" w14:textId="77777777" w:rsidR="002F3621" w:rsidRPr="002F3621" w:rsidRDefault="002F3621" w:rsidP="002F3621">
            <w:pPr>
              <w:snapToGrid w:val="0"/>
              <w:rPr>
                <w:lang w:val="es-ES_tradnl"/>
              </w:rPr>
            </w:pPr>
          </w:p>
        </w:tc>
      </w:tr>
      <w:tr w:rsidR="002F3621" w:rsidRPr="002F3621" w14:paraId="35C334E5" w14:textId="77777777" w:rsidTr="00A16655">
        <w:trPr>
          <w:cantSplit/>
          <w:trHeight w:hRule="exact" w:val="930"/>
          <w:jc w:val="center"/>
        </w:trPr>
        <w:tc>
          <w:tcPr>
            <w:tcW w:w="6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80B40E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</w:rPr>
            </w:pPr>
            <w:r w:rsidRPr="002F3621">
              <w:rPr>
                <w:b/>
                <w:sz w:val="28"/>
              </w:rPr>
              <w:t>HORAS DE PRÁCTICA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884E89" w14:textId="4EA43BB1" w:rsidR="002F3621" w:rsidRPr="002F3621" w:rsidRDefault="00A62176" w:rsidP="002F3621">
            <w:pPr>
              <w:snapToGrid w:val="0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39A242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  <w:lang w:val="es-ES_tradnl"/>
              </w:rPr>
            </w:pPr>
          </w:p>
          <w:p w14:paraId="47127234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MÍNIMO REQUERIDO</w:t>
            </w:r>
          </w:p>
          <w:p w14:paraId="29B3FF85" w14:textId="77777777" w:rsidR="002F3621" w:rsidRPr="002F3621" w:rsidRDefault="002F3621" w:rsidP="002F3621">
            <w:pPr>
              <w:rPr>
                <w:lang w:val="es-ES_tradnl"/>
              </w:rPr>
            </w:pP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E67DB" w14:textId="77777777" w:rsidR="002F3621" w:rsidRPr="002F3621" w:rsidRDefault="002F3621" w:rsidP="002F3621">
            <w:pPr>
              <w:keepNext/>
              <w:numPr>
                <w:ilvl w:val="4"/>
                <w:numId w:val="0"/>
              </w:numPr>
              <w:tabs>
                <w:tab w:val="left" w:pos="0"/>
              </w:tabs>
              <w:snapToGrid w:val="0"/>
              <w:jc w:val="center"/>
              <w:outlineLvl w:val="4"/>
              <w:rPr>
                <w:b/>
                <w:sz w:val="28"/>
                <w:lang w:val="es-ES_tradnl"/>
              </w:rPr>
            </w:pPr>
            <w:r w:rsidRPr="002F3621">
              <w:rPr>
                <w:b/>
                <w:sz w:val="28"/>
                <w:lang w:val="es-ES_tradnl"/>
              </w:rPr>
              <w:t>OBSERVACIONES</w:t>
            </w:r>
          </w:p>
        </w:tc>
      </w:tr>
      <w:tr w:rsidR="002F3621" w:rsidRPr="002F3621" w14:paraId="4BEFE9C9" w14:textId="77777777" w:rsidTr="00A16655">
        <w:trPr>
          <w:cantSplit/>
          <w:jc w:val="center"/>
        </w:trPr>
        <w:tc>
          <w:tcPr>
            <w:tcW w:w="6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D1043E" w14:textId="77777777" w:rsidR="002F3621" w:rsidRPr="002F3621" w:rsidRDefault="002F3621" w:rsidP="002F3621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9C8A34" w14:textId="77777777" w:rsidR="002F3621" w:rsidRPr="002F3621" w:rsidRDefault="002F3621" w:rsidP="002F3621">
            <w:pPr>
              <w:snapToGrid w:val="0"/>
              <w:ind w:right="32"/>
              <w:jc w:val="center"/>
              <w:rPr>
                <w:sz w:val="32"/>
                <w:lang w:val="es-ES_tradnl"/>
              </w:rPr>
            </w:pPr>
          </w:p>
          <w:p w14:paraId="256EB1E7" w14:textId="6F61A9EC" w:rsidR="002F3621" w:rsidRPr="002F3621" w:rsidRDefault="00A62176" w:rsidP="002F3621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14:paraId="22ABA98F" w14:textId="77777777" w:rsidR="002F3621" w:rsidRPr="002F3621" w:rsidRDefault="002F3621" w:rsidP="002F3621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94A718" w14:textId="56C32471" w:rsidR="002F3621" w:rsidRPr="002F3621" w:rsidRDefault="00555CB5" w:rsidP="00555CB5">
            <w:pPr>
              <w:snapToGrid w:val="0"/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32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1CE3" w14:textId="77777777" w:rsidR="002F3621" w:rsidRPr="002F3621" w:rsidRDefault="002F3621" w:rsidP="002F3621">
            <w:pPr>
              <w:snapToGrid w:val="0"/>
              <w:rPr>
                <w:lang w:val="es-ES_tradnl"/>
              </w:rPr>
            </w:pPr>
          </w:p>
        </w:tc>
      </w:tr>
    </w:tbl>
    <w:p w14:paraId="4DE89C22" w14:textId="77777777" w:rsidR="002F3621" w:rsidRPr="002F3621" w:rsidRDefault="002F3621" w:rsidP="002F3621">
      <w:pPr>
        <w:ind w:left="567" w:right="566"/>
        <w:jc w:val="both"/>
        <w:rPr>
          <w:b/>
          <w:sz w:val="20"/>
          <w:lang w:val="es-ES_tradnl"/>
        </w:rPr>
      </w:pPr>
      <w:r w:rsidRPr="002F3621"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14:paraId="6FBAB591" w14:textId="77777777" w:rsidR="00CF3AE5" w:rsidRDefault="00CF3AE5" w:rsidP="00CF3AE5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68D4671F" w14:textId="77777777" w:rsidR="00CF3AE5" w:rsidRDefault="00CF3AE5" w:rsidP="00CF3AE5">
      <w:pPr>
        <w:jc w:val="center"/>
        <w:rPr>
          <w:b/>
          <w:lang w:val="es-ES_tradnl"/>
        </w:rPr>
      </w:pPr>
    </w:p>
    <w:tbl>
      <w:tblPr>
        <w:tblW w:w="14691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89"/>
        <w:gridCol w:w="11192"/>
        <w:gridCol w:w="10"/>
      </w:tblGrid>
      <w:tr w:rsidR="00CF3AE5" w14:paraId="54887A9C" w14:textId="77777777" w:rsidTr="00CF3AE5">
        <w:trPr>
          <w:trHeight w:val="114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3784FC62" w14:textId="77777777" w:rsidR="00CF3AE5" w:rsidRDefault="00CF3AE5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31991" w14:textId="4E094C56" w:rsidR="00CF3AE5" w:rsidRDefault="00CF3AE5" w:rsidP="00BE6113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1.- </w:t>
            </w:r>
            <w:r w:rsidR="00E5712A">
              <w:rPr>
                <w:b/>
                <w:lang w:val="es-ES_tradnl"/>
              </w:rPr>
              <w:t xml:space="preserve">INTRODUCCIÓN </w:t>
            </w:r>
          </w:p>
        </w:tc>
      </w:tr>
      <w:tr w:rsidR="00CF3AE5" w14:paraId="18778C40" w14:textId="77777777" w:rsidTr="00CF3AE5">
        <w:trPr>
          <w:gridAfter w:val="1"/>
          <w:wAfter w:w="10" w:type="dxa"/>
          <w:trHeight w:val="114"/>
        </w:trPr>
        <w:tc>
          <w:tcPr>
            <w:tcW w:w="348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D48F96" w14:textId="77777777" w:rsidR="00CF3AE5" w:rsidRDefault="00CF3AE5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9529F5" w14:textId="77777777" w:rsidR="00CF3AE5" w:rsidRDefault="00CF3AE5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CF3AE5" w14:paraId="1C49C93B" w14:textId="77777777" w:rsidTr="00CF3AE5">
        <w:trPr>
          <w:trHeight w:val="114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3D4C2A9F" w14:textId="77777777" w:rsidR="00CF3AE5" w:rsidRDefault="00CF3AE5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BF885" w14:textId="26BA75DA" w:rsidR="00CF3AE5" w:rsidRDefault="00CF3AE5" w:rsidP="00555CB5">
            <w:pPr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 xml:space="preserve">Al término de la unidad el </w:t>
            </w:r>
            <w:r w:rsidR="00555CB5">
              <w:rPr>
                <w:lang w:val="es-ES_tradnl"/>
              </w:rPr>
              <w:t>participante</w:t>
            </w:r>
            <w:r>
              <w:rPr>
                <w:lang w:val="es-ES_tradnl"/>
              </w:rPr>
              <w:t xml:space="preserve"> conocerá </w:t>
            </w:r>
            <w:r w:rsidR="00391E14">
              <w:rPr>
                <w:lang w:val="es-ES_tradnl"/>
              </w:rPr>
              <w:t>las bases</w:t>
            </w:r>
            <w:r w:rsidR="00555CB5">
              <w:rPr>
                <w:lang w:val="es-ES_tradnl"/>
              </w:rPr>
              <w:t xml:space="preserve">, e identificará los tipos de papelería </w:t>
            </w:r>
            <w:r w:rsidR="00391E14">
              <w:rPr>
                <w:lang w:val="es-ES_tradnl"/>
              </w:rPr>
              <w:t>para la preparación de un trabajo</w:t>
            </w:r>
            <w:r w:rsidR="00555CB5">
              <w:rPr>
                <w:lang w:val="es-ES_tradnl"/>
              </w:rPr>
              <w:t>, utilizando las medidas de seguridad e higiene.</w:t>
            </w:r>
          </w:p>
        </w:tc>
      </w:tr>
    </w:tbl>
    <w:p w14:paraId="55B997C7" w14:textId="77777777" w:rsidR="00CF3AE5" w:rsidRDefault="00CF3AE5" w:rsidP="00CF3AE5">
      <w:pPr>
        <w:tabs>
          <w:tab w:val="left" w:pos="3533"/>
          <w:tab w:val="left" w:pos="6772"/>
          <w:tab w:val="left" w:pos="9421"/>
          <w:tab w:val="left" w:pos="13101"/>
        </w:tabs>
        <w:rPr>
          <w:b/>
          <w:lang w:val="es-ES_tradnl"/>
        </w:rPr>
      </w:pP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</w:p>
    <w:tbl>
      <w:tblPr>
        <w:tblW w:w="1469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89"/>
        <w:gridCol w:w="3199"/>
        <w:gridCol w:w="2616"/>
        <w:gridCol w:w="3634"/>
        <w:gridCol w:w="1754"/>
      </w:tblGrid>
      <w:tr w:rsidR="00CF3AE5" w14:paraId="3B6F3638" w14:textId="77777777" w:rsidTr="00CF3AE5">
        <w:trPr>
          <w:cantSplit/>
          <w:trHeight w:val="200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C0081BD" w14:textId="77777777" w:rsidR="00CF3AE5" w:rsidRDefault="00CF3AE5" w:rsidP="00A16655">
            <w:pPr>
              <w:pStyle w:val="Ttulo4"/>
              <w:tabs>
                <w:tab w:val="left" w:pos="0"/>
              </w:tabs>
              <w:snapToGrid w:val="0"/>
            </w:pPr>
            <w:r>
              <w:t>DESARROLLO TEMÁTICO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A7DFE56" w14:textId="77777777" w:rsidR="00CF3AE5" w:rsidRDefault="00CF3AE5" w:rsidP="00A16655">
            <w:pPr>
              <w:pStyle w:val="Ttulo4"/>
              <w:tabs>
                <w:tab w:val="left" w:pos="0"/>
              </w:tabs>
              <w:snapToGrid w:val="0"/>
            </w:pPr>
            <w:r>
              <w:t>ESTRATEGIA DIDÁCTICA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E92F871" w14:textId="77777777" w:rsidR="00CF3AE5" w:rsidRDefault="00CF3AE5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751E0AA" w14:textId="77777777" w:rsidR="00CF3AE5" w:rsidRDefault="00CF3AE5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B24BCE4" w14:textId="77777777" w:rsidR="00CF3AE5" w:rsidRDefault="00CF3AE5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F3AE5" w14:paraId="2C0E43FC" w14:textId="77777777" w:rsidTr="00CF3AE5">
        <w:trPr>
          <w:cantSplit/>
          <w:trHeight w:val="7219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FCF72" w14:textId="77777777" w:rsidR="00CF3AE5" w:rsidRDefault="00CF3AE5" w:rsidP="00A16655">
            <w:pPr>
              <w:snapToGrid w:val="0"/>
              <w:rPr>
                <w:rFonts w:ascii="Arial Rounded MT Bold" w:hAnsi="Arial Rounded MT Bold"/>
                <w:b/>
                <w:sz w:val="28"/>
                <w:szCs w:val="28"/>
                <w:lang w:val="es-MX"/>
              </w:rPr>
            </w:pPr>
          </w:p>
          <w:p w14:paraId="26461EBC" w14:textId="77777777" w:rsidR="00CF3AE5" w:rsidRDefault="00CF3AE5" w:rsidP="00A16655">
            <w:pPr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6B15CF5C" w14:textId="4CB9358C" w:rsidR="00CF3AE5" w:rsidRDefault="00BE6113" w:rsidP="00A16655">
            <w:pPr>
              <w:numPr>
                <w:ilvl w:val="1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b/>
                <w:sz w:val="20"/>
                <w:lang w:val="es-MX"/>
              </w:rPr>
            </w:pPr>
            <w:r>
              <w:rPr>
                <w:rFonts w:ascii="Arial Rounded MT Bold" w:hAnsi="Arial Rounded MT Bold"/>
                <w:b/>
                <w:sz w:val="20"/>
                <w:lang w:val="es-MX"/>
              </w:rPr>
              <w:t>Preparación</w:t>
            </w:r>
            <w:r w:rsidR="00555CB5">
              <w:rPr>
                <w:rFonts w:ascii="Arial Rounded MT Bold" w:hAnsi="Arial Rounded MT Bold"/>
                <w:b/>
                <w:sz w:val="20"/>
                <w:lang w:val="es-MX"/>
              </w:rPr>
              <w:t xml:space="preserve"> del Diseño</w:t>
            </w:r>
          </w:p>
          <w:p w14:paraId="3EC0FE0C" w14:textId="77777777" w:rsidR="00CF3AE5" w:rsidRDefault="00CF3AE5" w:rsidP="00A16655">
            <w:pPr>
              <w:rPr>
                <w:rFonts w:ascii="Arial Rounded MT Bold" w:hAnsi="Arial Rounded MT Bold"/>
                <w:sz w:val="20"/>
                <w:lang w:val="es-MX"/>
              </w:rPr>
            </w:pPr>
          </w:p>
          <w:p w14:paraId="0CDEF57E" w14:textId="18C69CD3" w:rsidR="00CF3AE5" w:rsidRDefault="00BE6113" w:rsidP="00A16655">
            <w:pPr>
              <w:numPr>
                <w:ilvl w:val="2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proofErr w:type="spellStart"/>
            <w:r>
              <w:rPr>
                <w:rFonts w:ascii="Arial Rounded MT Bold" w:hAnsi="Arial Rounded MT Bold"/>
                <w:sz w:val="20"/>
                <w:lang w:val="es-MX"/>
              </w:rPr>
              <w:t>Bocetaje</w:t>
            </w:r>
            <w:proofErr w:type="spellEnd"/>
          </w:p>
          <w:p w14:paraId="607CA229" w14:textId="01B6BB8C" w:rsidR="00CF3AE5" w:rsidRDefault="00BE6113" w:rsidP="00A16655">
            <w:pPr>
              <w:numPr>
                <w:ilvl w:val="2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Círculo Cromático</w:t>
            </w:r>
          </w:p>
          <w:p w14:paraId="2865F25C" w14:textId="1910131F" w:rsidR="00CF3AE5" w:rsidRDefault="00BE6113" w:rsidP="00A16655">
            <w:pPr>
              <w:numPr>
                <w:ilvl w:val="2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Propiedades</w:t>
            </w:r>
            <w:r w:rsidR="00CF3AE5">
              <w:rPr>
                <w:rFonts w:ascii="Arial Rounded MT Bold" w:hAnsi="Arial Rounded MT Bold"/>
                <w:sz w:val="20"/>
                <w:lang w:val="es-MX"/>
              </w:rPr>
              <w:t xml:space="preserve"> </w:t>
            </w:r>
          </w:p>
          <w:p w14:paraId="6A0F89BD" w14:textId="3FA99714" w:rsidR="00CF3AE5" w:rsidRDefault="00BE6113" w:rsidP="00A16655">
            <w:pPr>
              <w:numPr>
                <w:ilvl w:val="2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Exportación</w:t>
            </w:r>
            <w:r w:rsidR="00CF3AE5">
              <w:rPr>
                <w:rFonts w:ascii="Arial Rounded MT Bold" w:hAnsi="Arial Rounded MT Bold"/>
                <w:sz w:val="20"/>
                <w:lang w:val="es-MX"/>
              </w:rPr>
              <w:t xml:space="preserve"> </w:t>
            </w:r>
          </w:p>
          <w:p w14:paraId="533ACCCB" w14:textId="6F03718F" w:rsidR="00CF3AE5" w:rsidRPr="00BE6113" w:rsidRDefault="00BE6113" w:rsidP="00A16655">
            <w:pPr>
              <w:numPr>
                <w:ilvl w:val="2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Características de los Formatos</w:t>
            </w:r>
          </w:p>
          <w:p w14:paraId="5FB69CEF" w14:textId="77777777" w:rsidR="00CF3AE5" w:rsidRDefault="00CF3AE5" w:rsidP="00A16655">
            <w:pPr>
              <w:rPr>
                <w:rFonts w:ascii="Arial Rounded MT Bold" w:hAnsi="Arial Rounded MT Bold"/>
                <w:sz w:val="20"/>
                <w:lang w:val="es-MX"/>
              </w:rPr>
            </w:pPr>
          </w:p>
          <w:p w14:paraId="7BAF6040" w14:textId="0D4A2A09" w:rsidR="00CF3AE5" w:rsidRDefault="00555CB5" w:rsidP="00A16655">
            <w:pPr>
              <w:numPr>
                <w:ilvl w:val="1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b/>
                <w:sz w:val="20"/>
                <w:lang w:val="es-MX"/>
              </w:rPr>
            </w:pPr>
            <w:r>
              <w:rPr>
                <w:rFonts w:ascii="Arial Rounded MT Bold" w:hAnsi="Arial Rounded MT Bold"/>
                <w:b/>
                <w:sz w:val="20"/>
                <w:lang w:val="es-MX"/>
              </w:rPr>
              <w:t xml:space="preserve">Tipos de </w:t>
            </w:r>
            <w:r w:rsidR="00BE6113">
              <w:rPr>
                <w:rFonts w:ascii="Arial Rounded MT Bold" w:hAnsi="Arial Rounded MT Bold"/>
                <w:b/>
                <w:sz w:val="20"/>
                <w:lang w:val="es-MX"/>
              </w:rPr>
              <w:t>Papelería</w:t>
            </w:r>
          </w:p>
          <w:p w14:paraId="120C78E1" w14:textId="77777777" w:rsidR="00CF3AE5" w:rsidRDefault="00CF3AE5" w:rsidP="00A16655">
            <w:pPr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03860C82" w14:textId="2FED9AAD" w:rsidR="00CF3AE5" w:rsidRDefault="00BE6113" w:rsidP="00A16655">
            <w:pPr>
              <w:numPr>
                <w:ilvl w:val="2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Tarjetas</w:t>
            </w:r>
          </w:p>
          <w:p w14:paraId="489A969E" w14:textId="2A545B75" w:rsidR="00CF3AE5" w:rsidRDefault="00BE6113" w:rsidP="00A16655">
            <w:pPr>
              <w:numPr>
                <w:ilvl w:val="2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Hojas Membretadas</w:t>
            </w:r>
          </w:p>
          <w:p w14:paraId="6D90F87F" w14:textId="5F061B0E" w:rsidR="00CF3AE5" w:rsidRDefault="00BE6113" w:rsidP="00A16655">
            <w:pPr>
              <w:numPr>
                <w:ilvl w:val="2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Sobres</w:t>
            </w:r>
          </w:p>
          <w:p w14:paraId="6D9A1CD1" w14:textId="6BFF2A51" w:rsidR="00CF3AE5" w:rsidRDefault="00BE6113" w:rsidP="00A16655">
            <w:pPr>
              <w:numPr>
                <w:ilvl w:val="2"/>
                <w:numId w:val="3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Portadas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50615B" w14:textId="77777777" w:rsidR="00CF3AE5" w:rsidRDefault="00CF3AE5" w:rsidP="00A16655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42B3BB65" w14:textId="77777777" w:rsidR="00CF3AE5" w:rsidRPr="00772E35" w:rsidRDefault="00CF3AE5" w:rsidP="00772E3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772E35">
              <w:rPr>
                <w:b/>
                <w:bCs/>
                <w:i/>
                <w:iCs/>
                <w:sz w:val="22"/>
                <w:szCs w:val="22"/>
              </w:rPr>
              <w:t>Encuadre grupal:</w:t>
            </w:r>
          </w:p>
          <w:p w14:paraId="0428FBA5" w14:textId="77777777" w:rsidR="002F3621" w:rsidRDefault="002F3621" w:rsidP="00A16655">
            <w:pPr>
              <w:autoSpaceDE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334A9646" w14:textId="77777777" w:rsidR="002F3621" w:rsidRPr="00772E35" w:rsidRDefault="002F3621" w:rsidP="00772E35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 w:rsidRPr="00772E35">
              <w:rPr>
                <w:rFonts w:eastAsia="Arial" w:cs="Arial"/>
                <w:color w:val="000000"/>
                <w:sz w:val="19"/>
                <w:szCs w:val="19"/>
              </w:rPr>
              <w:t>Aplicación  de la evaluación diagnóstica</w:t>
            </w:r>
          </w:p>
          <w:p w14:paraId="4F73D126" w14:textId="77777777" w:rsidR="002F3621" w:rsidRPr="00772E35" w:rsidRDefault="002F3621" w:rsidP="00772E35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 w:rsidRPr="00772E35">
              <w:rPr>
                <w:rFonts w:eastAsia="Arial" w:cs="Arial"/>
                <w:color w:val="000000"/>
                <w:sz w:val="19"/>
                <w:szCs w:val="19"/>
              </w:rPr>
              <w:t>Aplicación de técnicas de integración y comunicación grupal</w:t>
            </w:r>
          </w:p>
          <w:p w14:paraId="02953111" w14:textId="77777777" w:rsidR="002F3621" w:rsidRDefault="002F3621" w:rsidP="00772E35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 w:rsidRPr="00772E35">
              <w:rPr>
                <w:rFonts w:eastAsia="Arial" w:cs="Arial"/>
                <w:color w:val="000000"/>
                <w:sz w:val="19"/>
                <w:szCs w:val="19"/>
              </w:rPr>
              <w:t>Explicación de las metas, beneficios y fines del curso.</w:t>
            </w:r>
          </w:p>
          <w:p w14:paraId="1091CEF7" w14:textId="77777777" w:rsidR="00A62176" w:rsidRDefault="00A62176" w:rsidP="00A62176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28A95D3E" w14:textId="77777777" w:rsidR="00A62176" w:rsidRPr="000860BD" w:rsidRDefault="00A62176" w:rsidP="00A62176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0860BD">
              <w:rPr>
                <w:b/>
                <w:bCs/>
                <w:i/>
                <w:iCs/>
                <w:sz w:val="22"/>
                <w:szCs w:val="22"/>
              </w:rPr>
              <w:t>Contextualización:</w:t>
            </w:r>
          </w:p>
          <w:p w14:paraId="3B182753" w14:textId="626C2A11" w:rsidR="00A62176" w:rsidRPr="00A62176" w:rsidRDefault="00A62176" w:rsidP="00A62176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b/>
                <w:bCs/>
                <w:i/>
                <w:iCs/>
                <w:sz w:val="22"/>
                <w:szCs w:val="22"/>
              </w:rPr>
            </w:pPr>
            <w:r w:rsidRPr="000860BD">
              <w:rPr>
                <w:rFonts w:eastAsia="Arial" w:cs="Arial"/>
                <w:color w:val="000000"/>
                <w:sz w:val="19"/>
                <w:szCs w:val="19"/>
              </w:rPr>
              <w:t>El Capacitador demostrará</w:t>
            </w:r>
            <w:r>
              <w:rPr>
                <w:rFonts w:eastAsia="Arial" w:cs="Arial"/>
                <w:color w:val="000000"/>
                <w:sz w:val="19"/>
                <w:szCs w:val="19"/>
              </w:rPr>
              <w:t xml:space="preserve"> la importancia y los problemas que pueden surgir con un trabajo mal planteado y como la falta de planteamiento puede arruinar el producto final, mediante la proyección de un Video.</w:t>
            </w:r>
          </w:p>
          <w:p w14:paraId="308812CC" w14:textId="77777777" w:rsidR="00CF3AE5" w:rsidRDefault="00CF3AE5" w:rsidP="00A16655">
            <w:pPr>
              <w:autoSpaceDE w:val="0"/>
              <w:rPr>
                <w:rFonts w:ascii="Helvetica-BoldOblique" w:hAnsi="Helvetica-BoldOblique" w:cs="Helvetica-BoldOblique"/>
                <w:b/>
                <w:bCs/>
                <w:i/>
                <w:iCs/>
                <w:sz w:val="20"/>
              </w:rPr>
            </w:pPr>
          </w:p>
          <w:p w14:paraId="6F45E9BC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14:paraId="004767FC" w14:textId="7F2B0E98" w:rsidR="000401A5" w:rsidRDefault="007B16F8" w:rsidP="00391E14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 w:rsidRPr="00772E35">
              <w:rPr>
                <w:rFonts w:eastAsia="Arial" w:cs="Arial"/>
                <w:color w:val="000000"/>
                <w:sz w:val="19"/>
                <w:szCs w:val="19"/>
              </w:rPr>
              <w:t xml:space="preserve">El instructor explicará y demostrará </w:t>
            </w:r>
            <w:r w:rsidR="00BE6113">
              <w:rPr>
                <w:rFonts w:eastAsia="Arial" w:cs="Arial"/>
                <w:color w:val="000000"/>
                <w:sz w:val="19"/>
                <w:szCs w:val="19"/>
              </w:rPr>
              <w:t>la importancia del trabajo previo a la elaboración digital</w:t>
            </w:r>
            <w:r w:rsidR="00391E14">
              <w:rPr>
                <w:rFonts w:eastAsia="Arial" w:cs="Arial"/>
                <w:color w:val="000000"/>
                <w:sz w:val="19"/>
                <w:szCs w:val="19"/>
              </w:rPr>
              <w:t>, desde los bocetos, la combinación de colores, la manera correcta de exportar los archivos y los formatos con sus respectivas propiedades</w:t>
            </w:r>
            <w:r w:rsidR="00EE4A8C">
              <w:rPr>
                <w:rFonts w:eastAsia="Arial" w:cs="Arial"/>
                <w:color w:val="000000"/>
                <w:sz w:val="19"/>
                <w:szCs w:val="19"/>
              </w:rPr>
              <w:t xml:space="preserve"> y características</w:t>
            </w:r>
            <w:r w:rsidR="00391E14">
              <w:rPr>
                <w:rFonts w:eastAsia="Arial" w:cs="Arial"/>
                <w:color w:val="000000"/>
                <w:sz w:val="19"/>
                <w:szCs w:val="19"/>
              </w:rPr>
              <w:t>.</w:t>
            </w:r>
          </w:p>
          <w:p w14:paraId="4E6CEEAF" w14:textId="77777777" w:rsidR="00CF3AE5" w:rsidRPr="00A62176" w:rsidRDefault="00CF3AE5" w:rsidP="00A62176">
            <w:pPr>
              <w:suppressAutoHyphens w:val="0"/>
              <w:ind w:left="240"/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D9BFF" w14:textId="77777777" w:rsidR="00CF3AE5" w:rsidRDefault="00CF3AE5" w:rsidP="00A16655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926677E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315D2F28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EE6D7F6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8F7EEAE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14:paraId="3A8C5BC8" w14:textId="77777777" w:rsidR="00CF3AE5" w:rsidRDefault="00CF3AE5" w:rsidP="00A16655">
            <w:pPr>
              <w:pStyle w:val="Default"/>
              <w:numPr>
                <w:ilvl w:val="0"/>
                <w:numId w:val="2"/>
              </w:numPr>
              <w:tabs>
                <w:tab w:val="left" w:pos="360"/>
              </w:tabs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Centro de Computo</w:t>
            </w:r>
          </w:p>
          <w:p w14:paraId="35A9E7F1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233CBB0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2819EF30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14:paraId="05F9CC86" w14:textId="77777777" w:rsidR="00CF3AE5" w:rsidRDefault="00CF3AE5" w:rsidP="00CF3AE5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Computadoras</w:t>
            </w:r>
          </w:p>
          <w:p w14:paraId="5B27DA1D" w14:textId="77777777" w:rsidR="00CF3AE5" w:rsidRDefault="00CF3AE5" w:rsidP="00CF3AE5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14:paraId="22E77589" w14:textId="77777777" w:rsidR="00CF3AE5" w:rsidRDefault="00CF3AE5" w:rsidP="00A16655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2494CAEF" w14:textId="77777777" w:rsidR="00CF3AE5" w:rsidRDefault="00CF3AE5" w:rsidP="00A16655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7B39F535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14:paraId="7980EFE8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14:paraId="628088A5" w14:textId="77777777" w:rsidR="00CF3AE5" w:rsidRDefault="00CF3AE5" w:rsidP="00CF3AE5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Cañón de video</w:t>
            </w:r>
          </w:p>
          <w:p w14:paraId="78071B66" w14:textId="77777777" w:rsidR="00CF3AE5" w:rsidRDefault="00CF3AE5" w:rsidP="00CF3AE5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</w:t>
            </w:r>
          </w:p>
          <w:p w14:paraId="43B302C1" w14:textId="77777777" w:rsidR="00CF3AE5" w:rsidRDefault="00CF3AE5" w:rsidP="00A16655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457D72C4" w14:textId="77777777" w:rsidR="00CF3AE5" w:rsidRDefault="00CF3AE5" w:rsidP="00A16655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78A89C12" w14:textId="77777777" w:rsidR="00CF3AE5" w:rsidRDefault="00CF3AE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: </w:t>
            </w:r>
          </w:p>
          <w:p w14:paraId="77785AB1" w14:textId="77777777" w:rsidR="00CF3AE5" w:rsidRDefault="00CF3AE5" w:rsidP="00CF3AE5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Plumones</w:t>
            </w:r>
          </w:p>
          <w:p w14:paraId="5F3C37C1" w14:textId="77777777" w:rsidR="00CF3AE5" w:rsidRDefault="00CF3AE5" w:rsidP="00A16655">
            <w:pPr>
              <w:ind w:left="36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33BFE8" w14:textId="77777777" w:rsidR="00CF3AE5" w:rsidRDefault="00CF3AE5" w:rsidP="00A16655">
            <w:pPr>
              <w:snapToGrid w:val="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7055E41F" w14:textId="77777777" w:rsidR="00CF3AE5" w:rsidRDefault="00CF3AE5" w:rsidP="00A16655">
            <w:pPr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2A1D65FC" w14:textId="77777777" w:rsidR="00CF3AE5" w:rsidRDefault="00CF3AE5" w:rsidP="00A16655">
            <w:pPr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44DE3D9A" w14:textId="77777777" w:rsidR="00CF3AE5" w:rsidRDefault="00CF3AE5" w:rsidP="00A16655">
            <w:pPr>
              <w:widowControl w:val="0"/>
              <w:autoSpaceDE w:val="0"/>
              <w:spacing w:before="22" w:line="244" w:lineRule="auto"/>
              <w:ind w:left="74" w:right="653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  <w:r>
              <w:rPr>
                <w:rFonts w:cs="Arial"/>
                <w:sz w:val="19"/>
                <w:szCs w:val="19"/>
              </w:rPr>
              <w:t>Documental</w:t>
            </w:r>
          </w:p>
          <w:p w14:paraId="1CEE1A9C" w14:textId="77777777" w:rsidR="00CF3AE5" w:rsidRDefault="00CF3AE5" w:rsidP="00CF3AE5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Cuestionario</w:t>
            </w:r>
          </w:p>
          <w:p w14:paraId="757F8818" w14:textId="77777777" w:rsidR="00CF3AE5" w:rsidRDefault="00CF3AE5" w:rsidP="00A16655">
            <w:pPr>
              <w:widowControl w:val="0"/>
              <w:autoSpaceDE w:val="0"/>
              <w:spacing w:before="15" w:line="200" w:lineRule="exact"/>
              <w:rPr>
                <w:rFonts w:cs="Arial"/>
                <w:sz w:val="18"/>
                <w:szCs w:val="18"/>
              </w:rPr>
            </w:pPr>
          </w:p>
          <w:p w14:paraId="3894EE1D" w14:textId="77777777" w:rsidR="00CF3AE5" w:rsidRDefault="00CF3AE5" w:rsidP="00A16655">
            <w:pPr>
              <w:widowControl w:val="0"/>
              <w:autoSpaceDE w:val="0"/>
              <w:spacing w:line="244" w:lineRule="auto"/>
              <w:ind w:left="74" w:right="789"/>
              <w:jc w:val="both"/>
              <w:rPr>
                <w:rFonts w:cs="Arial"/>
                <w:b/>
                <w:sz w:val="18"/>
                <w:szCs w:val="18"/>
              </w:rPr>
            </w:pPr>
          </w:p>
          <w:p w14:paraId="447FAFDE" w14:textId="77777777" w:rsidR="00CF3AE5" w:rsidRDefault="00CF3AE5" w:rsidP="00A16655">
            <w:pPr>
              <w:widowControl w:val="0"/>
              <w:autoSpaceDE w:val="0"/>
              <w:spacing w:line="244" w:lineRule="auto"/>
              <w:ind w:left="74" w:right="789"/>
              <w:jc w:val="both"/>
              <w:rPr>
                <w:rFonts w:cs="Arial"/>
                <w:b/>
                <w:sz w:val="18"/>
                <w:szCs w:val="18"/>
              </w:rPr>
            </w:pPr>
          </w:p>
          <w:p w14:paraId="718AAF9D" w14:textId="77777777" w:rsidR="00CF3AE5" w:rsidRDefault="00CF3AE5" w:rsidP="00A16655">
            <w:pPr>
              <w:widowControl w:val="0"/>
              <w:autoSpaceDE w:val="0"/>
              <w:spacing w:line="244" w:lineRule="auto"/>
              <w:ind w:left="74" w:right="789"/>
              <w:jc w:val="both"/>
              <w:rPr>
                <w:rFonts w:cs="Arial"/>
                <w:b/>
                <w:sz w:val="18"/>
                <w:szCs w:val="18"/>
              </w:rPr>
            </w:pPr>
          </w:p>
          <w:p w14:paraId="707FFD50" w14:textId="77777777" w:rsidR="00CF3AE5" w:rsidRDefault="00CF3AE5" w:rsidP="00A16655">
            <w:pPr>
              <w:widowControl w:val="0"/>
              <w:autoSpaceDE w:val="0"/>
              <w:spacing w:line="244" w:lineRule="auto"/>
              <w:ind w:left="74" w:right="789"/>
              <w:jc w:val="both"/>
              <w:rPr>
                <w:rFonts w:cs="Arial"/>
                <w:b/>
                <w:sz w:val="18"/>
                <w:szCs w:val="18"/>
              </w:rPr>
            </w:pPr>
          </w:p>
          <w:p w14:paraId="14A92309" w14:textId="77777777" w:rsidR="00CF3AE5" w:rsidRDefault="00CF3AE5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37B1BB0E" w14:textId="77777777" w:rsidR="00CF3AE5" w:rsidRDefault="00CF3AE5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3861D710" w14:textId="77777777" w:rsidR="00CF3AE5" w:rsidRDefault="00CF3AE5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4586" w14:textId="77777777" w:rsidR="00CF3AE5" w:rsidRDefault="00CF3AE5" w:rsidP="00A16655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196BEED0" w14:textId="77777777" w:rsidR="00CF3AE5" w:rsidRDefault="00CF3AE5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5CB55FD4" w14:textId="77777777" w:rsidR="00CF3AE5" w:rsidRDefault="00CF3AE5" w:rsidP="00A16655">
            <w:pPr>
              <w:jc w:val="center"/>
              <w:rPr>
                <w:rFonts w:ascii="Arial Rounded MT Bold" w:hAnsi="Arial Rounded MT Bold"/>
                <w:szCs w:val="28"/>
                <w:lang w:val="es-MX"/>
              </w:rPr>
            </w:pPr>
          </w:p>
          <w:p w14:paraId="352A1FAF" w14:textId="07916C4F" w:rsidR="00CF3AE5" w:rsidRDefault="00492223" w:rsidP="00A16655">
            <w:pPr>
              <w:jc w:val="center"/>
              <w:rPr>
                <w:rFonts w:ascii="Arial Rounded MT Bold" w:hAnsi="Arial Rounded MT Bold"/>
                <w:szCs w:val="28"/>
                <w:lang w:val="es-MX"/>
              </w:rPr>
            </w:pPr>
            <w:r>
              <w:rPr>
                <w:rFonts w:ascii="Arial Rounded MT Bold" w:hAnsi="Arial Rounded MT Bold"/>
                <w:szCs w:val="28"/>
                <w:lang w:val="es-MX"/>
              </w:rPr>
              <w:t>6</w:t>
            </w:r>
            <w:r w:rsidR="00CF3AE5">
              <w:rPr>
                <w:rFonts w:ascii="Arial Rounded MT Bold" w:hAnsi="Arial Rounded MT Bold"/>
                <w:szCs w:val="28"/>
                <w:lang w:val="es-MX"/>
              </w:rPr>
              <w:t xml:space="preserve">  </w:t>
            </w:r>
            <w:proofErr w:type="spellStart"/>
            <w:r w:rsidR="00CF3AE5">
              <w:rPr>
                <w:rFonts w:ascii="Arial Rounded MT Bold" w:hAnsi="Arial Rounded MT Bold"/>
                <w:szCs w:val="28"/>
                <w:lang w:val="es-MX"/>
              </w:rPr>
              <w:t>Hrs</w:t>
            </w:r>
            <w:proofErr w:type="spellEnd"/>
            <w:r w:rsidR="00CF3AE5">
              <w:rPr>
                <w:rFonts w:ascii="Arial Rounded MT Bold" w:hAnsi="Arial Rounded MT Bold"/>
                <w:szCs w:val="28"/>
                <w:lang w:val="es-MX"/>
              </w:rPr>
              <w:t>.</w:t>
            </w:r>
          </w:p>
        </w:tc>
      </w:tr>
    </w:tbl>
    <w:p w14:paraId="3A52D1FF" w14:textId="77777777" w:rsidR="00597940" w:rsidRDefault="00597940"/>
    <w:p w14:paraId="164EE700" w14:textId="77777777" w:rsidR="00CF3AE5" w:rsidRPr="00CF3AE5" w:rsidRDefault="00CF3AE5" w:rsidP="00CF3AE5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CF3AE5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6C00A9CA" w14:textId="77777777" w:rsidR="00CF3AE5" w:rsidRPr="00CF3AE5" w:rsidRDefault="00CF3AE5" w:rsidP="00CF3AE5">
      <w:pPr>
        <w:jc w:val="center"/>
        <w:rPr>
          <w:b/>
          <w:lang w:val="es-ES_tradnl"/>
        </w:rPr>
      </w:pPr>
    </w:p>
    <w:tbl>
      <w:tblPr>
        <w:tblW w:w="14959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5"/>
        <w:gridCol w:w="11374"/>
      </w:tblGrid>
      <w:tr w:rsidR="00CF3AE5" w:rsidRPr="00CF3AE5" w14:paraId="3693D28C" w14:textId="77777777" w:rsidTr="00D168D4">
        <w:trPr>
          <w:trHeight w:val="107"/>
        </w:trPr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707E8C76" w14:textId="77777777" w:rsidR="00CF3AE5" w:rsidRPr="00CF3AE5" w:rsidRDefault="00CF3AE5" w:rsidP="00CF3AE5">
            <w:pPr>
              <w:snapToGrid w:val="0"/>
              <w:rPr>
                <w:b/>
                <w:lang w:val="es-ES_tradnl"/>
              </w:rPr>
            </w:pPr>
            <w:r w:rsidRPr="00CF3AE5">
              <w:rPr>
                <w:b/>
                <w:lang w:val="es-ES_tradnl"/>
              </w:rPr>
              <w:t>NOMBRE DE LA UNIDAD:</w:t>
            </w:r>
          </w:p>
        </w:tc>
        <w:tc>
          <w:tcPr>
            <w:tcW w:w="1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F823A" w14:textId="0B66A829" w:rsidR="00CF3AE5" w:rsidRPr="00CF3AE5" w:rsidRDefault="00391E14" w:rsidP="00921F62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1.- INTRODUCCIÓN</w:t>
            </w:r>
          </w:p>
        </w:tc>
      </w:tr>
      <w:tr w:rsidR="00CF3AE5" w:rsidRPr="00CF3AE5" w14:paraId="6932210D" w14:textId="77777777" w:rsidTr="00D168D4">
        <w:trPr>
          <w:trHeight w:val="107"/>
        </w:trPr>
        <w:tc>
          <w:tcPr>
            <w:tcW w:w="35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0118C7" w14:textId="77777777" w:rsidR="00CF3AE5" w:rsidRPr="00CF3AE5" w:rsidRDefault="00CF3AE5" w:rsidP="00CF3AE5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2074EB" w14:textId="77777777" w:rsidR="00CF3AE5" w:rsidRPr="00CF3AE5" w:rsidRDefault="00CF3AE5" w:rsidP="00CF3AE5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CF3AE5" w:rsidRPr="00CF3AE5" w14:paraId="0A0C2F1D" w14:textId="77777777" w:rsidTr="00D168D4">
        <w:trPr>
          <w:trHeight w:val="107"/>
        </w:trPr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432AED14" w14:textId="77777777" w:rsidR="00CF3AE5" w:rsidRPr="00CF3AE5" w:rsidRDefault="00CF3AE5" w:rsidP="00CF3AE5">
            <w:pPr>
              <w:snapToGrid w:val="0"/>
              <w:rPr>
                <w:b/>
                <w:lang w:val="es-ES_tradnl"/>
              </w:rPr>
            </w:pPr>
            <w:r w:rsidRPr="00CF3AE5">
              <w:rPr>
                <w:b/>
                <w:lang w:val="es-ES_tradnl"/>
              </w:rPr>
              <w:t>PROPÓSITO:</w:t>
            </w:r>
          </w:p>
        </w:tc>
        <w:tc>
          <w:tcPr>
            <w:tcW w:w="1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EDAF" w14:textId="781C4AA4" w:rsidR="00CF3AE5" w:rsidRPr="00CF3AE5" w:rsidRDefault="00555CB5" w:rsidP="00EE4A8C">
            <w:pPr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Al término de la unidad el participante conocerá las bases</w:t>
            </w:r>
            <w:r w:rsidR="00EE4A8C">
              <w:rPr>
                <w:lang w:val="es-ES_tradnl"/>
              </w:rPr>
              <w:t xml:space="preserve"> para la preparación de un diseño</w:t>
            </w:r>
            <w:r>
              <w:rPr>
                <w:lang w:val="es-ES_tradnl"/>
              </w:rPr>
              <w:t xml:space="preserve"> e identificará los tipos de papelería </w:t>
            </w:r>
            <w:r w:rsidR="00EE4A8C">
              <w:rPr>
                <w:lang w:val="es-ES_tradnl"/>
              </w:rPr>
              <w:t>que se requiere</w:t>
            </w:r>
            <w:r>
              <w:rPr>
                <w:lang w:val="es-ES_tradnl"/>
              </w:rPr>
              <w:t>, utilizando las medidas de seguridad e higiene.</w:t>
            </w:r>
          </w:p>
        </w:tc>
      </w:tr>
    </w:tbl>
    <w:p w14:paraId="10782B87" w14:textId="77777777" w:rsidR="00CF3AE5" w:rsidRPr="00CF3AE5" w:rsidRDefault="00CF3AE5" w:rsidP="00CF3AE5">
      <w:pPr>
        <w:tabs>
          <w:tab w:val="left" w:pos="3533"/>
          <w:tab w:val="left" w:pos="6772"/>
          <w:tab w:val="left" w:pos="9421"/>
          <w:tab w:val="left" w:pos="13101"/>
        </w:tabs>
        <w:rPr>
          <w:b/>
          <w:lang w:val="es-ES_tradnl"/>
        </w:rPr>
      </w:pPr>
      <w:r w:rsidRPr="00CF3AE5">
        <w:rPr>
          <w:b/>
          <w:lang w:val="es-ES_tradnl"/>
        </w:rPr>
        <w:tab/>
      </w:r>
      <w:r w:rsidRPr="00CF3AE5">
        <w:rPr>
          <w:b/>
          <w:lang w:val="es-ES_tradnl"/>
        </w:rPr>
        <w:tab/>
      </w:r>
      <w:r w:rsidRPr="00CF3AE5">
        <w:rPr>
          <w:b/>
          <w:lang w:val="es-ES_tradnl"/>
        </w:rPr>
        <w:tab/>
      </w:r>
      <w:r w:rsidRPr="00CF3AE5">
        <w:rPr>
          <w:b/>
          <w:lang w:val="es-ES_tradnl"/>
        </w:rPr>
        <w:tab/>
      </w:r>
    </w:p>
    <w:tbl>
      <w:tblPr>
        <w:tblW w:w="14959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5"/>
        <w:gridCol w:w="3287"/>
        <w:gridCol w:w="2688"/>
        <w:gridCol w:w="3734"/>
        <w:gridCol w:w="1665"/>
      </w:tblGrid>
      <w:tr w:rsidR="00CF3AE5" w:rsidRPr="00CF3AE5" w14:paraId="2BD8D956" w14:textId="77777777" w:rsidTr="00D168D4">
        <w:trPr>
          <w:cantSplit/>
          <w:trHeight w:val="199"/>
        </w:trPr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D2A9229" w14:textId="77777777" w:rsidR="00CF3AE5" w:rsidRPr="00CF3AE5" w:rsidRDefault="00CF3AE5" w:rsidP="00CF3AE5">
            <w:pPr>
              <w:keepNext/>
              <w:numPr>
                <w:ilvl w:val="3"/>
                <w:numId w:val="1"/>
              </w:numPr>
              <w:tabs>
                <w:tab w:val="left" w:pos="0"/>
              </w:tabs>
              <w:snapToGrid w:val="0"/>
              <w:jc w:val="center"/>
              <w:outlineLvl w:val="3"/>
              <w:rPr>
                <w:b/>
                <w:lang w:val="es-ES_tradnl"/>
              </w:rPr>
            </w:pPr>
            <w:r w:rsidRPr="00CF3AE5">
              <w:rPr>
                <w:b/>
                <w:lang w:val="es-ES_tradnl"/>
              </w:rPr>
              <w:t>DESARROLLO TEMÁTICO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53630F9" w14:textId="77777777" w:rsidR="00CF3AE5" w:rsidRPr="00CF3AE5" w:rsidRDefault="00CF3AE5" w:rsidP="00CF3AE5">
            <w:pPr>
              <w:keepNext/>
              <w:numPr>
                <w:ilvl w:val="3"/>
                <w:numId w:val="1"/>
              </w:numPr>
              <w:tabs>
                <w:tab w:val="left" w:pos="0"/>
              </w:tabs>
              <w:snapToGrid w:val="0"/>
              <w:jc w:val="center"/>
              <w:outlineLvl w:val="3"/>
              <w:rPr>
                <w:b/>
                <w:lang w:val="es-ES_tradnl"/>
              </w:rPr>
            </w:pPr>
            <w:r w:rsidRPr="00CF3AE5">
              <w:rPr>
                <w:b/>
                <w:lang w:val="es-ES_tradnl"/>
              </w:rPr>
              <w:t>ESTRATEGIA DIDÁCTICA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B018085" w14:textId="77777777" w:rsidR="00CF3AE5" w:rsidRPr="00CF3AE5" w:rsidRDefault="00CF3AE5" w:rsidP="00CF3AE5">
            <w:pPr>
              <w:snapToGrid w:val="0"/>
              <w:jc w:val="center"/>
              <w:rPr>
                <w:b/>
                <w:lang w:val="es-ES_tradnl"/>
              </w:rPr>
            </w:pPr>
            <w:r w:rsidRPr="00CF3AE5">
              <w:rPr>
                <w:b/>
                <w:lang w:val="es-ES_tradnl"/>
              </w:rPr>
              <w:t>APOYO DIDÁCTICO</w:t>
            </w: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3AC53C4" w14:textId="77777777" w:rsidR="00CF3AE5" w:rsidRPr="00CF3AE5" w:rsidRDefault="00CF3AE5" w:rsidP="00CF3AE5">
            <w:pPr>
              <w:snapToGrid w:val="0"/>
              <w:jc w:val="center"/>
              <w:rPr>
                <w:b/>
                <w:lang w:val="es-ES_tradnl"/>
              </w:rPr>
            </w:pPr>
            <w:r w:rsidRPr="00CF3AE5">
              <w:rPr>
                <w:b/>
                <w:lang w:val="es-ES_tradnl"/>
              </w:rPr>
              <w:t>CRITERIO DE EVALUACIÓN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65168428" w14:textId="77777777" w:rsidR="00CF3AE5" w:rsidRPr="00CF3AE5" w:rsidRDefault="00CF3AE5" w:rsidP="00CF3AE5">
            <w:pPr>
              <w:snapToGrid w:val="0"/>
              <w:jc w:val="center"/>
              <w:rPr>
                <w:b/>
                <w:lang w:val="es-ES_tradnl"/>
              </w:rPr>
            </w:pPr>
            <w:r w:rsidRPr="00CF3AE5">
              <w:rPr>
                <w:b/>
                <w:lang w:val="es-ES_tradnl"/>
              </w:rPr>
              <w:t>TIEMPO</w:t>
            </w:r>
          </w:p>
        </w:tc>
      </w:tr>
      <w:tr w:rsidR="00CF3AE5" w:rsidRPr="00CF3AE5" w14:paraId="64DC4DB3" w14:textId="77777777" w:rsidTr="00D168D4">
        <w:trPr>
          <w:cantSplit/>
          <w:trHeight w:val="7176"/>
        </w:trPr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673D0" w14:textId="77777777" w:rsidR="00CF3AE5" w:rsidRPr="00CF3AE5" w:rsidRDefault="00CF3AE5" w:rsidP="002F3621">
            <w:pPr>
              <w:tabs>
                <w:tab w:val="left" w:pos="720"/>
              </w:tabs>
              <w:ind w:left="720"/>
              <w:rPr>
                <w:rFonts w:ascii="Arial Rounded MT Bold" w:hAnsi="Arial Rounded MT Bold"/>
                <w:sz w:val="20"/>
                <w:lang w:val="es-MX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45418" w14:textId="77777777" w:rsidR="00A62176" w:rsidRPr="00391E14" w:rsidRDefault="00A62176" w:rsidP="00A62176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>
              <w:rPr>
                <w:rFonts w:eastAsia="Arial" w:cs="Arial"/>
                <w:color w:val="000000"/>
                <w:sz w:val="19"/>
                <w:szCs w:val="19"/>
              </w:rPr>
              <w:t>El instructor explicará y demostrará los tipos de papel en el cual se pueden elaborar impresiones según sea su contenido.</w:t>
            </w:r>
          </w:p>
          <w:p w14:paraId="6EAAD95B" w14:textId="77777777" w:rsidR="009468EE" w:rsidRDefault="009468EE" w:rsidP="00A62176">
            <w:pPr>
              <w:suppressAutoHyphens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79E21DE4" w14:textId="77777777" w:rsidR="002F3621" w:rsidRDefault="002F3621" w:rsidP="002F362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Ejercitación:</w:t>
            </w:r>
          </w:p>
          <w:p w14:paraId="72A1BF31" w14:textId="5D8C6745" w:rsidR="000401A5" w:rsidRPr="000401A5" w:rsidRDefault="000401A5" w:rsidP="000401A5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 w:rsidRPr="000401A5">
              <w:rPr>
                <w:rFonts w:eastAsia="Arial" w:cs="Arial"/>
                <w:color w:val="000000"/>
                <w:sz w:val="19"/>
                <w:szCs w:val="19"/>
              </w:rPr>
              <w:t xml:space="preserve">El </w:t>
            </w:r>
            <w:r>
              <w:rPr>
                <w:rFonts w:eastAsia="Arial" w:cs="Arial"/>
                <w:color w:val="000000"/>
                <w:sz w:val="19"/>
                <w:szCs w:val="19"/>
              </w:rPr>
              <w:t>alumno</w:t>
            </w:r>
            <w:r w:rsidRPr="000401A5">
              <w:rPr>
                <w:rFonts w:eastAsia="Arial" w:cs="Arial"/>
                <w:color w:val="000000"/>
                <w:sz w:val="19"/>
                <w:szCs w:val="19"/>
              </w:rPr>
              <w:t xml:space="preserve"> </w:t>
            </w:r>
            <w:r w:rsidR="00391E14">
              <w:rPr>
                <w:rFonts w:eastAsia="Arial" w:cs="Arial"/>
                <w:color w:val="000000"/>
                <w:sz w:val="19"/>
                <w:szCs w:val="19"/>
              </w:rPr>
              <w:t>realizará bocetos previos</w:t>
            </w:r>
          </w:p>
          <w:p w14:paraId="4230B54F" w14:textId="5FAA9A77" w:rsidR="000401A5" w:rsidRPr="000401A5" w:rsidRDefault="00A62176" w:rsidP="000401A5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>
              <w:rPr>
                <w:rFonts w:eastAsia="Arial" w:cs="Arial"/>
                <w:color w:val="000000"/>
                <w:sz w:val="19"/>
                <w:szCs w:val="19"/>
              </w:rPr>
              <w:t xml:space="preserve">Identificará </w:t>
            </w:r>
            <w:r w:rsidR="00391E14">
              <w:rPr>
                <w:rFonts w:eastAsia="Arial" w:cs="Arial"/>
                <w:color w:val="000000"/>
                <w:sz w:val="19"/>
                <w:szCs w:val="19"/>
              </w:rPr>
              <w:t xml:space="preserve"> las gamas de colores, así como las combinaciones y contrastes a utilizar</w:t>
            </w:r>
          </w:p>
          <w:p w14:paraId="61A870F0" w14:textId="58166D8F" w:rsidR="000401A5" w:rsidRPr="000401A5" w:rsidRDefault="00391E14" w:rsidP="000401A5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>
              <w:rPr>
                <w:rFonts w:eastAsia="Arial" w:cs="Arial"/>
                <w:color w:val="000000"/>
                <w:sz w:val="19"/>
                <w:szCs w:val="19"/>
              </w:rPr>
              <w:t>Podrá realizar una maquetación</w:t>
            </w:r>
          </w:p>
          <w:p w14:paraId="16018DD8" w14:textId="5AB5C9B8" w:rsidR="000401A5" w:rsidRDefault="00391E14" w:rsidP="000401A5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>
              <w:rPr>
                <w:rFonts w:eastAsia="Arial" w:cs="Arial"/>
                <w:color w:val="000000"/>
                <w:sz w:val="19"/>
                <w:szCs w:val="19"/>
              </w:rPr>
              <w:t>Conocerá las propiedades de los formatos para enviar a impresión</w:t>
            </w:r>
            <w:r w:rsidR="000401A5" w:rsidRPr="000401A5">
              <w:rPr>
                <w:rFonts w:eastAsia="Arial" w:cs="Arial"/>
                <w:color w:val="000000"/>
                <w:sz w:val="19"/>
                <w:szCs w:val="19"/>
              </w:rPr>
              <w:t>.</w:t>
            </w:r>
          </w:p>
          <w:p w14:paraId="6E8C195B" w14:textId="71225AEB" w:rsidR="00EE4A8C" w:rsidRDefault="00EE4A8C" w:rsidP="000401A5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>
              <w:rPr>
                <w:rFonts w:eastAsia="Arial" w:cs="Arial"/>
                <w:color w:val="000000"/>
                <w:sz w:val="19"/>
                <w:szCs w:val="19"/>
              </w:rPr>
              <w:t>El participante identificará los tipos de papel según sea la impresión requerida.</w:t>
            </w:r>
          </w:p>
          <w:p w14:paraId="0C199261" w14:textId="77777777" w:rsidR="00555CB5" w:rsidRDefault="00555CB5" w:rsidP="00555CB5">
            <w:pPr>
              <w:suppressAutoHyphens w:val="0"/>
              <w:rPr>
                <w:rFonts w:eastAsia="Arial" w:cs="Arial"/>
                <w:color w:val="000000"/>
                <w:sz w:val="19"/>
                <w:szCs w:val="19"/>
              </w:rPr>
            </w:pPr>
          </w:p>
          <w:p w14:paraId="4C11521A" w14:textId="1FF20CF1" w:rsidR="00555CB5" w:rsidRPr="00555CB5" w:rsidRDefault="00555CB5" w:rsidP="00555CB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555CB5">
              <w:rPr>
                <w:b/>
                <w:bCs/>
                <w:i/>
                <w:iCs/>
                <w:sz w:val="22"/>
                <w:szCs w:val="22"/>
              </w:rPr>
              <w:t>Reflexión:</w:t>
            </w:r>
          </w:p>
          <w:p w14:paraId="485CB798" w14:textId="77777777" w:rsidR="00555CB5" w:rsidRPr="00555CB5" w:rsidRDefault="00555CB5" w:rsidP="00555CB5">
            <w:pPr>
              <w:pStyle w:val="Default"/>
              <w:jc w:val="both"/>
              <w:rPr>
                <w:sz w:val="19"/>
                <w:szCs w:val="19"/>
              </w:rPr>
            </w:pPr>
            <w:r w:rsidRPr="00555CB5">
              <w:rPr>
                <w:sz w:val="19"/>
                <w:szCs w:val="19"/>
              </w:rPr>
              <w:t xml:space="preserve">Analizar los resultados de la evaluación de los ejercicios y del desempeño individual, identificando puntos de mejora y reforzando aciertos. </w:t>
            </w:r>
          </w:p>
          <w:p w14:paraId="51C0CB69" w14:textId="77777777" w:rsidR="002F3621" w:rsidRPr="00CF3AE5" w:rsidRDefault="002F3621" w:rsidP="000860BD">
            <w:pPr>
              <w:suppressAutoHyphens w:val="0"/>
              <w:ind w:left="240"/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85282" w14:textId="77777777" w:rsidR="00CF3AE5" w:rsidRPr="00CF3AE5" w:rsidRDefault="00CF3AE5" w:rsidP="00CF3AE5">
            <w:pPr>
              <w:ind w:left="36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23D7D" w14:textId="77777777" w:rsidR="00CF3AE5" w:rsidRPr="00CF3AE5" w:rsidRDefault="00CF3AE5" w:rsidP="00CF3AE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C6A" w14:textId="77777777" w:rsidR="00CF3AE5" w:rsidRPr="00CF3AE5" w:rsidRDefault="00CF3AE5" w:rsidP="00CF3AE5">
            <w:pPr>
              <w:jc w:val="center"/>
              <w:rPr>
                <w:rFonts w:ascii="Arial Rounded MT Bold" w:hAnsi="Arial Rounded MT Bold"/>
                <w:szCs w:val="28"/>
                <w:lang w:val="es-MX"/>
              </w:rPr>
            </w:pPr>
          </w:p>
        </w:tc>
      </w:tr>
    </w:tbl>
    <w:p w14:paraId="729DBB25" w14:textId="77777777" w:rsidR="00CF3AE5" w:rsidRDefault="00CF3AE5"/>
    <w:p w14:paraId="28216298" w14:textId="77777777" w:rsidR="00CF3AE5" w:rsidRDefault="00CF3AE5"/>
    <w:p w14:paraId="23D02747" w14:textId="77777777" w:rsidR="000401A5" w:rsidRDefault="000401A5"/>
    <w:p w14:paraId="037FA244" w14:textId="77777777" w:rsidR="00E5712A" w:rsidRDefault="00E5712A" w:rsidP="00E5712A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Ind w:w="-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"/>
        <w:gridCol w:w="3327"/>
        <w:gridCol w:w="212"/>
        <w:gridCol w:w="2907"/>
        <w:gridCol w:w="2551"/>
        <w:gridCol w:w="3544"/>
        <w:gridCol w:w="1711"/>
        <w:gridCol w:w="202"/>
        <w:gridCol w:w="10"/>
      </w:tblGrid>
      <w:tr w:rsidR="00E5712A" w14:paraId="1089D3F0" w14:textId="77777777" w:rsidTr="00D168D4">
        <w:tc>
          <w:tcPr>
            <w:tcW w:w="75" w:type="dxa"/>
          </w:tcPr>
          <w:p w14:paraId="320C655D" w14:textId="77777777" w:rsidR="00E5712A" w:rsidRDefault="00E5712A" w:rsidP="00A16655">
            <w:pPr>
              <w:pStyle w:val="Encabezadodelatabla"/>
              <w:rPr>
                <w:lang w:val="es-ES_tradnl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20997588" w14:textId="77777777" w:rsidR="00E5712A" w:rsidRDefault="00E5712A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A3EA697" w14:textId="64891EA9" w:rsidR="00E5712A" w:rsidRDefault="000860BD" w:rsidP="00A16655">
            <w:pPr>
              <w:snapToGrid w:val="0"/>
              <w:rPr>
                <w:b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2.- </w:t>
            </w:r>
            <w:r w:rsidR="00432A43">
              <w:rPr>
                <w:rFonts w:ascii="Arial Rounded MT Bold" w:hAnsi="Arial Rounded MT Bold"/>
                <w:sz w:val="28"/>
                <w:szCs w:val="28"/>
                <w:lang w:val="es-MX"/>
              </w:rPr>
              <w:t>IMPRESIÓN A GRAN FORMATO</w:t>
            </w:r>
          </w:p>
        </w:tc>
      </w:tr>
      <w:tr w:rsidR="00E5712A" w14:paraId="120EF75F" w14:textId="77777777" w:rsidTr="00D168D4">
        <w:trPr>
          <w:gridAfter w:val="1"/>
          <w:wAfter w:w="10" w:type="dxa"/>
        </w:trPr>
        <w:tc>
          <w:tcPr>
            <w:tcW w:w="75" w:type="dxa"/>
          </w:tcPr>
          <w:p w14:paraId="129452F1" w14:textId="77777777" w:rsidR="00E5712A" w:rsidRDefault="00E5712A" w:rsidP="00A16655">
            <w:pPr>
              <w:rPr>
                <w:b/>
                <w:lang w:val="es-ES_tradnl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F3E963B" w14:textId="77777777" w:rsidR="00E5712A" w:rsidRDefault="00E5712A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F16357D" w14:textId="77777777" w:rsidR="00E5712A" w:rsidRDefault="00E5712A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E5712A" w14:paraId="33A52253" w14:textId="77777777" w:rsidTr="00D168D4">
        <w:tc>
          <w:tcPr>
            <w:tcW w:w="75" w:type="dxa"/>
          </w:tcPr>
          <w:p w14:paraId="6334ADD5" w14:textId="77777777" w:rsidR="00E5712A" w:rsidRDefault="00E5712A" w:rsidP="00A16655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76FDB8AA" w14:textId="77777777" w:rsidR="00E5712A" w:rsidRDefault="00E5712A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EA24E5C" w14:textId="1AC37A5A" w:rsidR="00E5712A" w:rsidRDefault="00E5712A" w:rsidP="00432A43">
            <w:pPr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 xml:space="preserve">Al término de la unidad, el </w:t>
            </w:r>
            <w:r w:rsidR="00432A43">
              <w:rPr>
                <w:lang w:val="es-ES_tradnl"/>
              </w:rPr>
              <w:t>participante</w:t>
            </w:r>
            <w:r w:rsidR="000860BD">
              <w:rPr>
                <w:lang w:val="es-ES_tradnl"/>
              </w:rPr>
              <w:t xml:space="preserve"> realizar</w:t>
            </w:r>
            <w:r w:rsidR="00D32611">
              <w:rPr>
                <w:lang w:val="es-ES_tradnl"/>
              </w:rPr>
              <w:t>á</w:t>
            </w:r>
            <w:r w:rsidR="000860BD">
              <w:rPr>
                <w:lang w:val="es-ES_tradnl"/>
              </w:rPr>
              <w:t xml:space="preserve"> archivos para impresión a gran formato</w:t>
            </w:r>
            <w:r w:rsidR="00432A43">
              <w:rPr>
                <w:lang w:val="es-ES_tradnl"/>
              </w:rPr>
              <w:t>, en los diferentes materiales de promoción</w:t>
            </w:r>
            <w:r w:rsidR="00EE4A8C">
              <w:rPr>
                <w:lang w:val="es-ES_tradnl"/>
              </w:rPr>
              <w:t>, así como agrupar y desagrupar contenidos</w:t>
            </w:r>
            <w:r w:rsidR="00432A43">
              <w:rPr>
                <w:lang w:val="es-ES_tradnl"/>
              </w:rPr>
              <w:t>.</w:t>
            </w:r>
          </w:p>
        </w:tc>
      </w:tr>
      <w:tr w:rsidR="00E5712A" w14:paraId="6FC719CF" w14:textId="77777777" w:rsidTr="00D168D4">
        <w:trPr>
          <w:gridAfter w:val="1"/>
          <w:wAfter w:w="10" w:type="dxa"/>
          <w:trHeight w:val="79"/>
        </w:trPr>
        <w:tc>
          <w:tcPr>
            <w:tcW w:w="75" w:type="dxa"/>
          </w:tcPr>
          <w:p w14:paraId="61228A37" w14:textId="77777777" w:rsidR="00E5712A" w:rsidRDefault="00E5712A" w:rsidP="00A16655">
            <w:pPr>
              <w:rPr>
                <w:b/>
                <w:lang w:val="es-ES_tradnl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</w:tcBorders>
            <w:tcMar>
              <w:left w:w="70" w:type="dxa"/>
              <w:right w:w="70" w:type="dxa"/>
            </w:tcMar>
          </w:tcPr>
          <w:p w14:paraId="051D4570" w14:textId="77777777" w:rsidR="00E5712A" w:rsidRDefault="00E5712A" w:rsidP="00A16655">
            <w:pPr>
              <w:snapToGrid w:val="0"/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4EFD8AEA" w14:textId="77777777" w:rsidR="00E5712A" w:rsidRDefault="00E5712A" w:rsidP="00A16655">
            <w:pPr>
              <w:snapToGrid w:val="0"/>
              <w:rPr>
                <w:b/>
                <w:sz w:val="10"/>
                <w:lang w:val="es-ES_tradnl"/>
              </w:rPr>
            </w:pPr>
          </w:p>
        </w:tc>
      </w:tr>
      <w:tr w:rsidR="00E5712A" w14:paraId="21B950D0" w14:textId="77777777" w:rsidTr="00A16655">
        <w:trPr>
          <w:cantSplit/>
        </w:trPr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4435FC21" w14:textId="77777777" w:rsidR="00E5712A" w:rsidRDefault="00E5712A" w:rsidP="00A16655">
            <w:pPr>
              <w:pStyle w:val="Ttulo4"/>
              <w:tabs>
                <w:tab w:val="left" w:pos="0"/>
              </w:tabs>
              <w:snapToGrid w:val="0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66166769" w14:textId="77777777" w:rsidR="00E5712A" w:rsidRDefault="00E5712A" w:rsidP="00A16655">
            <w:pPr>
              <w:pStyle w:val="Ttulo4"/>
              <w:tabs>
                <w:tab w:val="left" w:pos="0"/>
              </w:tabs>
              <w:snapToGrid w:val="0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048A16CB" w14:textId="77777777" w:rsidR="00E5712A" w:rsidRDefault="00E5712A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0990F96" w14:textId="77777777" w:rsidR="00E5712A" w:rsidRDefault="00E5712A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AF7BCEA" w14:textId="77777777" w:rsidR="00E5712A" w:rsidRDefault="00E5712A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  <w:tc>
          <w:tcPr>
            <w:tcW w:w="212" w:type="dxa"/>
            <w:gridSpan w:val="2"/>
            <w:tcBorders>
              <w:left w:val="single" w:sz="4" w:space="0" w:color="000000"/>
            </w:tcBorders>
          </w:tcPr>
          <w:p w14:paraId="1D174B88" w14:textId="77777777" w:rsidR="00E5712A" w:rsidRDefault="00E5712A" w:rsidP="00A16655">
            <w:pPr>
              <w:snapToGrid w:val="0"/>
              <w:rPr>
                <w:b/>
                <w:lang w:val="es-ES_tradnl"/>
              </w:rPr>
            </w:pPr>
          </w:p>
        </w:tc>
      </w:tr>
      <w:tr w:rsidR="00E5712A" w14:paraId="159F9D6A" w14:textId="77777777" w:rsidTr="00A16655">
        <w:trPr>
          <w:cantSplit/>
          <w:trHeight w:val="7405"/>
        </w:trPr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5D5DFC13" w14:textId="05E51ABD" w:rsidR="00E5712A" w:rsidRDefault="00E5712A" w:rsidP="00A16655">
            <w:pPr>
              <w:snapToGrid w:val="0"/>
              <w:rPr>
                <w:lang w:val="es-ES_tradnl"/>
              </w:rPr>
            </w:pPr>
          </w:p>
          <w:p w14:paraId="799C4DCC" w14:textId="77777777" w:rsidR="00E5712A" w:rsidRDefault="00E5712A" w:rsidP="00A16655">
            <w:pPr>
              <w:rPr>
                <w:lang w:val="es-ES_tradnl"/>
              </w:rPr>
            </w:pPr>
          </w:p>
          <w:p w14:paraId="7C6196B3" w14:textId="77777777" w:rsidR="00E5712A" w:rsidRDefault="00E5712A" w:rsidP="00A16655">
            <w:pPr>
              <w:rPr>
                <w:lang w:val="es-ES_tradnl"/>
              </w:rPr>
            </w:pPr>
          </w:p>
          <w:p w14:paraId="7CC6BE02" w14:textId="080A5642" w:rsidR="00E5712A" w:rsidRPr="000860BD" w:rsidRDefault="00E5712A" w:rsidP="00A16655">
            <w:pPr>
              <w:numPr>
                <w:ilvl w:val="1"/>
                <w:numId w:val="14"/>
              </w:numPr>
              <w:tabs>
                <w:tab w:val="left" w:pos="435"/>
              </w:tabs>
              <w:rPr>
                <w:rFonts w:ascii="Arial Rounded MT Bold" w:hAnsi="Arial Rounded MT Bold"/>
                <w:sz w:val="20"/>
                <w:lang w:val="es-MX"/>
              </w:rPr>
            </w:pPr>
            <w:r w:rsidRPr="000860BD">
              <w:rPr>
                <w:rFonts w:ascii="Arial Rounded MT Bold" w:hAnsi="Arial Rounded MT Bold"/>
                <w:sz w:val="20"/>
                <w:lang w:val="es-MX"/>
              </w:rPr>
              <w:t xml:space="preserve">     </w:t>
            </w:r>
            <w:r w:rsidR="00432A43" w:rsidRPr="00432A43">
              <w:rPr>
                <w:rFonts w:ascii="Arial Rounded MT Bold" w:hAnsi="Arial Rounded MT Bold"/>
                <w:b/>
                <w:sz w:val="20"/>
                <w:lang w:val="es-MX"/>
              </w:rPr>
              <w:t>Elaboración de</w:t>
            </w:r>
            <w:r w:rsidR="00432A43">
              <w:rPr>
                <w:rFonts w:ascii="Arial Rounded MT Bold" w:hAnsi="Arial Rounded MT Bold"/>
                <w:sz w:val="20"/>
                <w:lang w:val="es-MX"/>
              </w:rPr>
              <w:t xml:space="preserve"> </w:t>
            </w:r>
            <w:r w:rsidR="000860BD">
              <w:rPr>
                <w:rFonts w:ascii="Arial Rounded MT Bold" w:hAnsi="Arial Rounded MT Bold"/>
                <w:b/>
                <w:sz w:val="20"/>
                <w:lang w:val="es-MX"/>
              </w:rPr>
              <w:t>Lonas</w:t>
            </w:r>
          </w:p>
          <w:p w14:paraId="7B0EE7F2" w14:textId="77777777" w:rsidR="000860BD" w:rsidRPr="000860BD" w:rsidRDefault="000860BD" w:rsidP="000860BD">
            <w:pPr>
              <w:tabs>
                <w:tab w:val="left" w:pos="435"/>
              </w:tabs>
              <w:ind w:left="435"/>
              <w:rPr>
                <w:rFonts w:ascii="Arial Rounded MT Bold" w:hAnsi="Arial Rounded MT Bold"/>
                <w:sz w:val="20"/>
                <w:lang w:val="es-MX"/>
              </w:rPr>
            </w:pPr>
          </w:p>
          <w:p w14:paraId="6F745CBE" w14:textId="3D240F0A" w:rsidR="00E5712A" w:rsidRDefault="00E5712A" w:rsidP="00E5712A">
            <w:pPr>
              <w:numPr>
                <w:ilvl w:val="2"/>
                <w:numId w:val="14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 xml:space="preserve">   </w:t>
            </w:r>
            <w:proofErr w:type="spellStart"/>
            <w:r w:rsidR="000860BD">
              <w:rPr>
                <w:rFonts w:ascii="Arial Rounded MT Bold" w:hAnsi="Arial Rounded MT Bold"/>
                <w:sz w:val="20"/>
                <w:lang w:val="es-MX"/>
              </w:rPr>
              <w:t>Display</w:t>
            </w:r>
            <w:proofErr w:type="spellEnd"/>
          </w:p>
          <w:p w14:paraId="5E16D557" w14:textId="5A6D1B11" w:rsidR="00E5712A" w:rsidRDefault="00E5712A" w:rsidP="00E5712A">
            <w:pPr>
              <w:numPr>
                <w:ilvl w:val="2"/>
                <w:numId w:val="14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 xml:space="preserve">   </w:t>
            </w:r>
            <w:r w:rsidR="000860BD">
              <w:rPr>
                <w:rFonts w:ascii="Arial Rounded MT Bold" w:hAnsi="Arial Rounded MT Bold"/>
                <w:sz w:val="20"/>
                <w:lang w:val="es-MX"/>
              </w:rPr>
              <w:t>Espectaculares</w:t>
            </w:r>
          </w:p>
          <w:p w14:paraId="2D034F3C" w14:textId="6EB83A34" w:rsidR="00E5712A" w:rsidRDefault="00E5712A" w:rsidP="00E5712A">
            <w:pPr>
              <w:numPr>
                <w:ilvl w:val="2"/>
                <w:numId w:val="14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 xml:space="preserve">   </w:t>
            </w:r>
            <w:r w:rsidR="000860BD">
              <w:rPr>
                <w:rFonts w:ascii="Arial Rounded MT Bold" w:hAnsi="Arial Rounded MT Bold"/>
                <w:sz w:val="20"/>
                <w:lang w:val="es-MX"/>
              </w:rPr>
              <w:t xml:space="preserve">Lona </w:t>
            </w:r>
            <w:proofErr w:type="spellStart"/>
            <w:r w:rsidR="000860BD">
              <w:rPr>
                <w:rFonts w:ascii="Arial Rounded MT Bold" w:hAnsi="Arial Rounded MT Bold"/>
                <w:sz w:val="20"/>
                <w:lang w:val="es-MX"/>
              </w:rPr>
              <w:t>Mesh</w:t>
            </w:r>
            <w:proofErr w:type="spellEnd"/>
          </w:p>
          <w:p w14:paraId="73038876" w14:textId="3C7A5306" w:rsidR="00E5712A" w:rsidRDefault="000860BD" w:rsidP="00E5712A">
            <w:pPr>
              <w:numPr>
                <w:ilvl w:val="2"/>
                <w:numId w:val="14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 xml:space="preserve">   Pendones</w:t>
            </w:r>
          </w:p>
          <w:p w14:paraId="699704A3" w14:textId="77777777" w:rsidR="00E5712A" w:rsidRDefault="00E5712A" w:rsidP="00A16655">
            <w:pPr>
              <w:tabs>
                <w:tab w:val="left" w:pos="517"/>
              </w:tabs>
              <w:rPr>
                <w:rFonts w:ascii="Arial Rounded MT Bold" w:hAnsi="Arial Rounded MT Bold"/>
                <w:sz w:val="20"/>
                <w:lang w:val="es-MX"/>
              </w:rPr>
            </w:pPr>
          </w:p>
          <w:p w14:paraId="6199BF19" w14:textId="77777777" w:rsidR="00E5712A" w:rsidRDefault="00E5712A" w:rsidP="00A16655">
            <w:pPr>
              <w:tabs>
                <w:tab w:val="left" w:pos="517"/>
              </w:tabs>
              <w:rPr>
                <w:rFonts w:ascii="Arial Rounded MT Bold" w:hAnsi="Arial Rounded MT Bold"/>
                <w:sz w:val="20"/>
                <w:lang w:val="es-MX"/>
              </w:rPr>
            </w:pPr>
          </w:p>
          <w:p w14:paraId="624512C6" w14:textId="77777777" w:rsidR="00E5712A" w:rsidRDefault="00E5712A" w:rsidP="00A16655">
            <w:pPr>
              <w:tabs>
                <w:tab w:val="left" w:pos="517"/>
              </w:tabs>
              <w:rPr>
                <w:rFonts w:ascii="Arial Rounded MT Bold" w:hAnsi="Arial Rounded MT Bold"/>
                <w:sz w:val="20"/>
                <w:lang w:val="es-MX"/>
              </w:rPr>
            </w:pPr>
          </w:p>
          <w:p w14:paraId="0EEE16F7" w14:textId="77777777" w:rsidR="00E5712A" w:rsidRDefault="00E5712A" w:rsidP="00E5712A">
            <w:pPr>
              <w:numPr>
                <w:ilvl w:val="1"/>
                <w:numId w:val="14"/>
              </w:numPr>
              <w:tabs>
                <w:tab w:val="left" w:pos="435"/>
                <w:tab w:val="left" w:pos="517"/>
              </w:tabs>
              <w:jc w:val="both"/>
              <w:rPr>
                <w:rFonts w:ascii="Arial Rounded MT Bold" w:hAnsi="Arial Rounded MT Bold"/>
                <w:b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 xml:space="preserve">    </w:t>
            </w:r>
            <w:r>
              <w:rPr>
                <w:rFonts w:ascii="Arial Rounded MT Bold" w:hAnsi="Arial Rounded MT Bold"/>
                <w:b/>
                <w:sz w:val="20"/>
                <w:lang w:val="es-MX"/>
              </w:rPr>
              <w:t>Agrupar, desagrupar,         soldar, recortar y combinar objetos</w:t>
            </w:r>
          </w:p>
          <w:p w14:paraId="5EF3BDD2" w14:textId="77777777" w:rsidR="00E5712A" w:rsidRDefault="00E5712A" w:rsidP="00A16655">
            <w:pPr>
              <w:tabs>
                <w:tab w:val="left" w:pos="517"/>
              </w:tabs>
              <w:rPr>
                <w:rFonts w:ascii="Arial Rounded MT Bold" w:hAnsi="Arial Rounded MT Bold"/>
                <w:sz w:val="20"/>
                <w:lang w:val="es-MX"/>
              </w:rPr>
            </w:pPr>
          </w:p>
          <w:p w14:paraId="47C6150E" w14:textId="77777777" w:rsidR="00E5712A" w:rsidRDefault="00E5712A" w:rsidP="00A16655">
            <w:pPr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152285EB" w14:textId="77777777" w:rsidR="00E5712A" w:rsidRDefault="00E5712A" w:rsidP="00A16655">
            <w:pPr>
              <w:rPr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87834F4" w14:textId="77777777" w:rsidR="00E5712A" w:rsidRDefault="00E5712A" w:rsidP="00A16655">
            <w:pPr>
              <w:snapToGrid w:val="0"/>
              <w:jc w:val="center"/>
              <w:rPr>
                <w:lang w:val="es-ES_tradnl"/>
              </w:rPr>
            </w:pPr>
          </w:p>
          <w:p w14:paraId="66945166" w14:textId="77777777" w:rsidR="002545FF" w:rsidRDefault="002545FF" w:rsidP="00E5712A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6303B14F" w14:textId="77777777" w:rsidR="00E5712A" w:rsidRPr="00772E35" w:rsidRDefault="00E5712A" w:rsidP="00E5712A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772E35">
              <w:rPr>
                <w:b/>
                <w:bCs/>
                <w:i/>
                <w:iCs/>
                <w:sz w:val="22"/>
                <w:szCs w:val="22"/>
              </w:rPr>
              <w:t>Encuadre grupal:</w:t>
            </w:r>
          </w:p>
          <w:p w14:paraId="1FB61C30" w14:textId="77777777" w:rsidR="00E5712A" w:rsidRDefault="00E5712A" w:rsidP="00E5712A">
            <w:pPr>
              <w:autoSpaceDE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286413EA" w14:textId="77D458DE" w:rsidR="00E5712A" w:rsidRPr="00772E35" w:rsidRDefault="00EE4A8C" w:rsidP="00E5712A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>
              <w:rPr>
                <w:rFonts w:eastAsia="Arial" w:cs="Arial"/>
                <w:color w:val="000000"/>
                <w:sz w:val="19"/>
                <w:szCs w:val="19"/>
              </w:rPr>
              <w:t>Retroalimentación del tema anterior</w:t>
            </w:r>
          </w:p>
          <w:p w14:paraId="373A60B9" w14:textId="05FEBB0D" w:rsidR="003002C4" w:rsidRPr="00772E35" w:rsidRDefault="003002C4" w:rsidP="00E5712A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>
              <w:rPr>
                <w:rFonts w:eastAsia="Arial" w:cs="Arial"/>
                <w:color w:val="000000"/>
                <w:sz w:val="19"/>
                <w:szCs w:val="19"/>
              </w:rPr>
              <w:t>Manera de Evaluar</w:t>
            </w:r>
            <w:r w:rsidR="00BF4FCC">
              <w:rPr>
                <w:rFonts w:eastAsia="Arial" w:cs="Arial"/>
                <w:color w:val="000000"/>
                <w:sz w:val="19"/>
                <w:szCs w:val="19"/>
              </w:rPr>
              <w:t xml:space="preserve"> la unidad.</w:t>
            </w:r>
          </w:p>
          <w:p w14:paraId="3A22E848" w14:textId="77777777" w:rsidR="00E5712A" w:rsidRDefault="00E5712A" w:rsidP="00E5712A">
            <w:pPr>
              <w:autoSpaceDE w:val="0"/>
              <w:rPr>
                <w:rFonts w:ascii="Helvetica-BoldOblique" w:hAnsi="Helvetica-BoldOblique" w:cs="Helvetica-BoldOblique"/>
                <w:b/>
                <w:bCs/>
                <w:i/>
                <w:iCs/>
                <w:sz w:val="20"/>
              </w:rPr>
            </w:pPr>
          </w:p>
          <w:p w14:paraId="1B478D48" w14:textId="77777777" w:rsidR="00BF4FCC" w:rsidRDefault="00BF4FCC" w:rsidP="00BF4FCC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0860BD">
              <w:rPr>
                <w:b/>
                <w:bCs/>
                <w:i/>
                <w:iCs/>
                <w:sz w:val="22"/>
                <w:szCs w:val="22"/>
              </w:rPr>
              <w:t>Contextualización:</w:t>
            </w:r>
          </w:p>
          <w:p w14:paraId="2303B0A4" w14:textId="77777777" w:rsidR="00BF4FCC" w:rsidRDefault="00BF4FCC" w:rsidP="00BF4FCC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Revisión de videos donde se muestran  diseños óptimos para formatos grandes, evitando así una falla a la hora de impresión.</w:t>
            </w:r>
          </w:p>
          <w:p w14:paraId="7771E9E4" w14:textId="77777777" w:rsidR="002545FF" w:rsidRDefault="002545FF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6826D546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14:paraId="34D0CB9A" w14:textId="77777777" w:rsidR="00E5712A" w:rsidRDefault="002545FF" w:rsidP="00E5712A">
            <w:pPr>
              <w:widowControl w:val="0"/>
              <w:numPr>
                <w:ilvl w:val="0"/>
                <w:numId w:val="4"/>
              </w:numPr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El instructor explicará y demostrará las herramientas de dibujo como son:</w:t>
            </w:r>
          </w:p>
          <w:p w14:paraId="491F9F5F" w14:textId="77777777" w:rsidR="002545FF" w:rsidRDefault="002545FF" w:rsidP="002545FF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-Propiedades</w:t>
            </w:r>
          </w:p>
          <w:p w14:paraId="5D31E3D7" w14:textId="77777777" w:rsidR="002545FF" w:rsidRDefault="002545FF" w:rsidP="002545FF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-Definición de colores</w:t>
            </w:r>
          </w:p>
          <w:p w14:paraId="5DFE9143" w14:textId="77777777" w:rsidR="002545FF" w:rsidRDefault="002545FF" w:rsidP="002545FF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-Selección de objetos</w:t>
            </w:r>
          </w:p>
          <w:p w14:paraId="0A178F3C" w14:textId="77777777" w:rsidR="002545FF" w:rsidRDefault="002545FF" w:rsidP="002545FF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-Zoom</w:t>
            </w:r>
          </w:p>
          <w:p w14:paraId="10A4A675" w14:textId="4138809C" w:rsidR="003002C4" w:rsidRDefault="003002C4" w:rsidP="002545FF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Para la elaboración de l</w:t>
            </w:r>
            <w:r w:rsidR="00823067">
              <w:rPr>
                <w:rFonts w:cs="Arial"/>
                <w:sz w:val="19"/>
                <w:szCs w:val="19"/>
              </w:rPr>
              <w:t>o</w:t>
            </w:r>
            <w:r>
              <w:rPr>
                <w:rFonts w:cs="Arial"/>
                <w:sz w:val="19"/>
                <w:szCs w:val="19"/>
              </w:rPr>
              <w:t xml:space="preserve">s </w:t>
            </w:r>
            <w:r w:rsidR="00823067">
              <w:rPr>
                <w:rFonts w:cs="Arial"/>
                <w:sz w:val="19"/>
                <w:szCs w:val="19"/>
              </w:rPr>
              <w:t>diferentes artículos de promoció</w:t>
            </w:r>
            <w:r>
              <w:rPr>
                <w:rFonts w:cs="Arial"/>
                <w:sz w:val="19"/>
                <w:szCs w:val="19"/>
              </w:rPr>
              <w:t>n.</w:t>
            </w:r>
          </w:p>
          <w:p w14:paraId="44DEA6BF" w14:textId="77777777" w:rsidR="002545FF" w:rsidRDefault="002545FF" w:rsidP="002545FF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</w:p>
          <w:p w14:paraId="2CAFBED6" w14:textId="098A8308" w:rsidR="002545FF" w:rsidRPr="002545FF" w:rsidRDefault="002545FF" w:rsidP="002545FF">
            <w:pPr>
              <w:widowControl w:val="0"/>
              <w:numPr>
                <w:ilvl w:val="0"/>
                <w:numId w:val="4"/>
              </w:numPr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 w:rsidRPr="002545FF">
              <w:rPr>
                <w:rFonts w:cs="Arial"/>
                <w:sz w:val="19"/>
                <w:szCs w:val="19"/>
              </w:rPr>
              <w:t xml:space="preserve">El instructor explicará y demostrará </w:t>
            </w:r>
            <w:r>
              <w:rPr>
                <w:rFonts w:cs="Arial"/>
                <w:sz w:val="19"/>
                <w:szCs w:val="19"/>
              </w:rPr>
              <w:t>como desagrupar, soldar, recortar y combinar objetos</w:t>
            </w:r>
            <w:r w:rsidR="00EE4A8C">
              <w:rPr>
                <w:rFonts w:cs="Arial"/>
                <w:sz w:val="19"/>
                <w:szCs w:val="19"/>
              </w:rPr>
              <w:t>, para la elaboración del dibujo.</w:t>
            </w:r>
          </w:p>
          <w:p w14:paraId="6D38DC39" w14:textId="77777777" w:rsidR="00E5712A" w:rsidRDefault="00E5712A" w:rsidP="00A16655">
            <w:pPr>
              <w:jc w:val="center"/>
              <w:rPr>
                <w:rFonts w:cs="Arial"/>
                <w:szCs w:val="24"/>
              </w:rPr>
            </w:pPr>
          </w:p>
          <w:p w14:paraId="396577A9" w14:textId="77777777" w:rsidR="002545FF" w:rsidRDefault="002545FF" w:rsidP="00A16655">
            <w:pPr>
              <w:jc w:val="center"/>
              <w:rPr>
                <w:rFonts w:cs="Arial"/>
                <w:szCs w:val="24"/>
              </w:rPr>
            </w:pPr>
          </w:p>
          <w:p w14:paraId="04AC591A" w14:textId="77777777" w:rsidR="00E5712A" w:rsidRDefault="00E5712A" w:rsidP="00A16655">
            <w:pPr>
              <w:jc w:val="center"/>
              <w:rPr>
                <w:rFonts w:cs="Arial"/>
                <w:szCs w:val="24"/>
              </w:rPr>
            </w:pPr>
          </w:p>
          <w:p w14:paraId="62E2F197" w14:textId="77777777" w:rsidR="00E5712A" w:rsidRDefault="00E5712A" w:rsidP="002545FF">
            <w:pPr>
              <w:pStyle w:val="Default"/>
              <w:tabs>
                <w:tab w:val="left" w:pos="290"/>
              </w:tabs>
              <w:ind w:left="290"/>
              <w:jc w:val="both"/>
              <w:rPr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75B2212" w14:textId="77777777" w:rsidR="00E5712A" w:rsidRDefault="00E5712A" w:rsidP="00A16655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3E36DBD0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99B9B25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419BB973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0E2656E8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14:paraId="6FE0CBDC" w14:textId="77777777" w:rsidR="00E5712A" w:rsidRDefault="00E5712A" w:rsidP="00A16655">
            <w:pPr>
              <w:pStyle w:val="Default"/>
              <w:numPr>
                <w:ilvl w:val="0"/>
                <w:numId w:val="2"/>
              </w:numPr>
              <w:tabs>
                <w:tab w:val="left" w:pos="360"/>
              </w:tabs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Centro de Computo</w:t>
            </w:r>
          </w:p>
          <w:p w14:paraId="1DF99F00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0C558205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4769A413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14:paraId="3AC857D3" w14:textId="77777777" w:rsidR="00E5712A" w:rsidRDefault="00E5712A" w:rsidP="00E5712A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Computadoras</w:t>
            </w:r>
          </w:p>
          <w:p w14:paraId="32DE1B36" w14:textId="77777777" w:rsidR="00E5712A" w:rsidRDefault="00E5712A" w:rsidP="00E5712A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14:paraId="0DC6AD21" w14:textId="77777777" w:rsidR="00E5712A" w:rsidRDefault="00E5712A" w:rsidP="00A16655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19EC7B8B" w14:textId="77777777" w:rsidR="00E5712A" w:rsidRDefault="00E5712A" w:rsidP="00A16655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204C51F3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14:paraId="2AF09193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14:paraId="6A0D7404" w14:textId="77777777" w:rsidR="00E5712A" w:rsidRDefault="00E5712A" w:rsidP="00E5712A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Cañón de video</w:t>
            </w:r>
          </w:p>
          <w:p w14:paraId="21289F76" w14:textId="77777777" w:rsidR="00E5712A" w:rsidRDefault="00E5712A" w:rsidP="00E5712A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</w:t>
            </w:r>
          </w:p>
          <w:p w14:paraId="2E7A3BD3" w14:textId="77777777" w:rsidR="00E5712A" w:rsidRDefault="00E5712A" w:rsidP="00A16655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2255CBD8" w14:textId="77777777" w:rsidR="00E5712A" w:rsidRDefault="00E5712A" w:rsidP="00A16655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5079EE2A" w14:textId="77777777" w:rsidR="00E5712A" w:rsidRDefault="00E5712A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: </w:t>
            </w:r>
          </w:p>
          <w:p w14:paraId="70B2B325" w14:textId="77777777" w:rsidR="00E5712A" w:rsidRDefault="00E5712A" w:rsidP="00E5712A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Plumones</w:t>
            </w:r>
          </w:p>
          <w:p w14:paraId="128F963E" w14:textId="77777777" w:rsidR="00E5712A" w:rsidRDefault="00E5712A" w:rsidP="00A16655">
            <w:pPr>
              <w:ind w:left="36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38F7B" w14:textId="77777777" w:rsidR="00E5712A" w:rsidRDefault="00E5712A" w:rsidP="00A16655">
            <w:pPr>
              <w:snapToGrid w:val="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37243C0C" w14:textId="77777777" w:rsidR="00E5712A" w:rsidRDefault="00E5712A" w:rsidP="00A16655">
            <w:pPr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04207473" w14:textId="77777777" w:rsidR="00E5712A" w:rsidRDefault="00E5712A" w:rsidP="00A16655">
            <w:pPr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6C201C51" w14:textId="77777777" w:rsidR="00E5712A" w:rsidRDefault="00E5712A" w:rsidP="00A16655">
            <w:pPr>
              <w:widowControl w:val="0"/>
              <w:autoSpaceDE w:val="0"/>
              <w:spacing w:line="244" w:lineRule="auto"/>
              <w:ind w:left="74" w:right="789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14:paraId="26EB46A3" w14:textId="77777777" w:rsidR="00E5712A" w:rsidRDefault="00E5712A" w:rsidP="00A16655">
            <w:pPr>
              <w:widowControl w:val="0"/>
              <w:autoSpaceDE w:val="0"/>
              <w:spacing w:line="244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>
              <w:rPr>
                <w:rFonts w:cs="Arial"/>
                <w:spacing w:val="1"/>
                <w:w w:val="99"/>
                <w:sz w:val="18"/>
                <w:szCs w:val="18"/>
              </w:rPr>
              <w:t>Documental</w:t>
            </w:r>
          </w:p>
          <w:p w14:paraId="2B01B4C1" w14:textId="77777777" w:rsidR="00E5712A" w:rsidRDefault="00E5712A" w:rsidP="00E5712A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Cuestionario de campo</w:t>
            </w:r>
          </w:p>
          <w:p w14:paraId="7B802C46" w14:textId="77777777" w:rsidR="00E5712A" w:rsidRDefault="00E5712A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7F2F634D" w14:textId="77777777" w:rsidR="00E5712A" w:rsidRDefault="00E5712A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58017423" w14:textId="77777777" w:rsidR="00E5712A" w:rsidRDefault="00E5712A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D14399" w14:textId="77777777" w:rsidR="00E5712A" w:rsidRDefault="00E5712A" w:rsidP="00A16655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591B191A" w14:textId="77777777" w:rsidR="00E5712A" w:rsidRDefault="00E5712A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7F9ED016" w14:textId="77777777" w:rsidR="00E5712A" w:rsidRDefault="00E5712A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0AA1CD70" w14:textId="2E4F457C" w:rsidR="00E5712A" w:rsidRDefault="000860BD" w:rsidP="00A16655">
            <w:pPr>
              <w:jc w:val="center"/>
              <w:rPr>
                <w:rFonts w:ascii="Arial Rounded MT Bold" w:hAnsi="Arial Rounded MT Bold"/>
                <w:szCs w:val="28"/>
                <w:lang w:val="es-MX"/>
              </w:rPr>
            </w:pPr>
            <w:r>
              <w:rPr>
                <w:rFonts w:ascii="Arial Rounded MT Bold" w:hAnsi="Arial Rounded MT Bold"/>
                <w:szCs w:val="28"/>
                <w:lang w:val="es-MX"/>
              </w:rPr>
              <w:t>8</w:t>
            </w:r>
            <w:r w:rsidR="00E5712A">
              <w:rPr>
                <w:rFonts w:ascii="Arial Rounded MT Bold" w:hAnsi="Arial Rounded MT Bold"/>
                <w:szCs w:val="28"/>
                <w:lang w:val="es-MX"/>
              </w:rPr>
              <w:t xml:space="preserve"> </w:t>
            </w:r>
            <w:proofErr w:type="spellStart"/>
            <w:r w:rsidR="00E5712A">
              <w:rPr>
                <w:rFonts w:ascii="Arial Rounded MT Bold" w:hAnsi="Arial Rounded MT Bold"/>
                <w:szCs w:val="28"/>
                <w:lang w:val="es-MX"/>
              </w:rPr>
              <w:t>Hrs</w:t>
            </w:r>
            <w:proofErr w:type="spellEnd"/>
            <w:r w:rsidR="00E5712A">
              <w:rPr>
                <w:rFonts w:ascii="Arial Rounded MT Bold" w:hAnsi="Arial Rounded MT Bold"/>
                <w:szCs w:val="28"/>
                <w:lang w:val="es-MX"/>
              </w:rPr>
              <w:t>.</w:t>
            </w:r>
          </w:p>
        </w:tc>
        <w:tc>
          <w:tcPr>
            <w:tcW w:w="212" w:type="dxa"/>
            <w:gridSpan w:val="2"/>
            <w:tcBorders>
              <w:left w:val="single" w:sz="4" w:space="0" w:color="000000"/>
            </w:tcBorders>
          </w:tcPr>
          <w:p w14:paraId="7C52F576" w14:textId="77777777" w:rsidR="00E5712A" w:rsidRDefault="00E5712A" w:rsidP="00A16655">
            <w:pPr>
              <w:snapToGrid w:val="0"/>
              <w:rPr>
                <w:lang w:val="es-ES_tradnl"/>
              </w:rPr>
            </w:pPr>
          </w:p>
        </w:tc>
      </w:tr>
    </w:tbl>
    <w:p w14:paraId="22028D3F" w14:textId="77777777" w:rsidR="002545FF" w:rsidRDefault="002545FF" w:rsidP="002545FF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56F170EB" w14:textId="77777777" w:rsidR="002545FF" w:rsidRDefault="002545FF" w:rsidP="002545FF">
      <w:pPr>
        <w:jc w:val="center"/>
        <w:rPr>
          <w:b/>
          <w:lang w:val="es-ES_tradnl"/>
        </w:rPr>
      </w:pPr>
    </w:p>
    <w:tbl>
      <w:tblPr>
        <w:tblW w:w="14347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3163"/>
        <w:gridCol w:w="237"/>
        <w:gridCol w:w="2880"/>
        <w:gridCol w:w="2549"/>
        <w:gridCol w:w="3542"/>
        <w:gridCol w:w="1901"/>
        <w:gridCol w:w="25"/>
        <w:gridCol w:w="15"/>
        <w:gridCol w:w="10"/>
      </w:tblGrid>
      <w:tr w:rsidR="002545FF" w14:paraId="0C0D85EF" w14:textId="77777777" w:rsidTr="00D168D4">
        <w:tc>
          <w:tcPr>
            <w:tcW w:w="25" w:type="dxa"/>
          </w:tcPr>
          <w:p w14:paraId="0785C8B5" w14:textId="77777777" w:rsidR="002545FF" w:rsidRDefault="002545FF" w:rsidP="00A16655">
            <w:pPr>
              <w:pStyle w:val="Encabezadodelatabla"/>
              <w:rPr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3271795C" w14:textId="77777777" w:rsidR="002545FF" w:rsidRDefault="002545FF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6497B57" w14:textId="01B970E2" w:rsidR="002545FF" w:rsidRDefault="000860BD" w:rsidP="00A16655">
            <w:pPr>
              <w:snapToGrid w:val="0"/>
              <w:rPr>
                <w:b/>
                <w:lang w:val="es-ES_tradnl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es-MX"/>
              </w:rPr>
              <w:t xml:space="preserve">2.- </w:t>
            </w:r>
            <w:r w:rsidR="00823067" w:rsidRPr="00823067">
              <w:rPr>
                <w:rFonts w:ascii="Arial Rounded MT Bold" w:hAnsi="Arial Rounded MT Bold"/>
                <w:sz w:val="28"/>
                <w:szCs w:val="28"/>
                <w:lang w:val="es-MX"/>
              </w:rPr>
              <w:t>IMPRESIÓN A GRAN FORMATO</w:t>
            </w:r>
          </w:p>
        </w:tc>
      </w:tr>
      <w:tr w:rsidR="002545FF" w14:paraId="51ADFCE3" w14:textId="77777777" w:rsidTr="00D168D4">
        <w:trPr>
          <w:gridAfter w:val="1"/>
          <w:wAfter w:w="10" w:type="dxa"/>
        </w:trPr>
        <w:tc>
          <w:tcPr>
            <w:tcW w:w="25" w:type="dxa"/>
          </w:tcPr>
          <w:p w14:paraId="7DD7E6AE" w14:textId="77777777" w:rsidR="002545FF" w:rsidRDefault="002545FF" w:rsidP="00A16655">
            <w:pPr>
              <w:rPr>
                <w:b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EB99EA4" w14:textId="77777777" w:rsidR="002545FF" w:rsidRDefault="002545FF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09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207D61E" w14:textId="77777777" w:rsidR="002545FF" w:rsidRDefault="002545FF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2545FF" w14:paraId="59F8ABB2" w14:textId="77777777" w:rsidTr="00D168D4">
        <w:tc>
          <w:tcPr>
            <w:tcW w:w="25" w:type="dxa"/>
          </w:tcPr>
          <w:p w14:paraId="1ACB6EF4" w14:textId="77777777" w:rsidR="002545FF" w:rsidRDefault="002545FF" w:rsidP="00A16655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096C3BFE" w14:textId="77777777" w:rsidR="002545FF" w:rsidRDefault="002545FF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8463F57" w14:textId="305DAE01" w:rsidR="002545FF" w:rsidRDefault="00D32611" w:rsidP="00D32611">
            <w:pPr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Al término de la unidad, el participante realizará archivos para impresión a gran formato, en los diferentes materiales de promoción, así como agrupar y desagrupar contenidos.</w:t>
            </w:r>
          </w:p>
        </w:tc>
      </w:tr>
      <w:tr w:rsidR="002545FF" w14:paraId="2539D90A" w14:textId="77777777" w:rsidTr="00D168D4">
        <w:trPr>
          <w:gridAfter w:val="1"/>
          <w:wAfter w:w="10" w:type="dxa"/>
          <w:trHeight w:val="79"/>
        </w:trPr>
        <w:tc>
          <w:tcPr>
            <w:tcW w:w="25" w:type="dxa"/>
          </w:tcPr>
          <w:p w14:paraId="33DFA342" w14:textId="77777777" w:rsidR="002545FF" w:rsidRDefault="002545FF" w:rsidP="00A16655">
            <w:pPr>
              <w:rPr>
                <w:b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</w:tcBorders>
            <w:tcMar>
              <w:left w:w="70" w:type="dxa"/>
              <w:right w:w="70" w:type="dxa"/>
            </w:tcMar>
          </w:tcPr>
          <w:p w14:paraId="2586DB6B" w14:textId="77777777" w:rsidR="002545FF" w:rsidRDefault="002545FF" w:rsidP="00A16655">
            <w:pPr>
              <w:snapToGrid w:val="0"/>
              <w:rPr>
                <w:b/>
                <w:sz w:val="10"/>
                <w:lang w:val="es-ES_tradnl"/>
              </w:rPr>
            </w:pPr>
          </w:p>
        </w:tc>
        <w:tc>
          <w:tcPr>
            <w:tcW w:w="10911" w:type="dxa"/>
            <w:gridSpan w:val="6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419C5370" w14:textId="77777777" w:rsidR="002545FF" w:rsidRDefault="002545FF" w:rsidP="00A16655">
            <w:pPr>
              <w:snapToGrid w:val="0"/>
              <w:rPr>
                <w:b/>
                <w:sz w:val="10"/>
                <w:lang w:val="es-ES_tradnl"/>
              </w:rPr>
            </w:pPr>
          </w:p>
        </w:tc>
      </w:tr>
      <w:tr w:rsidR="002545FF" w14:paraId="510B3190" w14:textId="77777777" w:rsidTr="00D168D4">
        <w:trPr>
          <w:gridAfter w:val="2"/>
          <w:wAfter w:w="25" w:type="dxa"/>
          <w:cantSplit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374816F2" w14:textId="77777777" w:rsidR="002545FF" w:rsidRDefault="002545FF" w:rsidP="00A16655">
            <w:pPr>
              <w:pStyle w:val="Ttulo4"/>
              <w:tabs>
                <w:tab w:val="left" w:pos="0"/>
              </w:tabs>
              <w:snapToGrid w:val="0"/>
            </w:pPr>
            <w:r>
              <w:t>DESARROLLO TEMÁTICO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63A5123C" w14:textId="77777777" w:rsidR="002545FF" w:rsidRDefault="002545FF" w:rsidP="00A16655">
            <w:pPr>
              <w:pStyle w:val="Ttulo4"/>
              <w:tabs>
                <w:tab w:val="left" w:pos="0"/>
              </w:tabs>
              <w:snapToGrid w:val="0"/>
            </w:pPr>
            <w:r>
              <w:t>ESTRATEGIA DIDÁCTICA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4EB97D35" w14:textId="77777777" w:rsidR="002545FF" w:rsidRDefault="002545FF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D054C4C" w14:textId="77777777" w:rsidR="002545FF" w:rsidRDefault="002545FF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0F4CC49F" w14:textId="77777777" w:rsidR="002545FF" w:rsidRDefault="002545FF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0F1FC668" w14:textId="77777777" w:rsidR="002545FF" w:rsidRDefault="002545FF" w:rsidP="00A16655">
            <w:pPr>
              <w:snapToGrid w:val="0"/>
              <w:rPr>
                <w:b/>
                <w:lang w:val="es-ES_tradnl"/>
              </w:rPr>
            </w:pPr>
          </w:p>
        </w:tc>
      </w:tr>
      <w:tr w:rsidR="002545FF" w14:paraId="6C9D0ACF" w14:textId="77777777" w:rsidTr="00D168D4">
        <w:trPr>
          <w:gridAfter w:val="2"/>
          <w:wAfter w:w="25" w:type="dxa"/>
          <w:cantSplit/>
          <w:trHeight w:val="7405"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5793A7A" w14:textId="77777777" w:rsidR="002545FF" w:rsidRDefault="002545FF" w:rsidP="00A16655">
            <w:pPr>
              <w:snapToGrid w:val="0"/>
              <w:rPr>
                <w:lang w:val="es-ES_tradnl"/>
              </w:rPr>
            </w:pPr>
          </w:p>
          <w:p w14:paraId="06C53A02" w14:textId="77777777" w:rsidR="002545FF" w:rsidRDefault="002545FF" w:rsidP="00A16655">
            <w:pPr>
              <w:rPr>
                <w:lang w:val="es-ES_tradnl"/>
              </w:rPr>
            </w:pPr>
          </w:p>
          <w:p w14:paraId="574F107A" w14:textId="77777777" w:rsidR="002545FF" w:rsidRDefault="002545FF" w:rsidP="00A16655">
            <w:pPr>
              <w:rPr>
                <w:lang w:val="es-ES_tradnl"/>
              </w:rPr>
            </w:pPr>
          </w:p>
          <w:p w14:paraId="0F38098A" w14:textId="77777777" w:rsidR="002545FF" w:rsidRDefault="002545FF" w:rsidP="00A16655">
            <w:pPr>
              <w:tabs>
                <w:tab w:val="left" w:pos="517"/>
              </w:tabs>
              <w:rPr>
                <w:rFonts w:ascii="Arial Rounded MT Bold" w:hAnsi="Arial Rounded MT Bold"/>
                <w:sz w:val="20"/>
                <w:lang w:val="es-MX"/>
              </w:rPr>
            </w:pPr>
          </w:p>
          <w:p w14:paraId="73D2B837" w14:textId="77777777" w:rsidR="002545FF" w:rsidRDefault="002545FF" w:rsidP="00A16655">
            <w:pPr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75F201F3" w14:textId="77777777" w:rsidR="002545FF" w:rsidRDefault="002545FF" w:rsidP="00A16655">
            <w:pPr>
              <w:rPr>
                <w:lang w:val="es-ES_tradn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7C9995A" w14:textId="77777777" w:rsidR="002545FF" w:rsidRDefault="002545FF" w:rsidP="002545FF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Ejercitación:</w:t>
            </w:r>
          </w:p>
          <w:p w14:paraId="30F8B39A" w14:textId="4ACDD2D7" w:rsidR="002545FF" w:rsidRDefault="002545FF" w:rsidP="000860BD">
            <w:pPr>
              <w:widowControl w:val="0"/>
              <w:numPr>
                <w:ilvl w:val="0"/>
                <w:numId w:val="4"/>
              </w:numPr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 w:rsidRPr="000401A5">
              <w:rPr>
                <w:rFonts w:eastAsia="Arial" w:cs="Arial"/>
                <w:color w:val="000000"/>
                <w:sz w:val="19"/>
                <w:szCs w:val="19"/>
              </w:rPr>
              <w:t xml:space="preserve">El </w:t>
            </w:r>
            <w:r>
              <w:rPr>
                <w:rFonts w:eastAsia="Arial" w:cs="Arial"/>
                <w:color w:val="000000"/>
                <w:sz w:val="19"/>
                <w:szCs w:val="19"/>
              </w:rPr>
              <w:t>alumno</w:t>
            </w:r>
            <w:r w:rsidRPr="000401A5">
              <w:rPr>
                <w:rFonts w:eastAsia="Arial" w:cs="Arial"/>
                <w:color w:val="000000"/>
                <w:sz w:val="19"/>
                <w:szCs w:val="19"/>
              </w:rPr>
              <w:t xml:space="preserve"> </w:t>
            </w:r>
            <w:r w:rsidR="000860BD">
              <w:rPr>
                <w:rFonts w:eastAsia="Arial" w:cs="Arial"/>
                <w:color w:val="000000"/>
                <w:sz w:val="19"/>
                <w:szCs w:val="19"/>
              </w:rPr>
              <w:t>evaluará las posibilidades a su alcance para poder realizar un trabajo preciso.</w:t>
            </w:r>
          </w:p>
          <w:p w14:paraId="65D4F717" w14:textId="77777777" w:rsidR="002545FF" w:rsidRDefault="002545FF" w:rsidP="002545FF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47139396" w14:textId="09229767" w:rsidR="00E54999" w:rsidRDefault="00E54999" w:rsidP="00E54999">
            <w:pPr>
              <w:widowControl w:val="0"/>
              <w:numPr>
                <w:ilvl w:val="0"/>
                <w:numId w:val="4"/>
              </w:numPr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El participante aplicará las herramientas de dibujo como son:</w:t>
            </w:r>
          </w:p>
          <w:p w14:paraId="5511B8A2" w14:textId="77777777" w:rsidR="00E54999" w:rsidRDefault="00E54999" w:rsidP="00E54999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-Propiedades</w:t>
            </w:r>
          </w:p>
          <w:p w14:paraId="23E50235" w14:textId="77777777" w:rsidR="00E54999" w:rsidRDefault="00E54999" w:rsidP="00E54999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-Definición de colores</w:t>
            </w:r>
          </w:p>
          <w:p w14:paraId="23927F8D" w14:textId="77777777" w:rsidR="00E54999" w:rsidRDefault="00E54999" w:rsidP="00E54999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-Selección de objetos</w:t>
            </w:r>
          </w:p>
          <w:p w14:paraId="463404F6" w14:textId="77777777" w:rsidR="00E54999" w:rsidRDefault="00E54999" w:rsidP="00E54999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-Zoom</w:t>
            </w:r>
          </w:p>
          <w:p w14:paraId="54AF28CF" w14:textId="77777777" w:rsidR="00E54999" w:rsidRDefault="00E54999" w:rsidP="00E54999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Para la elaboración de los diferentes artículos de promoción.</w:t>
            </w:r>
          </w:p>
          <w:p w14:paraId="5EBD6610" w14:textId="77777777" w:rsidR="00E54999" w:rsidRDefault="00E54999" w:rsidP="00E54999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</w:p>
          <w:p w14:paraId="73873DA4" w14:textId="0E14B22E" w:rsidR="002545FF" w:rsidRPr="00E54999" w:rsidRDefault="00E54999" w:rsidP="00E54999">
            <w:pPr>
              <w:widowControl w:val="0"/>
              <w:numPr>
                <w:ilvl w:val="0"/>
                <w:numId w:val="4"/>
              </w:numPr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  <w:r w:rsidRPr="002545FF">
              <w:rPr>
                <w:rFonts w:cs="Arial"/>
                <w:sz w:val="19"/>
                <w:szCs w:val="19"/>
              </w:rPr>
              <w:t xml:space="preserve">El </w:t>
            </w:r>
            <w:r>
              <w:rPr>
                <w:rFonts w:cs="Arial"/>
                <w:sz w:val="19"/>
                <w:szCs w:val="19"/>
              </w:rPr>
              <w:t>participante</w:t>
            </w:r>
            <w:r w:rsidRPr="002545FF">
              <w:rPr>
                <w:rFonts w:cs="Arial"/>
                <w:sz w:val="19"/>
                <w:szCs w:val="19"/>
              </w:rPr>
              <w:t xml:space="preserve"> </w:t>
            </w:r>
            <w:r>
              <w:rPr>
                <w:rFonts w:cs="Arial"/>
                <w:sz w:val="19"/>
                <w:szCs w:val="19"/>
              </w:rPr>
              <w:t>realizará</w:t>
            </w:r>
            <w:r w:rsidRPr="002545FF">
              <w:rPr>
                <w:rFonts w:cs="Arial"/>
                <w:sz w:val="19"/>
                <w:szCs w:val="19"/>
              </w:rPr>
              <w:t xml:space="preserve"> </w:t>
            </w:r>
            <w:r>
              <w:rPr>
                <w:rFonts w:cs="Arial"/>
                <w:sz w:val="19"/>
                <w:szCs w:val="19"/>
              </w:rPr>
              <w:t>agrupaciones y desagrupará, soldará, recortará y combinará objetos, para la elaboración del dibujo.</w:t>
            </w:r>
          </w:p>
          <w:p w14:paraId="4AEAD787" w14:textId="77777777" w:rsidR="00D32611" w:rsidRDefault="00D32611" w:rsidP="00D3261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71505442" w14:textId="77777777" w:rsidR="00D32611" w:rsidRPr="00555CB5" w:rsidRDefault="00D32611" w:rsidP="00D32611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555CB5">
              <w:rPr>
                <w:b/>
                <w:bCs/>
                <w:i/>
                <w:iCs/>
                <w:sz w:val="22"/>
                <w:szCs w:val="22"/>
              </w:rPr>
              <w:t>Reflexión:</w:t>
            </w:r>
          </w:p>
          <w:p w14:paraId="31BD6C27" w14:textId="77777777" w:rsidR="00D32611" w:rsidRPr="00555CB5" w:rsidRDefault="00D32611" w:rsidP="00D32611">
            <w:pPr>
              <w:pStyle w:val="Default"/>
              <w:jc w:val="both"/>
              <w:rPr>
                <w:sz w:val="19"/>
                <w:szCs w:val="19"/>
              </w:rPr>
            </w:pPr>
            <w:r w:rsidRPr="00555CB5">
              <w:rPr>
                <w:sz w:val="19"/>
                <w:szCs w:val="19"/>
              </w:rPr>
              <w:t xml:space="preserve">Analizar los resultados de la evaluación de los ejercicios y del desempeño individual, identificando puntos de mejora y reforzando aciertos. </w:t>
            </w:r>
          </w:p>
          <w:p w14:paraId="2654A9FA" w14:textId="77777777" w:rsidR="002545FF" w:rsidRDefault="002545FF" w:rsidP="00A16655">
            <w:pPr>
              <w:jc w:val="center"/>
              <w:rPr>
                <w:rFonts w:cs="Arial"/>
                <w:szCs w:val="24"/>
              </w:rPr>
            </w:pPr>
          </w:p>
          <w:p w14:paraId="190996CB" w14:textId="77777777" w:rsidR="002545FF" w:rsidRDefault="002545FF" w:rsidP="00A16655">
            <w:pPr>
              <w:jc w:val="center"/>
              <w:rPr>
                <w:rFonts w:cs="Arial"/>
                <w:szCs w:val="24"/>
              </w:rPr>
            </w:pPr>
          </w:p>
          <w:p w14:paraId="1FEA9B5A" w14:textId="77777777" w:rsidR="002545FF" w:rsidRDefault="002545FF" w:rsidP="00A16655">
            <w:pPr>
              <w:pStyle w:val="Default"/>
              <w:tabs>
                <w:tab w:val="left" w:pos="290"/>
              </w:tabs>
              <w:ind w:left="290"/>
              <w:jc w:val="both"/>
              <w:rPr>
                <w:lang w:val="es-ES_tradnl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656889E" w14:textId="77777777" w:rsidR="002545FF" w:rsidRDefault="002545FF" w:rsidP="00A16655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40C3BC5D" w14:textId="77777777" w:rsidR="002545FF" w:rsidRDefault="002545FF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301E00A5" w14:textId="77777777" w:rsidR="002545FF" w:rsidRDefault="002545FF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0A0B9103" w14:textId="77777777" w:rsidR="002545FF" w:rsidRDefault="002545FF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78C6D61C" w14:textId="77777777" w:rsidR="002545FF" w:rsidRDefault="002545FF" w:rsidP="002545FF">
            <w:pPr>
              <w:pStyle w:val="Default"/>
              <w:tabs>
                <w:tab w:val="left" w:pos="356"/>
              </w:tabs>
              <w:ind w:left="356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0EEF2" w14:textId="77777777" w:rsidR="002545FF" w:rsidRDefault="002545FF" w:rsidP="00A16655">
            <w:pPr>
              <w:snapToGrid w:val="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47ABC701" w14:textId="77777777" w:rsidR="002545FF" w:rsidRDefault="002545FF" w:rsidP="00A16655">
            <w:pPr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23FE4C67" w14:textId="77777777" w:rsidR="002545FF" w:rsidRDefault="002545FF" w:rsidP="00A16655">
            <w:pPr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6DC5D97E" w14:textId="77777777" w:rsidR="002545FF" w:rsidRDefault="002545FF" w:rsidP="002545FF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59AF4" w14:textId="77777777" w:rsidR="002545FF" w:rsidRDefault="002545FF" w:rsidP="00A16655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558656EF" w14:textId="77777777" w:rsidR="002545FF" w:rsidRDefault="002545FF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1DC1F5EE" w14:textId="77777777" w:rsidR="002545FF" w:rsidRDefault="002545FF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35045C8A" w14:textId="77777777" w:rsidR="002545FF" w:rsidRDefault="002545FF" w:rsidP="00A16655">
            <w:pPr>
              <w:jc w:val="center"/>
              <w:rPr>
                <w:rFonts w:ascii="Arial Rounded MT Bold" w:hAnsi="Arial Rounded MT Bold"/>
                <w:szCs w:val="28"/>
                <w:lang w:val="es-MX"/>
              </w:rPr>
            </w:pP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035EF300" w14:textId="77777777" w:rsidR="002545FF" w:rsidRDefault="002545FF" w:rsidP="00A16655">
            <w:pPr>
              <w:snapToGrid w:val="0"/>
              <w:rPr>
                <w:lang w:val="es-ES_tradnl"/>
              </w:rPr>
            </w:pPr>
          </w:p>
        </w:tc>
      </w:tr>
    </w:tbl>
    <w:p w14:paraId="5FB48FCC" w14:textId="77777777" w:rsidR="002545FF" w:rsidRDefault="002545FF">
      <w:pPr>
        <w:rPr>
          <w:lang w:val="es-ES_tradnl"/>
        </w:rPr>
      </w:pPr>
    </w:p>
    <w:p w14:paraId="2CFD74D4" w14:textId="77777777" w:rsidR="002545FF" w:rsidRDefault="002545FF">
      <w:pPr>
        <w:rPr>
          <w:lang w:val="es-ES_tradnl"/>
        </w:rPr>
      </w:pPr>
    </w:p>
    <w:p w14:paraId="1277BC30" w14:textId="77777777" w:rsidR="00EF40D6" w:rsidRDefault="00EF40D6">
      <w:pPr>
        <w:rPr>
          <w:lang w:val="es-ES_tradnl"/>
        </w:rPr>
      </w:pPr>
    </w:p>
    <w:p w14:paraId="167B48BE" w14:textId="77777777" w:rsidR="00EF40D6" w:rsidRDefault="00EF40D6" w:rsidP="00EF40D6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12A2698F" w14:textId="77777777" w:rsidR="00EF40D6" w:rsidRDefault="00EF40D6" w:rsidP="00EF40D6">
      <w:pPr>
        <w:jc w:val="center"/>
        <w:rPr>
          <w:b/>
          <w:lang w:val="es-ES_tradnl"/>
        </w:rPr>
      </w:pPr>
    </w:p>
    <w:tbl>
      <w:tblPr>
        <w:tblW w:w="14347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3163"/>
        <w:gridCol w:w="237"/>
        <w:gridCol w:w="2880"/>
        <w:gridCol w:w="2549"/>
        <w:gridCol w:w="3542"/>
        <w:gridCol w:w="1901"/>
        <w:gridCol w:w="25"/>
        <w:gridCol w:w="15"/>
        <w:gridCol w:w="10"/>
      </w:tblGrid>
      <w:tr w:rsidR="00EF40D6" w14:paraId="3D6CF1A1" w14:textId="77777777" w:rsidTr="00D168D4">
        <w:tc>
          <w:tcPr>
            <w:tcW w:w="25" w:type="dxa"/>
          </w:tcPr>
          <w:p w14:paraId="7BB83FD4" w14:textId="77777777" w:rsidR="00EF40D6" w:rsidRDefault="00EF40D6" w:rsidP="00A16655">
            <w:pPr>
              <w:pStyle w:val="Encabezadodelatabla"/>
              <w:rPr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6675A0A6" w14:textId="77777777" w:rsidR="00EF40D6" w:rsidRDefault="00EF40D6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9A0EB3A" w14:textId="7E6BD199" w:rsidR="00EF40D6" w:rsidRDefault="00EF40D6" w:rsidP="000860BD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3.- </w:t>
            </w:r>
            <w:r w:rsidR="00E54999">
              <w:rPr>
                <w:b/>
                <w:lang w:val="es-ES_tradnl"/>
              </w:rPr>
              <w:t>RECORTES</w:t>
            </w:r>
          </w:p>
        </w:tc>
      </w:tr>
      <w:tr w:rsidR="00EF40D6" w14:paraId="4CB2ABED" w14:textId="77777777" w:rsidTr="00D168D4">
        <w:trPr>
          <w:gridAfter w:val="1"/>
          <w:wAfter w:w="10" w:type="dxa"/>
        </w:trPr>
        <w:tc>
          <w:tcPr>
            <w:tcW w:w="25" w:type="dxa"/>
          </w:tcPr>
          <w:p w14:paraId="177E7400" w14:textId="77777777" w:rsidR="00EF40D6" w:rsidRDefault="00EF40D6" w:rsidP="00A16655">
            <w:pPr>
              <w:rPr>
                <w:b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934D48D" w14:textId="77777777" w:rsidR="00EF40D6" w:rsidRDefault="00EF40D6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09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ACB1A0A" w14:textId="77777777" w:rsidR="00EF40D6" w:rsidRDefault="00EF40D6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EF40D6" w14:paraId="4B47ED23" w14:textId="77777777" w:rsidTr="00D168D4">
        <w:tc>
          <w:tcPr>
            <w:tcW w:w="25" w:type="dxa"/>
          </w:tcPr>
          <w:p w14:paraId="7D7A8912" w14:textId="77777777" w:rsidR="00EF40D6" w:rsidRDefault="00EF40D6" w:rsidP="00A16655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60E97FE8" w14:textId="77777777" w:rsidR="00EF40D6" w:rsidRDefault="00EF40D6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DCD798" w14:textId="2F295CED" w:rsidR="00EF40D6" w:rsidRDefault="00EF40D6" w:rsidP="000860BD">
            <w:pPr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Al térmi</w:t>
            </w:r>
            <w:r w:rsidR="00D32611">
              <w:rPr>
                <w:lang w:val="es-ES_tradnl"/>
              </w:rPr>
              <w:t>no de la unidad, el capacitando</w:t>
            </w:r>
            <w:r w:rsidR="000860BD">
              <w:rPr>
                <w:lang w:val="es-ES_tradnl"/>
              </w:rPr>
              <w:t xml:space="preserve"> diferenciar</w:t>
            </w:r>
            <w:r w:rsidR="00D32611">
              <w:rPr>
                <w:lang w:val="es-ES_tradnl"/>
              </w:rPr>
              <w:t>á</w:t>
            </w:r>
            <w:r w:rsidR="000860BD">
              <w:rPr>
                <w:lang w:val="es-ES_tradnl"/>
              </w:rPr>
              <w:t xml:space="preserve"> los diseños que se enviarán con prove</w:t>
            </w:r>
            <w:r w:rsidR="00E54999">
              <w:rPr>
                <w:lang w:val="es-ES_tradnl"/>
              </w:rPr>
              <w:t>e</w:t>
            </w:r>
            <w:r w:rsidR="000860BD">
              <w:rPr>
                <w:lang w:val="es-ES_tradnl"/>
              </w:rPr>
              <w:t>dores que recortan, bordan o realizan serigrafía</w:t>
            </w:r>
            <w:r w:rsidR="00E54999">
              <w:rPr>
                <w:lang w:val="es-ES_tradnl"/>
              </w:rPr>
              <w:t>, para la elaboración del producto requerido</w:t>
            </w:r>
            <w:r w:rsidR="000860BD">
              <w:rPr>
                <w:lang w:val="es-ES_tradnl"/>
              </w:rPr>
              <w:t>.</w:t>
            </w:r>
          </w:p>
        </w:tc>
      </w:tr>
      <w:tr w:rsidR="00EF40D6" w14:paraId="600E8B0A" w14:textId="77777777" w:rsidTr="00D168D4">
        <w:trPr>
          <w:gridAfter w:val="1"/>
          <w:wAfter w:w="10" w:type="dxa"/>
          <w:trHeight w:val="79"/>
        </w:trPr>
        <w:tc>
          <w:tcPr>
            <w:tcW w:w="25" w:type="dxa"/>
          </w:tcPr>
          <w:p w14:paraId="21612891" w14:textId="77777777" w:rsidR="00EF40D6" w:rsidRDefault="00EF40D6" w:rsidP="00A16655">
            <w:pPr>
              <w:rPr>
                <w:b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</w:tcBorders>
            <w:tcMar>
              <w:left w:w="70" w:type="dxa"/>
              <w:right w:w="70" w:type="dxa"/>
            </w:tcMar>
          </w:tcPr>
          <w:p w14:paraId="275DF5C7" w14:textId="77777777" w:rsidR="00EF40D6" w:rsidRDefault="00EF40D6" w:rsidP="00A16655">
            <w:pPr>
              <w:snapToGrid w:val="0"/>
              <w:rPr>
                <w:b/>
                <w:sz w:val="10"/>
                <w:lang w:val="es-ES_tradnl"/>
              </w:rPr>
            </w:pPr>
          </w:p>
        </w:tc>
        <w:tc>
          <w:tcPr>
            <w:tcW w:w="10911" w:type="dxa"/>
            <w:gridSpan w:val="6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5AAAA87C" w14:textId="77777777" w:rsidR="00EF40D6" w:rsidRDefault="00EF40D6" w:rsidP="00A16655">
            <w:pPr>
              <w:snapToGrid w:val="0"/>
              <w:rPr>
                <w:b/>
                <w:sz w:val="10"/>
                <w:lang w:val="es-ES_tradnl"/>
              </w:rPr>
            </w:pPr>
          </w:p>
        </w:tc>
      </w:tr>
      <w:tr w:rsidR="00EF40D6" w14:paraId="6114FF9E" w14:textId="77777777" w:rsidTr="00D168D4">
        <w:trPr>
          <w:gridAfter w:val="2"/>
          <w:wAfter w:w="25" w:type="dxa"/>
          <w:cantSplit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28F8F15A" w14:textId="77777777" w:rsidR="00EF40D6" w:rsidRDefault="00EF40D6" w:rsidP="00A16655">
            <w:pPr>
              <w:pStyle w:val="Ttulo4"/>
              <w:tabs>
                <w:tab w:val="left" w:pos="0"/>
              </w:tabs>
              <w:snapToGrid w:val="0"/>
            </w:pPr>
            <w:r>
              <w:t>DESARROLLO TEMÁTICO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714FC0B1" w14:textId="77777777" w:rsidR="00EF40D6" w:rsidRDefault="00EF40D6" w:rsidP="00A16655">
            <w:pPr>
              <w:pStyle w:val="Ttulo4"/>
              <w:tabs>
                <w:tab w:val="left" w:pos="0"/>
              </w:tabs>
              <w:snapToGrid w:val="0"/>
            </w:pPr>
            <w:r>
              <w:t>ESTRATEGIA DIDÁCTICA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1BA02C95" w14:textId="77777777" w:rsidR="00EF40D6" w:rsidRDefault="00EF40D6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ADB015B" w14:textId="77777777" w:rsidR="00EF40D6" w:rsidRDefault="00EF40D6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ECFE6DC" w14:textId="77777777" w:rsidR="00EF40D6" w:rsidRDefault="00EF40D6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38D867DB" w14:textId="77777777" w:rsidR="00EF40D6" w:rsidRDefault="00EF40D6" w:rsidP="00A16655">
            <w:pPr>
              <w:snapToGrid w:val="0"/>
              <w:rPr>
                <w:b/>
                <w:lang w:val="es-ES_tradnl"/>
              </w:rPr>
            </w:pPr>
          </w:p>
        </w:tc>
      </w:tr>
      <w:tr w:rsidR="00EF40D6" w14:paraId="2722CE51" w14:textId="77777777" w:rsidTr="00D168D4">
        <w:trPr>
          <w:gridAfter w:val="2"/>
          <w:wAfter w:w="25" w:type="dxa"/>
          <w:cantSplit/>
          <w:trHeight w:val="7405"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D9F400A" w14:textId="77777777" w:rsidR="00EF40D6" w:rsidRDefault="00EF40D6" w:rsidP="00A16655">
            <w:pPr>
              <w:snapToGrid w:val="0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6168B232" w14:textId="77777777" w:rsidR="00EF40D6" w:rsidRDefault="00EF40D6" w:rsidP="00A16655">
            <w:pPr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08891E08" w14:textId="77777777" w:rsidR="00EF40D6" w:rsidRDefault="00EF40D6" w:rsidP="00A16655">
            <w:pPr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0F51C1AC" w14:textId="244835C8" w:rsidR="00EF40D6" w:rsidRDefault="00D30C92" w:rsidP="00EF40D6">
            <w:pPr>
              <w:numPr>
                <w:ilvl w:val="1"/>
                <w:numId w:val="15"/>
              </w:numPr>
              <w:tabs>
                <w:tab w:val="left" w:pos="720"/>
              </w:tabs>
              <w:jc w:val="both"/>
              <w:rPr>
                <w:rFonts w:ascii="Arial Rounded MT Bold" w:hAnsi="Arial Rounded MT Bold"/>
                <w:b/>
                <w:sz w:val="20"/>
                <w:lang w:val="es-MX"/>
              </w:rPr>
            </w:pPr>
            <w:r>
              <w:rPr>
                <w:rFonts w:ascii="Arial Rounded MT Bold" w:hAnsi="Arial Rounded MT Bold"/>
                <w:b/>
                <w:sz w:val="20"/>
                <w:lang w:val="es-MX"/>
              </w:rPr>
              <w:t>Recortes</w:t>
            </w:r>
          </w:p>
          <w:p w14:paraId="4E7F8FC4" w14:textId="77777777" w:rsidR="00EF40D6" w:rsidRDefault="00EF40D6" w:rsidP="00A16655">
            <w:pPr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0EBB3975" w14:textId="2A5F4FD0" w:rsidR="00EF40D6" w:rsidRDefault="00D30C92" w:rsidP="00EF40D6">
            <w:pPr>
              <w:numPr>
                <w:ilvl w:val="2"/>
                <w:numId w:val="15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Vineles</w:t>
            </w:r>
          </w:p>
          <w:p w14:paraId="3F97FC85" w14:textId="12D58910" w:rsidR="00EF40D6" w:rsidRDefault="00D30C92" w:rsidP="00EF40D6">
            <w:pPr>
              <w:numPr>
                <w:ilvl w:val="2"/>
                <w:numId w:val="15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proofErr w:type="spellStart"/>
            <w:r>
              <w:rPr>
                <w:rFonts w:ascii="Arial Rounded MT Bold" w:hAnsi="Arial Rounded MT Bold"/>
                <w:sz w:val="20"/>
                <w:lang w:val="es-MX"/>
              </w:rPr>
              <w:t>Polimeros</w:t>
            </w:r>
            <w:proofErr w:type="spellEnd"/>
          </w:p>
          <w:p w14:paraId="44BF4AF0" w14:textId="57E772A6" w:rsidR="00EF40D6" w:rsidRDefault="00D30C92" w:rsidP="00EF40D6">
            <w:pPr>
              <w:numPr>
                <w:ilvl w:val="2"/>
                <w:numId w:val="15"/>
              </w:num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sz w:val="20"/>
                <w:lang w:val="es-MX"/>
              </w:rPr>
              <w:t>metales</w:t>
            </w:r>
          </w:p>
          <w:p w14:paraId="273247BB" w14:textId="77777777" w:rsidR="00EF40D6" w:rsidRDefault="00EF40D6" w:rsidP="00A16655">
            <w:pPr>
              <w:rPr>
                <w:rFonts w:ascii="Arial Rounded MT Bold" w:hAnsi="Arial Rounded MT Bold"/>
                <w:sz w:val="20"/>
                <w:lang w:val="es-MX"/>
              </w:rPr>
            </w:pPr>
          </w:p>
          <w:p w14:paraId="4EF69797" w14:textId="77777777" w:rsidR="00EF40D6" w:rsidRDefault="00EF40D6" w:rsidP="00A16655">
            <w:pPr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38C86E0B" w14:textId="652624DB" w:rsidR="00EF40D6" w:rsidRDefault="00EF40D6" w:rsidP="00D30C92">
            <w:pPr>
              <w:tabs>
                <w:tab w:val="left" w:pos="720"/>
              </w:tabs>
              <w:rPr>
                <w:rFonts w:ascii="Arial Rounded MT Bold" w:hAnsi="Arial Rounded MT Bold"/>
                <w:sz w:val="20"/>
                <w:lang w:val="es-MX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C3268D5" w14:textId="77777777" w:rsidR="00EF40D6" w:rsidRPr="00EF40D6" w:rsidRDefault="00EF40D6" w:rsidP="00EF40D6">
            <w:pPr>
              <w:pStyle w:val="Default"/>
              <w:rPr>
                <w:rFonts w:eastAsia="Times New Roman"/>
                <w:color w:val="auto"/>
                <w:sz w:val="19"/>
                <w:szCs w:val="19"/>
              </w:rPr>
            </w:pPr>
          </w:p>
          <w:p w14:paraId="34ECAAD1" w14:textId="77777777" w:rsidR="00EF40D6" w:rsidRPr="00EF40D6" w:rsidRDefault="00EF40D6" w:rsidP="00EF40D6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EF40D6">
              <w:rPr>
                <w:b/>
                <w:bCs/>
                <w:i/>
                <w:iCs/>
                <w:sz w:val="22"/>
                <w:szCs w:val="22"/>
              </w:rPr>
              <w:t>Encuadre grupal:</w:t>
            </w:r>
          </w:p>
          <w:p w14:paraId="7661DC14" w14:textId="77777777" w:rsidR="00EF40D6" w:rsidRPr="00EF40D6" w:rsidRDefault="00EF40D6" w:rsidP="00A16655">
            <w:pPr>
              <w:snapToGrid w:val="0"/>
              <w:jc w:val="center"/>
              <w:rPr>
                <w:rFonts w:cs="Arial"/>
                <w:sz w:val="19"/>
                <w:szCs w:val="19"/>
              </w:rPr>
            </w:pPr>
          </w:p>
          <w:p w14:paraId="2344E866" w14:textId="79F93C6C" w:rsidR="00EF40D6" w:rsidRPr="00EF40D6" w:rsidRDefault="00E54999" w:rsidP="00EF40D6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Retroalimentación del tema visto anteriormente.</w:t>
            </w:r>
          </w:p>
          <w:p w14:paraId="259451B8" w14:textId="77777777" w:rsidR="00EF40D6" w:rsidRPr="00EF40D6" w:rsidRDefault="00EF40D6" w:rsidP="00EF40D6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cs="Arial"/>
                <w:sz w:val="19"/>
                <w:szCs w:val="19"/>
              </w:rPr>
            </w:pPr>
            <w:r w:rsidRPr="00EF40D6">
              <w:rPr>
                <w:rFonts w:cs="Arial"/>
                <w:sz w:val="19"/>
                <w:szCs w:val="19"/>
              </w:rPr>
              <w:t xml:space="preserve">Presentación general del </w:t>
            </w:r>
            <w:proofErr w:type="spellStart"/>
            <w:r w:rsidRPr="00EF40D6">
              <w:rPr>
                <w:rFonts w:cs="Arial"/>
                <w:sz w:val="19"/>
                <w:szCs w:val="19"/>
              </w:rPr>
              <w:t>submódulo</w:t>
            </w:r>
            <w:proofErr w:type="spellEnd"/>
            <w:r w:rsidRPr="00EF40D6">
              <w:rPr>
                <w:rFonts w:cs="Arial"/>
                <w:sz w:val="19"/>
                <w:szCs w:val="19"/>
              </w:rPr>
              <w:t>.</w:t>
            </w:r>
          </w:p>
          <w:p w14:paraId="460FD051" w14:textId="77777777" w:rsidR="00EF40D6" w:rsidRDefault="00EF40D6" w:rsidP="00EF40D6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cs="Arial"/>
                <w:sz w:val="19"/>
                <w:szCs w:val="19"/>
              </w:rPr>
            </w:pPr>
            <w:r w:rsidRPr="00EF40D6">
              <w:rPr>
                <w:rFonts w:cs="Arial"/>
                <w:sz w:val="19"/>
                <w:szCs w:val="19"/>
              </w:rPr>
              <w:t xml:space="preserve">Explicación de las metas, beneficios y fines del </w:t>
            </w:r>
            <w:proofErr w:type="spellStart"/>
            <w:r w:rsidRPr="00EF40D6">
              <w:rPr>
                <w:rFonts w:cs="Arial"/>
                <w:sz w:val="19"/>
                <w:szCs w:val="19"/>
              </w:rPr>
              <w:t>submódulo</w:t>
            </w:r>
            <w:proofErr w:type="spellEnd"/>
            <w:r w:rsidRPr="00EF40D6">
              <w:rPr>
                <w:rFonts w:cs="Arial"/>
                <w:sz w:val="19"/>
                <w:szCs w:val="19"/>
              </w:rPr>
              <w:t>.</w:t>
            </w:r>
          </w:p>
          <w:p w14:paraId="698FF225" w14:textId="0FDCCB9B" w:rsidR="00E54999" w:rsidRPr="00EF40D6" w:rsidRDefault="00E54999" w:rsidP="00EF40D6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Forma de evaluar</w:t>
            </w:r>
            <w:r w:rsidR="00715DF3">
              <w:rPr>
                <w:rFonts w:cs="Arial"/>
                <w:sz w:val="19"/>
                <w:szCs w:val="19"/>
              </w:rPr>
              <w:t xml:space="preserve"> la unidad.</w:t>
            </w:r>
          </w:p>
          <w:p w14:paraId="67B79069" w14:textId="77777777" w:rsidR="00EF40D6" w:rsidRPr="00EF40D6" w:rsidRDefault="00EF40D6" w:rsidP="00A16655">
            <w:pPr>
              <w:jc w:val="center"/>
              <w:rPr>
                <w:rFonts w:cs="Arial"/>
                <w:sz w:val="19"/>
                <w:szCs w:val="19"/>
              </w:rPr>
            </w:pPr>
          </w:p>
          <w:p w14:paraId="082BF5F2" w14:textId="77777777" w:rsidR="00EF40D6" w:rsidRPr="00EF40D6" w:rsidRDefault="00EF40D6" w:rsidP="00A16655">
            <w:pPr>
              <w:jc w:val="center"/>
              <w:rPr>
                <w:rFonts w:cs="Arial"/>
                <w:sz w:val="19"/>
                <w:szCs w:val="19"/>
              </w:rPr>
            </w:pPr>
          </w:p>
          <w:p w14:paraId="19870AAD" w14:textId="77777777" w:rsidR="00EF40D6" w:rsidRP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EF40D6"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14:paraId="2C60A1A9" w14:textId="029BE2C9" w:rsidR="00EF40D6" w:rsidRDefault="00EF40D6" w:rsidP="00D30C92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El Instructor explicará </w:t>
            </w:r>
            <w:r w:rsidR="00D30C92">
              <w:rPr>
                <w:rFonts w:cs="Arial"/>
                <w:sz w:val="19"/>
                <w:szCs w:val="19"/>
              </w:rPr>
              <w:t>y demostrará trabajos realizados con estos acabados, así como sus aplicaciones</w:t>
            </w:r>
          </w:p>
          <w:p w14:paraId="12269A47" w14:textId="77777777" w:rsidR="00EF40D6" w:rsidRDefault="00EF40D6" w:rsidP="00EF40D6">
            <w:pPr>
              <w:suppressAutoHyphens w:val="0"/>
              <w:rPr>
                <w:rFonts w:cs="Arial"/>
                <w:sz w:val="19"/>
                <w:szCs w:val="19"/>
              </w:rPr>
            </w:pPr>
          </w:p>
          <w:p w14:paraId="6DF94D03" w14:textId="77777777" w:rsidR="00EF40D6" w:rsidRDefault="00EF40D6" w:rsidP="00EF40D6">
            <w:pPr>
              <w:widowControl w:val="0"/>
              <w:tabs>
                <w:tab w:val="left" w:pos="497"/>
              </w:tabs>
              <w:autoSpaceDE w:val="0"/>
              <w:spacing w:before="2"/>
              <w:ind w:left="497" w:right="-20"/>
              <w:jc w:val="both"/>
              <w:rPr>
                <w:rFonts w:cs="Arial"/>
                <w:sz w:val="19"/>
                <w:szCs w:val="19"/>
              </w:rPr>
            </w:pPr>
          </w:p>
          <w:p w14:paraId="1F866AAA" w14:textId="77777777" w:rsidR="00E54999" w:rsidRPr="00EF40D6" w:rsidRDefault="00E54999" w:rsidP="00E54999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D30C92">
              <w:rPr>
                <w:b/>
                <w:bCs/>
                <w:i/>
                <w:iCs/>
                <w:sz w:val="22"/>
                <w:szCs w:val="22"/>
              </w:rPr>
              <w:t>Contextualización:</w:t>
            </w:r>
          </w:p>
          <w:p w14:paraId="02B6C5F1" w14:textId="77777777" w:rsidR="00E54999" w:rsidRPr="00EF40D6" w:rsidRDefault="00E54999" w:rsidP="00E54999">
            <w:pPr>
              <w:snapToGrid w:val="0"/>
              <w:rPr>
                <w:rFonts w:cs="Arial"/>
                <w:sz w:val="19"/>
                <w:szCs w:val="19"/>
              </w:rPr>
            </w:pPr>
            <w:proofErr w:type="gramStart"/>
            <w:r>
              <w:rPr>
                <w:rFonts w:cs="Arial"/>
                <w:sz w:val="19"/>
                <w:szCs w:val="19"/>
              </w:rPr>
              <w:t>el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 alumno podrá realizar trabajos para serigrafía, bordados, recortes de vinil en los cuales se debe utilizar formatos diferentes a los archivos enviados a impresión.</w:t>
            </w:r>
          </w:p>
          <w:p w14:paraId="100C6746" w14:textId="77777777" w:rsidR="00EF40D6" w:rsidRPr="00EF40D6" w:rsidRDefault="00EF40D6" w:rsidP="00A16655">
            <w:pPr>
              <w:jc w:val="center"/>
              <w:rPr>
                <w:rFonts w:cs="Arial"/>
                <w:sz w:val="19"/>
                <w:szCs w:val="19"/>
              </w:rPr>
            </w:pPr>
          </w:p>
          <w:p w14:paraId="46E2B395" w14:textId="77777777" w:rsidR="00EF40D6" w:rsidRPr="00EF40D6" w:rsidRDefault="00EF40D6" w:rsidP="00EF40D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2103C17" w14:textId="77777777" w:rsidR="00EF40D6" w:rsidRDefault="00EF40D6" w:rsidP="00A16655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43DDF37B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34D28735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0B99DEB7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2901B985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14:paraId="4236EF25" w14:textId="77777777" w:rsidR="00EF40D6" w:rsidRDefault="00EF40D6" w:rsidP="00A16655">
            <w:pPr>
              <w:pStyle w:val="Default"/>
              <w:numPr>
                <w:ilvl w:val="0"/>
                <w:numId w:val="2"/>
              </w:numPr>
              <w:tabs>
                <w:tab w:val="left" w:pos="360"/>
              </w:tabs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Centro de Computo</w:t>
            </w:r>
          </w:p>
          <w:p w14:paraId="50813163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07507FBB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3640D777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14:paraId="7096C259" w14:textId="77777777" w:rsidR="00EF40D6" w:rsidRDefault="00EF40D6" w:rsidP="00EF40D6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Computadoras</w:t>
            </w:r>
          </w:p>
          <w:p w14:paraId="62AAD388" w14:textId="77777777" w:rsidR="00EF40D6" w:rsidRDefault="00EF40D6" w:rsidP="00EF40D6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14:paraId="4E81E458" w14:textId="77777777" w:rsidR="00EF40D6" w:rsidRDefault="00EF40D6" w:rsidP="00A16655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6821D8EF" w14:textId="77777777" w:rsidR="00EF40D6" w:rsidRDefault="00EF40D6" w:rsidP="00A16655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758C4846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14:paraId="21BDA483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14:paraId="035CEB78" w14:textId="77777777" w:rsidR="00EF40D6" w:rsidRDefault="00EF40D6" w:rsidP="00EF40D6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Cañón de video</w:t>
            </w:r>
          </w:p>
          <w:p w14:paraId="1EC1FEB6" w14:textId="77777777" w:rsidR="00EF40D6" w:rsidRDefault="00EF40D6" w:rsidP="00EF40D6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</w:t>
            </w:r>
          </w:p>
          <w:p w14:paraId="135554BA" w14:textId="77777777" w:rsidR="00EF40D6" w:rsidRDefault="00EF40D6" w:rsidP="00A16655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4BA0176C" w14:textId="77777777" w:rsidR="00EF40D6" w:rsidRDefault="00EF40D6" w:rsidP="00A16655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57AF5862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: </w:t>
            </w:r>
          </w:p>
          <w:p w14:paraId="7CDE92BF" w14:textId="77777777" w:rsidR="00EF40D6" w:rsidRDefault="00EF40D6" w:rsidP="00EF40D6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Plumones</w:t>
            </w:r>
          </w:p>
          <w:p w14:paraId="01B09FDA" w14:textId="77777777" w:rsidR="00EF40D6" w:rsidRDefault="00EF40D6" w:rsidP="00A16655">
            <w:pPr>
              <w:ind w:left="36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12869" w14:textId="77777777" w:rsidR="00EF40D6" w:rsidRDefault="00EF40D6" w:rsidP="00A16655">
            <w:pPr>
              <w:snapToGrid w:val="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11A84986" w14:textId="77777777" w:rsidR="00EF40D6" w:rsidRDefault="00EF40D6" w:rsidP="00A16655">
            <w:pPr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00194A2A" w14:textId="77777777" w:rsidR="00EF40D6" w:rsidRDefault="00EF40D6" w:rsidP="00A16655">
            <w:pPr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653ECE60" w14:textId="77777777" w:rsidR="00EF40D6" w:rsidRDefault="00EF40D6" w:rsidP="00A16655">
            <w:pPr>
              <w:widowControl w:val="0"/>
              <w:autoSpaceDE w:val="0"/>
              <w:spacing w:line="244" w:lineRule="auto"/>
              <w:ind w:left="74" w:right="789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14:paraId="35801DA8" w14:textId="77777777" w:rsidR="00EF40D6" w:rsidRDefault="00EF40D6" w:rsidP="00A16655">
            <w:pPr>
              <w:widowControl w:val="0"/>
              <w:autoSpaceDE w:val="0"/>
              <w:spacing w:line="244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>
              <w:rPr>
                <w:rFonts w:cs="Arial"/>
                <w:spacing w:val="1"/>
                <w:w w:val="99"/>
                <w:sz w:val="18"/>
                <w:szCs w:val="18"/>
              </w:rPr>
              <w:t>Documental</w:t>
            </w:r>
          </w:p>
          <w:p w14:paraId="0EFE82E9" w14:textId="77777777" w:rsidR="00EF40D6" w:rsidRDefault="00EF40D6" w:rsidP="00EF40D6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Cuestionario de campo</w:t>
            </w:r>
          </w:p>
          <w:p w14:paraId="54F0E60E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38B696E1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4FC70FE0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8F1EC" w14:textId="77777777" w:rsidR="00EF40D6" w:rsidRDefault="00EF40D6" w:rsidP="00A16655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2C25B3A4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3D696A4D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101FF001" w14:textId="76EB1A78" w:rsidR="00EF40D6" w:rsidRDefault="00492223" w:rsidP="00A16655">
            <w:pPr>
              <w:jc w:val="center"/>
              <w:rPr>
                <w:rFonts w:ascii="Arial Rounded MT Bold" w:hAnsi="Arial Rounded MT Bold"/>
                <w:szCs w:val="28"/>
                <w:lang w:val="es-MX"/>
              </w:rPr>
            </w:pPr>
            <w:r>
              <w:rPr>
                <w:rFonts w:ascii="Arial Rounded MT Bold" w:hAnsi="Arial Rounded MT Bold"/>
                <w:szCs w:val="28"/>
                <w:lang w:val="es-MX"/>
              </w:rPr>
              <w:t>6</w:t>
            </w:r>
            <w:r w:rsidR="00EF40D6">
              <w:rPr>
                <w:rFonts w:ascii="Arial Rounded MT Bold" w:hAnsi="Arial Rounded MT Bold"/>
                <w:szCs w:val="28"/>
                <w:lang w:val="es-MX"/>
              </w:rPr>
              <w:t xml:space="preserve"> </w:t>
            </w:r>
            <w:proofErr w:type="spellStart"/>
            <w:r w:rsidR="00EF40D6">
              <w:rPr>
                <w:rFonts w:ascii="Arial Rounded MT Bold" w:hAnsi="Arial Rounded MT Bold"/>
                <w:szCs w:val="28"/>
                <w:lang w:val="es-MX"/>
              </w:rPr>
              <w:t>Hrs</w:t>
            </w:r>
            <w:proofErr w:type="spellEnd"/>
            <w:r w:rsidR="00EF40D6">
              <w:rPr>
                <w:rFonts w:ascii="Arial Rounded MT Bold" w:hAnsi="Arial Rounded MT Bold"/>
                <w:szCs w:val="28"/>
                <w:lang w:val="es-MX"/>
              </w:rPr>
              <w:t>.</w:t>
            </w: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34471CA6" w14:textId="77777777" w:rsidR="00EF40D6" w:rsidRDefault="00EF40D6" w:rsidP="00A16655">
            <w:pPr>
              <w:snapToGrid w:val="0"/>
              <w:rPr>
                <w:lang w:val="es-ES_tradnl"/>
              </w:rPr>
            </w:pPr>
          </w:p>
        </w:tc>
      </w:tr>
    </w:tbl>
    <w:p w14:paraId="7D51D43C" w14:textId="77777777" w:rsidR="00EF40D6" w:rsidRDefault="00EF40D6">
      <w:pPr>
        <w:rPr>
          <w:lang w:val="es-ES_tradnl"/>
        </w:rPr>
      </w:pPr>
    </w:p>
    <w:p w14:paraId="474807B2" w14:textId="77777777" w:rsidR="00EF40D6" w:rsidRDefault="00EF40D6">
      <w:pPr>
        <w:rPr>
          <w:lang w:val="es-ES_tradnl"/>
        </w:rPr>
      </w:pPr>
    </w:p>
    <w:p w14:paraId="315C01EB" w14:textId="77777777" w:rsidR="00EF40D6" w:rsidRDefault="00EF40D6" w:rsidP="00EF40D6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31C26E70" w14:textId="77777777" w:rsidR="00EF40D6" w:rsidRDefault="00EF40D6" w:rsidP="00EF40D6">
      <w:pPr>
        <w:jc w:val="center"/>
        <w:rPr>
          <w:b/>
          <w:lang w:val="es-ES_tradnl"/>
        </w:rPr>
      </w:pPr>
    </w:p>
    <w:tbl>
      <w:tblPr>
        <w:tblW w:w="14347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3163"/>
        <w:gridCol w:w="237"/>
        <w:gridCol w:w="2880"/>
        <w:gridCol w:w="2549"/>
        <w:gridCol w:w="3542"/>
        <w:gridCol w:w="1901"/>
        <w:gridCol w:w="25"/>
        <w:gridCol w:w="15"/>
        <w:gridCol w:w="10"/>
      </w:tblGrid>
      <w:tr w:rsidR="00EF40D6" w14:paraId="000A88E5" w14:textId="77777777" w:rsidTr="00D168D4">
        <w:tc>
          <w:tcPr>
            <w:tcW w:w="25" w:type="dxa"/>
          </w:tcPr>
          <w:p w14:paraId="0B137EE8" w14:textId="77777777" w:rsidR="00EF40D6" w:rsidRDefault="00EF40D6" w:rsidP="00A16655">
            <w:pPr>
              <w:pStyle w:val="Encabezadodelatabla"/>
              <w:rPr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05F830F3" w14:textId="77777777" w:rsidR="00EF40D6" w:rsidRDefault="00EF40D6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D7A8344" w14:textId="384FC4CE" w:rsidR="00EF40D6" w:rsidRDefault="00EF40D6" w:rsidP="00D30C92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3.- </w:t>
            </w:r>
            <w:r w:rsidR="00715DF3">
              <w:rPr>
                <w:b/>
                <w:lang w:val="es-ES_tradnl"/>
              </w:rPr>
              <w:t>RECORTES</w:t>
            </w:r>
          </w:p>
        </w:tc>
      </w:tr>
      <w:tr w:rsidR="00EF40D6" w14:paraId="6C377E3D" w14:textId="77777777" w:rsidTr="00D168D4">
        <w:trPr>
          <w:gridAfter w:val="1"/>
          <w:wAfter w:w="10" w:type="dxa"/>
        </w:trPr>
        <w:tc>
          <w:tcPr>
            <w:tcW w:w="25" w:type="dxa"/>
          </w:tcPr>
          <w:p w14:paraId="2F326DB8" w14:textId="77777777" w:rsidR="00EF40D6" w:rsidRDefault="00EF40D6" w:rsidP="00A16655">
            <w:pPr>
              <w:rPr>
                <w:b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CA7EBFC" w14:textId="77777777" w:rsidR="00EF40D6" w:rsidRDefault="00EF40D6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09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114F63F" w14:textId="77777777" w:rsidR="00EF40D6" w:rsidRDefault="00EF40D6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EF40D6" w14:paraId="02F14C39" w14:textId="77777777" w:rsidTr="00D168D4">
        <w:tc>
          <w:tcPr>
            <w:tcW w:w="25" w:type="dxa"/>
          </w:tcPr>
          <w:p w14:paraId="27F2E292" w14:textId="77777777" w:rsidR="00EF40D6" w:rsidRDefault="00EF40D6" w:rsidP="00A16655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2BEAD0FC" w14:textId="77777777" w:rsidR="00EF40D6" w:rsidRDefault="00EF40D6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A601422" w14:textId="23227749" w:rsidR="00EF40D6" w:rsidRDefault="00715DF3" w:rsidP="00ED684E">
            <w:pPr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Al términ</w:t>
            </w:r>
            <w:r w:rsidR="00ED684E">
              <w:rPr>
                <w:lang w:val="es-ES_tradnl"/>
              </w:rPr>
              <w:t>o de la unidad, el capacitando</w:t>
            </w:r>
            <w:r>
              <w:rPr>
                <w:lang w:val="es-ES_tradnl"/>
              </w:rPr>
              <w:t xml:space="preserve"> diferenciar</w:t>
            </w:r>
            <w:r w:rsidR="00ED684E"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diseños que se enviarán con proveedores que recortan, bordan o realizan serigrafía, para la elaboración del producto requerido.</w:t>
            </w:r>
          </w:p>
        </w:tc>
      </w:tr>
      <w:tr w:rsidR="00EF40D6" w14:paraId="2AD9127C" w14:textId="77777777" w:rsidTr="00D168D4">
        <w:trPr>
          <w:gridAfter w:val="1"/>
          <w:wAfter w:w="10" w:type="dxa"/>
          <w:trHeight w:val="79"/>
        </w:trPr>
        <w:tc>
          <w:tcPr>
            <w:tcW w:w="25" w:type="dxa"/>
          </w:tcPr>
          <w:p w14:paraId="7E05E173" w14:textId="77777777" w:rsidR="00EF40D6" w:rsidRDefault="00EF40D6" w:rsidP="00A16655">
            <w:pPr>
              <w:rPr>
                <w:b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</w:tcBorders>
            <w:tcMar>
              <w:left w:w="70" w:type="dxa"/>
              <w:right w:w="70" w:type="dxa"/>
            </w:tcMar>
          </w:tcPr>
          <w:p w14:paraId="42A6E234" w14:textId="77777777" w:rsidR="00EF40D6" w:rsidRDefault="00EF40D6" w:rsidP="00A16655">
            <w:pPr>
              <w:snapToGrid w:val="0"/>
              <w:rPr>
                <w:b/>
                <w:sz w:val="10"/>
                <w:lang w:val="es-ES_tradnl"/>
              </w:rPr>
            </w:pPr>
          </w:p>
        </w:tc>
        <w:tc>
          <w:tcPr>
            <w:tcW w:w="10911" w:type="dxa"/>
            <w:gridSpan w:val="6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1740C52D" w14:textId="77777777" w:rsidR="00EF40D6" w:rsidRDefault="00EF40D6" w:rsidP="00A16655">
            <w:pPr>
              <w:snapToGrid w:val="0"/>
              <w:rPr>
                <w:b/>
                <w:sz w:val="10"/>
                <w:lang w:val="es-ES_tradnl"/>
              </w:rPr>
            </w:pPr>
          </w:p>
        </w:tc>
      </w:tr>
      <w:tr w:rsidR="00EF40D6" w14:paraId="553502D9" w14:textId="77777777" w:rsidTr="00D168D4">
        <w:trPr>
          <w:gridAfter w:val="2"/>
          <w:wAfter w:w="25" w:type="dxa"/>
          <w:cantSplit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64A6EF4B" w14:textId="77777777" w:rsidR="00EF40D6" w:rsidRDefault="00EF40D6" w:rsidP="00A16655">
            <w:pPr>
              <w:pStyle w:val="Ttulo4"/>
              <w:tabs>
                <w:tab w:val="left" w:pos="0"/>
              </w:tabs>
              <w:snapToGrid w:val="0"/>
            </w:pPr>
            <w:r>
              <w:t>DESARROLLO TEMÁTICO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7336FEB0" w14:textId="77777777" w:rsidR="00EF40D6" w:rsidRDefault="00EF40D6" w:rsidP="00A16655">
            <w:pPr>
              <w:pStyle w:val="Ttulo4"/>
              <w:tabs>
                <w:tab w:val="left" w:pos="0"/>
              </w:tabs>
              <w:snapToGrid w:val="0"/>
            </w:pPr>
            <w:r>
              <w:t>ESTRATEGIA DIDÁCTICA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1FD59C1A" w14:textId="77777777" w:rsidR="00EF40D6" w:rsidRDefault="00EF40D6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0D25627" w14:textId="77777777" w:rsidR="00EF40D6" w:rsidRDefault="00EF40D6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004005AA" w14:textId="77777777" w:rsidR="00EF40D6" w:rsidRDefault="00EF40D6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33260906" w14:textId="77777777" w:rsidR="00EF40D6" w:rsidRDefault="00EF40D6" w:rsidP="00A16655">
            <w:pPr>
              <w:snapToGrid w:val="0"/>
              <w:rPr>
                <w:b/>
                <w:lang w:val="es-ES_tradnl"/>
              </w:rPr>
            </w:pPr>
          </w:p>
        </w:tc>
      </w:tr>
      <w:tr w:rsidR="00EF40D6" w14:paraId="480749AB" w14:textId="77777777" w:rsidTr="00D168D4">
        <w:trPr>
          <w:gridAfter w:val="2"/>
          <w:wAfter w:w="25" w:type="dxa"/>
          <w:cantSplit/>
          <w:trHeight w:val="7405"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DBB149F" w14:textId="77777777" w:rsidR="00EF40D6" w:rsidRDefault="00EF40D6" w:rsidP="00A16655">
            <w:pPr>
              <w:snapToGrid w:val="0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3D131724" w14:textId="77777777" w:rsidR="00EF40D6" w:rsidRDefault="00EF40D6" w:rsidP="00A16655">
            <w:pPr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206B91D4" w14:textId="77777777" w:rsidR="00EF40D6" w:rsidRDefault="00EF40D6" w:rsidP="00A16655">
            <w:pPr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59C62C02" w14:textId="77777777" w:rsidR="00EF40D6" w:rsidRDefault="00EF40D6" w:rsidP="00EF40D6">
            <w:pPr>
              <w:tabs>
                <w:tab w:val="left" w:pos="720"/>
              </w:tabs>
              <w:ind w:left="720"/>
              <w:rPr>
                <w:rFonts w:ascii="Arial Rounded MT Bold" w:hAnsi="Arial Rounded MT Bold"/>
                <w:sz w:val="20"/>
                <w:lang w:val="es-MX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2933932" w14:textId="77777777" w:rsidR="00EF40D6" w:rsidRPr="00EF40D6" w:rsidRDefault="00EF40D6" w:rsidP="00A16655">
            <w:pPr>
              <w:pStyle w:val="Default"/>
              <w:rPr>
                <w:rFonts w:eastAsia="Times New Roman"/>
                <w:color w:val="auto"/>
                <w:sz w:val="19"/>
                <w:szCs w:val="19"/>
              </w:rPr>
            </w:pPr>
          </w:p>
          <w:p w14:paraId="2397CDAB" w14:textId="77777777" w:rsidR="00EF40D6" w:rsidRPr="00EF40D6" w:rsidRDefault="00EF40D6" w:rsidP="00E208DB">
            <w:pPr>
              <w:rPr>
                <w:rFonts w:cs="Arial"/>
                <w:sz w:val="19"/>
                <w:szCs w:val="19"/>
              </w:rPr>
            </w:pPr>
          </w:p>
          <w:p w14:paraId="11B9EF84" w14:textId="77777777" w:rsidR="00EF40D6" w:rsidRP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Ejercitaci</w:t>
            </w:r>
            <w:r w:rsidRPr="00EF40D6">
              <w:rPr>
                <w:b/>
                <w:bCs/>
                <w:i/>
                <w:iCs/>
                <w:sz w:val="22"/>
                <w:szCs w:val="22"/>
              </w:rPr>
              <w:t xml:space="preserve">ón: </w:t>
            </w:r>
          </w:p>
          <w:p w14:paraId="5068CF61" w14:textId="30BA7861" w:rsidR="00EF40D6" w:rsidRPr="000401A5" w:rsidRDefault="00EF40D6" w:rsidP="00D30C92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eastAsia="Arial" w:cs="Arial"/>
                <w:color w:val="000000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El alumno elaborar</w:t>
            </w:r>
            <w:r w:rsidR="00D30C92">
              <w:rPr>
                <w:rFonts w:cs="Arial"/>
                <w:sz w:val="19"/>
                <w:szCs w:val="19"/>
              </w:rPr>
              <w:t>á trabajos con características diferentes a las de una impresión</w:t>
            </w:r>
            <w:r w:rsidR="00715DF3">
              <w:rPr>
                <w:rFonts w:cs="Arial"/>
                <w:sz w:val="19"/>
                <w:szCs w:val="19"/>
              </w:rPr>
              <w:t xml:space="preserve"> y sus aplicaciones</w:t>
            </w:r>
            <w:r w:rsidR="00D30C92">
              <w:rPr>
                <w:rFonts w:cs="Arial"/>
                <w:sz w:val="19"/>
                <w:szCs w:val="19"/>
              </w:rPr>
              <w:t>.</w:t>
            </w:r>
          </w:p>
          <w:p w14:paraId="5FE89A92" w14:textId="77777777" w:rsidR="00EF40D6" w:rsidRDefault="00EF40D6" w:rsidP="00EF40D6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3CDEA3C4" w14:textId="77777777" w:rsidR="00715DF3" w:rsidRPr="00555CB5" w:rsidRDefault="00715DF3" w:rsidP="00715DF3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555CB5">
              <w:rPr>
                <w:b/>
                <w:bCs/>
                <w:i/>
                <w:iCs/>
                <w:sz w:val="22"/>
                <w:szCs w:val="22"/>
              </w:rPr>
              <w:t>Reflexión:</w:t>
            </w:r>
          </w:p>
          <w:p w14:paraId="443D737D" w14:textId="77777777" w:rsidR="00715DF3" w:rsidRPr="00555CB5" w:rsidRDefault="00715DF3" w:rsidP="00715DF3">
            <w:pPr>
              <w:pStyle w:val="Default"/>
              <w:jc w:val="both"/>
              <w:rPr>
                <w:sz w:val="19"/>
                <w:szCs w:val="19"/>
              </w:rPr>
            </w:pPr>
            <w:r w:rsidRPr="00555CB5">
              <w:rPr>
                <w:sz w:val="19"/>
                <w:szCs w:val="19"/>
              </w:rPr>
              <w:t xml:space="preserve">Analizar los resultados de la evaluación de los ejercicios y del desempeño individual, identificando puntos de mejora y reforzando aciertos. </w:t>
            </w:r>
          </w:p>
          <w:p w14:paraId="797EC72D" w14:textId="77777777" w:rsidR="00EF40D6" w:rsidRPr="00EF40D6" w:rsidRDefault="00EF40D6" w:rsidP="00A1665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FABF805" w14:textId="77777777" w:rsidR="00EF40D6" w:rsidRDefault="00EF40D6" w:rsidP="00A16655">
            <w:pPr>
              <w:ind w:left="36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6963B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E3B09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Cs w:val="28"/>
                <w:lang w:val="es-MX"/>
              </w:rPr>
            </w:pP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71BBADCB" w14:textId="77777777" w:rsidR="00EF40D6" w:rsidRDefault="00EF40D6" w:rsidP="00A16655">
            <w:pPr>
              <w:snapToGrid w:val="0"/>
              <w:rPr>
                <w:lang w:val="es-ES_tradnl"/>
              </w:rPr>
            </w:pPr>
          </w:p>
        </w:tc>
      </w:tr>
    </w:tbl>
    <w:p w14:paraId="5AA207F3" w14:textId="77777777" w:rsidR="00EF40D6" w:rsidRDefault="00EF40D6">
      <w:pPr>
        <w:rPr>
          <w:lang w:val="es-ES_tradnl"/>
        </w:rPr>
      </w:pPr>
    </w:p>
    <w:p w14:paraId="1517E586" w14:textId="77777777" w:rsidR="00EF40D6" w:rsidRDefault="00EF40D6">
      <w:pPr>
        <w:rPr>
          <w:lang w:val="es-ES_tradnl"/>
        </w:rPr>
      </w:pPr>
    </w:p>
    <w:p w14:paraId="50CCFCE7" w14:textId="77777777" w:rsidR="00EF40D6" w:rsidRDefault="00EF40D6">
      <w:pPr>
        <w:rPr>
          <w:lang w:val="es-ES_tradnl"/>
        </w:rPr>
      </w:pPr>
    </w:p>
    <w:p w14:paraId="630EFEBC" w14:textId="77777777" w:rsidR="00EF40D6" w:rsidRDefault="00EF40D6" w:rsidP="00EF40D6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514F63D0" w14:textId="77777777" w:rsidR="00EF40D6" w:rsidRDefault="00EF40D6" w:rsidP="00EF40D6">
      <w:pPr>
        <w:jc w:val="center"/>
        <w:rPr>
          <w:b/>
          <w:lang w:val="es-ES_tradnl"/>
        </w:rPr>
      </w:pPr>
    </w:p>
    <w:tbl>
      <w:tblPr>
        <w:tblW w:w="14347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3163"/>
        <w:gridCol w:w="237"/>
        <w:gridCol w:w="2880"/>
        <w:gridCol w:w="2549"/>
        <w:gridCol w:w="3542"/>
        <w:gridCol w:w="1901"/>
        <w:gridCol w:w="25"/>
        <w:gridCol w:w="15"/>
        <w:gridCol w:w="10"/>
      </w:tblGrid>
      <w:tr w:rsidR="00EF40D6" w14:paraId="762044BE" w14:textId="77777777" w:rsidTr="00D168D4">
        <w:tc>
          <w:tcPr>
            <w:tcW w:w="25" w:type="dxa"/>
          </w:tcPr>
          <w:p w14:paraId="6DB50384" w14:textId="77777777" w:rsidR="00EF40D6" w:rsidRDefault="00EF40D6" w:rsidP="00A16655">
            <w:pPr>
              <w:pStyle w:val="Encabezadodelatabla"/>
              <w:rPr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5454E0CE" w14:textId="77777777" w:rsidR="00EF40D6" w:rsidRDefault="00EF40D6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741106F" w14:textId="65A5AB7B" w:rsidR="00EF40D6" w:rsidRDefault="00D30C92" w:rsidP="00D30C92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4.- </w:t>
            </w:r>
            <w:r w:rsidR="00715DF3">
              <w:rPr>
                <w:b/>
                <w:lang w:val="es-ES_tradnl"/>
              </w:rPr>
              <w:t>INVITACIONES</w:t>
            </w:r>
          </w:p>
        </w:tc>
      </w:tr>
      <w:tr w:rsidR="00EF40D6" w14:paraId="77AA837E" w14:textId="77777777" w:rsidTr="00D168D4">
        <w:trPr>
          <w:gridAfter w:val="1"/>
          <w:wAfter w:w="10" w:type="dxa"/>
        </w:trPr>
        <w:tc>
          <w:tcPr>
            <w:tcW w:w="25" w:type="dxa"/>
          </w:tcPr>
          <w:p w14:paraId="4EFA25BB" w14:textId="77777777" w:rsidR="00EF40D6" w:rsidRDefault="00EF40D6" w:rsidP="00A16655">
            <w:pPr>
              <w:rPr>
                <w:b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D8668BF" w14:textId="77777777" w:rsidR="00EF40D6" w:rsidRDefault="00EF40D6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09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86D6437" w14:textId="77777777" w:rsidR="00EF40D6" w:rsidRDefault="00EF40D6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EF40D6" w14:paraId="022E7F88" w14:textId="77777777" w:rsidTr="00D168D4">
        <w:tc>
          <w:tcPr>
            <w:tcW w:w="25" w:type="dxa"/>
          </w:tcPr>
          <w:p w14:paraId="63838018" w14:textId="77777777" w:rsidR="00EF40D6" w:rsidRDefault="00EF40D6" w:rsidP="00A16655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46D5F45B" w14:textId="77777777" w:rsidR="00EF40D6" w:rsidRDefault="00EF40D6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90C2685" w14:textId="2B88FED5" w:rsidR="00EF40D6" w:rsidRDefault="00EF40D6" w:rsidP="00ED684E">
            <w:pPr>
              <w:snapToGrid w:val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Al término de la unidad, el </w:t>
            </w:r>
            <w:r w:rsidR="00715DF3">
              <w:rPr>
                <w:lang w:val="es-ES_tradnl"/>
              </w:rPr>
              <w:t>participante</w:t>
            </w:r>
            <w:r>
              <w:rPr>
                <w:lang w:val="es-ES_tradnl"/>
              </w:rPr>
              <w:t xml:space="preserve"> </w:t>
            </w:r>
            <w:r w:rsidR="00D30C92">
              <w:rPr>
                <w:lang w:val="es-ES_tradnl"/>
              </w:rPr>
              <w:t>realizar</w:t>
            </w:r>
            <w:r w:rsidR="00ED684E">
              <w:rPr>
                <w:lang w:val="es-ES_tradnl"/>
              </w:rPr>
              <w:t>á</w:t>
            </w:r>
            <w:r w:rsidR="00D30C92">
              <w:rPr>
                <w:lang w:val="es-ES_tradnl"/>
              </w:rPr>
              <w:t xml:space="preserve"> diseños para la elaboración </w:t>
            </w:r>
            <w:r w:rsidR="00715DF3">
              <w:rPr>
                <w:lang w:val="es-ES_tradnl"/>
              </w:rPr>
              <w:t xml:space="preserve">de </w:t>
            </w:r>
            <w:r w:rsidR="00D30C92">
              <w:rPr>
                <w:lang w:val="es-ES_tradnl"/>
              </w:rPr>
              <w:t xml:space="preserve">invitaciones, con </w:t>
            </w:r>
            <w:proofErr w:type="spellStart"/>
            <w:r w:rsidR="00D30C92">
              <w:rPr>
                <w:lang w:val="es-ES_tradnl"/>
              </w:rPr>
              <w:t>suajes</w:t>
            </w:r>
            <w:proofErr w:type="spellEnd"/>
            <w:r w:rsidR="00D30C92">
              <w:rPr>
                <w:lang w:val="es-ES_tradnl"/>
              </w:rPr>
              <w:t xml:space="preserve"> para armado y de recorte</w:t>
            </w:r>
            <w:r w:rsidR="00715DF3">
              <w:rPr>
                <w:lang w:val="es-ES_tradnl"/>
              </w:rPr>
              <w:t xml:space="preserve"> aplicando las herramientas para la creación y configuración para la impresión</w:t>
            </w:r>
          </w:p>
        </w:tc>
      </w:tr>
      <w:tr w:rsidR="00EF40D6" w14:paraId="4A7FFE10" w14:textId="77777777" w:rsidTr="00D168D4">
        <w:trPr>
          <w:gridAfter w:val="2"/>
          <w:wAfter w:w="25" w:type="dxa"/>
          <w:cantSplit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4CDF3542" w14:textId="77777777" w:rsidR="00EF40D6" w:rsidRDefault="00EF40D6" w:rsidP="00A16655">
            <w:pPr>
              <w:pStyle w:val="Ttulo4"/>
              <w:tabs>
                <w:tab w:val="left" w:pos="0"/>
              </w:tabs>
              <w:snapToGrid w:val="0"/>
            </w:pPr>
            <w:r>
              <w:t>DESARROLLO TEMÁTICO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2A0B0F4E" w14:textId="77777777" w:rsidR="00EF40D6" w:rsidRDefault="00EF40D6" w:rsidP="00A16655">
            <w:pPr>
              <w:pStyle w:val="Ttulo4"/>
              <w:tabs>
                <w:tab w:val="left" w:pos="0"/>
              </w:tabs>
              <w:snapToGrid w:val="0"/>
            </w:pPr>
            <w:r>
              <w:t>ESTRATEGIA DIDÁCTICA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0556E427" w14:textId="77777777" w:rsidR="00EF40D6" w:rsidRDefault="00EF40D6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717B6436" w14:textId="77777777" w:rsidR="00EF40D6" w:rsidRDefault="00EF40D6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5C066BA" w14:textId="77777777" w:rsidR="00EF40D6" w:rsidRDefault="00EF40D6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6131B1D4" w14:textId="77777777" w:rsidR="00EF40D6" w:rsidRDefault="00EF40D6" w:rsidP="00A16655">
            <w:pPr>
              <w:snapToGrid w:val="0"/>
              <w:rPr>
                <w:b/>
                <w:lang w:val="es-ES_tradnl"/>
              </w:rPr>
            </w:pPr>
          </w:p>
        </w:tc>
      </w:tr>
      <w:tr w:rsidR="00EF40D6" w14:paraId="23F78A63" w14:textId="77777777" w:rsidTr="00D168D4">
        <w:trPr>
          <w:gridAfter w:val="2"/>
          <w:wAfter w:w="25" w:type="dxa"/>
          <w:cantSplit/>
          <w:trHeight w:val="6254"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B4282CE" w14:textId="77777777" w:rsidR="00A16655" w:rsidRDefault="00A16655" w:rsidP="00A16655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31A0EE41" w14:textId="77777777" w:rsidR="00A16655" w:rsidRDefault="00A16655" w:rsidP="00A16655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05E11027" w14:textId="58BBCE0B" w:rsidR="00EF40D6" w:rsidRDefault="00D30C92" w:rsidP="00A16655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  <w:r>
              <w:rPr>
                <w:rFonts w:ascii="Arial Rounded MT Bold" w:hAnsi="Arial Rounded MT Bold"/>
                <w:b/>
                <w:sz w:val="20"/>
                <w:lang w:val="es-MX"/>
              </w:rPr>
              <w:t>4.</w:t>
            </w:r>
            <w:r w:rsidR="00EF40D6">
              <w:rPr>
                <w:rFonts w:ascii="Arial Rounded MT Bold" w:hAnsi="Arial Rounded MT Bold"/>
                <w:b/>
                <w:sz w:val="20"/>
                <w:lang w:val="es-MX"/>
              </w:rPr>
              <w:t xml:space="preserve">1    </w:t>
            </w:r>
            <w:proofErr w:type="spellStart"/>
            <w:r w:rsidR="00715DF3">
              <w:rPr>
                <w:rFonts w:ascii="Arial Rounded MT Bold" w:hAnsi="Arial Rounded MT Bold"/>
                <w:b/>
                <w:sz w:val="20"/>
                <w:lang w:val="es-MX"/>
              </w:rPr>
              <w:t>S</w:t>
            </w:r>
            <w:r>
              <w:rPr>
                <w:rFonts w:ascii="Arial Rounded MT Bold" w:hAnsi="Arial Rounded MT Bold"/>
                <w:b/>
                <w:sz w:val="20"/>
                <w:lang w:val="es-MX"/>
              </w:rPr>
              <w:t>uajes</w:t>
            </w:r>
            <w:proofErr w:type="spellEnd"/>
          </w:p>
          <w:p w14:paraId="26356829" w14:textId="77777777" w:rsidR="00EF40D6" w:rsidRDefault="00EF40D6" w:rsidP="00A16655">
            <w:pPr>
              <w:rPr>
                <w:rFonts w:ascii="Arial Rounded MT Bold" w:hAnsi="Arial Rounded MT Bold"/>
                <w:sz w:val="20"/>
                <w:lang w:val="es-MX"/>
              </w:rPr>
            </w:pPr>
          </w:p>
          <w:p w14:paraId="58721FFF" w14:textId="77777777" w:rsidR="00EF40D6" w:rsidRDefault="00EF40D6" w:rsidP="00D30C92">
            <w:pPr>
              <w:tabs>
                <w:tab w:val="left" w:pos="720"/>
              </w:tabs>
              <w:ind w:left="720"/>
              <w:rPr>
                <w:lang w:val="es-ES_tradn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D425953" w14:textId="77777777" w:rsidR="00A16655" w:rsidRDefault="00A1665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6569854A" w14:textId="77777777" w:rsidR="00A16655" w:rsidRDefault="00A1665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EF40D6">
              <w:rPr>
                <w:b/>
                <w:bCs/>
                <w:i/>
                <w:iCs/>
                <w:sz w:val="22"/>
                <w:szCs w:val="22"/>
              </w:rPr>
              <w:t>Encuadre grupal:</w:t>
            </w:r>
          </w:p>
          <w:p w14:paraId="0E22428A" w14:textId="77777777" w:rsidR="00715DF3" w:rsidRPr="00EF40D6" w:rsidRDefault="00715DF3" w:rsidP="00715DF3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Retroalimentación del tema visto anteriormente.</w:t>
            </w:r>
          </w:p>
          <w:p w14:paraId="49FC9716" w14:textId="77777777" w:rsidR="00EF40D6" w:rsidRDefault="00EF40D6" w:rsidP="00715DF3">
            <w:pPr>
              <w:suppressAutoHyphens w:val="0"/>
              <w:ind w:left="240"/>
              <w:rPr>
                <w:sz w:val="19"/>
                <w:szCs w:val="19"/>
              </w:rPr>
            </w:pPr>
          </w:p>
          <w:p w14:paraId="5971BC4B" w14:textId="77777777" w:rsidR="00715DF3" w:rsidRDefault="00715DF3" w:rsidP="00715DF3">
            <w:pPr>
              <w:suppressAutoHyphens w:val="0"/>
              <w:ind w:left="240"/>
              <w:rPr>
                <w:sz w:val="19"/>
                <w:szCs w:val="19"/>
              </w:rPr>
            </w:pPr>
          </w:p>
          <w:p w14:paraId="7A3D028D" w14:textId="77777777" w:rsidR="00715DF3" w:rsidRPr="00EF40D6" w:rsidRDefault="00715DF3" w:rsidP="00715DF3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9468EE">
              <w:rPr>
                <w:b/>
                <w:bCs/>
                <w:i/>
                <w:iCs/>
                <w:sz w:val="22"/>
                <w:szCs w:val="22"/>
              </w:rPr>
              <w:t>Contextualización:</w:t>
            </w:r>
          </w:p>
          <w:p w14:paraId="062411AB" w14:textId="77777777" w:rsidR="00715DF3" w:rsidRDefault="00715DF3" w:rsidP="00715DF3">
            <w:pPr>
              <w:pStyle w:val="Default"/>
              <w:rPr>
                <w:sz w:val="19"/>
                <w:szCs w:val="19"/>
              </w:rPr>
            </w:pPr>
          </w:p>
          <w:p w14:paraId="5AFDEB8C" w14:textId="77777777" w:rsidR="00715DF3" w:rsidRDefault="00715DF3" w:rsidP="00715DF3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Visita a un taller de serigrafía para conocer cómo se elaboran los diseños una vez entregados por el cliente.</w:t>
            </w:r>
          </w:p>
          <w:p w14:paraId="5A424AA0" w14:textId="77777777" w:rsidR="00ED684E" w:rsidRDefault="00ED684E" w:rsidP="00715DF3">
            <w:pPr>
              <w:pStyle w:val="Default"/>
              <w:rPr>
                <w:sz w:val="19"/>
                <w:szCs w:val="19"/>
              </w:rPr>
            </w:pPr>
          </w:p>
          <w:p w14:paraId="3C35C420" w14:textId="77777777" w:rsidR="00ED684E" w:rsidRDefault="00ED684E" w:rsidP="00ED684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75B1DDF5" w14:textId="77777777" w:rsidR="00ED684E" w:rsidRPr="00EF40D6" w:rsidRDefault="00ED684E" w:rsidP="00ED684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EF40D6">
              <w:rPr>
                <w:b/>
                <w:bCs/>
                <w:i/>
                <w:iCs/>
                <w:sz w:val="22"/>
                <w:szCs w:val="22"/>
              </w:rPr>
              <w:t xml:space="preserve">Teorización: </w:t>
            </w:r>
          </w:p>
          <w:p w14:paraId="439CF425" w14:textId="77777777" w:rsidR="00ED684E" w:rsidRDefault="00ED684E" w:rsidP="00ED684E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El Instructor explicará</w:t>
            </w:r>
            <w:r>
              <w:rPr>
                <w:sz w:val="19"/>
                <w:szCs w:val="19"/>
              </w:rPr>
              <w:t xml:space="preserve"> los diferentes tipos de </w:t>
            </w:r>
            <w:proofErr w:type="spellStart"/>
            <w:r>
              <w:rPr>
                <w:sz w:val="19"/>
                <w:szCs w:val="19"/>
              </w:rPr>
              <w:t>suajes</w:t>
            </w:r>
            <w:proofErr w:type="spellEnd"/>
            <w:r>
              <w:rPr>
                <w:rFonts w:cs="Arial"/>
                <w:sz w:val="19"/>
                <w:szCs w:val="19"/>
              </w:rPr>
              <w:t xml:space="preserve"> para la  correcta elaboración de una invitación según sea el tema.</w:t>
            </w:r>
          </w:p>
          <w:p w14:paraId="1852D3B0" w14:textId="4FCD0CB4" w:rsidR="00ED684E" w:rsidRDefault="00ED684E" w:rsidP="00715DF3">
            <w:pPr>
              <w:pStyle w:val="Default"/>
              <w:rPr>
                <w:sz w:val="19"/>
                <w:szCs w:val="19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C8FBD43" w14:textId="77777777" w:rsidR="00A16655" w:rsidRDefault="00A16655" w:rsidP="00A16655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715C8143" w14:textId="77777777" w:rsidR="00A16655" w:rsidRDefault="00A16655" w:rsidP="00A16655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04D7E3F3" w14:textId="77777777" w:rsidR="00EF40D6" w:rsidRDefault="00EF40D6" w:rsidP="00A16655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14:paraId="69509773" w14:textId="77777777" w:rsidR="00EF40D6" w:rsidRDefault="00EF40D6" w:rsidP="00A16655">
            <w:pPr>
              <w:pStyle w:val="Default"/>
              <w:numPr>
                <w:ilvl w:val="0"/>
                <w:numId w:val="2"/>
              </w:numPr>
              <w:tabs>
                <w:tab w:val="left" w:pos="360"/>
              </w:tabs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Centro de Computo</w:t>
            </w:r>
          </w:p>
          <w:p w14:paraId="53CEFD21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46D1B979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76C532AB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14:paraId="0635B08D" w14:textId="77777777" w:rsidR="00EF40D6" w:rsidRDefault="00EF40D6" w:rsidP="00EF40D6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Computadoras</w:t>
            </w:r>
          </w:p>
          <w:p w14:paraId="54C2D063" w14:textId="77777777" w:rsidR="00EF40D6" w:rsidRDefault="00EF40D6" w:rsidP="00EF40D6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14:paraId="50C14486" w14:textId="77777777" w:rsidR="00EF40D6" w:rsidRDefault="00EF40D6" w:rsidP="00A16655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216EAB5D" w14:textId="77777777" w:rsidR="00EF40D6" w:rsidRDefault="00EF40D6" w:rsidP="00A16655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2DB0CABB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14:paraId="725E2765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14:paraId="211A4820" w14:textId="77777777" w:rsidR="00EF40D6" w:rsidRDefault="00EF40D6" w:rsidP="00EF40D6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Cañón de video</w:t>
            </w:r>
          </w:p>
          <w:p w14:paraId="084DC5FA" w14:textId="77777777" w:rsidR="00EF40D6" w:rsidRDefault="00EF40D6" w:rsidP="00EF40D6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</w:t>
            </w:r>
          </w:p>
          <w:p w14:paraId="2AB0ACD6" w14:textId="77777777" w:rsidR="00EF40D6" w:rsidRDefault="00EF40D6" w:rsidP="00A16655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56E35D3D" w14:textId="77777777" w:rsidR="00EF40D6" w:rsidRDefault="00EF40D6" w:rsidP="00A16655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6B7CE2A5" w14:textId="77777777" w:rsidR="00EF40D6" w:rsidRDefault="00EF40D6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: </w:t>
            </w:r>
          </w:p>
          <w:p w14:paraId="310FCCF4" w14:textId="77777777" w:rsidR="00EF40D6" w:rsidRDefault="00EF40D6" w:rsidP="00EF40D6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Plumones</w:t>
            </w:r>
          </w:p>
          <w:p w14:paraId="46366D9A" w14:textId="77777777" w:rsidR="00EF40D6" w:rsidRDefault="00EF40D6" w:rsidP="00A16655">
            <w:pPr>
              <w:ind w:left="36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7994B" w14:textId="77777777" w:rsidR="00A16655" w:rsidRDefault="00A16655" w:rsidP="00A16655">
            <w:pPr>
              <w:snapToGrid w:val="0"/>
              <w:jc w:val="both"/>
              <w:rPr>
                <w:rFonts w:cs="Arial"/>
                <w:b/>
                <w:sz w:val="18"/>
                <w:szCs w:val="18"/>
              </w:rPr>
            </w:pPr>
          </w:p>
          <w:p w14:paraId="71609EBF" w14:textId="77777777" w:rsidR="00A16655" w:rsidRDefault="00A16655" w:rsidP="00A16655">
            <w:pPr>
              <w:snapToGrid w:val="0"/>
              <w:jc w:val="both"/>
              <w:rPr>
                <w:rFonts w:cs="Arial"/>
                <w:b/>
                <w:sz w:val="18"/>
                <w:szCs w:val="18"/>
              </w:rPr>
            </w:pPr>
          </w:p>
          <w:p w14:paraId="22B6F0B0" w14:textId="77777777" w:rsidR="00EF40D6" w:rsidRDefault="00A16655" w:rsidP="00A16655">
            <w:pPr>
              <w:snapToGrid w:val="0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</w:t>
            </w:r>
            <w:r w:rsidR="00EF40D6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14:paraId="5F3C479C" w14:textId="77777777" w:rsidR="00EF40D6" w:rsidRDefault="00A16655" w:rsidP="00A16655">
            <w:pPr>
              <w:snapToGrid w:val="0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>
              <w:rPr>
                <w:rFonts w:cs="Arial"/>
                <w:spacing w:val="1"/>
                <w:w w:val="99"/>
                <w:sz w:val="18"/>
                <w:szCs w:val="18"/>
              </w:rPr>
              <w:t xml:space="preserve">   </w:t>
            </w:r>
            <w:r w:rsidRPr="00A16655">
              <w:rPr>
                <w:rFonts w:cs="Arial"/>
                <w:sz w:val="18"/>
                <w:szCs w:val="18"/>
              </w:rPr>
              <w:t xml:space="preserve"> </w:t>
            </w:r>
            <w:r w:rsidR="00EF40D6" w:rsidRPr="00A16655">
              <w:rPr>
                <w:rFonts w:cs="Arial"/>
                <w:sz w:val="18"/>
                <w:szCs w:val="18"/>
              </w:rPr>
              <w:t>Documental</w:t>
            </w:r>
          </w:p>
          <w:p w14:paraId="269403F0" w14:textId="77777777" w:rsidR="00EF40D6" w:rsidRDefault="00EF40D6" w:rsidP="00EF40D6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Cuestionario de campo</w:t>
            </w:r>
          </w:p>
          <w:p w14:paraId="1767E6FB" w14:textId="77777777" w:rsidR="00A16655" w:rsidRDefault="00A16655" w:rsidP="00A16655">
            <w:pPr>
              <w:widowControl w:val="0"/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</w:p>
          <w:p w14:paraId="0814E807" w14:textId="77777777" w:rsidR="00A16655" w:rsidRDefault="00A16655" w:rsidP="00A16655">
            <w:pPr>
              <w:widowControl w:val="0"/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</w:p>
          <w:p w14:paraId="5A17C63F" w14:textId="089F14D3" w:rsidR="00A16655" w:rsidRDefault="00A16655" w:rsidP="00A81122">
            <w:pPr>
              <w:snapToGrid w:val="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</w:t>
            </w:r>
          </w:p>
          <w:p w14:paraId="5D1D3ECB" w14:textId="77777777" w:rsidR="00A16655" w:rsidRDefault="00A16655" w:rsidP="00A16655">
            <w:pPr>
              <w:widowControl w:val="0"/>
              <w:tabs>
                <w:tab w:val="left" w:pos="40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</w:p>
          <w:p w14:paraId="45FEDEC4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5DB4EA0E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008407A9" w14:textId="77777777" w:rsidR="00EF40D6" w:rsidRDefault="00EF40D6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69970" w14:textId="53A7F232" w:rsidR="00EF40D6" w:rsidRDefault="00D30C92" w:rsidP="00A16655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Cs w:val="28"/>
                <w:lang w:val="es-MX"/>
              </w:rPr>
              <w:t>8</w:t>
            </w:r>
            <w:r w:rsidR="00EF40D6">
              <w:rPr>
                <w:rFonts w:ascii="Arial Rounded MT Bold" w:hAnsi="Arial Rounded MT Bold"/>
                <w:szCs w:val="28"/>
                <w:lang w:val="es-MX"/>
              </w:rPr>
              <w:t xml:space="preserve"> </w:t>
            </w:r>
            <w:proofErr w:type="spellStart"/>
            <w:r w:rsidR="00EF40D6">
              <w:rPr>
                <w:rFonts w:ascii="Arial Rounded MT Bold" w:hAnsi="Arial Rounded MT Bold"/>
                <w:szCs w:val="28"/>
                <w:lang w:val="es-MX"/>
              </w:rPr>
              <w:t>Hrs</w:t>
            </w:r>
            <w:proofErr w:type="spellEnd"/>
            <w:r w:rsidR="00EF40D6">
              <w:rPr>
                <w:rFonts w:ascii="Arial Rounded MT Bold" w:hAnsi="Arial Rounded MT Bold"/>
                <w:sz w:val="28"/>
                <w:szCs w:val="28"/>
                <w:lang w:val="es-MX"/>
              </w:rPr>
              <w:t>.</w:t>
            </w: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37D93CA0" w14:textId="77777777" w:rsidR="00EF40D6" w:rsidRDefault="00EF40D6" w:rsidP="00A16655">
            <w:pPr>
              <w:snapToGrid w:val="0"/>
              <w:rPr>
                <w:lang w:val="es-ES_tradnl"/>
              </w:rPr>
            </w:pPr>
          </w:p>
        </w:tc>
      </w:tr>
    </w:tbl>
    <w:p w14:paraId="6A84BDA5" w14:textId="77777777" w:rsidR="00EF40D6" w:rsidRDefault="00EF40D6">
      <w:pPr>
        <w:rPr>
          <w:lang w:val="es-ES_tradnl"/>
        </w:rPr>
      </w:pPr>
    </w:p>
    <w:p w14:paraId="016C604D" w14:textId="77777777" w:rsidR="00A16655" w:rsidRDefault="00A16655">
      <w:pPr>
        <w:rPr>
          <w:lang w:val="es-ES_tradnl"/>
        </w:rPr>
      </w:pPr>
    </w:p>
    <w:p w14:paraId="35B71907" w14:textId="77777777" w:rsidR="00A16655" w:rsidRDefault="00A16655">
      <w:pPr>
        <w:rPr>
          <w:lang w:val="es-ES_tradnl"/>
        </w:rPr>
      </w:pPr>
    </w:p>
    <w:p w14:paraId="4C47FE15" w14:textId="77777777" w:rsidR="00A16655" w:rsidRDefault="00A16655">
      <w:pPr>
        <w:rPr>
          <w:lang w:val="es-ES_tradnl"/>
        </w:rPr>
      </w:pPr>
    </w:p>
    <w:p w14:paraId="00EB3716" w14:textId="77777777" w:rsidR="00A16655" w:rsidRDefault="00A16655">
      <w:pPr>
        <w:rPr>
          <w:lang w:val="es-ES_tradnl"/>
        </w:rPr>
      </w:pPr>
    </w:p>
    <w:p w14:paraId="5AACF718" w14:textId="77777777" w:rsidR="00A16655" w:rsidRDefault="00A16655">
      <w:pPr>
        <w:rPr>
          <w:lang w:val="es-ES_tradnl"/>
        </w:rPr>
      </w:pPr>
    </w:p>
    <w:p w14:paraId="38904516" w14:textId="77777777" w:rsidR="00A16655" w:rsidRDefault="00A16655">
      <w:pPr>
        <w:rPr>
          <w:lang w:val="es-ES_tradnl"/>
        </w:rPr>
      </w:pPr>
    </w:p>
    <w:p w14:paraId="3D719308" w14:textId="77777777" w:rsidR="00A16655" w:rsidRDefault="00A16655" w:rsidP="00A16655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49228055" w14:textId="77777777" w:rsidR="00A16655" w:rsidRDefault="00A16655" w:rsidP="00A16655">
      <w:pPr>
        <w:jc w:val="center"/>
        <w:rPr>
          <w:b/>
          <w:lang w:val="es-ES_tradnl"/>
        </w:rPr>
      </w:pPr>
    </w:p>
    <w:tbl>
      <w:tblPr>
        <w:tblW w:w="14353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3164"/>
        <w:gridCol w:w="237"/>
        <w:gridCol w:w="2881"/>
        <w:gridCol w:w="2550"/>
        <w:gridCol w:w="3543"/>
        <w:gridCol w:w="1902"/>
        <w:gridCol w:w="26"/>
        <w:gridCol w:w="12"/>
        <w:gridCol w:w="13"/>
      </w:tblGrid>
      <w:tr w:rsidR="00A16655" w14:paraId="4AF3FC9F" w14:textId="77777777" w:rsidTr="00D168D4">
        <w:tc>
          <w:tcPr>
            <w:tcW w:w="20" w:type="dxa"/>
          </w:tcPr>
          <w:p w14:paraId="4BA22255" w14:textId="77777777" w:rsidR="00A16655" w:rsidRDefault="00A16655" w:rsidP="00A16655">
            <w:pPr>
              <w:pStyle w:val="Encabezadodelatabla"/>
              <w:rPr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260BEE79" w14:textId="77777777" w:rsidR="00A16655" w:rsidRDefault="00A16655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2C85866" w14:textId="75A1D5F1" w:rsidR="00A16655" w:rsidRDefault="00A16655" w:rsidP="009468EE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4.- </w:t>
            </w:r>
            <w:r w:rsidR="00715DF3">
              <w:rPr>
                <w:b/>
                <w:lang w:val="es-ES_tradnl"/>
              </w:rPr>
              <w:t>INVITACIONES</w:t>
            </w:r>
          </w:p>
        </w:tc>
      </w:tr>
      <w:tr w:rsidR="00A16655" w14:paraId="59BC8594" w14:textId="77777777" w:rsidTr="00D168D4">
        <w:trPr>
          <w:gridAfter w:val="1"/>
          <w:wAfter w:w="13" w:type="dxa"/>
        </w:trPr>
        <w:tc>
          <w:tcPr>
            <w:tcW w:w="20" w:type="dxa"/>
          </w:tcPr>
          <w:p w14:paraId="0D2F491D" w14:textId="77777777" w:rsidR="00A16655" w:rsidRDefault="00A16655" w:rsidP="00A16655">
            <w:pPr>
              <w:rPr>
                <w:b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A149FD8" w14:textId="77777777" w:rsidR="00A16655" w:rsidRDefault="00A16655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09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4451828" w14:textId="77777777" w:rsidR="00A16655" w:rsidRDefault="00A16655" w:rsidP="00A16655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A16655" w14:paraId="2A43401F" w14:textId="77777777" w:rsidTr="00D168D4">
        <w:tc>
          <w:tcPr>
            <w:tcW w:w="20" w:type="dxa"/>
          </w:tcPr>
          <w:p w14:paraId="305D70CF" w14:textId="77777777" w:rsidR="00A16655" w:rsidRDefault="00A16655" w:rsidP="00A16655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0BBD7A36" w14:textId="77777777" w:rsidR="00A16655" w:rsidRDefault="00A16655" w:rsidP="00A16655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F062841" w14:textId="5D346AD8" w:rsidR="00A16655" w:rsidRDefault="00715DF3" w:rsidP="00A16655">
            <w:pPr>
              <w:snapToGrid w:val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Al término de la unidad, el participante </w:t>
            </w:r>
            <w:r w:rsidR="00ED684E">
              <w:rPr>
                <w:lang w:val="es-ES_tradnl"/>
              </w:rPr>
              <w:t xml:space="preserve">realizará </w:t>
            </w:r>
            <w:r>
              <w:rPr>
                <w:lang w:val="es-ES_tradnl"/>
              </w:rPr>
              <w:t xml:space="preserve">diseños para la elaboración de invitaciones, con </w:t>
            </w:r>
            <w:proofErr w:type="spellStart"/>
            <w:r>
              <w:rPr>
                <w:lang w:val="es-ES_tradnl"/>
              </w:rPr>
              <w:t>suajes</w:t>
            </w:r>
            <w:proofErr w:type="spellEnd"/>
            <w:r>
              <w:rPr>
                <w:lang w:val="es-ES_tradnl"/>
              </w:rPr>
              <w:t xml:space="preserve"> para armado y de recorte aplicando las herramientas para la creación y configuración para la impresión</w:t>
            </w:r>
          </w:p>
        </w:tc>
      </w:tr>
      <w:tr w:rsidR="00A16655" w14:paraId="38A1F796" w14:textId="77777777" w:rsidTr="00D168D4">
        <w:trPr>
          <w:gridAfter w:val="2"/>
          <w:wAfter w:w="25" w:type="dxa"/>
          <w:cantSplit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70FFBE80" w14:textId="77777777" w:rsidR="00A16655" w:rsidRDefault="00A16655" w:rsidP="00A16655">
            <w:pPr>
              <w:pStyle w:val="Ttulo4"/>
              <w:tabs>
                <w:tab w:val="left" w:pos="0"/>
              </w:tabs>
              <w:snapToGrid w:val="0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1E3C1B27" w14:textId="77777777" w:rsidR="00A16655" w:rsidRDefault="00A16655" w:rsidP="00A16655">
            <w:pPr>
              <w:pStyle w:val="Ttulo4"/>
              <w:tabs>
                <w:tab w:val="left" w:pos="0"/>
              </w:tabs>
              <w:snapToGrid w:val="0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02EA7B51" w14:textId="77777777" w:rsidR="00A16655" w:rsidRDefault="00A16655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78898539" w14:textId="77777777" w:rsidR="00A16655" w:rsidRDefault="00A16655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EC8E1C1" w14:textId="77777777" w:rsidR="00A16655" w:rsidRDefault="00A16655" w:rsidP="00A16655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  <w:tc>
          <w:tcPr>
            <w:tcW w:w="26" w:type="dxa"/>
            <w:tcBorders>
              <w:left w:val="single" w:sz="4" w:space="0" w:color="000000"/>
            </w:tcBorders>
          </w:tcPr>
          <w:p w14:paraId="0B89983C" w14:textId="77777777" w:rsidR="00A16655" w:rsidRDefault="00A16655" w:rsidP="00A16655">
            <w:pPr>
              <w:snapToGrid w:val="0"/>
              <w:rPr>
                <w:b/>
                <w:lang w:val="es-ES_tradnl"/>
              </w:rPr>
            </w:pPr>
          </w:p>
        </w:tc>
      </w:tr>
      <w:tr w:rsidR="00A16655" w14:paraId="161536D7" w14:textId="77777777" w:rsidTr="00D168D4">
        <w:trPr>
          <w:gridAfter w:val="2"/>
          <w:wAfter w:w="25" w:type="dxa"/>
          <w:cantSplit/>
          <w:trHeight w:val="6254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8A3FB67" w14:textId="77777777" w:rsidR="00A16655" w:rsidRDefault="00A16655" w:rsidP="00A16655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05F063F5" w14:textId="77777777" w:rsidR="00A16655" w:rsidRDefault="00A16655" w:rsidP="00A16655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723750B1" w14:textId="77777777" w:rsidR="00A16655" w:rsidRDefault="00A16655" w:rsidP="00A16655">
            <w:pPr>
              <w:tabs>
                <w:tab w:val="left" w:pos="720"/>
              </w:tabs>
              <w:ind w:left="720"/>
              <w:rPr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F1F9A53" w14:textId="77777777" w:rsidR="00A16655" w:rsidRDefault="00A1665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6FEF9D3C" w14:textId="77777777" w:rsidR="00A16655" w:rsidRDefault="00A16655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Ejercita</w:t>
            </w:r>
            <w:r w:rsidRPr="00EF40D6">
              <w:rPr>
                <w:b/>
                <w:bCs/>
                <w:i/>
                <w:iCs/>
                <w:sz w:val="22"/>
                <w:szCs w:val="22"/>
              </w:rPr>
              <w:t xml:space="preserve">ción: </w:t>
            </w:r>
          </w:p>
          <w:p w14:paraId="529752B9" w14:textId="383F142E" w:rsidR="00715DF3" w:rsidRDefault="00715DF3" w:rsidP="00715DF3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El alumno </w:t>
            </w:r>
            <w:r w:rsidR="00A81122">
              <w:rPr>
                <w:rFonts w:cs="Arial"/>
                <w:sz w:val="19"/>
                <w:szCs w:val="19"/>
              </w:rPr>
              <w:t xml:space="preserve">identificará el tipos de </w:t>
            </w:r>
            <w:proofErr w:type="spellStart"/>
            <w:r w:rsidR="00A81122">
              <w:rPr>
                <w:rFonts w:cs="Arial"/>
                <w:sz w:val="19"/>
                <w:szCs w:val="19"/>
              </w:rPr>
              <w:t>suaje</w:t>
            </w:r>
            <w:proofErr w:type="spellEnd"/>
            <w:r w:rsidR="00A81122">
              <w:rPr>
                <w:rFonts w:cs="Arial"/>
                <w:sz w:val="19"/>
                <w:szCs w:val="19"/>
              </w:rPr>
              <w:t xml:space="preserve"> y diseñará las </w:t>
            </w:r>
            <w:r>
              <w:rPr>
                <w:rFonts w:cs="Arial"/>
                <w:sz w:val="19"/>
                <w:szCs w:val="19"/>
              </w:rPr>
              <w:t xml:space="preserve">invitaciones para </w:t>
            </w:r>
            <w:r w:rsidR="00A81122">
              <w:rPr>
                <w:rFonts w:cs="Arial"/>
                <w:sz w:val="19"/>
                <w:szCs w:val="19"/>
              </w:rPr>
              <w:t xml:space="preserve">las </w:t>
            </w:r>
            <w:r>
              <w:rPr>
                <w:rFonts w:cs="Arial"/>
                <w:sz w:val="19"/>
                <w:szCs w:val="19"/>
              </w:rPr>
              <w:t>distintas ocasiones</w:t>
            </w:r>
          </w:p>
          <w:p w14:paraId="1953251D" w14:textId="77777777" w:rsidR="00715DF3" w:rsidRPr="00EF40D6" w:rsidRDefault="00715DF3" w:rsidP="00A16655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63A06E60" w14:textId="534B6ED4" w:rsidR="00A16655" w:rsidRDefault="00A16655" w:rsidP="009468EE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El alumno realizará  </w:t>
            </w:r>
            <w:r w:rsidR="009468EE">
              <w:rPr>
                <w:rFonts w:cs="Arial"/>
                <w:sz w:val="19"/>
                <w:szCs w:val="19"/>
              </w:rPr>
              <w:t>invitaciones</w:t>
            </w:r>
            <w:r w:rsidR="00A81122">
              <w:rPr>
                <w:rFonts w:cs="Arial"/>
                <w:sz w:val="19"/>
                <w:szCs w:val="19"/>
              </w:rPr>
              <w:t xml:space="preserve"> con </w:t>
            </w:r>
            <w:proofErr w:type="spellStart"/>
            <w:r w:rsidR="00A81122">
              <w:rPr>
                <w:rFonts w:cs="Arial"/>
                <w:sz w:val="19"/>
                <w:szCs w:val="19"/>
              </w:rPr>
              <w:t>suajes</w:t>
            </w:r>
            <w:proofErr w:type="spellEnd"/>
            <w:r w:rsidR="009468EE">
              <w:rPr>
                <w:rFonts w:cs="Arial"/>
                <w:sz w:val="19"/>
                <w:szCs w:val="19"/>
              </w:rPr>
              <w:t xml:space="preserve"> para </w:t>
            </w:r>
            <w:r w:rsidR="00A81122">
              <w:rPr>
                <w:rFonts w:cs="Arial"/>
                <w:sz w:val="19"/>
                <w:szCs w:val="19"/>
              </w:rPr>
              <w:t>la correcta impresión.</w:t>
            </w:r>
          </w:p>
          <w:p w14:paraId="1CB7491F" w14:textId="77777777" w:rsidR="00A16655" w:rsidRPr="00A16655" w:rsidRDefault="00A16655" w:rsidP="00A16655">
            <w:pPr>
              <w:rPr>
                <w:sz w:val="19"/>
                <w:szCs w:val="19"/>
              </w:rPr>
            </w:pPr>
          </w:p>
          <w:p w14:paraId="19EFED14" w14:textId="77777777" w:rsidR="00715DF3" w:rsidRPr="00715DF3" w:rsidRDefault="00715DF3" w:rsidP="00715DF3">
            <w:pPr>
              <w:rPr>
                <w:sz w:val="19"/>
                <w:szCs w:val="19"/>
              </w:rPr>
            </w:pPr>
          </w:p>
          <w:p w14:paraId="16EAE677" w14:textId="77777777" w:rsidR="00715DF3" w:rsidRPr="00715DF3" w:rsidRDefault="00715DF3" w:rsidP="00715DF3">
            <w:pPr>
              <w:rPr>
                <w:sz w:val="19"/>
                <w:szCs w:val="19"/>
              </w:rPr>
            </w:pPr>
          </w:p>
          <w:p w14:paraId="40700CAD" w14:textId="4C982252" w:rsidR="00715DF3" w:rsidRDefault="00715DF3" w:rsidP="00715DF3">
            <w:pPr>
              <w:rPr>
                <w:sz w:val="19"/>
                <w:szCs w:val="19"/>
              </w:rPr>
            </w:pPr>
          </w:p>
          <w:p w14:paraId="374B7FBF" w14:textId="77777777" w:rsidR="00A81122" w:rsidRPr="00555CB5" w:rsidRDefault="00A81122" w:rsidP="00A81122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555CB5">
              <w:rPr>
                <w:b/>
                <w:bCs/>
                <w:i/>
                <w:iCs/>
                <w:sz w:val="22"/>
                <w:szCs w:val="22"/>
              </w:rPr>
              <w:t>Reflexión:</w:t>
            </w:r>
          </w:p>
          <w:p w14:paraId="03697B62" w14:textId="667098B4" w:rsidR="00A16655" w:rsidRPr="00715DF3" w:rsidRDefault="00A81122" w:rsidP="00A81122">
            <w:pPr>
              <w:pStyle w:val="Default"/>
              <w:rPr>
                <w:sz w:val="19"/>
                <w:szCs w:val="19"/>
              </w:rPr>
            </w:pPr>
            <w:r w:rsidRPr="00555CB5">
              <w:rPr>
                <w:sz w:val="19"/>
                <w:szCs w:val="19"/>
              </w:rPr>
              <w:t>Analizar los resultados de la evaluación de los ejercicios y del desempeño individual, identificando puntos de mejora y reforzando aciertos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13B1A4D" w14:textId="77777777" w:rsidR="00A16655" w:rsidRDefault="00A16655" w:rsidP="00A16655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136CC76E" w14:textId="77777777" w:rsidR="00A16655" w:rsidRDefault="00A16655" w:rsidP="00A16655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4F2B7710" w14:textId="77777777" w:rsidR="00A16655" w:rsidRDefault="00A16655" w:rsidP="00A16655">
            <w:pPr>
              <w:pStyle w:val="Default"/>
              <w:tabs>
                <w:tab w:val="left" w:pos="356"/>
              </w:tabs>
              <w:ind w:left="356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3922E" w14:textId="77777777" w:rsidR="00A16655" w:rsidRDefault="00A16655" w:rsidP="00A16655">
            <w:pPr>
              <w:snapToGrid w:val="0"/>
              <w:jc w:val="both"/>
              <w:rPr>
                <w:rFonts w:cs="Arial"/>
                <w:sz w:val="19"/>
                <w:szCs w:val="19"/>
              </w:rPr>
            </w:pPr>
          </w:p>
          <w:p w14:paraId="3F8BC1BB" w14:textId="77777777" w:rsidR="00A16655" w:rsidRDefault="00A16655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6F9406A9" w14:textId="77777777" w:rsidR="00A16655" w:rsidRDefault="00A16655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1CD07888" w14:textId="77777777" w:rsidR="00A16655" w:rsidRDefault="00A16655" w:rsidP="00A16655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CCC0E" w14:textId="77777777" w:rsidR="00A16655" w:rsidRDefault="00A16655" w:rsidP="00A16655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26" w:type="dxa"/>
            <w:tcBorders>
              <w:left w:val="single" w:sz="4" w:space="0" w:color="000000"/>
            </w:tcBorders>
          </w:tcPr>
          <w:p w14:paraId="741CF5F9" w14:textId="77777777" w:rsidR="00A16655" w:rsidRDefault="00A16655" w:rsidP="00A16655">
            <w:pPr>
              <w:snapToGrid w:val="0"/>
              <w:rPr>
                <w:lang w:val="es-ES_tradnl"/>
              </w:rPr>
            </w:pPr>
          </w:p>
        </w:tc>
      </w:tr>
    </w:tbl>
    <w:p w14:paraId="46E58071" w14:textId="77777777" w:rsidR="00A16655" w:rsidRDefault="00A16655">
      <w:pPr>
        <w:rPr>
          <w:lang w:val="es-ES_tradnl"/>
        </w:rPr>
      </w:pPr>
    </w:p>
    <w:p w14:paraId="6D7D3A93" w14:textId="77777777" w:rsidR="00A16655" w:rsidRDefault="00A16655">
      <w:pPr>
        <w:rPr>
          <w:lang w:val="es-ES_tradnl"/>
        </w:rPr>
      </w:pPr>
    </w:p>
    <w:p w14:paraId="783D1D33" w14:textId="77777777" w:rsidR="00A16655" w:rsidRDefault="00A16655">
      <w:pPr>
        <w:rPr>
          <w:lang w:val="es-ES_tradnl"/>
        </w:rPr>
      </w:pPr>
    </w:p>
    <w:p w14:paraId="09727121" w14:textId="77777777" w:rsidR="009468EE" w:rsidRDefault="009468EE">
      <w:pPr>
        <w:rPr>
          <w:lang w:val="es-ES_tradnl"/>
        </w:rPr>
      </w:pPr>
    </w:p>
    <w:p w14:paraId="066AC7AC" w14:textId="77777777" w:rsidR="009468EE" w:rsidRDefault="009468EE">
      <w:pPr>
        <w:rPr>
          <w:lang w:val="es-ES_tradnl"/>
        </w:rPr>
      </w:pPr>
    </w:p>
    <w:p w14:paraId="497ACC4E" w14:textId="77777777" w:rsidR="009468EE" w:rsidRDefault="009468EE">
      <w:pPr>
        <w:rPr>
          <w:lang w:val="es-ES_tradnl"/>
        </w:rPr>
      </w:pPr>
    </w:p>
    <w:p w14:paraId="06FC965E" w14:textId="77777777" w:rsidR="009468EE" w:rsidRDefault="009468EE">
      <w:pPr>
        <w:rPr>
          <w:lang w:val="es-ES_tradnl"/>
        </w:rPr>
      </w:pPr>
    </w:p>
    <w:p w14:paraId="28B2113E" w14:textId="77777777" w:rsidR="00D168D4" w:rsidRDefault="00D168D4" w:rsidP="00D168D4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5B961AD9" w14:textId="77777777" w:rsidR="00304EB5" w:rsidRDefault="00304EB5">
      <w:pPr>
        <w:rPr>
          <w:lang w:val="es-ES_tradnl"/>
        </w:rPr>
      </w:pPr>
    </w:p>
    <w:tbl>
      <w:tblPr>
        <w:tblW w:w="14353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3164"/>
        <w:gridCol w:w="237"/>
        <w:gridCol w:w="2881"/>
        <w:gridCol w:w="2550"/>
        <w:gridCol w:w="3543"/>
        <w:gridCol w:w="1902"/>
        <w:gridCol w:w="26"/>
        <w:gridCol w:w="12"/>
        <w:gridCol w:w="13"/>
      </w:tblGrid>
      <w:tr w:rsidR="009468EE" w14:paraId="323CABB1" w14:textId="77777777" w:rsidTr="00D168D4">
        <w:tc>
          <w:tcPr>
            <w:tcW w:w="20" w:type="dxa"/>
          </w:tcPr>
          <w:p w14:paraId="4F747D9B" w14:textId="77777777" w:rsidR="009468EE" w:rsidRDefault="009468EE" w:rsidP="009468EE">
            <w:pPr>
              <w:pStyle w:val="Encabezadodelatabla"/>
              <w:rPr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430377AE" w14:textId="77777777" w:rsidR="009468EE" w:rsidRDefault="009468EE" w:rsidP="009468EE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71315EA" w14:textId="3138DF34" w:rsidR="009468EE" w:rsidRDefault="009468EE" w:rsidP="009468EE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5.- </w:t>
            </w:r>
            <w:r w:rsidR="00A81122">
              <w:rPr>
                <w:b/>
                <w:lang w:val="es-ES_tradnl"/>
              </w:rPr>
              <w:t>EDITORIAL</w:t>
            </w:r>
          </w:p>
        </w:tc>
      </w:tr>
      <w:tr w:rsidR="009468EE" w14:paraId="40AC55AE" w14:textId="77777777" w:rsidTr="00D168D4">
        <w:trPr>
          <w:gridAfter w:val="1"/>
          <w:wAfter w:w="13" w:type="dxa"/>
        </w:trPr>
        <w:tc>
          <w:tcPr>
            <w:tcW w:w="20" w:type="dxa"/>
          </w:tcPr>
          <w:p w14:paraId="5C937E8A" w14:textId="77777777" w:rsidR="009468EE" w:rsidRDefault="009468EE" w:rsidP="009468EE">
            <w:pPr>
              <w:rPr>
                <w:b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16A5AC9" w14:textId="77777777" w:rsidR="009468EE" w:rsidRDefault="009468EE" w:rsidP="009468EE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09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29A505" w14:textId="77777777" w:rsidR="009468EE" w:rsidRDefault="009468EE" w:rsidP="009468EE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9468EE" w14:paraId="73C84FF9" w14:textId="77777777" w:rsidTr="00D168D4">
        <w:tc>
          <w:tcPr>
            <w:tcW w:w="20" w:type="dxa"/>
          </w:tcPr>
          <w:p w14:paraId="2E5FDC23" w14:textId="77777777" w:rsidR="009468EE" w:rsidRDefault="009468EE" w:rsidP="009468EE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2E8D0215" w14:textId="77777777" w:rsidR="009468EE" w:rsidRDefault="009468EE" w:rsidP="009468EE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295B186" w14:textId="7DE1EA1E" w:rsidR="009468EE" w:rsidRDefault="009468EE" w:rsidP="009468EE">
            <w:pPr>
              <w:snapToGrid w:val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Al término de la unidad, el capacitando </w:t>
            </w:r>
            <w:r w:rsidR="00ED684E">
              <w:rPr>
                <w:lang w:val="es-ES_tradnl"/>
              </w:rPr>
              <w:t xml:space="preserve">realizará </w:t>
            </w:r>
            <w:r>
              <w:rPr>
                <w:lang w:val="es-ES_tradnl"/>
              </w:rPr>
              <w:t>diseños para la elaboración de material editorial tales como revistas y folletos</w:t>
            </w:r>
            <w:r w:rsidR="00A81122">
              <w:rPr>
                <w:lang w:val="es-ES_tradnl"/>
              </w:rPr>
              <w:t xml:space="preserve">, utilizando las herramientas </w:t>
            </w:r>
            <w:proofErr w:type="spellStart"/>
            <w:r w:rsidR="00A81122">
              <w:rPr>
                <w:lang w:val="es-ES_tradnl"/>
              </w:rPr>
              <w:t>apendidas</w:t>
            </w:r>
            <w:proofErr w:type="spellEnd"/>
            <w:r w:rsidR="00A81122">
              <w:rPr>
                <w:lang w:val="es-ES_tradnl"/>
              </w:rPr>
              <w:t>.</w:t>
            </w:r>
          </w:p>
        </w:tc>
      </w:tr>
      <w:tr w:rsidR="009468EE" w14:paraId="0758C53C" w14:textId="77777777" w:rsidTr="00D168D4">
        <w:trPr>
          <w:gridAfter w:val="2"/>
          <w:wAfter w:w="25" w:type="dxa"/>
          <w:cantSplit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66B0EBAE" w14:textId="77777777" w:rsidR="009468EE" w:rsidRDefault="009468EE" w:rsidP="009468EE">
            <w:pPr>
              <w:pStyle w:val="Ttulo4"/>
              <w:tabs>
                <w:tab w:val="left" w:pos="0"/>
              </w:tabs>
              <w:snapToGrid w:val="0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2C4E6587" w14:textId="77777777" w:rsidR="009468EE" w:rsidRDefault="009468EE" w:rsidP="009468EE">
            <w:pPr>
              <w:pStyle w:val="Ttulo4"/>
              <w:tabs>
                <w:tab w:val="left" w:pos="0"/>
              </w:tabs>
              <w:snapToGrid w:val="0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5699B46C" w14:textId="77777777" w:rsidR="009468EE" w:rsidRDefault="009468EE" w:rsidP="009468EE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1AB7EE8" w14:textId="77777777" w:rsidR="009468EE" w:rsidRDefault="009468EE" w:rsidP="009468EE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0B3064CC" w14:textId="77777777" w:rsidR="009468EE" w:rsidRDefault="009468EE" w:rsidP="009468EE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  <w:tc>
          <w:tcPr>
            <w:tcW w:w="26" w:type="dxa"/>
            <w:tcBorders>
              <w:left w:val="single" w:sz="4" w:space="0" w:color="000000"/>
            </w:tcBorders>
          </w:tcPr>
          <w:p w14:paraId="5A97A9C5" w14:textId="77777777" w:rsidR="009468EE" w:rsidRDefault="009468EE" w:rsidP="009468EE">
            <w:pPr>
              <w:snapToGrid w:val="0"/>
              <w:rPr>
                <w:b/>
                <w:lang w:val="es-ES_tradnl"/>
              </w:rPr>
            </w:pPr>
          </w:p>
        </w:tc>
      </w:tr>
      <w:tr w:rsidR="009468EE" w14:paraId="2E160587" w14:textId="77777777" w:rsidTr="00D168D4">
        <w:trPr>
          <w:gridAfter w:val="2"/>
          <w:wAfter w:w="25" w:type="dxa"/>
          <w:cantSplit/>
          <w:trHeight w:val="6254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3933A07" w14:textId="77777777" w:rsidR="009468EE" w:rsidRDefault="009468EE" w:rsidP="009468EE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72261753" w14:textId="77777777" w:rsidR="009468EE" w:rsidRDefault="009468EE" w:rsidP="009468EE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3A59C3DD" w14:textId="3110D913" w:rsidR="009468EE" w:rsidRDefault="009468EE" w:rsidP="009468EE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  <w:r>
              <w:rPr>
                <w:rFonts w:ascii="Arial Rounded MT Bold" w:hAnsi="Arial Rounded MT Bold"/>
                <w:b/>
                <w:sz w:val="20"/>
                <w:lang w:val="es-MX"/>
              </w:rPr>
              <w:t>5.1    Revistas</w:t>
            </w:r>
          </w:p>
          <w:p w14:paraId="20BBC0BD" w14:textId="6E646B57" w:rsidR="009468EE" w:rsidRDefault="009468EE" w:rsidP="009468EE">
            <w:pPr>
              <w:rPr>
                <w:rFonts w:ascii="Arial Rounded MT Bold" w:hAnsi="Arial Rounded MT Bold"/>
                <w:sz w:val="20"/>
                <w:lang w:val="es-MX"/>
              </w:rPr>
            </w:pPr>
            <w:r>
              <w:rPr>
                <w:rFonts w:ascii="Arial Rounded MT Bold" w:hAnsi="Arial Rounded MT Bold"/>
                <w:b/>
                <w:sz w:val="20"/>
                <w:lang w:val="es-MX"/>
              </w:rPr>
              <w:t>5.2    Folletos</w:t>
            </w:r>
          </w:p>
          <w:p w14:paraId="5DDDE920" w14:textId="77777777" w:rsidR="009468EE" w:rsidRDefault="009468EE" w:rsidP="009468EE">
            <w:pPr>
              <w:tabs>
                <w:tab w:val="left" w:pos="720"/>
              </w:tabs>
              <w:ind w:left="720"/>
              <w:rPr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54561FE" w14:textId="77777777" w:rsidR="009468EE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71CD204B" w14:textId="77777777" w:rsidR="009468EE" w:rsidRPr="00EF40D6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EF40D6">
              <w:rPr>
                <w:b/>
                <w:bCs/>
                <w:i/>
                <w:iCs/>
                <w:sz w:val="22"/>
                <w:szCs w:val="22"/>
              </w:rPr>
              <w:t>Encuadre grupal:</w:t>
            </w:r>
          </w:p>
          <w:p w14:paraId="655CC0F9" w14:textId="032C5F13" w:rsidR="009468EE" w:rsidRDefault="00A81122" w:rsidP="00C571A7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Retroalimentación del tema visto</w:t>
            </w:r>
            <w:r w:rsidR="009468EE" w:rsidRPr="00EF40D6">
              <w:rPr>
                <w:rFonts w:cs="Arial"/>
                <w:sz w:val="19"/>
                <w:szCs w:val="19"/>
              </w:rPr>
              <w:t>.</w:t>
            </w:r>
          </w:p>
          <w:p w14:paraId="58481A2B" w14:textId="72EBE5FD" w:rsidR="00A81122" w:rsidRPr="00EF40D6" w:rsidRDefault="00A81122" w:rsidP="00C571A7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Explicación de las metas y beneficios y fines del </w:t>
            </w:r>
            <w:proofErr w:type="spellStart"/>
            <w:r>
              <w:rPr>
                <w:rFonts w:cs="Arial"/>
                <w:sz w:val="19"/>
                <w:szCs w:val="19"/>
              </w:rPr>
              <w:t>submódulo</w:t>
            </w:r>
            <w:proofErr w:type="spellEnd"/>
            <w:r>
              <w:rPr>
                <w:rFonts w:cs="Arial"/>
                <w:sz w:val="19"/>
                <w:szCs w:val="19"/>
              </w:rPr>
              <w:t>.</w:t>
            </w:r>
          </w:p>
          <w:p w14:paraId="2A102E4C" w14:textId="77777777" w:rsidR="00A81122" w:rsidRPr="00EF40D6" w:rsidRDefault="00A81122" w:rsidP="00C571A7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rFonts w:cs="Arial"/>
                <w:sz w:val="19"/>
                <w:szCs w:val="19"/>
              </w:rPr>
            </w:pPr>
            <w:r w:rsidRPr="00EF40D6">
              <w:rPr>
                <w:rFonts w:cs="Arial"/>
                <w:sz w:val="19"/>
                <w:szCs w:val="19"/>
              </w:rPr>
              <w:t xml:space="preserve">Presentación general del </w:t>
            </w:r>
            <w:proofErr w:type="spellStart"/>
            <w:r w:rsidRPr="00EF40D6">
              <w:rPr>
                <w:rFonts w:cs="Arial"/>
                <w:sz w:val="19"/>
                <w:szCs w:val="19"/>
              </w:rPr>
              <w:t>submódulo</w:t>
            </w:r>
            <w:proofErr w:type="spellEnd"/>
            <w:r w:rsidRPr="00EF40D6">
              <w:rPr>
                <w:rFonts w:cs="Arial"/>
                <w:sz w:val="19"/>
                <w:szCs w:val="19"/>
              </w:rPr>
              <w:t>.</w:t>
            </w:r>
          </w:p>
          <w:p w14:paraId="1E31B521" w14:textId="77777777" w:rsidR="00ED684E" w:rsidRDefault="00ED684E" w:rsidP="00ED684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20BDD75A" w14:textId="77777777" w:rsidR="00ED684E" w:rsidRPr="00EF40D6" w:rsidRDefault="00ED684E" w:rsidP="00ED684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9468EE">
              <w:rPr>
                <w:b/>
                <w:bCs/>
                <w:i/>
                <w:iCs/>
                <w:sz w:val="22"/>
                <w:szCs w:val="22"/>
              </w:rPr>
              <w:t>Contextualización:</w:t>
            </w:r>
          </w:p>
          <w:p w14:paraId="2DFB567D" w14:textId="77777777" w:rsidR="00ED684E" w:rsidRDefault="00ED684E" w:rsidP="00ED684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sz w:val="19"/>
                <w:szCs w:val="19"/>
              </w:rPr>
              <w:t>En esta etapa el maestro les enseñara los tipos de revistas y folletos de diferentes editoriales para su información y conocimiento.</w:t>
            </w:r>
          </w:p>
          <w:p w14:paraId="5EE30575" w14:textId="77777777" w:rsidR="009468EE" w:rsidRDefault="009468EE" w:rsidP="00A81122">
            <w:pPr>
              <w:pStyle w:val="Default"/>
              <w:rPr>
                <w:sz w:val="19"/>
                <w:szCs w:val="19"/>
              </w:rPr>
            </w:pPr>
          </w:p>
          <w:p w14:paraId="4C2A20B0" w14:textId="198BE092" w:rsidR="00A81122" w:rsidRDefault="00A81122" w:rsidP="00A81122">
            <w:pPr>
              <w:pStyle w:val="Default"/>
              <w:rPr>
                <w:sz w:val="19"/>
                <w:szCs w:val="19"/>
              </w:rPr>
            </w:pPr>
            <w:r w:rsidRPr="00A81122">
              <w:rPr>
                <w:b/>
                <w:bCs/>
                <w:i/>
                <w:iCs/>
                <w:sz w:val="22"/>
                <w:szCs w:val="22"/>
              </w:rPr>
              <w:t>Teorización:</w:t>
            </w:r>
          </w:p>
          <w:p w14:paraId="13F20640" w14:textId="31DEA2F7" w:rsidR="00C571A7" w:rsidRDefault="00C571A7" w:rsidP="00C571A7">
            <w:pPr>
              <w:numPr>
                <w:ilvl w:val="0"/>
                <w:numId w:val="11"/>
              </w:numPr>
              <w:suppressAutoHyphens w:val="0"/>
              <w:ind w:left="240" w:hanging="27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El instructor explicará y demostrará el tipo de material para la elaboración de Revistas</w:t>
            </w:r>
            <w:r w:rsidRPr="00EF40D6">
              <w:rPr>
                <w:rFonts w:cs="Arial"/>
                <w:sz w:val="19"/>
                <w:szCs w:val="19"/>
              </w:rPr>
              <w:t>.</w:t>
            </w:r>
          </w:p>
          <w:p w14:paraId="7268065C" w14:textId="77777777" w:rsidR="00C571A7" w:rsidRDefault="00C571A7" w:rsidP="00C571A7">
            <w:pPr>
              <w:suppressAutoHyphens w:val="0"/>
              <w:ind w:left="240"/>
              <w:jc w:val="both"/>
              <w:rPr>
                <w:rFonts w:cs="Arial"/>
                <w:sz w:val="19"/>
                <w:szCs w:val="19"/>
              </w:rPr>
            </w:pPr>
          </w:p>
          <w:p w14:paraId="60708C6A" w14:textId="069FD496" w:rsidR="00C571A7" w:rsidRDefault="00C571A7" w:rsidP="00C571A7">
            <w:pPr>
              <w:numPr>
                <w:ilvl w:val="0"/>
                <w:numId w:val="11"/>
              </w:numPr>
              <w:suppressAutoHyphens w:val="0"/>
              <w:ind w:left="240" w:hanging="27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El instructor Explicará la elaboración de una maquetación para prever algún tipo de problema en la impresión.</w:t>
            </w:r>
          </w:p>
          <w:p w14:paraId="3B5FF471" w14:textId="77777777" w:rsidR="00C571A7" w:rsidRDefault="00C571A7" w:rsidP="00C571A7">
            <w:pPr>
              <w:suppressAutoHyphens w:val="0"/>
              <w:jc w:val="both"/>
              <w:rPr>
                <w:rFonts w:cs="Arial"/>
                <w:sz w:val="19"/>
                <w:szCs w:val="19"/>
              </w:rPr>
            </w:pPr>
          </w:p>
          <w:p w14:paraId="30906973" w14:textId="37CB28A6" w:rsidR="00C571A7" w:rsidRDefault="00C571A7" w:rsidP="00C571A7">
            <w:pPr>
              <w:numPr>
                <w:ilvl w:val="0"/>
                <w:numId w:val="11"/>
              </w:numPr>
              <w:suppressAutoHyphens w:val="0"/>
              <w:ind w:left="240" w:hanging="27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El instructor explicará y demostrará el tipo de material para la elaboración de Folletos</w:t>
            </w:r>
            <w:r w:rsidRPr="00EF40D6">
              <w:rPr>
                <w:rFonts w:cs="Arial"/>
                <w:sz w:val="19"/>
                <w:szCs w:val="19"/>
              </w:rPr>
              <w:t>.</w:t>
            </w:r>
          </w:p>
          <w:p w14:paraId="56686CBC" w14:textId="77777777" w:rsidR="00C571A7" w:rsidRDefault="00C571A7" w:rsidP="00C571A7">
            <w:pPr>
              <w:jc w:val="both"/>
            </w:pPr>
          </w:p>
          <w:p w14:paraId="35AC5171" w14:textId="77777777" w:rsidR="00A81122" w:rsidRPr="00A81122" w:rsidRDefault="00A81122" w:rsidP="00A81122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734E638" w14:textId="77777777" w:rsidR="009468EE" w:rsidRDefault="009468EE" w:rsidP="009468EE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1370A380" w14:textId="77777777" w:rsidR="009468EE" w:rsidRDefault="009468EE" w:rsidP="009468EE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633D1EF8" w14:textId="77777777" w:rsidR="009468EE" w:rsidRDefault="009468EE" w:rsidP="009468EE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Instalaciones: </w:t>
            </w:r>
          </w:p>
          <w:p w14:paraId="3AD9F626" w14:textId="77777777" w:rsidR="009468EE" w:rsidRDefault="009468EE" w:rsidP="009468EE">
            <w:pPr>
              <w:pStyle w:val="Default"/>
              <w:numPr>
                <w:ilvl w:val="0"/>
                <w:numId w:val="2"/>
              </w:numPr>
              <w:tabs>
                <w:tab w:val="left" w:pos="360"/>
              </w:tabs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Centro de Computo</w:t>
            </w:r>
          </w:p>
          <w:p w14:paraId="56C4D26A" w14:textId="77777777" w:rsidR="009468EE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7C918B4" w14:textId="77777777" w:rsidR="009468EE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8C59651" w14:textId="77777777" w:rsidR="009468EE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Mobiliario:</w:t>
            </w:r>
          </w:p>
          <w:p w14:paraId="2F2494F7" w14:textId="77777777" w:rsidR="009468EE" w:rsidRDefault="009468EE" w:rsidP="009468EE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Computadoras</w:t>
            </w:r>
          </w:p>
          <w:p w14:paraId="2973A505" w14:textId="77777777" w:rsidR="009468EE" w:rsidRDefault="009468EE" w:rsidP="009468EE">
            <w:pPr>
              <w:pStyle w:val="Default"/>
              <w:numPr>
                <w:ilvl w:val="0"/>
                <w:numId w:val="8"/>
              </w:numPr>
              <w:tabs>
                <w:tab w:val="clear" w:pos="360"/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 xml:space="preserve">Sillas </w:t>
            </w:r>
          </w:p>
          <w:p w14:paraId="548E69C3" w14:textId="77777777" w:rsidR="009468EE" w:rsidRDefault="009468EE" w:rsidP="009468EE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767C3979" w14:textId="77777777" w:rsidR="009468EE" w:rsidRDefault="009468EE" w:rsidP="009468EE">
            <w:pPr>
              <w:pStyle w:val="Default"/>
              <w:rPr>
                <w:rFonts w:cs="Times New Roman"/>
                <w:color w:val="auto"/>
                <w:sz w:val="19"/>
                <w:szCs w:val="19"/>
              </w:rPr>
            </w:pPr>
          </w:p>
          <w:p w14:paraId="16B5DCC8" w14:textId="77777777" w:rsidR="009468EE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y equipo </w:t>
            </w:r>
          </w:p>
          <w:p w14:paraId="59E3A804" w14:textId="77777777" w:rsidR="009468EE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audiovisual: </w:t>
            </w:r>
          </w:p>
          <w:p w14:paraId="0DB1869C" w14:textId="77777777" w:rsidR="009468EE" w:rsidRDefault="009468EE" w:rsidP="009468EE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Cañón de video</w:t>
            </w:r>
          </w:p>
          <w:p w14:paraId="6E85CA63" w14:textId="77777777" w:rsidR="009468EE" w:rsidRDefault="009468EE" w:rsidP="009468EE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Computadora</w:t>
            </w:r>
          </w:p>
          <w:p w14:paraId="1DB22F41" w14:textId="77777777" w:rsidR="009468EE" w:rsidRDefault="009468EE" w:rsidP="009468EE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57CB8AAE" w14:textId="77777777" w:rsidR="009468EE" w:rsidRDefault="009468EE" w:rsidP="009468EE">
            <w:pPr>
              <w:pStyle w:val="Default"/>
              <w:ind w:left="-4"/>
              <w:rPr>
                <w:rFonts w:cs="Times New Roman"/>
                <w:color w:val="auto"/>
                <w:sz w:val="19"/>
                <w:szCs w:val="19"/>
              </w:rPr>
            </w:pPr>
          </w:p>
          <w:p w14:paraId="36942CA6" w14:textId="77777777" w:rsidR="009468EE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Material : </w:t>
            </w:r>
          </w:p>
          <w:p w14:paraId="6D81A44F" w14:textId="77777777" w:rsidR="009468EE" w:rsidRDefault="009468EE" w:rsidP="009468EE">
            <w:pPr>
              <w:pStyle w:val="Default"/>
              <w:numPr>
                <w:ilvl w:val="0"/>
                <w:numId w:val="5"/>
              </w:numPr>
              <w:tabs>
                <w:tab w:val="left" w:pos="356"/>
              </w:tabs>
              <w:ind w:left="356"/>
              <w:rPr>
                <w:rFonts w:cs="Times New Roman"/>
                <w:color w:val="auto"/>
                <w:sz w:val="19"/>
                <w:szCs w:val="19"/>
              </w:rPr>
            </w:pPr>
            <w:r>
              <w:rPr>
                <w:rFonts w:cs="Times New Roman"/>
                <w:color w:val="auto"/>
                <w:sz w:val="19"/>
                <w:szCs w:val="19"/>
              </w:rPr>
              <w:t>Plumones</w:t>
            </w:r>
          </w:p>
          <w:p w14:paraId="218959E5" w14:textId="77777777" w:rsidR="009468EE" w:rsidRDefault="009468EE" w:rsidP="009468EE">
            <w:pPr>
              <w:ind w:left="360"/>
              <w:jc w:val="both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A6EF3" w14:textId="77777777" w:rsidR="009468EE" w:rsidRDefault="009468EE" w:rsidP="009468EE">
            <w:pPr>
              <w:snapToGrid w:val="0"/>
              <w:jc w:val="both"/>
              <w:rPr>
                <w:rFonts w:cs="Arial"/>
                <w:b/>
                <w:sz w:val="18"/>
                <w:szCs w:val="18"/>
              </w:rPr>
            </w:pPr>
          </w:p>
          <w:p w14:paraId="1B8F2211" w14:textId="77777777" w:rsidR="009468EE" w:rsidRDefault="009468EE" w:rsidP="009468EE">
            <w:pPr>
              <w:snapToGrid w:val="0"/>
              <w:jc w:val="both"/>
              <w:rPr>
                <w:rFonts w:cs="Arial"/>
                <w:b/>
                <w:sz w:val="18"/>
                <w:szCs w:val="18"/>
              </w:rPr>
            </w:pPr>
          </w:p>
          <w:p w14:paraId="5D1AAC15" w14:textId="77777777" w:rsidR="009468EE" w:rsidRDefault="009468EE" w:rsidP="009468EE">
            <w:pPr>
              <w:snapToGrid w:val="0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Evaluación Formativa: </w:t>
            </w:r>
          </w:p>
          <w:p w14:paraId="63488D86" w14:textId="77777777" w:rsidR="009468EE" w:rsidRDefault="009468EE" w:rsidP="009468EE">
            <w:pPr>
              <w:snapToGrid w:val="0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>
              <w:rPr>
                <w:rFonts w:cs="Arial"/>
                <w:spacing w:val="1"/>
                <w:w w:val="99"/>
                <w:sz w:val="18"/>
                <w:szCs w:val="18"/>
              </w:rPr>
              <w:t xml:space="preserve">   </w:t>
            </w:r>
            <w:r w:rsidRPr="00A16655">
              <w:rPr>
                <w:rFonts w:cs="Arial"/>
                <w:sz w:val="18"/>
                <w:szCs w:val="18"/>
              </w:rPr>
              <w:t xml:space="preserve"> Documental</w:t>
            </w:r>
          </w:p>
          <w:p w14:paraId="716A3D18" w14:textId="77777777" w:rsidR="009468EE" w:rsidRDefault="009468EE" w:rsidP="009468EE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Cuestionario de campo</w:t>
            </w:r>
          </w:p>
          <w:p w14:paraId="13B6C5BF" w14:textId="77777777" w:rsidR="009468EE" w:rsidRDefault="009468EE" w:rsidP="009468EE">
            <w:pPr>
              <w:widowControl w:val="0"/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</w:p>
          <w:p w14:paraId="65CCE5F5" w14:textId="77777777" w:rsidR="009468EE" w:rsidRDefault="009468EE" w:rsidP="009468EE">
            <w:pPr>
              <w:widowControl w:val="0"/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</w:p>
          <w:p w14:paraId="009EE357" w14:textId="77777777" w:rsidR="009468EE" w:rsidRPr="00A16655" w:rsidRDefault="009468EE" w:rsidP="009468EE">
            <w:pPr>
              <w:snapToGrid w:val="0"/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</w:t>
            </w:r>
            <w:r w:rsidRPr="00A16655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14:paraId="6A843354" w14:textId="77777777" w:rsidR="009468EE" w:rsidRPr="00A16655" w:rsidRDefault="009468EE" w:rsidP="009468EE">
            <w:pPr>
              <w:snapToGrid w:val="0"/>
              <w:jc w:val="both"/>
              <w:rPr>
                <w:rFonts w:cs="Arial"/>
                <w:sz w:val="18"/>
                <w:szCs w:val="18"/>
              </w:rPr>
            </w:pPr>
            <w:r w:rsidRPr="00A16655">
              <w:rPr>
                <w:rFonts w:cs="Arial"/>
                <w:sz w:val="18"/>
                <w:szCs w:val="18"/>
              </w:rPr>
              <w:t xml:space="preserve">    Documental</w:t>
            </w:r>
          </w:p>
          <w:p w14:paraId="6CB21C98" w14:textId="77777777" w:rsidR="009468EE" w:rsidRDefault="009468EE" w:rsidP="009468EE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Cuestionario de campo</w:t>
            </w:r>
          </w:p>
          <w:p w14:paraId="07FFDAEC" w14:textId="77777777" w:rsidR="009468EE" w:rsidRDefault="009468EE" w:rsidP="009468EE">
            <w:pPr>
              <w:widowControl w:val="0"/>
              <w:tabs>
                <w:tab w:val="left" w:pos="400"/>
              </w:tabs>
              <w:autoSpaceDE w:val="0"/>
              <w:spacing w:before="2"/>
              <w:ind w:right="-20"/>
              <w:rPr>
                <w:rFonts w:cs="Arial"/>
                <w:sz w:val="19"/>
                <w:szCs w:val="19"/>
              </w:rPr>
            </w:pPr>
          </w:p>
          <w:p w14:paraId="7D7E5231" w14:textId="77777777" w:rsidR="009468EE" w:rsidRDefault="009468EE" w:rsidP="009468EE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7224266C" w14:textId="77777777" w:rsidR="009468EE" w:rsidRDefault="009468EE" w:rsidP="009468EE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6FE2EA8D" w14:textId="77777777" w:rsidR="009468EE" w:rsidRDefault="009468EE" w:rsidP="009468EE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D2406" w14:textId="635015AF" w:rsidR="009468EE" w:rsidRDefault="00492223" w:rsidP="009468EE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/>
                <w:szCs w:val="28"/>
                <w:lang w:val="es-MX"/>
              </w:rPr>
              <w:t>12</w:t>
            </w:r>
            <w:r w:rsidR="009468EE">
              <w:rPr>
                <w:rFonts w:ascii="Arial Rounded MT Bold" w:hAnsi="Arial Rounded MT Bold"/>
                <w:szCs w:val="28"/>
                <w:lang w:val="es-MX"/>
              </w:rPr>
              <w:t xml:space="preserve"> </w:t>
            </w:r>
            <w:proofErr w:type="spellStart"/>
            <w:r w:rsidR="009468EE">
              <w:rPr>
                <w:rFonts w:ascii="Arial Rounded MT Bold" w:hAnsi="Arial Rounded MT Bold"/>
                <w:szCs w:val="28"/>
                <w:lang w:val="es-MX"/>
              </w:rPr>
              <w:t>Hrs</w:t>
            </w:r>
            <w:proofErr w:type="spellEnd"/>
            <w:r w:rsidR="009468EE">
              <w:rPr>
                <w:rFonts w:ascii="Arial Rounded MT Bold" w:hAnsi="Arial Rounded MT Bold"/>
                <w:sz w:val="28"/>
                <w:szCs w:val="28"/>
                <w:lang w:val="es-MX"/>
              </w:rPr>
              <w:t>.</w:t>
            </w:r>
          </w:p>
        </w:tc>
        <w:tc>
          <w:tcPr>
            <w:tcW w:w="26" w:type="dxa"/>
            <w:tcBorders>
              <w:left w:val="single" w:sz="4" w:space="0" w:color="000000"/>
            </w:tcBorders>
          </w:tcPr>
          <w:p w14:paraId="7D6BDD4E" w14:textId="77777777" w:rsidR="009468EE" w:rsidRDefault="009468EE" w:rsidP="009468EE">
            <w:pPr>
              <w:snapToGrid w:val="0"/>
              <w:rPr>
                <w:lang w:val="es-ES_tradnl"/>
              </w:rPr>
            </w:pPr>
          </w:p>
        </w:tc>
      </w:tr>
    </w:tbl>
    <w:p w14:paraId="1DDEE031" w14:textId="77777777" w:rsidR="009468EE" w:rsidRDefault="009468EE" w:rsidP="009468EE">
      <w:pPr>
        <w:rPr>
          <w:lang w:val="es-ES_tradnl"/>
        </w:rPr>
      </w:pPr>
    </w:p>
    <w:p w14:paraId="0A4B6A9B" w14:textId="77777777" w:rsidR="009468EE" w:rsidRDefault="009468EE" w:rsidP="009468EE">
      <w:pPr>
        <w:rPr>
          <w:lang w:val="es-ES_tradnl"/>
        </w:rPr>
      </w:pPr>
    </w:p>
    <w:p w14:paraId="708270C9" w14:textId="77777777" w:rsidR="009468EE" w:rsidRDefault="009468EE" w:rsidP="009468EE">
      <w:pPr>
        <w:rPr>
          <w:lang w:val="es-ES_tradnl"/>
        </w:rPr>
      </w:pPr>
    </w:p>
    <w:p w14:paraId="572DCEEC" w14:textId="77777777" w:rsidR="009468EE" w:rsidRDefault="009468EE" w:rsidP="009468EE">
      <w:pPr>
        <w:pageBreakBefore/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13680FF9" w14:textId="77777777" w:rsidR="009468EE" w:rsidRDefault="009468EE" w:rsidP="009468EE">
      <w:pPr>
        <w:jc w:val="center"/>
        <w:rPr>
          <w:b/>
          <w:lang w:val="es-ES_tradnl"/>
        </w:rPr>
      </w:pPr>
    </w:p>
    <w:tbl>
      <w:tblPr>
        <w:tblW w:w="14347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3163"/>
        <w:gridCol w:w="237"/>
        <w:gridCol w:w="2880"/>
        <w:gridCol w:w="2549"/>
        <w:gridCol w:w="3542"/>
        <w:gridCol w:w="1901"/>
        <w:gridCol w:w="25"/>
        <w:gridCol w:w="15"/>
        <w:gridCol w:w="10"/>
      </w:tblGrid>
      <w:tr w:rsidR="009468EE" w14:paraId="6DB87484" w14:textId="77777777" w:rsidTr="00D168D4">
        <w:tc>
          <w:tcPr>
            <w:tcW w:w="25" w:type="dxa"/>
          </w:tcPr>
          <w:p w14:paraId="1A398DF0" w14:textId="77777777" w:rsidR="009468EE" w:rsidRDefault="009468EE" w:rsidP="009468EE">
            <w:pPr>
              <w:pStyle w:val="Encabezadodelatabla"/>
              <w:rPr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2D06F8CB" w14:textId="77777777" w:rsidR="009468EE" w:rsidRDefault="009468EE" w:rsidP="009468EE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F835DF5" w14:textId="30C73826" w:rsidR="009468EE" w:rsidRDefault="009468EE" w:rsidP="009468EE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5.- </w:t>
            </w:r>
            <w:r w:rsidR="00C571A7">
              <w:rPr>
                <w:b/>
                <w:lang w:val="es-ES_tradnl"/>
              </w:rPr>
              <w:t>EDITORIAL</w:t>
            </w:r>
          </w:p>
        </w:tc>
      </w:tr>
      <w:tr w:rsidR="009468EE" w14:paraId="7039C97F" w14:textId="77777777" w:rsidTr="00D168D4">
        <w:trPr>
          <w:gridAfter w:val="1"/>
          <w:wAfter w:w="10" w:type="dxa"/>
        </w:trPr>
        <w:tc>
          <w:tcPr>
            <w:tcW w:w="25" w:type="dxa"/>
          </w:tcPr>
          <w:p w14:paraId="585AD72D" w14:textId="77777777" w:rsidR="009468EE" w:rsidRDefault="009468EE" w:rsidP="009468EE">
            <w:pPr>
              <w:rPr>
                <w:b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FFDB07E" w14:textId="77777777" w:rsidR="009468EE" w:rsidRDefault="009468EE" w:rsidP="009468EE">
            <w:pPr>
              <w:snapToGrid w:val="0"/>
              <w:rPr>
                <w:b/>
                <w:sz w:val="6"/>
                <w:lang w:val="es-ES_tradnl"/>
              </w:rPr>
            </w:pPr>
          </w:p>
        </w:tc>
        <w:tc>
          <w:tcPr>
            <w:tcW w:w="109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2688EC4" w14:textId="77777777" w:rsidR="009468EE" w:rsidRDefault="009468EE" w:rsidP="009468EE">
            <w:pPr>
              <w:snapToGrid w:val="0"/>
              <w:rPr>
                <w:b/>
                <w:sz w:val="6"/>
                <w:lang w:val="es-ES_tradnl"/>
              </w:rPr>
            </w:pPr>
          </w:p>
        </w:tc>
      </w:tr>
      <w:tr w:rsidR="009468EE" w14:paraId="06386252" w14:textId="77777777" w:rsidTr="00D168D4">
        <w:tc>
          <w:tcPr>
            <w:tcW w:w="25" w:type="dxa"/>
          </w:tcPr>
          <w:p w14:paraId="73F3F43C" w14:textId="77777777" w:rsidR="009468EE" w:rsidRDefault="009468EE" w:rsidP="009468EE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tcMar>
              <w:left w:w="70" w:type="dxa"/>
              <w:right w:w="70" w:type="dxa"/>
            </w:tcMar>
            <w:vAlign w:val="center"/>
          </w:tcPr>
          <w:p w14:paraId="70ED9F99" w14:textId="77777777" w:rsidR="009468EE" w:rsidRDefault="009468EE" w:rsidP="009468EE">
            <w:pPr>
              <w:snapToGrid w:val="0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710AFE2" w14:textId="7271337B" w:rsidR="009468EE" w:rsidRDefault="009468EE" w:rsidP="009468EE">
            <w:pPr>
              <w:snapToGrid w:val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Al término de la unidad, el capacitando </w:t>
            </w:r>
            <w:r w:rsidR="00ED684E">
              <w:rPr>
                <w:lang w:val="es-ES_tradnl"/>
              </w:rPr>
              <w:t xml:space="preserve">realizará </w:t>
            </w:r>
            <w:r>
              <w:rPr>
                <w:lang w:val="es-ES_tradnl"/>
              </w:rPr>
              <w:t>diseños para la elaboración de material editorial tales como revistas y folletos</w:t>
            </w:r>
          </w:p>
        </w:tc>
      </w:tr>
      <w:tr w:rsidR="009468EE" w14:paraId="4849722F" w14:textId="77777777" w:rsidTr="00D168D4">
        <w:trPr>
          <w:gridAfter w:val="2"/>
          <w:wAfter w:w="25" w:type="dxa"/>
          <w:cantSplit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3C20A8E0" w14:textId="77777777" w:rsidR="009468EE" w:rsidRDefault="009468EE" w:rsidP="009468EE">
            <w:pPr>
              <w:pStyle w:val="Ttulo4"/>
              <w:tabs>
                <w:tab w:val="left" w:pos="0"/>
              </w:tabs>
              <w:snapToGrid w:val="0"/>
            </w:pPr>
            <w:r>
              <w:t>DESARROLLO TEMÁTICO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4BFB5EFC" w14:textId="77777777" w:rsidR="009468EE" w:rsidRDefault="009468EE" w:rsidP="009468EE">
            <w:pPr>
              <w:pStyle w:val="Ttulo4"/>
              <w:tabs>
                <w:tab w:val="left" w:pos="0"/>
              </w:tabs>
              <w:snapToGrid w:val="0"/>
            </w:pPr>
            <w:r>
              <w:t>ESTRATEGIA DIDÁCTICA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left w:w="70" w:type="dxa"/>
              <w:right w:w="70" w:type="dxa"/>
            </w:tcMar>
          </w:tcPr>
          <w:p w14:paraId="0577B993" w14:textId="77777777" w:rsidR="009468EE" w:rsidRDefault="009468EE" w:rsidP="009468EE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D16EF94" w14:textId="77777777" w:rsidR="009468EE" w:rsidRDefault="009468EE" w:rsidP="009468EE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3F1DCED" w14:textId="77777777" w:rsidR="009468EE" w:rsidRDefault="009468EE" w:rsidP="009468EE">
            <w:pPr>
              <w:snapToGrid w:val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00B559FA" w14:textId="77777777" w:rsidR="009468EE" w:rsidRDefault="009468EE" w:rsidP="009468EE">
            <w:pPr>
              <w:snapToGrid w:val="0"/>
              <w:rPr>
                <w:b/>
                <w:lang w:val="es-ES_tradnl"/>
              </w:rPr>
            </w:pPr>
          </w:p>
        </w:tc>
      </w:tr>
      <w:tr w:rsidR="009468EE" w14:paraId="05A8096E" w14:textId="77777777" w:rsidTr="00D168D4">
        <w:trPr>
          <w:gridAfter w:val="2"/>
          <w:wAfter w:w="25" w:type="dxa"/>
          <w:cantSplit/>
          <w:trHeight w:val="6254"/>
        </w:trPr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4AE4EEA" w14:textId="77777777" w:rsidR="009468EE" w:rsidRDefault="009468EE" w:rsidP="009468EE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6E164424" w14:textId="77777777" w:rsidR="009468EE" w:rsidRDefault="009468EE" w:rsidP="009468EE">
            <w:pPr>
              <w:snapToGrid w:val="0"/>
              <w:rPr>
                <w:rFonts w:ascii="Arial Rounded MT Bold" w:hAnsi="Arial Rounded MT Bold"/>
                <w:b/>
                <w:sz w:val="20"/>
                <w:lang w:val="es-MX"/>
              </w:rPr>
            </w:pPr>
          </w:p>
          <w:p w14:paraId="674110D0" w14:textId="77777777" w:rsidR="009468EE" w:rsidRDefault="009468EE" w:rsidP="009468EE">
            <w:pPr>
              <w:tabs>
                <w:tab w:val="left" w:pos="720"/>
              </w:tabs>
              <w:ind w:left="720"/>
              <w:rPr>
                <w:lang w:val="es-ES_tradn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62EDF97" w14:textId="77777777" w:rsidR="009468EE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23F62F8" w14:textId="77777777" w:rsidR="009468EE" w:rsidRPr="00EF40D6" w:rsidRDefault="009468EE" w:rsidP="009468EE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Ejercita</w:t>
            </w:r>
            <w:r w:rsidRPr="00EF40D6">
              <w:rPr>
                <w:b/>
                <w:bCs/>
                <w:i/>
                <w:iCs/>
                <w:sz w:val="22"/>
                <w:szCs w:val="22"/>
              </w:rPr>
              <w:t xml:space="preserve">ción: </w:t>
            </w:r>
          </w:p>
          <w:p w14:paraId="5045265D" w14:textId="34BDAF79" w:rsidR="009468EE" w:rsidRPr="00A16655" w:rsidRDefault="009468EE" w:rsidP="009468EE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El alumno realizará una maquetación para </w:t>
            </w:r>
            <w:r w:rsidR="00C571A7">
              <w:rPr>
                <w:rFonts w:cs="Arial"/>
                <w:sz w:val="19"/>
                <w:szCs w:val="19"/>
              </w:rPr>
              <w:t>prever</w:t>
            </w:r>
            <w:r>
              <w:rPr>
                <w:rFonts w:cs="Arial"/>
                <w:sz w:val="19"/>
                <w:szCs w:val="19"/>
              </w:rPr>
              <w:t xml:space="preserve"> los probl</w:t>
            </w:r>
            <w:r w:rsidR="00C571A7">
              <w:rPr>
                <w:rFonts w:cs="Arial"/>
                <w:sz w:val="19"/>
                <w:szCs w:val="19"/>
              </w:rPr>
              <w:t>em</w:t>
            </w:r>
            <w:r>
              <w:rPr>
                <w:rFonts w:cs="Arial"/>
                <w:sz w:val="19"/>
                <w:szCs w:val="19"/>
              </w:rPr>
              <w:t>as que puedan surgir antes de la impresión</w:t>
            </w:r>
          </w:p>
          <w:p w14:paraId="07DDAEA2" w14:textId="77777777" w:rsidR="009468EE" w:rsidRDefault="009468EE" w:rsidP="009468EE">
            <w:pPr>
              <w:rPr>
                <w:sz w:val="19"/>
                <w:szCs w:val="19"/>
              </w:rPr>
            </w:pPr>
          </w:p>
          <w:p w14:paraId="0F8E5F4A" w14:textId="77777777" w:rsidR="009468EE" w:rsidRDefault="00C571A7" w:rsidP="009468EE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El participante realizara el material para la elaboración de una revista.</w:t>
            </w:r>
          </w:p>
          <w:p w14:paraId="2F758AC9" w14:textId="77777777" w:rsidR="00C571A7" w:rsidRDefault="00C571A7" w:rsidP="00C571A7">
            <w:pPr>
              <w:pStyle w:val="Prrafodelista"/>
              <w:rPr>
                <w:sz w:val="19"/>
                <w:szCs w:val="19"/>
              </w:rPr>
            </w:pPr>
          </w:p>
          <w:p w14:paraId="3CAB20F6" w14:textId="77777777" w:rsidR="00C571A7" w:rsidRDefault="00C571A7" w:rsidP="009468EE">
            <w:pPr>
              <w:numPr>
                <w:ilvl w:val="0"/>
                <w:numId w:val="11"/>
              </w:numPr>
              <w:suppressAutoHyphens w:val="0"/>
              <w:ind w:left="240" w:hanging="27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El participante realizará </w:t>
            </w:r>
            <w:proofErr w:type="spellStart"/>
            <w:r>
              <w:rPr>
                <w:sz w:val="19"/>
                <w:szCs w:val="19"/>
              </w:rPr>
              <w:t>rl</w:t>
            </w:r>
            <w:proofErr w:type="spellEnd"/>
            <w:r>
              <w:rPr>
                <w:sz w:val="19"/>
                <w:szCs w:val="19"/>
              </w:rPr>
              <w:t xml:space="preserve"> material para la elaboración de folletos.</w:t>
            </w:r>
          </w:p>
          <w:p w14:paraId="33BAFB6A" w14:textId="77777777" w:rsidR="00C571A7" w:rsidRDefault="00C571A7" w:rsidP="00C571A7">
            <w:pPr>
              <w:pStyle w:val="Prrafodelista"/>
              <w:rPr>
                <w:sz w:val="19"/>
                <w:szCs w:val="19"/>
              </w:rPr>
            </w:pPr>
          </w:p>
          <w:p w14:paraId="23960668" w14:textId="77777777" w:rsidR="00C571A7" w:rsidRPr="00555CB5" w:rsidRDefault="00C571A7" w:rsidP="00C571A7">
            <w:pPr>
              <w:pStyle w:val="Default"/>
              <w:rPr>
                <w:b/>
                <w:bCs/>
                <w:i/>
                <w:iCs/>
                <w:sz w:val="22"/>
                <w:szCs w:val="22"/>
              </w:rPr>
            </w:pPr>
            <w:r w:rsidRPr="00555CB5">
              <w:rPr>
                <w:b/>
                <w:bCs/>
                <w:i/>
                <w:iCs/>
                <w:sz w:val="22"/>
                <w:szCs w:val="22"/>
              </w:rPr>
              <w:t>Reflexión:</w:t>
            </w:r>
          </w:p>
          <w:p w14:paraId="274BD76B" w14:textId="4D807934" w:rsidR="00C571A7" w:rsidRDefault="00C571A7" w:rsidP="00C571A7">
            <w:pPr>
              <w:suppressAutoHyphens w:val="0"/>
              <w:rPr>
                <w:sz w:val="19"/>
                <w:szCs w:val="19"/>
              </w:rPr>
            </w:pPr>
            <w:r w:rsidRPr="00555CB5">
              <w:rPr>
                <w:sz w:val="19"/>
                <w:szCs w:val="19"/>
              </w:rPr>
              <w:t>Analizar los resultados de la evaluación de los ejercicios y del desempeño individual, identificando puntos de mejora y reforzando aciertos</w:t>
            </w:r>
          </w:p>
          <w:p w14:paraId="6B20BE9A" w14:textId="4E7A0D60" w:rsidR="00C571A7" w:rsidRPr="00A16655" w:rsidRDefault="00C571A7" w:rsidP="00C571A7">
            <w:pPr>
              <w:suppressAutoHyphens w:val="0"/>
              <w:rPr>
                <w:sz w:val="19"/>
                <w:szCs w:val="19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23D1068" w14:textId="77777777" w:rsidR="009468EE" w:rsidRDefault="009468EE" w:rsidP="009468EE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BAB465D" w14:textId="77777777" w:rsidR="009468EE" w:rsidRDefault="009468EE" w:rsidP="009468EE">
            <w:pPr>
              <w:pStyle w:val="Default"/>
              <w:snapToGrid w:val="0"/>
              <w:rPr>
                <w:b/>
                <w:bCs/>
                <w:i/>
                <w:iCs/>
                <w:sz w:val="22"/>
                <w:szCs w:val="22"/>
              </w:rPr>
            </w:pPr>
          </w:p>
          <w:p w14:paraId="54B73CCB" w14:textId="77777777" w:rsidR="009468EE" w:rsidRDefault="009468EE" w:rsidP="009468EE">
            <w:pPr>
              <w:pStyle w:val="Default"/>
              <w:tabs>
                <w:tab w:val="left" w:pos="356"/>
              </w:tabs>
              <w:ind w:left="356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41DE0" w14:textId="77777777" w:rsidR="009468EE" w:rsidRDefault="009468EE" w:rsidP="009468EE">
            <w:pPr>
              <w:snapToGrid w:val="0"/>
              <w:jc w:val="both"/>
              <w:rPr>
                <w:rFonts w:cs="Arial"/>
                <w:sz w:val="19"/>
                <w:szCs w:val="19"/>
              </w:rPr>
            </w:pPr>
          </w:p>
          <w:p w14:paraId="771AE3F4" w14:textId="77777777" w:rsidR="009468EE" w:rsidRDefault="009468EE" w:rsidP="009468EE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5DA7EFB7" w14:textId="77777777" w:rsidR="009468EE" w:rsidRDefault="009468EE" w:rsidP="009468EE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  <w:p w14:paraId="0EA424DD" w14:textId="77777777" w:rsidR="009468EE" w:rsidRDefault="009468EE" w:rsidP="009468EE">
            <w:pPr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6DC8B" w14:textId="77777777" w:rsidR="009468EE" w:rsidRDefault="009468EE" w:rsidP="009468EE">
            <w:pPr>
              <w:snapToGrid w:val="0"/>
              <w:jc w:val="center"/>
              <w:rPr>
                <w:rFonts w:ascii="Arial Rounded MT Bold" w:hAnsi="Arial Rounded MT Bold"/>
                <w:sz w:val="28"/>
                <w:szCs w:val="28"/>
                <w:lang w:val="es-MX"/>
              </w:rPr>
            </w:pPr>
          </w:p>
        </w:tc>
        <w:tc>
          <w:tcPr>
            <w:tcW w:w="20" w:type="dxa"/>
            <w:tcBorders>
              <w:left w:val="single" w:sz="4" w:space="0" w:color="000000"/>
            </w:tcBorders>
          </w:tcPr>
          <w:p w14:paraId="4FE7AB6B" w14:textId="77777777" w:rsidR="009468EE" w:rsidRDefault="009468EE" w:rsidP="009468EE">
            <w:pPr>
              <w:snapToGrid w:val="0"/>
              <w:rPr>
                <w:lang w:val="es-ES_tradnl"/>
              </w:rPr>
            </w:pPr>
          </w:p>
        </w:tc>
      </w:tr>
    </w:tbl>
    <w:p w14:paraId="1A7E8779" w14:textId="0C1C4620" w:rsidR="009468EE" w:rsidRDefault="009468EE" w:rsidP="009468EE">
      <w:pPr>
        <w:rPr>
          <w:lang w:val="es-ES_tradnl"/>
        </w:rPr>
      </w:pPr>
    </w:p>
    <w:p w14:paraId="031FDD84" w14:textId="77777777" w:rsidR="009468EE" w:rsidRDefault="009468EE" w:rsidP="009468EE">
      <w:pPr>
        <w:rPr>
          <w:lang w:val="es-ES_tradnl"/>
        </w:rPr>
      </w:pPr>
    </w:p>
    <w:p w14:paraId="7881B909" w14:textId="77777777" w:rsidR="009468EE" w:rsidRDefault="009468EE" w:rsidP="009468EE">
      <w:pPr>
        <w:rPr>
          <w:lang w:val="es-ES_tradnl"/>
        </w:rPr>
      </w:pPr>
    </w:p>
    <w:p w14:paraId="2890D146" w14:textId="77777777" w:rsidR="00304EB5" w:rsidRDefault="00304EB5">
      <w:pPr>
        <w:rPr>
          <w:lang w:val="es-ES_tradnl"/>
        </w:rPr>
      </w:pPr>
    </w:p>
    <w:p w14:paraId="56B9271F" w14:textId="77777777" w:rsidR="00304EB5" w:rsidRDefault="00304EB5">
      <w:pPr>
        <w:rPr>
          <w:lang w:val="es-ES_tradnl"/>
        </w:rPr>
      </w:pPr>
    </w:p>
    <w:p w14:paraId="181EAF0C" w14:textId="77777777" w:rsidR="00304EB5" w:rsidRDefault="00304EB5">
      <w:pPr>
        <w:rPr>
          <w:lang w:val="es-ES_tradnl"/>
        </w:rPr>
      </w:pPr>
    </w:p>
    <w:p w14:paraId="34E4EA79" w14:textId="77777777" w:rsidR="00304EB5" w:rsidRDefault="00304EB5" w:rsidP="00304EB5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14:paraId="15BE0DDC" w14:textId="77777777" w:rsidR="00E81FA4" w:rsidRDefault="00E81FA4" w:rsidP="00E81FA4">
      <w:pPr>
        <w:pageBreakBefore/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14:paraId="37267EED" w14:textId="77777777" w:rsidR="00E81FA4" w:rsidRDefault="00E81FA4" w:rsidP="00E81FA4">
      <w:pPr>
        <w:rPr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47"/>
        <w:gridCol w:w="50"/>
      </w:tblGrid>
      <w:tr w:rsidR="00E81FA4" w14:paraId="3677A92A" w14:textId="77777777" w:rsidTr="00D0427A">
        <w:trPr>
          <w:trHeight w:val="106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vAlign w:val="center"/>
          </w:tcPr>
          <w:p w14:paraId="5AE017F2" w14:textId="77777777" w:rsidR="00E81FA4" w:rsidRDefault="00E81FA4" w:rsidP="00D0427A">
            <w:pPr>
              <w:snapToGrid w:val="0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vAlign w:val="center"/>
          </w:tcPr>
          <w:p w14:paraId="6203948D" w14:textId="77777777" w:rsidR="00E81FA4" w:rsidRDefault="00E81FA4" w:rsidP="00D0427A">
            <w:pPr>
              <w:snapToGrid w:val="0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vAlign w:val="center"/>
          </w:tcPr>
          <w:p w14:paraId="3E66C5CE" w14:textId="77777777" w:rsidR="00E81FA4" w:rsidRDefault="00E81FA4" w:rsidP="00D0427A">
            <w:pPr>
              <w:snapToGrid w:val="0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vAlign w:val="center"/>
          </w:tcPr>
          <w:p w14:paraId="07BF4ED9" w14:textId="77777777" w:rsidR="00E81FA4" w:rsidRDefault="00E81FA4" w:rsidP="00D0427A">
            <w:pPr>
              <w:snapToGrid w:val="0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vAlign w:val="center"/>
          </w:tcPr>
          <w:p w14:paraId="51409A98" w14:textId="77777777" w:rsidR="00E81FA4" w:rsidRDefault="00E81FA4" w:rsidP="00D0427A">
            <w:pPr>
              <w:snapToGrid w:val="0"/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81FA4" w14:paraId="42F76C2B" w14:textId="77777777" w:rsidTr="00D0427A">
        <w:trPr>
          <w:gridAfter w:val="1"/>
          <w:wAfter w:w="50" w:type="dxa"/>
          <w:trHeight w:val="1500"/>
          <w:jc w:val="center"/>
        </w:trPr>
        <w:tc>
          <w:tcPr>
            <w:tcW w:w="2172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A171F9" w14:textId="77777777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9E1C65" w14:textId="1DB4C85A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B43EB7" w14:textId="4C9D2981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  <w:tc>
          <w:tcPr>
            <w:tcW w:w="4309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D694E0" w14:textId="081242D1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2647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A1729" w14:textId="4030095E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</w:tr>
      <w:tr w:rsidR="00E81FA4" w14:paraId="63803199" w14:textId="77777777" w:rsidTr="00D0427A">
        <w:trPr>
          <w:gridAfter w:val="1"/>
          <w:wAfter w:w="50" w:type="dxa"/>
          <w:trHeight w:val="1500"/>
          <w:jc w:val="center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D7328" w14:textId="77777777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378E97" w14:textId="77777777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65EE27" w14:textId="5D43B422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6E29F4" w14:textId="11EAC3F7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C6309" w14:textId="2ED0FC37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7</w:t>
            </w:r>
          </w:p>
        </w:tc>
      </w:tr>
      <w:tr w:rsidR="00E81FA4" w14:paraId="4A34F46D" w14:textId="77777777" w:rsidTr="00D0427A">
        <w:trPr>
          <w:gridAfter w:val="1"/>
          <w:wAfter w:w="50" w:type="dxa"/>
          <w:trHeight w:val="1500"/>
          <w:jc w:val="center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FBB8E9" w14:textId="77777777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F1A5ED" w14:textId="138CB1F2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77426D" w14:textId="06A54E29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3C1474" w14:textId="3CE900D1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A393" w14:textId="1F25D1B8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</w:tr>
      <w:tr w:rsidR="00E81FA4" w14:paraId="41784CAC" w14:textId="77777777" w:rsidTr="00D0427A">
        <w:trPr>
          <w:gridAfter w:val="1"/>
          <w:wAfter w:w="50" w:type="dxa"/>
          <w:trHeight w:val="1500"/>
          <w:jc w:val="center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91D203" w14:textId="77777777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2A3D1" w14:textId="31E23E7F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C363F6" w14:textId="21572461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DEC8CF" w14:textId="5DE82E23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A6B05" w14:textId="3B69EECA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</w:tr>
      <w:tr w:rsidR="00E81FA4" w14:paraId="677D0FAB" w14:textId="77777777" w:rsidTr="00D0427A">
        <w:trPr>
          <w:gridAfter w:val="1"/>
          <w:wAfter w:w="50" w:type="dxa"/>
          <w:trHeight w:val="1500"/>
          <w:jc w:val="center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BD860E" w14:textId="43CEF367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CCA8F2" w14:textId="755C9FEA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7A07EF" w14:textId="7D6FCA9E" w:rsidR="00E81FA4" w:rsidRDefault="00E81FA4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8F2242" w14:textId="2F3ED35A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12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20DEC" w14:textId="6C4C36A7" w:rsidR="00E81FA4" w:rsidRDefault="001A737C" w:rsidP="00D0427A">
            <w:pPr>
              <w:snapToGrid w:val="0"/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</w:tr>
      <w:tr w:rsidR="00E81FA4" w14:paraId="4952B5FD" w14:textId="77777777" w:rsidTr="00D0427A">
        <w:trPr>
          <w:gridAfter w:val="1"/>
          <w:wAfter w:w="50" w:type="dxa"/>
          <w:trHeight w:val="1022"/>
          <w:jc w:val="center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F22429E" w14:textId="77777777" w:rsidR="00E81FA4" w:rsidRDefault="00E81FA4" w:rsidP="00D0427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06282F7" w14:textId="55FCA081" w:rsidR="00E81FA4" w:rsidRDefault="001A737C" w:rsidP="00D0427A">
            <w:pPr>
              <w:snapToGrid w:val="0"/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10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E46EFDB" w14:textId="09EE727E" w:rsidR="00E81FA4" w:rsidRDefault="001A737C" w:rsidP="00D0427A">
            <w:pPr>
              <w:snapToGrid w:val="0"/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13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6C9242" w14:textId="77777777" w:rsidR="00E81FA4" w:rsidRDefault="00E81FA4" w:rsidP="00D0427A">
            <w:pPr>
              <w:snapToGrid w:val="0"/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A339E75" w14:textId="77777777" w:rsidR="00E81FA4" w:rsidRDefault="00E81FA4" w:rsidP="00D0427A">
            <w:pPr>
              <w:snapToGrid w:val="0"/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14:paraId="051C8055" w14:textId="77777777" w:rsidR="00E81FA4" w:rsidRDefault="00E81FA4" w:rsidP="00E81FA4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14:paraId="5F1B5763" w14:textId="77777777" w:rsidR="00E81FA4" w:rsidRDefault="00E81FA4" w:rsidP="00E81FA4">
      <w:pPr>
        <w:pageBreakBefore/>
        <w:jc w:val="center"/>
        <w:rPr>
          <w:b/>
          <w:lang w:val="es-ES_tradnl"/>
        </w:rPr>
      </w:pPr>
    </w:p>
    <w:tbl>
      <w:tblPr>
        <w:tblW w:w="0" w:type="auto"/>
        <w:tblInd w:w="3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43"/>
      </w:tblGrid>
      <w:tr w:rsidR="00E81FA4" w14:paraId="552E6F46" w14:textId="77777777" w:rsidTr="00D0427A"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6F44CAE" w14:textId="77777777" w:rsidR="00E81FA4" w:rsidRPr="00304EB5" w:rsidRDefault="00E81FA4" w:rsidP="00D0427A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 Rounded MT Bold" w:hAnsi="Arial Rounded MT Bold"/>
                <w:spacing w:val="80"/>
                <w:sz w:val="32"/>
                <w:szCs w:val="32"/>
              </w:rPr>
            </w:pPr>
            <w:r w:rsidRPr="00304EB5">
              <w:rPr>
                <w:rFonts w:ascii="Arial Rounded MT Bold" w:hAnsi="Arial Rounded MT Bold"/>
                <w:color w:val="auto"/>
                <w:spacing w:val="80"/>
                <w:sz w:val="32"/>
                <w:szCs w:val="32"/>
              </w:rPr>
              <w:t>BIBLIOGRAFÍA</w:t>
            </w:r>
          </w:p>
        </w:tc>
      </w:tr>
      <w:tr w:rsidR="00E81FA4" w14:paraId="4E98CEF0" w14:textId="77777777" w:rsidTr="00D0427A">
        <w:trPr>
          <w:trHeight w:val="8788"/>
        </w:trPr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B5E1" w14:textId="77777777" w:rsidR="00E81FA4" w:rsidRDefault="00E81FA4" w:rsidP="00D0427A">
            <w:pPr>
              <w:snapToGrid w:val="0"/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65A176B1" w14:textId="77777777" w:rsidR="00E81FA4" w:rsidRDefault="00E81FA4" w:rsidP="00D0427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7E534B2D" w14:textId="77777777" w:rsidR="00E81FA4" w:rsidRDefault="00E81FA4" w:rsidP="00D0427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5C77E63F" w14:textId="77777777" w:rsidR="00E81FA4" w:rsidRDefault="00E81FA4" w:rsidP="00D0427A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7EC8E41D" w14:textId="77777777" w:rsidR="00E81FA4" w:rsidRPr="00304EB5" w:rsidRDefault="00E81FA4" w:rsidP="00D0427A">
            <w:pPr>
              <w:rPr>
                <w:b/>
                <w:lang w:val="es-MX"/>
              </w:rPr>
            </w:pPr>
          </w:p>
          <w:p w14:paraId="7BE41595" w14:textId="77777777" w:rsidR="00E81FA4" w:rsidRDefault="00E81FA4" w:rsidP="00D0427A">
            <w:pPr>
              <w:jc w:val="center"/>
              <w:rPr>
                <w:b/>
              </w:rPr>
            </w:pPr>
            <w:r>
              <w:rPr>
                <w:b/>
              </w:rPr>
              <w:t xml:space="preserve">Guía Oficial de Corel </w:t>
            </w:r>
            <w:proofErr w:type="spellStart"/>
            <w:r>
              <w:rPr>
                <w:b/>
              </w:rPr>
              <w:t>Draw</w:t>
            </w:r>
            <w:proofErr w:type="spellEnd"/>
            <w:r>
              <w:rPr>
                <w:b/>
              </w:rPr>
              <w:t xml:space="preserve"> 12</w:t>
            </w:r>
          </w:p>
          <w:p w14:paraId="781CE84A" w14:textId="77777777" w:rsidR="00E81FA4" w:rsidRPr="00630D13" w:rsidRDefault="00E81FA4" w:rsidP="00D0427A">
            <w:pPr>
              <w:jc w:val="center"/>
              <w:rPr>
                <w:b/>
                <w:lang w:val="en-US"/>
              </w:rPr>
            </w:pPr>
            <w:r w:rsidRPr="00630D13">
              <w:rPr>
                <w:b/>
                <w:lang w:val="en-US"/>
              </w:rPr>
              <w:t xml:space="preserve">Mc </w:t>
            </w:r>
            <w:proofErr w:type="spellStart"/>
            <w:r w:rsidRPr="00630D13">
              <w:rPr>
                <w:b/>
                <w:lang w:val="en-US"/>
              </w:rPr>
              <w:t>Graw</w:t>
            </w:r>
            <w:proofErr w:type="spellEnd"/>
            <w:r w:rsidRPr="00630D13">
              <w:rPr>
                <w:b/>
                <w:lang w:val="en-US"/>
              </w:rPr>
              <w:t xml:space="preserve"> Hill</w:t>
            </w:r>
          </w:p>
          <w:p w14:paraId="08086622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Foster D. Coburn</w:t>
            </w:r>
          </w:p>
          <w:p w14:paraId="4542D495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Meter Mc </w:t>
            </w:r>
            <w:proofErr w:type="spellStart"/>
            <w:r>
              <w:rPr>
                <w:b/>
                <w:lang w:val="en-GB"/>
              </w:rPr>
              <w:t>Comich</w:t>
            </w:r>
            <w:proofErr w:type="spellEnd"/>
          </w:p>
          <w:p w14:paraId="2FE234BE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</w:p>
          <w:p w14:paraId="140E23FC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</w:p>
          <w:p w14:paraId="7D872E8B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Corel Draw 10</w:t>
            </w:r>
          </w:p>
          <w:p w14:paraId="46118CF2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Mc </w:t>
            </w:r>
            <w:proofErr w:type="spellStart"/>
            <w:r>
              <w:rPr>
                <w:b/>
                <w:lang w:val="en-GB"/>
              </w:rPr>
              <w:t>Graw</w:t>
            </w:r>
            <w:proofErr w:type="spellEnd"/>
            <w:r>
              <w:rPr>
                <w:b/>
                <w:lang w:val="en-GB"/>
              </w:rPr>
              <w:t xml:space="preserve"> Hill</w:t>
            </w:r>
          </w:p>
          <w:p w14:paraId="2A5902E5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Steve Bain</w:t>
            </w:r>
          </w:p>
          <w:p w14:paraId="33D0E302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</w:p>
          <w:p w14:paraId="6FA19911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Corel Draw 9</w:t>
            </w:r>
          </w:p>
          <w:p w14:paraId="257A1D1C" w14:textId="77777777" w:rsidR="00E81FA4" w:rsidRPr="00630D13" w:rsidRDefault="00E81FA4" w:rsidP="00D0427A">
            <w:pPr>
              <w:jc w:val="center"/>
              <w:rPr>
                <w:b/>
              </w:rPr>
            </w:pPr>
            <w:r w:rsidRPr="00630D13">
              <w:rPr>
                <w:b/>
              </w:rPr>
              <w:t>Mc Graw Hill</w:t>
            </w:r>
          </w:p>
          <w:p w14:paraId="58BB7F48" w14:textId="77777777" w:rsidR="00E81FA4" w:rsidRPr="00630D13" w:rsidRDefault="00E81FA4" w:rsidP="00D0427A">
            <w:pPr>
              <w:jc w:val="center"/>
              <w:rPr>
                <w:b/>
              </w:rPr>
            </w:pPr>
            <w:r w:rsidRPr="00630D13">
              <w:rPr>
                <w:b/>
              </w:rPr>
              <w:t>Luz de León</w:t>
            </w:r>
          </w:p>
          <w:p w14:paraId="2C0ECB45" w14:textId="77777777" w:rsidR="00E81FA4" w:rsidRDefault="00E81FA4" w:rsidP="00D0427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Daniel Burgos</w:t>
            </w:r>
          </w:p>
        </w:tc>
      </w:tr>
    </w:tbl>
    <w:p w14:paraId="4FDE5651" w14:textId="77777777" w:rsidR="00304EB5" w:rsidRPr="00035480" w:rsidRDefault="00304EB5" w:rsidP="00304EB5">
      <w:pPr>
        <w:pageBreakBefore/>
        <w:jc w:val="center"/>
        <w:rPr>
          <w:b/>
          <w:lang w:val="es-MX"/>
        </w:rPr>
      </w:pPr>
    </w:p>
    <w:tbl>
      <w:tblPr>
        <w:tblW w:w="0" w:type="auto"/>
        <w:tblInd w:w="3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43"/>
      </w:tblGrid>
      <w:tr w:rsidR="00304EB5" w14:paraId="31324A10" w14:textId="77777777" w:rsidTr="00313FAD"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A2520C" w14:textId="77777777" w:rsidR="00304EB5" w:rsidRPr="00304EB5" w:rsidRDefault="00304EB5" w:rsidP="00304EB5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 Rounded MT Bold" w:hAnsi="Arial Rounded MT Bold"/>
                <w:spacing w:val="80"/>
                <w:sz w:val="36"/>
                <w:szCs w:val="36"/>
              </w:rPr>
            </w:pPr>
            <w:r w:rsidRPr="00304EB5">
              <w:rPr>
                <w:rFonts w:ascii="Arial Rounded MT Bold" w:hAnsi="Arial Rounded MT Bold"/>
                <w:color w:val="auto"/>
                <w:spacing w:val="80"/>
                <w:sz w:val="36"/>
                <w:szCs w:val="36"/>
              </w:rPr>
              <w:t>CRÉDITOS</w:t>
            </w:r>
          </w:p>
        </w:tc>
      </w:tr>
      <w:tr w:rsidR="00304EB5" w14:paraId="08734A7F" w14:textId="77777777" w:rsidTr="00313FAD">
        <w:trPr>
          <w:trHeight w:val="8788"/>
        </w:trPr>
        <w:tc>
          <w:tcPr>
            <w:tcW w:w="1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0806" w14:textId="7EF3C01C" w:rsidR="00304EB5" w:rsidRDefault="00304EB5" w:rsidP="00313FAD">
            <w:pPr>
              <w:snapToGrid w:val="0"/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8"/>
              </w:rPr>
            </w:pPr>
          </w:p>
          <w:p w14:paraId="2650C192" w14:textId="54B6AD49" w:rsidR="00304EB5" w:rsidRDefault="00C571A7" w:rsidP="00C571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INSTITUTO DE CAPACITACIÓN PARA EL TRABAJO DEL ESTADO DE QUINTANA ROO</w:t>
            </w:r>
          </w:p>
          <w:p w14:paraId="7F22AAD9" w14:textId="201DA0C0" w:rsidR="00C571A7" w:rsidRDefault="00C571A7" w:rsidP="00C571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UNIDAD CHETUMAL</w:t>
            </w:r>
          </w:p>
          <w:p w14:paraId="031ECD64" w14:textId="77777777" w:rsidR="00304EB5" w:rsidRDefault="00304EB5" w:rsidP="00313FA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8"/>
              </w:rPr>
            </w:pPr>
          </w:p>
          <w:p w14:paraId="4FBA3684" w14:textId="5EF5FF57" w:rsidR="00304EB5" w:rsidRDefault="00C571A7" w:rsidP="00C571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Elaboró:</w:t>
            </w:r>
          </w:p>
          <w:p w14:paraId="35CA40D8" w14:textId="77777777" w:rsidR="00304EB5" w:rsidRDefault="00304EB5" w:rsidP="00313FA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8"/>
              </w:rPr>
            </w:pPr>
          </w:p>
          <w:p w14:paraId="2B26759D" w14:textId="489A2815" w:rsidR="00304EB5" w:rsidRDefault="009468EE" w:rsidP="00313FA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 xml:space="preserve">L.D.G.P. </w:t>
            </w:r>
            <w:proofErr w:type="spellStart"/>
            <w:r>
              <w:rPr>
                <w:rFonts w:ascii="Arial Rounded MT Bold" w:hAnsi="Arial Rounded MT Bold"/>
                <w:sz w:val="28"/>
                <w:szCs w:val="28"/>
              </w:rPr>
              <w:t>Cristhian</w:t>
            </w:r>
            <w:proofErr w:type="spellEnd"/>
            <w:r>
              <w:rPr>
                <w:rFonts w:ascii="Arial Rounded MT Bold" w:hAnsi="Arial Rounded MT Bold"/>
                <w:sz w:val="28"/>
                <w:szCs w:val="28"/>
              </w:rPr>
              <w:t xml:space="preserve"> Alberto Negrín Medrano</w:t>
            </w:r>
          </w:p>
          <w:p w14:paraId="69E571D6" w14:textId="77777777" w:rsidR="00304EB5" w:rsidRDefault="00304EB5" w:rsidP="00313FA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7FE8E6C7" w14:textId="77777777" w:rsidR="00304EB5" w:rsidRDefault="00304EB5" w:rsidP="009468E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8"/>
              </w:rPr>
            </w:pPr>
          </w:p>
          <w:p w14:paraId="0A27D2E6" w14:textId="77777777" w:rsidR="00304EB5" w:rsidRDefault="00304EB5" w:rsidP="00313FAD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8"/>
              </w:rPr>
            </w:pPr>
          </w:p>
          <w:p w14:paraId="6320DE0F" w14:textId="77777777" w:rsidR="00304EB5" w:rsidRDefault="00ED684E" w:rsidP="00313FAD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 xml:space="preserve">Revisó: </w:t>
            </w:r>
          </w:p>
          <w:p w14:paraId="34D2722F" w14:textId="0CB9EB11" w:rsidR="00ED684E" w:rsidRDefault="00ED684E" w:rsidP="00313FAD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proofErr w:type="spellStart"/>
            <w:r>
              <w:rPr>
                <w:rFonts w:ascii="Arial Rounded MT Bold" w:hAnsi="Arial Rounded MT Bold"/>
                <w:sz w:val="28"/>
                <w:szCs w:val="28"/>
              </w:rPr>
              <w:t>Lpi</w:t>
            </w:r>
            <w:proofErr w:type="spellEnd"/>
            <w:r>
              <w:rPr>
                <w:rFonts w:ascii="Arial Rounded MT Bold" w:hAnsi="Arial Rounded MT Bold"/>
                <w:sz w:val="28"/>
                <w:szCs w:val="28"/>
              </w:rPr>
              <w:t xml:space="preserve">. Julia </w:t>
            </w:r>
            <w:proofErr w:type="spellStart"/>
            <w:r>
              <w:rPr>
                <w:rFonts w:ascii="Arial Rounded MT Bold" w:hAnsi="Arial Rounded MT Bold"/>
                <w:sz w:val="28"/>
                <w:szCs w:val="28"/>
              </w:rPr>
              <w:t>Eleni</w:t>
            </w:r>
            <w:proofErr w:type="spellEnd"/>
            <w:r>
              <w:rPr>
                <w:rFonts w:ascii="Arial Rounded MT Bold" w:hAnsi="Arial Rounded MT Bold"/>
                <w:sz w:val="28"/>
                <w:szCs w:val="28"/>
              </w:rPr>
              <w:t xml:space="preserve"> Padilla Ledesma </w:t>
            </w:r>
          </w:p>
        </w:tc>
      </w:tr>
    </w:tbl>
    <w:p w14:paraId="49FDA04F" w14:textId="77777777" w:rsidR="00304EB5" w:rsidRDefault="00304EB5" w:rsidP="00304EB5"/>
    <w:p w14:paraId="21FBDD0E" w14:textId="77777777" w:rsidR="00304EB5" w:rsidRPr="00304EB5" w:rsidRDefault="00304EB5"/>
    <w:sectPr w:rsidR="00304EB5" w:rsidRPr="00304EB5" w:rsidSect="00CF3A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-BoldOblique">
    <w:altName w:val="Arial"/>
    <w:charset w:val="00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7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">
    <w:nsid w:val="00000004"/>
    <w:multiLevelType w:val="multilevel"/>
    <w:tmpl w:val="00000004"/>
    <w:name w:val="WW8Num1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25"/>
    <w:lvl w:ilvl="0">
      <w:start w:val="1"/>
      <w:numFmt w:val="bullet"/>
      <w:lvlText w:val=""/>
      <w:lvlJc w:val="left"/>
      <w:pPr>
        <w:tabs>
          <w:tab w:val="num" w:pos="2067"/>
        </w:tabs>
        <w:ind w:left="2067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name w:val="WW8Num26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7">
    <w:nsid w:val="00000008"/>
    <w:multiLevelType w:val="multilevel"/>
    <w:tmpl w:val="00000008"/>
    <w:name w:val="WW8Num28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31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9">
    <w:nsid w:val="0000000A"/>
    <w:multiLevelType w:val="multilevel"/>
    <w:tmpl w:val="0000000A"/>
    <w:name w:val="WW8Num3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3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282C674E"/>
    <w:multiLevelType w:val="hybridMultilevel"/>
    <w:tmpl w:val="E7728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314DC"/>
    <w:multiLevelType w:val="hybridMultilevel"/>
    <w:tmpl w:val="9BC0AE80"/>
    <w:lvl w:ilvl="0" w:tplc="9C26036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456DC"/>
    <w:multiLevelType w:val="hybridMultilevel"/>
    <w:tmpl w:val="E9DEA8E8"/>
    <w:lvl w:ilvl="0" w:tplc="3BCEC2FC">
      <w:start w:val="2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F4E16"/>
    <w:multiLevelType w:val="hybridMultilevel"/>
    <w:tmpl w:val="DBB66228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4265C7F"/>
    <w:multiLevelType w:val="hybridMultilevel"/>
    <w:tmpl w:val="910C137A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CEC2FC">
      <w:start w:val="2"/>
      <w:numFmt w:val="bullet"/>
      <w:lvlText w:val=""/>
      <w:lvlJc w:val="left"/>
      <w:pPr>
        <w:tabs>
          <w:tab w:val="num" w:pos="1435"/>
        </w:tabs>
        <w:ind w:left="1435" w:hanging="360"/>
      </w:pPr>
      <w:rPr>
        <w:rFonts w:ascii="Symbol" w:eastAsia="Times New Roman" w:hAnsi="Symbol" w:cs="Symbol" w:hint="default"/>
        <w:color w:val="auto"/>
        <w:w w:val="99"/>
      </w:rPr>
    </w:lvl>
    <w:lvl w:ilvl="2" w:tplc="FFFFFFFF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7">
    <w:nsid w:val="66F45C2A"/>
    <w:multiLevelType w:val="singleLevel"/>
    <w:tmpl w:val="51EC5AFC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69C57A6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C2754DA"/>
    <w:multiLevelType w:val="hybridMultilevel"/>
    <w:tmpl w:val="E6B2D292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16"/>
  </w:num>
  <w:num w:numId="12">
    <w:abstractNumId w:val="17"/>
  </w:num>
  <w:num w:numId="13">
    <w:abstractNumId w:val="18"/>
  </w:num>
  <w:num w:numId="14">
    <w:abstractNumId w:val="6"/>
  </w:num>
  <w:num w:numId="15">
    <w:abstractNumId w:val="3"/>
  </w:num>
  <w:num w:numId="16">
    <w:abstractNumId w:val="8"/>
  </w:num>
  <w:num w:numId="17">
    <w:abstractNumId w:val="14"/>
  </w:num>
  <w:num w:numId="18">
    <w:abstractNumId w:val="13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E5"/>
    <w:rsid w:val="00015D01"/>
    <w:rsid w:val="00035480"/>
    <w:rsid w:val="000401A5"/>
    <w:rsid w:val="00077D1E"/>
    <w:rsid w:val="000860BD"/>
    <w:rsid w:val="001A737C"/>
    <w:rsid w:val="002545FF"/>
    <w:rsid w:val="00254652"/>
    <w:rsid w:val="002F3621"/>
    <w:rsid w:val="003002C4"/>
    <w:rsid w:val="00304EB5"/>
    <w:rsid w:val="00313FAD"/>
    <w:rsid w:val="003342ED"/>
    <w:rsid w:val="00391E14"/>
    <w:rsid w:val="00395C76"/>
    <w:rsid w:val="003F6D34"/>
    <w:rsid w:val="00432A43"/>
    <w:rsid w:val="00492223"/>
    <w:rsid w:val="004D1B04"/>
    <w:rsid w:val="00502CF1"/>
    <w:rsid w:val="00555CB5"/>
    <w:rsid w:val="00597940"/>
    <w:rsid w:val="00656D2B"/>
    <w:rsid w:val="006B45C6"/>
    <w:rsid w:val="00710170"/>
    <w:rsid w:val="00715DF3"/>
    <w:rsid w:val="00772E35"/>
    <w:rsid w:val="007B16F8"/>
    <w:rsid w:val="00823067"/>
    <w:rsid w:val="00921F62"/>
    <w:rsid w:val="00931E97"/>
    <w:rsid w:val="009468EE"/>
    <w:rsid w:val="00A16655"/>
    <w:rsid w:val="00A62176"/>
    <w:rsid w:val="00A81122"/>
    <w:rsid w:val="00B30F17"/>
    <w:rsid w:val="00BE42AF"/>
    <w:rsid w:val="00BE6113"/>
    <w:rsid w:val="00BF4FCC"/>
    <w:rsid w:val="00C571A7"/>
    <w:rsid w:val="00CB0512"/>
    <w:rsid w:val="00CF3AE5"/>
    <w:rsid w:val="00D0427A"/>
    <w:rsid w:val="00D168D4"/>
    <w:rsid w:val="00D30C92"/>
    <w:rsid w:val="00D32611"/>
    <w:rsid w:val="00D40D13"/>
    <w:rsid w:val="00E208DB"/>
    <w:rsid w:val="00E26FCD"/>
    <w:rsid w:val="00E54999"/>
    <w:rsid w:val="00E5712A"/>
    <w:rsid w:val="00E7064E"/>
    <w:rsid w:val="00E8127A"/>
    <w:rsid w:val="00E81FA4"/>
    <w:rsid w:val="00E95286"/>
    <w:rsid w:val="00ED684E"/>
    <w:rsid w:val="00EE4A8C"/>
    <w:rsid w:val="00EF40D6"/>
    <w:rsid w:val="00FB482A"/>
    <w:rsid w:val="00FD1EEC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C20E6"/>
  <w15:docId w15:val="{D005B5AF-766F-4079-8F65-E82B45A6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E5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F36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6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6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CF3AE5"/>
    <w:pPr>
      <w:keepNext/>
      <w:numPr>
        <w:ilvl w:val="3"/>
        <w:numId w:val="1"/>
      </w:numPr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6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6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62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CF3AE5"/>
    <w:rPr>
      <w:rFonts w:ascii="Arial" w:eastAsia="Times New Roman" w:hAnsi="Arial" w:cs="Times New Roman"/>
      <w:b/>
      <w:sz w:val="24"/>
      <w:szCs w:val="20"/>
      <w:lang w:val="es-ES_tradnl" w:eastAsia="ar-SA"/>
    </w:rPr>
  </w:style>
  <w:style w:type="paragraph" w:customStyle="1" w:styleId="Default">
    <w:name w:val="Default"/>
    <w:rsid w:val="00CF3AE5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2F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6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621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s-ES"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621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62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s-ES" w:eastAsia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6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ar-SA"/>
    </w:rPr>
  </w:style>
  <w:style w:type="paragraph" w:styleId="Prrafodelista">
    <w:name w:val="List Paragraph"/>
    <w:basedOn w:val="Normal"/>
    <w:uiPriority w:val="34"/>
    <w:qFormat/>
    <w:rsid w:val="002F3621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2F3621"/>
    <w:pPr>
      <w:suppressAutoHyphens w:val="0"/>
    </w:pPr>
    <w:rPr>
      <w:rFonts w:ascii="Times New Roman" w:hAnsi="Times New Roman"/>
      <w:sz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2F362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Encabezadodelatabla">
    <w:name w:val="Encabezado de la tabla"/>
    <w:basedOn w:val="Normal"/>
    <w:rsid w:val="00E5712A"/>
    <w:pPr>
      <w:suppressLineNumbers/>
      <w:jc w:val="center"/>
    </w:pPr>
    <w:rPr>
      <w:b/>
      <w:bCs/>
    </w:rPr>
  </w:style>
  <w:style w:type="character" w:styleId="Hipervnculo">
    <w:name w:val="Hyperlink"/>
    <w:rsid w:val="00304EB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D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D01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21</Pages>
  <Words>2250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Aracely</dc:creator>
  <cp:lastModifiedBy>PC</cp:lastModifiedBy>
  <cp:revision>24</cp:revision>
  <cp:lastPrinted>2016-03-14T19:47:00Z</cp:lastPrinted>
  <dcterms:created xsi:type="dcterms:W3CDTF">2016-03-14T18:18:00Z</dcterms:created>
  <dcterms:modified xsi:type="dcterms:W3CDTF">2017-09-05T21:42:00Z</dcterms:modified>
</cp:coreProperties>
</file>