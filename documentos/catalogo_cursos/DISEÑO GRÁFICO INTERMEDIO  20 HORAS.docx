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2F266" w14:textId="6F90E339" w:rsidR="002F3621" w:rsidRPr="002F3621" w:rsidRDefault="002F3621" w:rsidP="002F3621">
      <w:pPr>
        <w:jc w:val="center"/>
        <w:rPr>
          <w:rFonts w:ascii="Book Antiqua" w:hAnsi="Book Antiqua"/>
          <w:b/>
          <w:sz w:val="38"/>
          <w:lang w:val="es-ES_tradnl"/>
        </w:rPr>
      </w:pPr>
      <w:r>
        <w:rPr>
          <w:rFonts w:ascii="Book Antiqua" w:hAnsi="Book Antiqua"/>
          <w:b/>
          <w:noProof/>
          <w:sz w:val="40"/>
          <w:lang w:val="es-MX" w:eastAsia="es-MX"/>
        </w:rPr>
        <mc:AlternateContent>
          <mc:Choice Requires="wps">
            <w:drawing>
              <wp:anchor distT="0" distB="0" distL="114935" distR="114935" simplePos="0" relativeHeight="251656192" behindDoc="0" locked="0" layoutInCell="1" allowOverlap="1" wp14:anchorId="3B8A7028" wp14:editId="11EF185C">
                <wp:simplePos x="0" y="0"/>
                <wp:positionH relativeFrom="column">
                  <wp:posOffset>8326755</wp:posOffset>
                </wp:positionH>
                <wp:positionV relativeFrom="paragraph">
                  <wp:posOffset>-628650</wp:posOffset>
                </wp:positionV>
                <wp:extent cx="1188085" cy="365125"/>
                <wp:effectExtent l="0" t="2540" r="2540" b="381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365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B57B74" w14:textId="77777777" w:rsidR="0034657D" w:rsidRDefault="0034657D" w:rsidP="002F3621">
                            <w:pPr>
                              <w:rPr>
                                <w:sz w:val="20"/>
                                <w:lang w:val="es-MX"/>
                              </w:rPr>
                            </w:pPr>
                            <w:r>
                              <w:rPr>
                                <w:sz w:val="20"/>
                                <w:lang w:val="es-MX"/>
                              </w:rPr>
                              <w:t>FPC/DSTP/0001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8A7028" id="_x0000_t202" coordsize="21600,21600" o:spt="202" path="m,l,21600r21600,l21600,xe">
                <v:stroke joinstyle="miter"/>
                <v:path gradientshapeok="t" o:connecttype="rect"/>
              </v:shapetype>
              <v:shape id="Cuadro de texto 3" o:spid="_x0000_s1026" type="#_x0000_t202" style="position:absolute;left:0;text-align:left;margin-left:655.65pt;margin-top:-49.5pt;width:93.55pt;height:28.7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" stroked="f">
                <v:textbox inset="0,0,0,0">
                  <w:txbxContent>
                    <w:p w14:paraId="45B57B74" w14:textId="77777777" w:rsidR="0034657D" w:rsidRDefault="0034657D" w:rsidP="002F3621">
                      <w:pPr>
                        <w:rPr>
                          <w:sz w:val="20"/>
                          <w:lang w:val="es-MX"/>
                        </w:rPr>
                      </w:pPr>
                      <w:r>
                        <w:rPr>
                          <w:sz w:val="20"/>
                          <w:lang w:val="es-MX"/>
                        </w:rPr>
                        <w:t>FPC/DSTP/0001</w:t>
                      </w:r>
                    </w:p>
                  </w:txbxContent>
                </v:textbox>
              </v:shape>
            </w:pict>
          </mc:Fallback>
        </mc:AlternateContent>
      </w:r>
      <w:r>
        <w:rPr>
          <w:rFonts w:ascii="Book Antiqua" w:hAnsi="Book Antiqua"/>
          <w:b/>
          <w:noProof/>
          <w:sz w:val="40"/>
          <w:lang w:val="es-MX" w:eastAsia="es-MX"/>
        </w:rPr>
        <mc:AlternateContent>
          <mc:Choice Requires="wps">
            <w:drawing>
              <wp:anchor distT="0" distB="0" distL="114300" distR="114300" simplePos="0" relativeHeight="251657216" behindDoc="0" locked="0" layoutInCell="1" allowOverlap="1" wp14:anchorId="43230223" wp14:editId="6C63FEA3">
                <wp:simplePos x="0" y="0"/>
                <wp:positionH relativeFrom="column">
                  <wp:posOffset>377190</wp:posOffset>
                </wp:positionH>
                <wp:positionV relativeFrom="paragraph">
                  <wp:posOffset>-146050</wp:posOffset>
                </wp:positionV>
                <wp:extent cx="8686800" cy="6629400"/>
                <wp:effectExtent l="19050" t="19050" r="38100" b="381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240">
                          <a:solidFill>
                            <a:srgbClr val="33CCCC"/>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0D7FA6" id="Rectángulo 2" o:spid="_x0000_s1026" style="position:absolute;margin-left:29.7pt;margin-top:-11.5pt;width:684pt;height:5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" filled="f" strokecolor="#3cc" strokeweight="1.59mm"/>
            </w:pict>
          </mc:Fallback>
        </mc:AlternateContent>
      </w:r>
    </w:p>
    <w:p w14:paraId="0B99F213" w14:textId="446688DF" w:rsidR="002F3621" w:rsidRPr="002F3621" w:rsidRDefault="002F3621" w:rsidP="002F3621">
      <w:pPr>
        <w:jc w:val="center"/>
        <w:rPr>
          <w:rFonts w:ascii="Book Antiqua" w:hAnsi="Book Antiqua"/>
          <w:b/>
          <w:sz w:val="38"/>
          <w:lang w:val="es-ES_tradnl"/>
        </w:rPr>
      </w:pPr>
    </w:p>
    <w:p w14:paraId="2BE86D2A" w14:textId="2C9DBA57" w:rsidR="002F3621" w:rsidRPr="002F3621" w:rsidRDefault="00E43FD4" w:rsidP="002F3621">
      <w:pPr>
        <w:jc w:val="center"/>
        <w:rPr>
          <w:rFonts w:ascii="Book Antiqua" w:hAnsi="Book Antiqua"/>
          <w:b/>
          <w:sz w:val="38"/>
          <w:lang w:val="es-ES_tradnl"/>
        </w:rPr>
      </w:pPr>
      <w:bookmarkStart w:id="0" w:name="_GoBack"/>
      <w:r w:rsidRPr="00AE0CCC">
        <w:rPr>
          <w:rFonts w:ascii="Book Antiqua" w:hAnsi="Book Antiqua"/>
          <w:b/>
          <w:noProof/>
          <w:sz w:val="40"/>
          <w:lang w:val="es-MX" w:eastAsia="es-MX"/>
        </w:rPr>
        <w:drawing>
          <wp:anchor distT="0" distB="0" distL="114300" distR="114300" simplePos="0" relativeHeight="251659264" behindDoc="0" locked="0" layoutInCell="1" allowOverlap="1" wp14:anchorId="51BC1F12" wp14:editId="0866AA5C">
            <wp:simplePos x="0" y="0"/>
            <wp:positionH relativeFrom="column">
              <wp:posOffset>2307590</wp:posOffset>
            </wp:positionH>
            <wp:positionV relativeFrom="paragraph">
              <wp:posOffset>22225</wp:posOffset>
            </wp:positionV>
            <wp:extent cx="4539615" cy="1247775"/>
            <wp:effectExtent l="0" t="0" r="0" b="0"/>
            <wp:wrapNone/>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r="6195"/>
                    <a:stretch/>
                  </pic:blipFill>
                  <pic:spPr bwMode="auto">
                    <a:xfrm>
                      <a:off x="0" y="0"/>
                      <a:ext cx="4539615" cy="124777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14:paraId="0EB0A8D2" w14:textId="77777777" w:rsidR="002F3621" w:rsidRPr="002F3621" w:rsidRDefault="002F3621" w:rsidP="002F3621">
      <w:pPr>
        <w:jc w:val="center"/>
        <w:rPr>
          <w:rFonts w:ascii="Book Antiqua" w:hAnsi="Book Antiqua"/>
          <w:b/>
          <w:sz w:val="38"/>
          <w:lang w:val="es-ES_tradnl"/>
        </w:rPr>
      </w:pPr>
    </w:p>
    <w:p w14:paraId="2A493B7C" w14:textId="77777777" w:rsidR="002F3621" w:rsidRPr="002F3621" w:rsidRDefault="002F3621" w:rsidP="002F3621">
      <w:pPr>
        <w:jc w:val="center"/>
        <w:rPr>
          <w:rFonts w:ascii="Book Antiqua" w:hAnsi="Book Antiqua"/>
          <w:b/>
          <w:sz w:val="38"/>
          <w:lang w:val="es-ES_tradnl"/>
        </w:rPr>
      </w:pPr>
    </w:p>
    <w:p w14:paraId="567BCA8E" w14:textId="77777777" w:rsidR="002F3621" w:rsidRPr="002F3621" w:rsidRDefault="002F3621" w:rsidP="002F3621">
      <w:pPr>
        <w:jc w:val="center"/>
        <w:rPr>
          <w:rFonts w:ascii="Book Antiqua" w:hAnsi="Book Antiqua"/>
          <w:b/>
          <w:sz w:val="38"/>
          <w:lang w:val="es-ES_tradnl"/>
        </w:rPr>
      </w:pPr>
    </w:p>
    <w:p w14:paraId="084CA351" w14:textId="77777777" w:rsidR="002F3621" w:rsidRPr="002F3621" w:rsidRDefault="002F3621" w:rsidP="002F3621">
      <w:pPr>
        <w:jc w:val="both"/>
        <w:rPr>
          <w:sz w:val="28"/>
          <w:lang w:val="es-ES_tradnl"/>
        </w:rPr>
      </w:pPr>
    </w:p>
    <w:p w14:paraId="7F2214B7" w14:textId="77777777" w:rsidR="002F3621" w:rsidRPr="002F3621" w:rsidRDefault="002F3621" w:rsidP="002F3621">
      <w:pPr>
        <w:jc w:val="center"/>
        <w:rPr>
          <w:rFonts w:ascii="Book Antiqua" w:hAnsi="Book Antiqua"/>
          <w:b/>
          <w:sz w:val="38"/>
          <w:lang w:val="es-ES_tradnl"/>
        </w:rPr>
      </w:pPr>
    </w:p>
    <w:p w14:paraId="5981BCD2" w14:textId="77777777" w:rsidR="002F3621" w:rsidRPr="002F3621" w:rsidRDefault="002F3621" w:rsidP="002F3621">
      <w:pPr>
        <w:jc w:val="center"/>
        <w:rPr>
          <w:rFonts w:ascii="Verdana" w:hAnsi="Verdana"/>
          <w:b/>
          <w:smallCaps/>
          <w:sz w:val="40"/>
          <w:lang w:val="es-ES_tradnl"/>
          <w14:shadow w14:blurRad="50800" w14:dist="38100" w14:dir="2700000" w14:sx="100000" w14:sy="100000" w14:kx="0" w14:ky="0" w14:algn="tl">
            <w14:srgbClr w14:val="000000">
              <w14:alpha w14:val="60000"/>
            </w14:srgbClr>
          </w14:shadow>
        </w:rPr>
      </w:pPr>
      <w:r w:rsidRPr="002F3621">
        <w:rPr>
          <w:rFonts w:ascii="Verdana" w:hAnsi="Verdana"/>
          <w:b/>
          <w:smallCaps/>
          <w:sz w:val="40"/>
          <w:lang w:val="es-ES_tradnl"/>
          <w14:shadow w14:blurRad="50800" w14:dist="38100" w14:dir="2700000" w14:sx="100000" w14:sy="100000" w14:kx="0" w14:ky="0" w14:algn="tl">
            <w14:srgbClr w14:val="000000">
              <w14:alpha w14:val="60000"/>
            </w14:srgbClr>
          </w14:shadow>
        </w:rPr>
        <w:t>Instituto de Capacitación para el Trabajo</w:t>
      </w:r>
    </w:p>
    <w:p w14:paraId="6135A65E" w14:textId="77777777" w:rsidR="002F3621" w:rsidRPr="002F3621" w:rsidRDefault="002F3621" w:rsidP="002F3621">
      <w:pPr>
        <w:keepNext/>
        <w:numPr>
          <w:ilvl w:val="6"/>
          <w:numId w:val="0"/>
        </w:numPr>
        <w:tabs>
          <w:tab w:val="left" w:pos="0"/>
        </w:tabs>
        <w:jc w:val="center"/>
        <w:outlineLvl w:val="6"/>
        <w:rPr>
          <w:rFonts w:ascii="Verdana" w:hAnsi="Verdana"/>
          <w:b/>
          <w:smallCaps/>
          <w:sz w:val="40"/>
          <w:lang w:val="es-ES_tradnl"/>
          <w14:shadow w14:blurRad="50800" w14:dist="38100" w14:dir="2700000" w14:sx="100000" w14:sy="100000" w14:kx="0" w14:ky="0" w14:algn="tl">
            <w14:srgbClr w14:val="000000">
              <w14:alpha w14:val="60000"/>
            </w14:srgbClr>
          </w14:shadow>
        </w:rPr>
      </w:pPr>
      <w:r w:rsidRPr="002F3621">
        <w:rPr>
          <w:rFonts w:ascii="Verdana" w:hAnsi="Verdana"/>
          <w:b/>
          <w:smallCaps/>
          <w:sz w:val="40"/>
          <w:lang w:val="es-ES_tradnl"/>
          <w14:shadow w14:blurRad="50800" w14:dist="38100" w14:dir="2700000" w14:sx="100000" w14:sy="100000" w14:kx="0" w14:ky="0" w14:algn="tl">
            <w14:srgbClr w14:val="000000">
              <w14:alpha w14:val="60000"/>
            </w14:srgbClr>
          </w14:shadow>
        </w:rPr>
        <w:t>del Estado de Quintana Roo</w:t>
      </w:r>
    </w:p>
    <w:p w14:paraId="623C5B6F" w14:textId="77777777" w:rsidR="002F3621" w:rsidRPr="002F3621" w:rsidRDefault="002F3621" w:rsidP="002F3621">
      <w:pPr>
        <w:keepNext/>
        <w:tabs>
          <w:tab w:val="left" w:pos="0"/>
        </w:tabs>
        <w:jc w:val="center"/>
        <w:outlineLvl w:val="0"/>
        <w:rPr>
          <w:rFonts w:ascii="Verdana" w:hAnsi="Verdana"/>
          <w:b/>
          <w:smallCaps/>
          <w:sz w:val="40"/>
          <w:lang w:val="es-ES_tradnl"/>
          <w14:shadow w14:blurRad="50800" w14:dist="38100" w14:dir="2700000" w14:sx="100000" w14:sy="100000" w14:kx="0" w14:ky="0" w14:algn="tl">
            <w14:srgbClr w14:val="000000">
              <w14:alpha w14:val="60000"/>
            </w14:srgbClr>
          </w14:shadow>
        </w:rPr>
      </w:pPr>
      <w:r w:rsidRPr="002F3621">
        <w:rPr>
          <w:rFonts w:ascii="Verdana" w:hAnsi="Verdana"/>
          <w:b/>
          <w:smallCaps/>
          <w:sz w:val="40"/>
          <w:lang w:val="es-ES_tradnl"/>
          <w14:shadow w14:blurRad="50800" w14:dist="38100" w14:dir="2700000" w14:sx="100000" w14:sy="100000" w14:kx="0" w14:ky="0" w14:algn="tl">
            <w14:srgbClr w14:val="000000">
              <w14:alpha w14:val="60000"/>
            </w14:srgbClr>
          </w14:shadow>
        </w:rPr>
        <w:t>Dirección General</w:t>
      </w:r>
    </w:p>
    <w:p w14:paraId="408C91C2" w14:textId="77777777" w:rsidR="002F3621" w:rsidRPr="002F3621" w:rsidRDefault="002F3621" w:rsidP="002F3621">
      <w:pPr>
        <w:keepNext/>
        <w:numPr>
          <w:ilvl w:val="6"/>
          <w:numId w:val="0"/>
        </w:numPr>
        <w:tabs>
          <w:tab w:val="left" w:pos="0"/>
        </w:tabs>
        <w:jc w:val="center"/>
        <w:outlineLvl w:val="6"/>
        <w:rPr>
          <w:rFonts w:ascii="Verdana" w:hAnsi="Verdana"/>
          <w:b/>
          <w:smallCaps/>
          <w:sz w:val="32"/>
          <w:lang w:val="es-ES_tradnl"/>
          <w14:shadow w14:blurRad="50800" w14:dist="38100" w14:dir="2700000" w14:sx="100000" w14:sy="100000" w14:kx="0" w14:ky="0" w14:algn="tl">
            <w14:srgbClr w14:val="000000">
              <w14:alpha w14:val="60000"/>
            </w14:srgbClr>
          </w14:shadow>
        </w:rPr>
      </w:pPr>
      <w:r w:rsidRPr="002F3621">
        <w:rPr>
          <w:rFonts w:ascii="Verdana" w:hAnsi="Verdana"/>
          <w:b/>
          <w:smallCaps/>
          <w:sz w:val="32"/>
          <w:lang w:val="es-ES_tradnl"/>
          <w14:shadow w14:blurRad="50800" w14:dist="38100" w14:dir="2700000" w14:sx="100000" w14:sy="100000" w14:kx="0" w14:ky="0" w14:algn="tl">
            <w14:srgbClr w14:val="000000">
              <w14:alpha w14:val="60000"/>
            </w14:srgbClr>
          </w14:shadow>
        </w:rPr>
        <w:t>Dirección Técnica-Académica</w:t>
      </w:r>
    </w:p>
    <w:p w14:paraId="6BC0908C" w14:textId="77777777" w:rsidR="002F3621" w:rsidRPr="002F3621" w:rsidRDefault="002F3621" w:rsidP="002F3621">
      <w:pPr>
        <w:rPr>
          <w:sz w:val="32"/>
          <w:lang w:val="es-ES_tradnl"/>
        </w:rPr>
      </w:pPr>
    </w:p>
    <w:p w14:paraId="5576393A" w14:textId="77777777" w:rsidR="002F3621" w:rsidRPr="002F3621" w:rsidRDefault="002F3621" w:rsidP="002F3621">
      <w:pPr>
        <w:rPr>
          <w:lang w:val="es-ES_tradnl"/>
        </w:rPr>
      </w:pPr>
    </w:p>
    <w:p w14:paraId="337E5557" w14:textId="77777777" w:rsidR="002F3621" w:rsidRPr="002F3621" w:rsidRDefault="002F3621" w:rsidP="002F3621">
      <w:pPr>
        <w:rPr>
          <w:lang w:val="es-ES_tradnl"/>
        </w:rPr>
      </w:pPr>
    </w:p>
    <w:p w14:paraId="109CBA55" w14:textId="6CAF284F" w:rsidR="002F3621" w:rsidRPr="002F3621" w:rsidRDefault="00381F15" w:rsidP="002F3621">
      <w:pPr>
        <w:keepNext/>
        <w:numPr>
          <w:ilvl w:val="1"/>
          <w:numId w:val="0"/>
        </w:numPr>
        <w:tabs>
          <w:tab w:val="left" w:pos="0"/>
        </w:tabs>
        <w:jc w:val="center"/>
        <w:outlineLvl w:val="1"/>
        <w:rPr>
          <w:rFonts w:ascii="Arial Rounded MT Bold" w:hAnsi="Arial Rounded MT Bold"/>
          <w:b/>
          <w:sz w:val="48"/>
          <w:lang w:val="es-ES_tradnl"/>
          <w14:shadow w14:blurRad="50800" w14:dist="38100" w14:dir="2700000" w14:sx="100000" w14:sy="100000" w14:kx="0" w14:ky="0" w14:algn="tl">
            <w14:srgbClr w14:val="000000">
              <w14:alpha w14:val="60000"/>
            </w14:srgbClr>
          </w14:shadow>
        </w:rPr>
      </w:pPr>
      <w:r>
        <w:rPr>
          <w:rFonts w:ascii="Arial Rounded MT Bold" w:hAnsi="Arial Rounded MT Bold"/>
          <w:b/>
          <w:sz w:val="48"/>
          <w:lang w:val="es-ES_tradnl"/>
          <w14:shadow w14:blurRad="50800" w14:dist="38100" w14:dir="2700000" w14:sx="100000" w14:sy="100000" w14:kx="0" w14:ky="0" w14:algn="tl">
            <w14:srgbClr w14:val="000000">
              <w14:alpha w14:val="60000"/>
            </w14:srgbClr>
          </w14:shadow>
        </w:rPr>
        <w:t>PROGRAMA DEL CURSO NO REGULAR:</w:t>
      </w:r>
    </w:p>
    <w:p w14:paraId="67A50C8B" w14:textId="52D7324A" w:rsidR="002F3621" w:rsidRPr="002F3621" w:rsidRDefault="002F3621" w:rsidP="002F3621">
      <w:pPr>
        <w:keepNext/>
        <w:numPr>
          <w:ilvl w:val="1"/>
          <w:numId w:val="0"/>
        </w:numPr>
        <w:tabs>
          <w:tab w:val="left" w:pos="0"/>
        </w:tabs>
        <w:jc w:val="center"/>
        <w:outlineLvl w:val="1"/>
        <w:rPr>
          <w:rFonts w:ascii="Comic Sans MS" w:hAnsi="Comic Sans MS"/>
          <w:b/>
          <w:sz w:val="48"/>
          <w:lang w:val="es-ES_tradnl"/>
          <w14:shadow w14:blurRad="50800" w14:dist="38100" w14:dir="2700000" w14:sx="100000" w14:sy="100000" w14:kx="0" w14:ky="0" w14:algn="tl">
            <w14:srgbClr w14:val="000000">
              <w14:alpha w14:val="60000"/>
            </w14:srgbClr>
          </w14:shadow>
        </w:rPr>
      </w:pPr>
      <w:r w:rsidRPr="002F3621">
        <w:rPr>
          <w:rFonts w:ascii="Comic Sans MS" w:hAnsi="Comic Sans MS"/>
          <w:b/>
          <w:sz w:val="48"/>
          <w:lang w:val="es-ES_tradnl"/>
          <w14:shadow w14:blurRad="50800" w14:dist="38100" w14:dir="2700000" w14:sx="100000" w14:sy="100000" w14:kx="0" w14:ky="0" w14:algn="tl">
            <w14:srgbClr w14:val="000000">
              <w14:alpha w14:val="60000"/>
            </w14:srgbClr>
          </w14:shadow>
        </w:rPr>
        <w:t>“DISEÑO GRÁFICO</w:t>
      </w:r>
      <w:r w:rsidR="0030798B">
        <w:rPr>
          <w:rFonts w:ascii="Comic Sans MS" w:hAnsi="Comic Sans MS"/>
          <w:b/>
          <w:sz w:val="48"/>
          <w:lang w:val="es-ES_tradnl"/>
          <w14:shadow w14:blurRad="50800" w14:dist="38100" w14:dir="2700000" w14:sx="100000" w14:sy="100000" w14:kx="0" w14:ky="0" w14:algn="tl">
            <w14:srgbClr w14:val="000000">
              <w14:alpha w14:val="60000"/>
            </w14:srgbClr>
          </w14:shadow>
        </w:rPr>
        <w:t xml:space="preserve"> INTERMEDIO</w:t>
      </w:r>
      <w:r w:rsidRPr="002F3621">
        <w:rPr>
          <w:rFonts w:ascii="Comic Sans MS" w:hAnsi="Comic Sans MS"/>
          <w:b/>
          <w:sz w:val="48"/>
          <w:lang w:val="es-ES_tradnl"/>
          <w14:shadow w14:blurRad="50800" w14:dist="38100" w14:dir="2700000" w14:sx="100000" w14:sy="100000" w14:kx="0" w14:ky="0" w14:algn="tl">
            <w14:srgbClr w14:val="000000">
              <w14:alpha w14:val="60000"/>
            </w14:srgbClr>
          </w14:shadow>
        </w:rPr>
        <w:t>”</w:t>
      </w:r>
    </w:p>
    <w:p w14:paraId="41DF1D24" w14:textId="77777777" w:rsidR="002F3621" w:rsidRPr="002F3621" w:rsidRDefault="002F3621" w:rsidP="002F3621">
      <w:pPr>
        <w:rPr>
          <w:lang w:val="es-ES_tradnl"/>
        </w:rPr>
      </w:pPr>
    </w:p>
    <w:p w14:paraId="3BC8FAF4" w14:textId="77777777" w:rsidR="002F3621" w:rsidRPr="002F3621" w:rsidRDefault="002F3621" w:rsidP="002F3621">
      <w:pPr>
        <w:rPr>
          <w:lang w:val="es-ES_tradnl"/>
        </w:rPr>
      </w:pPr>
    </w:p>
    <w:p w14:paraId="2850422D" w14:textId="77777777" w:rsidR="002F3621" w:rsidRPr="002F3621" w:rsidRDefault="002F3621" w:rsidP="002F3621">
      <w:pPr>
        <w:rPr>
          <w:lang w:val="es-ES_tradnl"/>
        </w:rPr>
      </w:pPr>
    </w:p>
    <w:p w14:paraId="2A078287" w14:textId="77777777" w:rsidR="002F3621" w:rsidRPr="002F3621" w:rsidRDefault="002F3621" w:rsidP="002F3621">
      <w:pPr>
        <w:rPr>
          <w:b/>
          <w:sz w:val="28"/>
          <w:lang w:val="es-ES_tradnl"/>
        </w:rPr>
      </w:pPr>
      <w:r>
        <w:rPr>
          <w:noProof/>
          <w:lang w:val="es-MX" w:eastAsia="es-MX"/>
        </w:rPr>
        <mc:AlternateContent>
          <mc:Choice Requires="wps">
            <w:drawing>
              <wp:anchor distT="0" distB="0" distL="114300" distR="114300" simplePos="0" relativeHeight="251659264" behindDoc="0" locked="0" layoutInCell="1" allowOverlap="1" wp14:anchorId="2F2CACE3" wp14:editId="1618DCB1">
                <wp:simplePos x="0" y="0"/>
                <wp:positionH relativeFrom="column">
                  <wp:posOffset>377687</wp:posOffset>
                </wp:positionH>
                <wp:positionV relativeFrom="paragraph">
                  <wp:posOffset>126475</wp:posOffset>
                </wp:positionV>
                <wp:extent cx="8686800" cy="0"/>
                <wp:effectExtent l="0" t="19050" r="19050" b="3810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57240">
                          <a:solidFill>
                            <a:srgbClr val="33CCCC"/>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6F6104"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5pt,9.95pt" to="713.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" strokecolor="#3cc" strokeweight="1.59mm">
                <v:stroke joinstyle="miter"/>
              </v:line>
            </w:pict>
          </mc:Fallback>
        </mc:AlternateContent>
      </w:r>
    </w:p>
    <w:p w14:paraId="7D274823" w14:textId="409F5786" w:rsidR="002F3621" w:rsidRPr="002F3621" w:rsidRDefault="00AE0CCC" w:rsidP="002F3621">
      <w:pPr>
        <w:ind w:left="11328" w:firstLine="708"/>
        <w:rPr>
          <w:b/>
          <w:sz w:val="28"/>
          <w:lang w:val="es-ES_tradnl"/>
        </w:rPr>
      </w:pPr>
      <w:r>
        <w:rPr>
          <w:b/>
          <w:sz w:val="28"/>
          <w:lang w:val="es-ES_tradnl"/>
        </w:rPr>
        <w:t>HORAS: 2</w:t>
      </w:r>
      <w:r w:rsidR="002F3621" w:rsidRPr="002F3621">
        <w:rPr>
          <w:b/>
          <w:sz w:val="28"/>
          <w:lang w:val="es-ES_tradnl"/>
        </w:rPr>
        <w:t>0</w:t>
      </w:r>
    </w:p>
    <w:tbl>
      <w:tblPr>
        <w:tblW w:w="0" w:type="auto"/>
        <w:tblInd w:w="349" w:type="dxa"/>
        <w:tblLayout w:type="fixed"/>
        <w:tblCellMar>
          <w:left w:w="70" w:type="dxa"/>
          <w:right w:w="70" w:type="dxa"/>
        </w:tblCellMar>
        <w:tblLook w:val="0000" w:firstRow="0" w:lastRow="0" w:firstColumn="0" w:lastColumn="0" w:noHBand="0" w:noVBand="0"/>
      </w:tblPr>
      <w:tblGrid>
        <w:gridCol w:w="14043"/>
      </w:tblGrid>
      <w:tr w:rsidR="002F3621" w:rsidRPr="002F3621" w14:paraId="1ECB1C29" w14:textId="77777777" w:rsidTr="00A16655">
        <w:tc>
          <w:tcPr>
            <w:tcW w:w="14043" w:type="dxa"/>
            <w:tcBorders>
              <w:top w:val="single" w:sz="4" w:space="0" w:color="000000"/>
              <w:left w:val="single" w:sz="4" w:space="0" w:color="000000"/>
              <w:bottom w:val="single" w:sz="4" w:space="0" w:color="000000"/>
              <w:right w:val="single" w:sz="4" w:space="0" w:color="000000"/>
            </w:tcBorders>
            <w:shd w:val="clear" w:color="auto" w:fill="E6E6E6"/>
          </w:tcPr>
          <w:p w14:paraId="67075169" w14:textId="77777777" w:rsidR="002F3621" w:rsidRPr="002F3621" w:rsidRDefault="002F3621" w:rsidP="002F3621">
            <w:pPr>
              <w:keepNext/>
              <w:numPr>
                <w:ilvl w:val="2"/>
                <w:numId w:val="0"/>
              </w:numPr>
              <w:tabs>
                <w:tab w:val="left" w:pos="0"/>
              </w:tabs>
              <w:snapToGrid w:val="0"/>
              <w:jc w:val="center"/>
              <w:outlineLvl w:val="2"/>
              <w:rPr>
                <w:rFonts w:ascii="Arial Rounded MT Bold" w:hAnsi="Arial Rounded MT Bold"/>
                <w:b/>
                <w:spacing w:val="80"/>
                <w:sz w:val="36"/>
              </w:rPr>
            </w:pPr>
            <w:r w:rsidRPr="002F3621">
              <w:rPr>
                <w:rFonts w:ascii="Arial Rounded MT Bold" w:hAnsi="Arial Rounded MT Bold"/>
                <w:b/>
                <w:spacing w:val="80"/>
                <w:sz w:val="36"/>
              </w:rPr>
              <w:lastRenderedPageBreak/>
              <w:t>PRESENTACIÓN</w:t>
            </w:r>
          </w:p>
        </w:tc>
      </w:tr>
      <w:tr w:rsidR="002F3621" w:rsidRPr="002F3621" w14:paraId="7F105CB5" w14:textId="77777777" w:rsidTr="00A16655">
        <w:trPr>
          <w:trHeight w:val="8788"/>
        </w:trPr>
        <w:tc>
          <w:tcPr>
            <w:tcW w:w="14043" w:type="dxa"/>
            <w:tcBorders>
              <w:top w:val="single" w:sz="4" w:space="0" w:color="000000"/>
              <w:left w:val="single" w:sz="4" w:space="0" w:color="000000"/>
              <w:bottom w:val="single" w:sz="4" w:space="0" w:color="000000"/>
              <w:right w:val="single" w:sz="4" w:space="0" w:color="000000"/>
            </w:tcBorders>
          </w:tcPr>
          <w:p w14:paraId="710423C3" w14:textId="7D9048DE" w:rsidR="002F3621" w:rsidRPr="002F3621" w:rsidRDefault="002F3621" w:rsidP="002F3621">
            <w:pPr>
              <w:snapToGrid w:val="0"/>
              <w:spacing w:line="360" w:lineRule="auto"/>
              <w:ind w:left="567" w:right="639"/>
              <w:rPr>
                <w:rFonts w:ascii="Arial Rounded MT Bold" w:hAnsi="Arial Rounded MT Bold"/>
                <w:sz w:val="28"/>
              </w:rPr>
            </w:pPr>
          </w:p>
          <w:p w14:paraId="46DCEBFF" w14:textId="77777777" w:rsidR="002F3621" w:rsidRPr="002F3621" w:rsidRDefault="002F3621" w:rsidP="002F3621">
            <w:pPr>
              <w:spacing w:line="360" w:lineRule="auto"/>
              <w:jc w:val="both"/>
              <w:rPr>
                <w:rFonts w:ascii="Arial Rounded MT Bold" w:hAnsi="Arial Rounded MT Bold"/>
                <w:sz w:val="28"/>
                <w:szCs w:val="28"/>
                <w:lang w:val="es-MX"/>
              </w:rPr>
            </w:pPr>
          </w:p>
          <w:p w14:paraId="6631E3A0" w14:textId="7A4825B8" w:rsidR="002F3621" w:rsidRDefault="002F3621" w:rsidP="002F3621">
            <w:pPr>
              <w:tabs>
                <w:tab w:val="left" w:pos="1027"/>
                <w:tab w:val="left" w:pos="1069"/>
              </w:tabs>
              <w:spacing w:line="360" w:lineRule="auto"/>
              <w:ind w:left="1069" w:right="785"/>
              <w:jc w:val="both"/>
              <w:rPr>
                <w:rFonts w:ascii="Arial Rounded MT Bold" w:hAnsi="Arial Rounded MT Bold"/>
                <w:sz w:val="28"/>
                <w:szCs w:val="28"/>
                <w:lang w:val="es-MX"/>
              </w:rPr>
            </w:pPr>
            <w:r w:rsidRPr="002F3621">
              <w:rPr>
                <w:rFonts w:ascii="Arial Rounded MT Bold" w:hAnsi="Arial Rounded MT Bold"/>
                <w:sz w:val="28"/>
                <w:szCs w:val="28"/>
                <w:lang w:val="es-MX"/>
              </w:rPr>
              <w:t xml:space="preserve">El </w:t>
            </w:r>
            <w:r w:rsidR="003342ED">
              <w:rPr>
                <w:rFonts w:ascii="Arial Rounded MT Bold" w:hAnsi="Arial Rounded MT Bold"/>
                <w:sz w:val="28"/>
                <w:szCs w:val="28"/>
                <w:lang w:val="es-MX"/>
              </w:rPr>
              <w:t xml:space="preserve">Instituto de Capacitación en base al Programa de la Especialidad de  Diseño Gráfico, ha elaborado el </w:t>
            </w:r>
            <w:r w:rsidRPr="002F3621">
              <w:rPr>
                <w:rFonts w:ascii="Arial Rounded MT Bold" w:hAnsi="Arial Rounded MT Bold"/>
                <w:sz w:val="28"/>
                <w:szCs w:val="28"/>
                <w:lang w:val="es-MX"/>
              </w:rPr>
              <w:t xml:space="preserve">curso de </w:t>
            </w:r>
            <w:r w:rsidR="00035480" w:rsidRPr="00077D1E">
              <w:rPr>
                <w:rFonts w:ascii="Arial Rounded MT Bold" w:hAnsi="Arial Rounded MT Bold"/>
                <w:b/>
                <w:sz w:val="28"/>
                <w:szCs w:val="28"/>
                <w:lang w:val="es-MX"/>
              </w:rPr>
              <w:t>“</w:t>
            </w:r>
            <w:r w:rsidRPr="00077D1E">
              <w:rPr>
                <w:rFonts w:ascii="Arial Rounded MT Bold" w:hAnsi="Arial Rounded MT Bold"/>
                <w:b/>
                <w:sz w:val="28"/>
                <w:szCs w:val="28"/>
                <w:lang w:val="es-MX"/>
              </w:rPr>
              <w:t>Diseño Gráfico</w:t>
            </w:r>
            <w:r w:rsidR="004F659C">
              <w:rPr>
                <w:rFonts w:ascii="Arial Rounded MT Bold" w:hAnsi="Arial Rounded MT Bold"/>
                <w:b/>
                <w:sz w:val="28"/>
                <w:szCs w:val="28"/>
                <w:lang w:val="es-MX"/>
              </w:rPr>
              <w:t xml:space="preserve"> Intermedio</w:t>
            </w:r>
            <w:r w:rsidR="00035480" w:rsidRPr="00077D1E">
              <w:rPr>
                <w:rFonts w:ascii="Arial Rounded MT Bold" w:hAnsi="Arial Rounded MT Bold"/>
                <w:b/>
                <w:sz w:val="28"/>
                <w:szCs w:val="28"/>
                <w:lang w:val="es-MX"/>
              </w:rPr>
              <w:t>”</w:t>
            </w:r>
            <w:r w:rsidRPr="002F3621">
              <w:rPr>
                <w:rFonts w:ascii="Arial Rounded MT Bold" w:hAnsi="Arial Rounded MT Bold"/>
                <w:sz w:val="28"/>
                <w:szCs w:val="28"/>
                <w:lang w:val="es-MX"/>
              </w:rPr>
              <w:t xml:space="preserve">, </w:t>
            </w:r>
            <w:r w:rsidR="003342ED">
              <w:rPr>
                <w:rFonts w:ascii="Arial Rounded MT Bold" w:hAnsi="Arial Rounded MT Bold"/>
                <w:sz w:val="28"/>
                <w:szCs w:val="28"/>
                <w:lang w:val="es-MX"/>
              </w:rPr>
              <w:t xml:space="preserve">que está </w:t>
            </w:r>
            <w:r w:rsidR="00502CF1">
              <w:rPr>
                <w:rFonts w:ascii="Arial Rounded MT Bold" w:hAnsi="Arial Rounded MT Bold"/>
                <w:sz w:val="28"/>
                <w:szCs w:val="28"/>
                <w:lang w:val="es-MX"/>
              </w:rPr>
              <w:t>enfocado a pe</w:t>
            </w:r>
            <w:r w:rsidR="00D40D13">
              <w:rPr>
                <w:rFonts w:ascii="Arial Rounded MT Bold" w:hAnsi="Arial Rounded MT Bold"/>
                <w:sz w:val="28"/>
                <w:szCs w:val="28"/>
                <w:lang w:val="es-MX"/>
              </w:rPr>
              <w:t>r</w:t>
            </w:r>
            <w:r w:rsidR="00502CF1">
              <w:rPr>
                <w:rFonts w:ascii="Arial Rounded MT Bold" w:hAnsi="Arial Rounded MT Bold"/>
                <w:sz w:val="28"/>
                <w:szCs w:val="28"/>
                <w:lang w:val="es-MX"/>
              </w:rPr>
              <w:t xml:space="preserve">sonas que ya han tomado cursos previos </w:t>
            </w:r>
            <w:r w:rsidR="00E7064E">
              <w:rPr>
                <w:rFonts w:ascii="Arial Rounded MT Bold" w:hAnsi="Arial Rounded MT Bold"/>
                <w:sz w:val="28"/>
                <w:szCs w:val="28"/>
                <w:lang w:val="es-MX"/>
              </w:rPr>
              <w:t xml:space="preserve">de Diseño Gráfico, </w:t>
            </w:r>
            <w:r w:rsidR="00502CF1">
              <w:rPr>
                <w:rFonts w:ascii="Arial Rounded MT Bold" w:hAnsi="Arial Rounded MT Bold"/>
                <w:sz w:val="28"/>
                <w:szCs w:val="28"/>
                <w:lang w:val="es-MX"/>
              </w:rPr>
              <w:t xml:space="preserve">o bien a personas con conocimientos básicos de las paqueterías necesarias para la elaboración </w:t>
            </w:r>
            <w:r w:rsidR="00E7064E">
              <w:rPr>
                <w:rFonts w:ascii="Arial Rounded MT Bold" w:hAnsi="Arial Rounded MT Bold"/>
                <w:sz w:val="28"/>
                <w:szCs w:val="28"/>
                <w:lang w:val="es-MX"/>
              </w:rPr>
              <w:t xml:space="preserve">de </w:t>
            </w:r>
            <w:r w:rsidR="003342ED">
              <w:rPr>
                <w:rFonts w:ascii="Arial Rounded MT Bold" w:hAnsi="Arial Rounded MT Bold"/>
                <w:sz w:val="28"/>
                <w:szCs w:val="28"/>
                <w:lang w:val="es-MX"/>
              </w:rPr>
              <w:t xml:space="preserve">Documentos de </w:t>
            </w:r>
            <w:r w:rsidR="00E7064E">
              <w:rPr>
                <w:rFonts w:ascii="Arial Rounded MT Bold" w:hAnsi="Arial Rounded MT Bold"/>
                <w:sz w:val="28"/>
                <w:szCs w:val="28"/>
                <w:lang w:val="es-MX"/>
              </w:rPr>
              <w:t>promoción</w:t>
            </w:r>
            <w:r w:rsidR="00502CF1">
              <w:rPr>
                <w:rFonts w:ascii="Arial Rounded MT Bold" w:hAnsi="Arial Rounded MT Bold"/>
                <w:sz w:val="28"/>
                <w:szCs w:val="28"/>
                <w:lang w:val="es-MX"/>
              </w:rPr>
              <w:t xml:space="preserve">, </w:t>
            </w:r>
            <w:r w:rsidR="00710170">
              <w:rPr>
                <w:rFonts w:ascii="Arial Rounded MT Bold" w:hAnsi="Arial Rounded MT Bold"/>
                <w:sz w:val="28"/>
                <w:szCs w:val="28"/>
                <w:lang w:val="es-MX"/>
              </w:rPr>
              <w:t xml:space="preserve">así como estar actualizado en </w:t>
            </w:r>
            <w:r w:rsidR="00395C76">
              <w:rPr>
                <w:rFonts w:ascii="Arial Rounded MT Bold" w:hAnsi="Arial Rounded MT Bold"/>
                <w:sz w:val="28"/>
                <w:szCs w:val="28"/>
                <w:lang w:val="es-MX"/>
              </w:rPr>
              <w:t xml:space="preserve">las </w:t>
            </w:r>
            <w:r w:rsidR="00E7064E">
              <w:rPr>
                <w:rFonts w:ascii="Arial Rounded MT Bold" w:hAnsi="Arial Rounded MT Bold"/>
                <w:sz w:val="28"/>
                <w:szCs w:val="28"/>
                <w:lang w:val="es-MX"/>
              </w:rPr>
              <w:t xml:space="preserve">nuevas </w:t>
            </w:r>
            <w:r w:rsidR="00395C76">
              <w:rPr>
                <w:rFonts w:ascii="Arial Rounded MT Bold" w:hAnsi="Arial Rounded MT Bold"/>
                <w:sz w:val="28"/>
                <w:szCs w:val="28"/>
                <w:lang w:val="es-MX"/>
              </w:rPr>
              <w:t xml:space="preserve">técnicas </w:t>
            </w:r>
            <w:r w:rsidR="00710170">
              <w:rPr>
                <w:rFonts w:ascii="Arial Rounded MT Bold" w:hAnsi="Arial Rounded MT Bold"/>
                <w:sz w:val="28"/>
                <w:szCs w:val="28"/>
                <w:lang w:val="es-MX"/>
              </w:rPr>
              <w:t>de Dis</w:t>
            </w:r>
            <w:r w:rsidR="00E7064E">
              <w:rPr>
                <w:rFonts w:ascii="Arial Rounded MT Bold" w:hAnsi="Arial Rounded MT Bold"/>
                <w:sz w:val="28"/>
                <w:szCs w:val="28"/>
                <w:lang w:val="es-MX"/>
              </w:rPr>
              <w:t>eño, es por ello que se ha elaborado este programa en cual está compuesto por 5 Unidades:</w:t>
            </w:r>
          </w:p>
          <w:p w14:paraId="489FE7F8" w14:textId="77777777" w:rsidR="00E7064E" w:rsidRDefault="00E7064E" w:rsidP="002F3621">
            <w:pPr>
              <w:tabs>
                <w:tab w:val="left" w:pos="1027"/>
                <w:tab w:val="left" w:pos="1069"/>
              </w:tabs>
              <w:spacing w:line="360" w:lineRule="auto"/>
              <w:ind w:left="1069" w:right="785"/>
              <w:jc w:val="both"/>
              <w:rPr>
                <w:rFonts w:ascii="Arial Rounded MT Bold" w:hAnsi="Arial Rounded MT Bold"/>
                <w:sz w:val="28"/>
                <w:szCs w:val="28"/>
                <w:lang w:val="es-MX"/>
              </w:rPr>
            </w:pPr>
          </w:p>
          <w:p w14:paraId="3992EDF6" w14:textId="7A1B467B" w:rsidR="00E7064E" w:rsidRDefault="00E7064E" w:rsidP="002F3621">
            <w:pPr>
              <w:tabs>
                <w:tab w:val="left" w:pos="1027"/>
                <w:tab w:val="left" w:pos="1069"/>
              </w:tabs>
              <w:spacing w:line="360" w:lineRule="auto"/>
              <w:ind w:left="1069" w:right="785"/>
              <w:jc w:val="both"/>
              <w:rPr>
                <w:rFonts w:ascii="Arial Rounded MT Bold" w:hAnsi="Arial Rounded MT Bold"/>
                <w:sz w:val="28"/>
                <w:szCs w:val="28"/>
                <w:lang w:val="es-MX"/>
              </w:rPr>
            </w:pPr>
            <w:r>
              <w:rPr>
                <w:rFonts w:ascii="Arial Rounded MT Bold" w:hAnsi="Arial Rounded MT Bold"/>
                <w:sz w:val="28"/>
                <w:szCs w:val="28"/>
                <w:lang w:val="es-MX"/>
              </w:rPr>
              <w:t>1.- Introducción al Diseño</w:t>
            </w:r>
          </w:p>
          <w:p w14:paraId="036BCB95" w14:textId="5A2DC53E" w:rsidR="00E7064E" w:rsidRDefault="00E7064E" w:rsidP="002F3621">
            <w:pPr>
              <w:tabs>
                <w:tab w:val="left" w:pos="1027"/>
                <w:tab w:val="left" w:pos="1069"/>
              </w:tabs>
              <w:spacing w:line="360" w:lineRule="auto"/>
              <w:ind w:left="1069" w:right="785"/>
              <w:jc w:val="both"/>
              <w:rPr>
                <w:rFonts w:ascii="Arial Rounded MT Bold" w:hAnsi="Arial Rounded MT Bold"/>
                <w:sz w:val="28"/>
                <w:szCs w:val="28"/>
                <w:lang w:val="es-MX"/>
              </w:rPr>
            </w:pPr>
            <w:r>
              <w:rPr>
                <w:rFonts w:ascii="Arial Rounded MT Bold" w:hAnsi="Arial Rounded MT Bold"/>
                <w:sz w:val="28"/>
                <w:szCs w:val="28"/>
                <w:lang w:val="es-MX"/>
              </w:rPr>
              <w:t xml:space="preserve">2.- </w:t>
            </w:r>
            <w:r w:rsidR="00AE0CCC">
              <w:rPr>
                <w:rFonts w:ascii="Arial Rounded MT Bold" w:hAnsi="Arial Rounded MT Bold"/>
                <w:sz w:val="28"/>
                <w:szCs w:val="28"/>
                <w:lang w:val="es-MX"/>
              </w:rPr>
              <w:t>Vectorización</w:t>
            </w:r>
          </w:p>
          <w:p w14:paraId="2C00A2C9" w14:textId="31740246" w:rsidR="00E7064E" w:rsidRDefault="00E7064E" w:rsidP="002F3621">
            <w:pPr>
              <w:tabs>
                <w:tab w:val="left" w:pos="1027"/>
                <w:tab w:val="left" w:pos="1069"/>
              </w:tabs>
              <w:spacing w:line="360" w:lineRule="auto"/>
              <w:ind w:left="1069" w:right="785"/>
              <w:jc w:val="both"/>
              <w:rPr>
                <w:rFonts w:ascii="Arial Rounded MT Bold" w:hAnsi="Arial Rounded MT Bold"/>
                <w:sz w:val="28"/>
                <w:szCs w:val="28"/>
                <w:lang w:val="es-MX"/>
              </w:rPr>
            </w:pPr>
            <w:r>
              <w:rPr>
                <w:rFonts w:ascii="Arial Rounded MT Bold" w:hAnsi="Arial Rounded MT Bold"/>
                <w:sz w:val="28"/>
                <w:szCs w:val="28"/>
                <w:lang w:val="es-MX"/>
              </w:rPr>
              <w:t xml:space="preserve">3.- </w:t>
            </w:r>
            <w:r w:rsidR="00AE0CCC">
              <w:rPr>
                <w:rFonts w:ascii="Arial Rounded MT Bold" w:hAnsi="Arial Rounded MT Bold"/>
                <w:sz w:val="28"/>
                <w:szCs w:val="28"/>
                <w:lang w:val="es-MX"/>
              </w:rPr>
              <w:t>Efectos y Filtros</w:t>
            </w:r>
          </w:p>
          <w:p w14:paraId="7C4E4FC9" w14:textId="23875BEC" w:rsidR="00E7064E" w:rsidRDefault="00E7064E" w:rsidP="002F3621">
            <w:pPr>
              <w:tabs>
                <w:tab w:val="left" w:pos="1027"/>
                <w:tab w:val="left" w:pos="1069"/>
              </w:tabs>
              <w:spacing w:line="360" w:lineRule="auto"/>
              <w:ind w:left="1069" w:right="785"/>
              <w:jc w:val="both"/>
              <w:rPr>
                <w:rFonts w:ascii="Arial Rounded MT Bold" w:hAnsi="Arial Rounded MT Bold"/>
                <w:sz w:val="28"/>
                <w:szCs w:val="28"/>
                <w:lang w:val="es-MX"/>
              </w:rPr>
            </w:pPr>
            <w:r>
              <w:rPr>
                <w:rFonts w:ascii="Arial Rounded MT Bold" w:hAnsi="Arial Rounded MT Bold"/>
                <w:sz w:val="28"/>
                <w:szCs w:val="28"/>
                <w:lang w:val="es-MX"/>
              </w:rPr>
              <w:t xml:space="preserve">4.- </w:t>
            </w:r>
            <w:r w:rsidR="00AE0CCC">
              <w:rPr>
                <w:rFonts w:ascii="Arial Rounded MT Bold" w:hAnsi="Arial Rounded MT Bold"/>
                <w:sz w:val="28"/>
                <w:szCs w:val="28"/>
                <w:lang w:val="es-MX"/>
              </w:rPr>
              <w:t>Composición</w:t>
            </w:r>
          </w:p>
          <w:p w14:paraId="32FF0C86" w14:textId="15078D86" w:rsidR="00E7064E" w:rsidRDefault="00E7064E" w:rsidP="002F3621">
            <w:pPr>
              <w:tabs>
                <w:tab w:val="left" w:pos="1027"/>
                <w:tab w:val="left" w:pos="1069"/>
              </w:tabs>
              <w:spacing w:line="360" w:lineRule="auto"/>
              <w:ind w:left="1069" w:right="785"/>
              <w:jc w:val="both"/>
              <w:rPr>
                <w:rFonts w:ascii="Arial Rounded MT Bold" w:hAnsi="Arial Rounded MT Bold"/>
                <w:sz w:val="28"/>
                <w:szCs w:val="28"/>
                <w:lang w:val="es-MX"/>
              </w:rPr>
            </w:pPr>
            <w:r>
              <w:rPr>
                <w:rFonts w:ascii="Arial Rounded MT Bold" w:hAnsi="Arial Rounded MT Bold"/>
                <w:sz w:val="28"/>
                <w:szCs w:val="28"/>
                <w:lang w:val="es-MX"/>
              </w:rPr>
              <w:t xml:space="preserve">5.- </w:t>
            </w:r>
            <w:r w:rsidR="00AE0CCC">
              <w:rPr>
                <w:rFonts w:ascii="Arial Rounded MT Bold" w:hAnsi="Arial Rounded MT Bold"/>
                <w:sz w:val="28"/>
                <w:szCs w:val="28"/>
                <w:lang w:val="es-MX"/>
              </w:rPr>
              <w:t>Animación</w:t>
            </w:r>
          </w:p>
          <w:p w14:paraId="6A47CCC7" w14:textId="77777777" w:rsidR="00395C76" w:rsidRPr="002F3621" w:rsidRDefault="00395C76" w:rsidP="002F3621">
            <w:pPr>
              <w:tabs>
                <w:tab w:val="left" w:pos="1027"/>
                <w:tab w:val="left" w:pos="1069"/>
              </w:tabs>
              <w:spacing w:line="360" w:lineRule="auto"/>
              <w:ind w:left="1069" w:right="785"/>
              <w:jc w:val="both"/>
              <w:rPr>
                <w:rFonts w:ascii="Arial Rounded MT Bold" w:hAnsi="Arial Rounded MT Bold"/>
                <w:sz w:val="28"/>
                <w:szCs w:val="28"/>
                <w:lang w:val="es-MX"/>
              </w:rPr>
            </w:pPr>
          </w:p>
          <w:p w14:paraId="22F65D8C" w14:textId="77777777" w:rsidR="002F3621" w:rsidRPr="002F3621" w:rsidRDefault="002F3621" w:rsidP="002F3621">
            <w:pPr>
              <w:spacing w:line="360" w:lineRule="auto"/>
              <w:ind w:left="567" w:right="355"/>
              <w:rPr>
                <w:rFonts w:ascii="Arial Rounded MT Bold" w:hAnsi="Arial Rounded MT Bold"/>
                <w:sz w:val="28"/>
                <w:lang w:val="es-MX"/>
              </w:rPr>
            </w:pPr>
          </w:p>
          <w:p w14:paraId="606F9754" w14:textId="77777777" w:rsidR="002F3621" w:rsidRPr="002F3621" w:rsidRDefault="002F3621" w:rsidP="002F3621">
            <w:pPr>
              <w:spacing w:line="360" w:lineRule="auto"/>
              <w:ind w:left="567" w:right="355"/>
              <w:rPr>
                <w:rFonts w:ascii="Arial Rounded MT Bold" w:hAnsi="Arial Rounded MT Bold"/>
                <w:sz w:val="28"/>
              </w:rPr>
            </w:pPr>
          </w:p>
          <w:p w14:paraId="340D58B1" w14:textId="77777777" w:rsidR="002F3621" w:rsidRPr="002F3621" w:rsidRDefault="002F3621" w:rsidP="002F3621">
            <w:pPr>
              <w:jc w:val="center"/>
              <w:rPr>
                <w:b/>
              </w:rPr>
            </w:pPr>
          </w:p>
        </w:tc>
      </w:tr>
      <w:tr w:rsidR="002F3621" w:rsidRPr="002F3621" w14:paraId="685F908B" w14:textId="77777777" w:rsidTr="00A16655">
        <w:tc>
          <w:tcPr>
            <w:tcW w:w="14043" w:type="dxa"/>
            <w:tcBorders>
              <w:top w:val="single" w:sz="4" w:space="0" w:color="000000"/>
              <w:left w:val="single" w:sz="4" w:space="0" w:color="000000"/>
              <w:bottom w:val="single" w:sz="4" w:space="0" w:color="000000"/>
              <w:right w:val="single" w:sz="4" w:space="0" w:color="000000"/>
            </w:tcBorders>
            <w:shd w:val="clear" w:color="auto" w:fill="E6E6E6"/>
          </w:tcPr>
          <w:p w14:paraId="31C186DD" w14:textId="77777777" w:rsidR="002F3621" w:rsidRPr="002F3621" w:rsidRDefault="002F3621" w:rsidP="002F3621">
            <w:pPr>
              <w:keepNext/>
              <w:numPr>
                <w:ilvl w:val="2"/>
                <w:numId w:val="0"/>
              </w:numPr>
              <w:tabs>
                <w:tab w:val="left" w:pos="0"/>
              </w:tabs>
              <w:snapToGrid w:val="0"/>
              <w:jc w:val="center"/>
              <w:outlineLvl w:val="2"/>
              <w:rPr>
                <w:rFonts w:ascii="Arial Rounded MT Bold" w:hAnsi="Arial Rounded MT Bold"/>
                <w:b/>
                <w:spacing w:val="80"/>
                <w:sz w:val="36"/>
              </w:rPr>
            </w:pPr>
            <w:r w:rsidRPr="002F3621">
              <w:rPr>
                <w:rFonts w:ascii="Arial Rounded MT Bold" w:hAnsi="Arial Rounded MT Bold"/>
                <w:b/>
                <w:spacing w:val="80"/>
                <w:sz w:val="36"/>
              </w:rPr>
              <w:lastRenderedPageBreak/>
              <w:t>JUSTIFICACIÓN</w:t>
            </w:r>
          </w:p>
        </w:tc>
      </w:tr>
      <w:tr w:rsidR="002F3621" w:rsidRPr="002F3621" w14:paraId="7D427A6A" w14:textId="77777777" w:rsidTr="00A16655">
        <w:trPr>
          <w:trHeight w:val="8788"/>
        </w:trPr>
        <w:tc>
          <w:tcPr>
            <w:tcW w:w="14043" w:type="dxa"/>
            <w:tcBorders>
              <w:top w:val="single" w:sz="4" w:space="0" w:color="000000"/>
              <w:left w:val="single" w:sz="4" w:space="0" w:color="000000"/>
              <w:bottom w:val="single" w:sz="4" w:space="0" w:color="000000"/>
              <w:right w:val="single" w:sz="4" w:space="0" w:color="000000"/>
            </w:tcBorders>
          </w:tcPr>
          <w:p w14:paraId="3539108B" w14:textId="77777777" w:rsidR="002F3621" w:rsidRPr="002F3621" w:rsidRDefault="002F3621" w:rsidP="002F3621">
            <w:pPr>
              <w:snapToGrid w:val="0"/>
              <w:spacing w:line="360" w:lineRule="auto"/>
              <w:ind w:left="567" w:right="639"/>
              <w:rPr>
                <w:rFonts w:ascii="Arial Rounded MT Bold" w:hAnsi="Arial Rounded MT Bold"/>
                <w:sz w:val="28"/>
              </w:rPr>
            </w:pPr>
          </w:p>
          <w:p w14:paraId="314F848E" w14:textId="77777777" w:rsidR="002F3621" w:rsidRPr="002F3621" w:rsidRDefault="002F3621" w:rsidP="002F3621">
            <w:pPr>
              <w:spacing w:line="360" w:lineRule="auto"/>
              <w:ind w:left="567" w:right="497"/>
              <w:jc w:val="both"/>
              <w:rPr>
                <w:rFonts w:ascii="Arial Rounded MT Bold" w:hAnsi="Arial Rounded MT Bold"/>
                <w:sz w:val="28"/>
              </w:rPr>
            </w:pPr>
          </w:p>
          <w:p w14:paraId="529CFB93" w14:textId="77777777" w:rsidR="002F3621" w:rsidRPr="002F3621" w:rsidRDefault="002F3621" w:rsidP="002F3621">
            <w:pPr>
              <w:spacing w:line="360" w:lineRule="auto"/>
              <w:ind w:left="567" w:right="497"/>
              <w:jc w:val="both"/>
              <w:rPr>
                <w:rFonts w:ascii="Arial Rounded MT Bold" w:hAnsi="Arial Rounded MT Bold"/>
                <w:sz w:val="28"/>
              </w:rPr>
            </w:pPr>
          </w:p>
          <w:p w14:paraId="6B6C14E2" w14:textId="77777777" w:rsidR="002F3621" w:rsidRPr="002F3621" w:rsidRDefault="002F3621" w:rsidP="002F3621">
            <w:pPr>
              <w:spacing w:line="360" w:lineRule="auto"/>
              <w:ind w:left="567" w:right="497"/>
              <w:jc w:val="both"/>
              <w:rPr>
                <w:rFonts w:ascii="Arial Rounded MT Bold" w:hAnsi="Arial Rounded MT Bold"/>
                <w:sz w:val="28"/>
              </w:rPr>
            </w:pPr>
          </w:p>
          <w:p w14:paraId="2C6A242E" w14:textId="6B24EBA9" w:rsidR="002F3621" w:rsidRPr="002F3621" w:rsidRDefault="002F3621" w:rsidP="002F3621">
            <w:pPr>
              <w:spacing w:line="360" w:lineRule="auto"/>
              <w:ind w:left="785" w:right="927"/>
              <w:jc w:val="both"/>
              <w:rPr>
                <w:rFonts w:ascii="Arial Rounded MT Bold" w:hAnsi="Arial Rounded MT Bold"/>
                <w:sz w:val="28"/>
                <w:szCs w:val="28"/>
                <w:lang w:val="es-MX"/>
              </w:rPr>
            </w:pPr>
            <w:r w:rsidRPr="002F3621">
              <w:rPr>
                <w:rFonts w:ascii="Arial Rounded MT Bold" w:hAnsi="Arial Rounded MT Bold"/>
                <w:sz w:val="28"/>
                <w:szCs w:val="28"/>
                <w:lang w:val="es-MX"/>
              </w:rPr>
              <w:t xml:space="preserve">El </w:t>
            </w:r>
            <w:r w:rsidR="00E7064E">
              <w:rPr>
                <w:rFonts w:ascii="Arial Rounded MT Bold" w:hAnsi="Arial Rounded MT Bold"/>
                <w:sz w:val="28"/>
                <w:szCs w:val="28"/>
                <w:lang w:val="es-MX"/>
              </w:rPr>
              <w:t>In</w:t>
            </w:r>
            <w:r w:rsidR="003342ED">
              <w:rPr>
                <w:rFonts w:ascii="Arial Rounded MT Bold" w:hAnsi="Arial Rounded MT Bold"/>
                <w:sz w:val="28"/>
                <w:szCs w:val="28"/>
                <w:lang w:val="es-MX"/>
              </w:rPr>
              <w:t>s</w:t>
            </w:r>
            <w:r w:rsidR="00E7064E">
              <w:rPr>
                <w:rFonts w:ascii="Arial Rounded MT Bold" w:hAnsi="Arial Rounded MT Bold"/>
                <w:sz w:val="28"/>
                <w:szCs w:val="28"/>
                <w:lang w:val="es-MX"/>
              </w:rPr>
              <w:t>tituto de Capacitación</w:t>
            </w:r>
            <w:r w:rsidR="003342ED">
              <w:rPr>
                <w:rFonts w:ascii="Arial Rounded MT Bold" w:hAnsi="Arial Rounded MT Bold"/>
                <w:sz w:val="28"/>
                <w:szCs w:val="28"/>
                <w:lang w:val="es-MX"/>
              </w:rPr>
              <w:t xml:space="preserve"> para el trabajo en base a las solicitudes hechas por parte de los alumnos que han tomado cursos básicos de diseño, Photo</w:t>
            </w:r>
            <w:r w:rsidR="00AE0CCC">
              <w:rPr>
                <w:rFonts w:ascii="Arial Rounded MT Bold" w:hAnsi="Arial Rounded MT Bold"/>
                <w:sz w:val="28"/>
                <w:szCs w:val="28"/>
                <w:lang w:val="es-MX"/>
              </w:rPr>
              <w:t>s</w:t>
            </w:r>
            <w:r w:rsidR="003342ED">
              <w:rPr>
                <w:rFonts w:ascii="Arial Rounded MT Bold" w:hAnsi="Arial Rounded MT Bold"/>
                <w:sz w:val="28"/>
                <w:szCs w:val="28"/>
                <w:lang w:val="es-MX"/>
              </w:rPr>
              <w:t xml:space="preserve">hop e </w:t>
            </w:r>
            <w:r w:rsidR="00EE4A8C">
              <w:rPr>
                <w:rFonts w:ascii="Arial Rounded MT Bold" w:hAnsi="Arial Rounded MT Bold"/>
                <w:sz w:val="28"/>
                <w:szCs w:val="28"/>
                <w:lang w:val="es-MX"/>
              </w:rPr>
              <w:t>Illustrator y continuar capacitá</w:t>
            </w:r>
            <w:r w:rsidR="003342ED">
              <w:rPr>
                <w:rFonts w:ascii="Arial Rounded MT Bold" w:hAnsi="Arial Rounded MT Bold"/>
                <w:sz w:val="28"/>
                <w:szCs w:val="28"/>
                <w:lang w:val="es-MX"/>
              </w:rPr>
              <w:t xml:space="preserve">ndose, ha elaborado el </w:t>
            </w:r>
            <w:r w:rsidR="00931E97">
              <w:rPr>
                <w:rFonts w:ascii="Arial Rounded MT Bold" w:hAnsi="Arial Rounded MT Bold"/>
                <w:sz w:val="28"/>
                <w:szCs w:val="28"/>
                <w:lang w:val="es-MX"/>
              </w:rPr>
              <w:t>pro</w:t>
            </w:r>
            <w:r w:rsidR="003342ED">
              <w:rPr>
                <w:rFonts w:ascii="Arial Rounded MT Bold" w:hAnsi="Arial Rounded MT Bold"/>
                <w:sz w:val="28"/>
                <w:szCs w:val="28"/>
                <w:lang w:val="es-MX"/>
              </w:rPr>
              <w:t>grama</w:t>
            </w:r>
            <w:r w:rsidRPr="002F3621">
              <w:rPr>
                <w:rFonts w:ascii="Arial Rounded MT Bold" w:hAnsi="Arial Rounded MT Bold"/>
                <w:sz w:val="28"/>
                <w:szCs w:val="28"/>
                <w:lang w:val="es-MX"/>
              </w:rPr>
              <w:t xml:space="preserve"> </w:t>
            </w:r>
            <w:r w:rsidR="003342ED" w:rsidRPr="003342ED">
              <w:rPr>
                <w:rFonts w:ascii="Arial Rounded MT Bold" w:hAnsi="Arial Rounded MT Bold"/>
                <w:b/>
                <w:sz w:val="28"/>
                <w:szCs w:val="28"/>
                <w:lang w:val="es-MX"/>
              </w:rPr>
              <w:t>“</w:t>
            </w:r>
            <w:r w:rsidRPr="003342ED">
              <w:rPr>
                <w:rFonts w:ascii="Arial Rounded MT Bold" w:hAnsi="Arial Rounded MT Bold"/>
                <w:b/>
                <w:sz w:val="28"/>
                <w:szCs w:val="28"/>
                <w:lang w:val="es-MX"/>
              </w:rPr>
              <w:t>Diseño Gráfico</w:t>
            </w:r>
            <w:r w:rsidR="003342ED" w:rsidRPr="003342ED">
              <w:rPr>
                <w:rFonts w:ascii="Arial Rounded MT Bold" w:hAnsi="Arial Rounded MT Bold"/>
                <w:b/>
                <w:sz w:val="28"/>
                <w:szCs w:val="28"/>
                <w:lang w:val="es-MX"/>
              </w:rPr>
              <w:t>”</w:t>
            </w:r>
            <w:r w:rsidR="00313FAD">
              <w:rPr>
                <w:rFonts w:ascii="Arial Rounded MT Bold" w:hAnsi="Arial Rounded MT Bold"/>
                <w:sz w:val="28"/>
                <w:szCs w:val="28"/>
                <w:lang w:val="es-MX"/>
              </w:rPr>
              <w:t xml:space="preserve">, </w:t>
            </w:r>
            <w:r w:rsidR="003342ED">
              <w:rPr>
                <w:rFonts w:ascii="Arial Rounded MT Bold" w:hAnsi="Arial Rounded MT Bold"/>
                <w:sz w:val="28"/>
                <w:szCs w:val="28"/>
                <w:lang w:val="es-MX"/>
              </w:rPr>
              <w:t xml:space="preserve">que es </w:t>
            </w:r>
            <w:r w:rsidR="00313FAD">
              <w:rPr>
                <w:rFonts w:ascii="Arial Rounded MT Bold" w:hAnsi="Arial Rounded MT Bold"/>
                <w:sz w:val="28"/>
                <w:szCs w:val="28"/>
                <w:lang w:val="es-MX"/>
              </w:rPr>
              <w:t xml:space="preserve"> la etapa subsecuente en la cual se lleva a cabo la elaboración, maqui</w:t>
            </w:r>
            <w:r w:rsidR="003342ED">
              <w:rPr>
                <w:rFonts w:ascii="Arial Rounded MT Bold" w:hAnsi="Arial Rounded MT Bold"/>
                <w:sz w:val="28"/>
                <w:szCs w:val="28"/>
                <w:lang w:val="es-MX"/>
              </w:rPr>
              <w:t>nació</w:t>
            </w:r>
            <w:r w:rsidR="00313FAD">
              <w:rPr>
                <w:rFonts w:ascii="Arial Rounded MT Bold" w:hAnsi="Arial Rounded MT Bold"/>
                <w:sz w:val="28"/>
                <w:szCs w:val="28"/>
                <w:lang w:val="es-MX"/>
              </w:rPr>
              <w:t>n y maquetación de los trabajos para llevarlos al plano físico</w:t>
            </w:r>
            <w:r w:rsidR="00AE0CCC">
              <w:rPr>
                <w:rFonts w:ascii="Arial Rounded MT Bold" w:hAnsi="Arial Rounded MT Bold"/>
                <w:sz w:val="28"/>
                <w:szCs w:val="28"/>
                <w:lang w:val="es-MX"/>
              </w:rPr>
              <w:t xml:space="preserve"> y digital</w:t>
            </w:r>
            <w:r w:rsidR="00313FAD">
              <w:rPr>
                <w:rFonts w:ascii="Arial Rounded MT Bold" w:hAnsi="Arial Rounded MT Bold"/>
                <w:sz w:val="28"/>
                <w:szCs w:val="28"/>
                <w:lang w:val="es-MX"/>
              </w:rPr>
              <w:t>.</w:t>
            </w:r>
          </w:p>
          <w:p w14:paraId="7EFAB8C5" w14:textId="77777777" w:rsidR="002F3621" w:rsidRPr="002F3621" w:rsidRDefault="002F3621" w:rsidP="002F3621">
            <w:pPr>
              <w:spacing w:line="360" w:lineRule="auto"/>
              <w:ind w:left="567" w:right="497"/>
              <w:jc w:val="both"/>
              <w:rPr>
                <w:rFonts w:ascii="Arial Rounded MT Bold" w:hAnsi="Arial Rounded MT Bold"/>
                <w:sz w:val="28"/>
              </w:rPr>
            </w:pPr>
          </w:p>
          <w:p w14:paraId="738F6961" w14:textId="77777777" w:rsidR="002F3621" w:rsidRPr="002F3621" w:rsidRDefault="002F3621" w:rsidP="002F3621">
            <w:pPr>
              <w:spacing w:line="360" w:lineRule="auto"/>
              <w:ind w:left="567" w:right="355"/>
              <w:rPr>
                <w:rFonts w:ascii="Arial Rounded MT Bold" w:hAnsi="Arial Rounded MT Bold"/>
                <w:sz w:val="28"/>
              </w:rPr>
            </w:pPr>
          </w:p>
          <w:p w14:paraId="5FCAAC57" w14:textId="77777777" w:rsidR="002F3621" w:rsidRPr="002F3621" w:rsidRDefault="002F3621" w:rsidP="002F3621">
            <w:pPr>
              <w:jc w:val="center"/>
              <w:rPr>
                <w:b/>
              </w:rPr>
            </w:pPr>
          </w:p>
        </w:tc>
      </w:tr>
      <w:tr w:rsidR="002F3621" w:rsidRPr="002F3621" w14:paraId="327B902C" w14:textId="77777777" w:rsidTr="00A16655">
        <w:tc>
          <w:tcPr>
            <w:tcW w:w="14043" w:type="dxa"/>
            <w:tcBorders>
              <w:top w:val="single" w:sz="4" w:space="0" w:color="000000"/>
              <w:left w:val="single" w:sz="4" w:space="0" w:color="000000"/>
              <w:bottom w:val="single" w:sz="4" w:space="0" w:color="000000"/>
              <w:right w:val="single" w:sz="4" w:space="0" w:color="000000"/>
            </w:tcBorders>
            <w:shd w:val="clear" w:color="auto" w:fill="E6E6E6"/>
          </w:tcPr>
          <w:p w14:paraId="7A5F3B86" w14:textId="77777777" w:rsidR="002F3621" w:rsidRPr="002F3621" w:rsidRDefault="002F3621" w:rsidP="002F3621">
            <w:pPr>
              <w:keepNext/>
              <w:numPr>
                <w:ilvl w:val="2"/>
                <w:numId w:val="0"/>
              </w:numPr>
              <w:tabs>
                <w:tab w:val="left" w:pos="0"/>
              </w:tabs>
              <w:snapToGrid w:val="0"/>
              <w:jc w:val="center"/>
              <w:outlineLvl w:val="2"/>
              <w:rPr>
                <w:rFonts w:ascii="Arial Rounded MT Bold" w:hAnsi="Arial Rounded MT Bold"/>
                <w:b/>
                <w:spacing w:val="80"/>
                <w:sz w:val="36"/>
              </w:rPr>
            </w:pPr>
            <w:r w:rsidRPr="002F3621">
              <w:rPr>
                <w:rFonts w:ascii="Arial Rounded MT Bold" w:hAnsi="Arial Rounded MT Bold"/>
                <w:b/>
                <w:spacing w:val="80"/>
                <w:sz w:val="36"/>
              </w:rPr>
              <w:lastRenderedPageBreak/>
              <w:t>OBJETIVOS</w:t>
            </w:r>
          </w:p>
        </w:tc>
      </w:tr>
      <w:tr w:rsidR="002F3621" w:rsidRPr="002F3621" w14:paraId="2229110F" w14:textId="77777777" w:rsidTr="00A16655">
        <w:trPr>
          <w:trHeight w:val="8788"/>
        </w:trPr>
        <w:tc>
          <w:tcPr>
            <w:tcW w:w="14043" w:type="dxa"/>
            <w:tcBorders>
              <w:top w:val="single" w:sz="4" w:space="0" w:color="000000"/>
              <w:left w:val="single" w:sz="4" w:space="0" w:color="000000"/>
              <w:bottom w:val="single" w:sz="4" w:space="0" w:color="000000"/>
              <w:right w:val="single" w:sz="4" w:space="0" w:color="000000"/>
            </w:tcBorders>
          </w:tcPr>
          <w:p w14:paraId="4956B1A3" w14:textId="77777777" w:rsidR="002F3621" w:rsidRPr="002F3621" w:rsidRDefault="002F3621" w:rsidP="002F3621">
            <w:pPr>
              <w:snapToGrid w:val="0"/>
              <w:spacing w:line="360" w:lineRule="auto"/>
              <w:ind w:left="567" w:right="639"/>
              <w:rPr>
                <w:rFonts w:ascii="Arial Rounded MT Bold" w:hAnsi="Arial Rounded MT Bold"/>
                <w:b/>
                <w:sz w:val="28"/>
                <w:lang w:val="es-ES_tradnl"/>
              </w:rPr>
            </w:pPr>
          </w:p>
          <w:p w14:paraId="1DE9A943" w14:textId="77777777" w:rsidR="002F3621" w:rsidRPr="002F3621" w:rsidRDefault="002F3621" w:rsidP="002F3621">
            <w:pPr>
              <w:jc w:val="both"/>
              <w:rPr>
                <w:sz w:val="28"/>
              </w:rPr>
            </w:pPr>
          </w:p>
          <w:p w14:paraId="3C4EB942" w14:textId="77777777" w:rsidR="002F3621" w:rsidRPr="002F3621" w:rsidRDefault="002F3621" w:rsidP="002F3621">
            <w:pPr>
              <w:jc w:val="both"/>
              <w:rPr>
                <w:sz w:val="28"/>
              </w:rPr>
            </w:pPr>
          </w:p>
          <w:p w14:paraId="3325E58E" w14:textId="77777777" w:rsidR="002F3621" w:rsidRPr="002F3621" w:rsidRDefault="002F3621" w:rsidP="002F3621">
            <w:pPr>
              <w:jc w:val="both"/>
              <w:rPr>
                <w:sz w:val="28"/>
              </w:rPr>
            </w:pPr>
          </w:p>
          <w:p w14:paraId="4FE4447D" w14:textId="77777777" w:rsidR="002F3621" w:rsidRPr="002F3621" w:rsidRDefault="002F3621" w:rsidP="002F3621">
            <w:pPr>
              <w:jc w:val="both"/>
              <w:rPr>
                <w:sz w:val="28"/>
              </w:rPr>
            </w:pPr>
          </w:p>
          <w:p w14:paraId="03244954" w14:textId="77777777" w:rsidR="002F3621" w:rsidRPr="002F3621" w:rsidRDefault="002F3621" w:rsidP="002F3621">
            <w:pPr>
              <w:jc w:val="both"/>
              <w:rPr>
                <w:sz w:val="28"/>
              </w:rPr>
            </w:pPr>
          </w:p>
          <w:p w14:paraId="221DCDCB" w14:textId="5BB88D8A" w:rsidR="002F3621" w:rsidRPr="002F3621" w:rsidRDefault="00313FAD" w:rsidP="002F3621">
            <w:pPr>
              <w:spacing w:line="360" w:lineRule="auto"/>
              <w:ind w:left="785" w:right="927"/>
              <w:jc w:val="both"/>
              <w:rPr>
                <w:rFonts w:ascii="Arial Rounded MT Bold" w:hAnsi="Arial Rounded MT Bold"/>
                <w:sz w:val="28"/>
                <w:szCs w:val="28"/>
                <w:lang w:val="es-MX"/>
              </w:rPr>
            </w:pPr>
            <w:r>
              <w:rPr>
                <w:rFonts w:ascii="Arial Rounded MT Bold" w:hAnsi="Arial Rounded MT Bold"/>
                <w:sz w:val="28"/>
                <w:szCs w:val="28"/>
                <w:lang w:val="es-MX"/>
              </w:rPr>
              <w:t xml:space="preserve">Al finalizar el curso, el </w:t>
            </w:r>
            <w:r w:rsidR="00931E97">
              <w:rPr>
                <w:rFonts w:ascii="Arial Rounded MT Bold" w:hAnsi="Arial Rounded MT Bold"/>
                <w:sz w:val="28"/>
                <w:szCs w:val="28"/>
                <w:lang w:val="es-MX"/>
              </w:rPr>
              <w:t>participante</w:t>
            </w:r>
            <w:r>
              <w:rPr>
                <w:rFonts w:ascii="Arial Rounded MT Bold" w:hAnsi="Arial Rounded MT Bold"/>
                <w:sz w:val="28"/>
                <w:szCs w:val="28"/>
                <w:lang w:val="es-MX"/>
              </w:rPr>
              <w:t xml:space="preserve"> podrá elaborar </w:t>
            </w:r>
            <w:r w:rsidR="00931E97">
              <w:rPr>
                <w:rFonts w:ascii="Arial Rounded MT Bold" w:hAnsi="Arial Rounded MT Bold"/>
                <w:sz w:val="28"/>
                <w:szCs w:val="28"/>
                <w:lang w:val="es-MX"/>
              </w:rPr>
              <w:t>dibujos</w:t>
            </w:r>
            <w:r w:rsidR="00AE0CCC">
              <w:rPr>
                <w:rFonts w:ascii="Arial Rounded MT Bold" w:hAnsi="Arial Rounded MT Bold"/>
                <w:sz w:val="28"/>
                <w:szCs w:val="28"/>
                <w:lang w:val="es-MX"/>
              </w:rPr>
              <w:t xml:space="preserve"> y animaciones</w:t>
            </w:r>
            <w:r w:rsidR="00931E97">
              <w:rPr>
                <w:rFonts w:ascii="Arial Rounded MT Bold" w:hAnsi="Arial Rounded MT Bold"/>
                <w:sz w:val="28"/>
                <w:szCs w:val="28"/>
                <w:lang w:val="es-MX"/>
              </w:rPr>
              <w:t xml:space="preserve"> </w:t>
            </w:r>
            <w:r>
              <w:rPr>
                <w:rFonts w:ascii="Arial Rounded MT Bold" w:hAnsi="Arial Rounded MT Bold"/>
                <w:sz w:val="28"/>
                <w:szCs w:val="28"/>
                <w:lang w:val="es-MX"/>
              </w:rPr>
              <w:t xml:space="preserve">en el plano digital, </w:t>
            </w:r>
            <w:r w:rsidR="00931E97">
              <w:rPr>
                <w:rFonts w:ascii="Arial Rounded MT Bold" w:hAnsi="Arial Rounded MT Bold"/>
                <w:sz w:val="28"/>
                <w:szCs w:val="28"/>
                <w:lang w:val="es-MX"/>
              </w:rPr>
              <w:t xml:space="preserve">así como </w:t>
            </w:r>
            <w:r>
              <w:rPr>
                <w:rFonts w:ascii="Arial Rounded MT Bold" w:hAnsi="Arial Rounded MT Bold"/>
                <w:sz w:val="28"/>
                <w:szCs w:val="28"/>
                <w:lang w:val="es-MX"/>
              </w:rPr>
              <w:t xml:space="preserve">además </w:t>
            </w:r>
            <w:r w:rsidR="00931E97">
              <w:rPr>
                <w:rFonts w:ascii="Arial Rounded MT Bold" w:hAnsi="Arial Rounded MT Bold"/>
                <w:sz w:val="28"/>
                <w:szCs w:val="28"/>
                <w:lang w:val="es-MX"/>
              </w:rPr>
              <w:t>tendrán</w:t>
            </w:r>
            <w:r>
              <w:rPr>
                <w:rFonts w:ascii="Arial Rounded MT Bold" w:hAnsi="Arial Rounded MT Bold"/>
                <w:sz w:val="28"/>
                <w:szCs w:val="28"/>
                <w:lang w:val="es-MX"/>
              </w:rPr>
              <w:t xml:space="preserve"> los conocimientos </w:t>
            </w:r>
            <w:r w:rsidR="00931E97">
              <w:rPr>
                <w:rFonts w:ascii="Arial Rounded MT Bold" w:hAnsi="Arial Rounded MT Bold"/>
                <w:sz w:val="28"/>
                <w:szCs w:val="28"/>
                <w:lang w:val="es-MX"/>
              </w:rPr>
              <w:t>n</w:t>
            </w:r>
            <w:r>
              <w:rPr>
                <w:rFonts w:ascii="Arial Rounded MT Bold" w:hAnsi="Arial Rounded MT Bold"/>
                <w:sz w:val="28"/>
                <w:szCs w:val="28"/>
                <w:lang w:val="es-MX"/>
              </w:rPr>
              <w:t>ecesarios para poder imprimir con las especificaciones necesarias, resoluciones, medidas, selección de color, formatos y suajes</w:t>
            </w:r>
            <w:r w:rsidR="00931E97">
              <w:rPr>
                <w:rFonts w:ascii="Arial Rounded MT Bold" w:hAnsi="Arial Rounded MT Bold"/>
                <w:sz w:val="28"/>
                <w:szCs w:val="28"/>
                <w:lang w:val="es-MX"/>
              </w:rPr>
              <w:t>, mostrando calidad y limpieza en su realización</w:t>
            </w:r>
            <w:r>
              <w:rPr>
                <w:rFonts w:ascii="Arial Rounded MT Bold" w:hAnsi="Arial Rounded MT Bold"/>
                <w:sz w:val="28"/>
                <w:szCs w:val="28"/>
                <w:lang w:val="es-MX"/>
              </w:rPr>
              <w:t>.</w:t>
            </w:r>
          </w:p>
          <w:p w14:paraId="6C6CBA04" w14:textId="77777777" w:rsidR="002F3621" w:rsidRPr="002F3621" w:rsidRDefault="002F3621" w:rsidP="00931E97">
            <w:pPr>
              <w:pStyle w:val="Default"/>
              <w:jc w:val="center"/>
              <w:rPr>
                <w:b/>
              </w:rPr>
            </w:pPr>
          </w:p>
        </w:tc>
      </w:tr>
      <w:tr w:rsidR="002F3621" w:rsidRPr="002F3621" w14:paraId="7C160497" w14:textId="77777777" w:rsidTr="00A16655">
        <w:tc>
          <w:tcPr>
            <w:tcW w:w="14043" w:type="dxa"/>
            <w:tcBorders>
              <w:top w:val="single" w:sz="4" w:space="0" w:color="000000"/>
              <w:left w:val="single" w:sz="4" w:space="0" w:color="000000"/>
              <w:bottom w:val="single" w:sz="4" w:space="0" w:color="000000"/>
              <w:right w:val="single" w:sz="4" w:space="0" w:color="000000"/>
            </w:tcBorders>
            <w:shd w:val="clear" w:color="auto" w:fill="E6E6E6"/>
          </w:tcPr>
          <w:p w14:paraId="1C802B9E" w14:textId="77777777" w:rsidR="002F3621" w:rsidRPr="002F3621" w:rsidRDefault="002F3621" w:rsidP="002F3621">
            <w:pPr>
              <w:keepNext/>
              <w:numPr>
                <w:ilvl w:val="2"/>
                <w:numId w:val="0"/>
              </w:numPr>
              <w:tabs>
                <w:tab w:val="left" w:pos="0"/>
              </w:tabs>
              <w:snapToGrid w:val="0"/>
              <w:jc w:val="center"/>
              <w:outlineLvl w:val="2"/>
              <w:rPr>
                <w:rFonts w:ascii="Arial Rounded MT Bold" w:hAnsi="Arial Rounded MT Bold"/>
                <w:b/>
                <w:spacing w:val="80"/>
                <w:sz w:val="36"/>
              </w:rPr>
            </w:pPr>
            <w:r w:rsidRPr="002F3621">
              <w:rPr>
                <w:rFonts w:ascii="Arial Rounded MT Bold" w:hAnsi="Arial Rounded MT Bold"/>
                <w:b/>
                <w:spacing w:val="80"/>
                <w:sz w:val="36"/>
              </w:rPr>
              <w:lastRenderedPageBreak/>
              <w:t>DIRIGIDO A</w:t>
            </w:r>
          </w:p>
        </w:tc>
      </w:tr>
      <w:tr w:rsidR="002F3621" w:rsidRPr="002F3621" w14:paraId="2EF430C9" w14:textId="77777777" w:rsidTr="00A16655">
        <w:trPr>
          <w:trHeight w:val="8788"/>
        </w:trPr>
        <w:tc>
          <w:tcPr>
            <w:tcW w:w="14043" w:type="dxa"/>
            <w:tcBorders>
              <w:top w:val="single" w:sz="4" w:space="0" w:color="000000"/>
              <w:left w:val="single" w:sz="4" w:space="0" w:color="000000"/>
              <w:bottom w:val="single" w:sz="4" w:space="0" w:color="000000"/>
              <w:right w:val="single" w:sz="4" w:space="0" w:color="000000"/>
            </w:tcBorders>
          </w:tcPr>
          <w:p w14:paraId="73BB1DE6" w14:textId="77777777" w:rsidR="002F3621" w:rsidRPr="002F3621" w:rsidRDefault="002F3621" w:rsidP="002F3621">
            <w:pPr>
              <w:snapToGrid w:val="0"/>
              <w:spacing w:line="360" w:lineRule="auto"/>
              <w:ind w:left="567" w:right="639"/>
              <w:rPr>
                <w:rFonts w:ascii="Arial Rounded MT Bold" w:hAnsi="Arial Rounded MT Bold"/>
                <w:sz w:val="28"/>
              </w:rPr>
            </w:pPr>
          </w:p>
          <w:p w14:paraId="6C76E2EF" w14:textId="3CDC0A7E" w:rsidR="002F3621" w:rsidRPr="002F3621" w:rsidRDefault="00313FAD" w:rsidP="002F3621">
            <w:pPr>
              <w:tabs>
                <w:tab w:val="left" w:pos="13118"/>
              </w:tabs>
              <w:spacing w:line="360" w:lineRule="auto"/>
              <w:ind w:left="785" w:right="785"/>
              <w:jc w:val="both"/>
              <w:rPr>
                <w:rFonts w:ascii="Arial Rounded MT Bold" w:hAnsi="Arial Rounded MT Bold"/>
                <w:sz w:val="28"/>
                <w:szCs w:val="28"/>
                <w:lang w:val="es-MX"/>
              </w:rPr>
            </w:pPr>
            <w:r>
              <w:rPr>
                <w:rFonts w:ascii="Arial Rounded MT Bold" w:hAnsi="Arial Rounded MT Bold"/>
                <w:sz w:val="28"/>
                <w:szCs w:val="28"/>
                <w:lang w:val="es-MX"/>
              </w:rPr>
              <w:t>El curso</w:t>
            </w:r>
            <w:r w:rsidR="00931E97">
              <w:rPr>
                <w:rFonts w:ascii="Arial Rounded MT Bold" w:hAnsi="Arial Rounded MT Bold"/>
                <w:sz w:val="28"/>
                <w:szCs w:val="28"/>
                <w:lang w:val="es-MX"/>
              </w:rPr>
              <w:t xml:space="preserve"> Diseño Gráfico</w:t>
            </w:r>
            <w:r w:rsidR="004F659C">
              <w:rPr>
                <w:rFonts w:ascii="Arial Rounded MT Bold" w:hAnsi="Arial Rounded MT Bold"/>
                <w:sz w:val="28"/>
                <w:szCs w:val="28"/>
                <w:lang w:val="es-MX"/>
              </w:rPr>
              <w:t xml:space="preserve"> Intermedio</w:t>
            </w:r>
            <w:r w:rsidR="002F3621" w:rsidRPr="002F3621">
              <w:rPr>
                <w:rFonts w:ascii="Arial Rounded MT Bold" w:hAnsi="Arial Rounded MT Bold"/>
                <w:sz w:val="28"/>
                <w:szCs w:val="28"/>
                <w:lang w:val="es-MX"/>
              </w:rPr>
              <w:t>, está dirigido a personas que h</w:t>
            </w:r>
            <w:r>
              <w:rPr>
                <w:rFonts w:ascii="Arial Rounded MT Bold" w:hAnsi="Arial Rounded MT Bold"/>
                <w:sz w:val="28"/>
                <w:szCs w:val="28"/>
                <w:lang w:val="es-MX"/>
              </w:rPr>
              <w:t>an tomado cursos básicos de Diseño,</w:t>
            </w:r>
            <w:r w:rsidR="002F3621" w:rsidRPr="002F3621">
              <w:rPr>
                <w:rFonts w:ascii="Arial Rounded MT Bold" w:hAnsi="Arial Rounded MT Bold"/>
                <w:sz w:val="28"/>
                <w:szCs w:val="28"/>
                <w:lang w:val="es-MX"/>
              </w:rPr>
              <w:t xml:space="preserve"> así como para personas que deseen </w:t>
            </w:r>
            <w:r>
              <w:rPr>
                <w:rFonts w:ascii="Arial Rounded MT Bold" w:hAnsi="Arial Rounded MT Bold"/>
                <w:sz w:val="28"/>
                <w:szCs w:val="28"/>
                <w:lang w:val="es-MX"/>
              </w:rPr>
              <w:t>mejorar sus técnicas para la elaboración de archivos para impresión</w:t>
            </w:r>
            <w:r w:rsidR="00AE0CCC">
              <w:rPr>
                <w:rFonts w:ascii="Arial Rounded MT Bold" w:hAnsi="Arial Rounded MT Bold"/>
                <w:sz w:val="28"/>
                <w:szCs w:val="28"/>
                <w:lang w:val="es-MX"/>
              </w:rPr>
              <w:t xml:space="preserve"> o animación digital</w:t>
            </w:r>
            <w:r>
              <w:rPr>
                <w:rFonts w:ascii="Arial Rounded MT Bold" w:hAnsi="Arial Rounded MT Bold"/>
                <w:sz w:val="28"/>
                <w:szCs w:val="28"/>
                <w:lang w:val="es-MX"/>
              </w:rPr>
              <w:t>.</w:t>
            </w:r>
          </w:p>
          <w:p w14:paraId="27ECD7B2" w14:textId="77777777" w:rsidR="002F3621" w:rsidRPr="002F3621" w:rsidRDefault="002F3621" w:rsidP="002F3621">
            <w:pPr>
              <w:tabs>
                <w:tab w:val="left" w:pos="12971"/>
                <w:tab w:val="left" w:pos="13118"/>
              </w:tabs>
              <w:spacing w:line="360" w:lineRule="auto"/>
              <w:ind w:left="785" w:right="785"/>
              <w:jc w:val="both"/>
              <w:rPr>
                <w:rFonts w:ascii="Arial Rounded MT Bold" w:hAnsi="Arial Rounded MT Bold"/>
                <w:sz w:val="28"/>
              </w:rPr>
            </w:pPr>
          </w:p>
          <w:p w14:paraId="441B9EA8" w14:textId="77777777" w:rsidR="002F3621" w:rsidRPr="002F3621" w:rsidRDefault="002F3621" w:rsidP="002F3621">
            <w:pPr>
              <w:tabs>
                <w:tab w:val="left" w:pos="12971"/>
                <w:tab w:val="left" w:pos="13118"/>
              </w:tabs>
              <w:spacing w:line="360" w:lineRule="auto"/>
              <w:ind w:left="785" w:right="785"/>
              <w:jc w:val="both"/>
              <w:rPr>
                <w:rFonts w:ascii="Arial Rounded MT Bold" w:hAnsi="Arial Rounded MT Bold"/>
                <w:sz w:val="28"/>
              </w:rPr>
            </w:pPr>
            <w:r w:rsidRPr="002F3621">
              <w:rPr>
                <w:rFonts w:ascii="Arial Rounded MT Bold" w:hAnsi="Arial Rounded MT Bold"/>
                <w:sz w:val="28"/>
              </w:rPr>
              <w:t xml:space="preserve">El aspirante que desee ingresar a este curso deberá cubrir los siguientes requisitos: </w:t>
            </w:r>
          </w:p>
          <w:p w14:paraId="72A26872" w14:textId="77777777" w:rsidR="002F3621" w:rsidRPr="002F3621" w:rsidRDefault="002F3621" w:rsidP="002F3621">
            <w:pPr>
              <w:tabs>
                <w:tab w:val="left" w:pos="13118"/>
              </w:tabs>
              <w:autoSpaceDE w:val="0"/>
              <w:ind w:left="785" w:right="785"/>
              <w:jc w:val="both"/>
              <w:rPr>
                <w:rFonts w:ascii="Arial Rounded MT Bold" w:hAnsi="Arial Rounded MT Bold"/>
                <w:sz w:val="28"/>
              </w:rPr>
            </w:pPr>
          </w:p>
          <w:p w14:paraId="5B8DE050" w14:textId="77777777" w:rsidR="002F3621" w:rsidRPr="002F3621" w:rsidRDefault="002F3621" w:rsidP="002F3621">
            <w:pPr>
              <w:numPr>
                <w:ilvl w:val="0"/>
                <w:numId w:val="9"/>
              </w:numPr>
              <w:tabs>
                <w:tab w:val="left" w:pos="2067"/>
                <w:tab w:val="left" w:pos="12971"/>
                <w:tab w:val="left" w:pos="13118"/>
              </w:tabs>
              <w:spacing w:line="360" w:lineRule="auto"/>
              <w:ind w:left="785" w:right="785" w:firstLine="0"/>
              <w:jc w:val="both"/>
              <w:rPr>
                <w:rFonts w:ascii="Arial Rounded MT Bold" w:hAnsi="Arial Rounded MT Bold"/>
                <w:sz w:val="28"/>
              </w:rPr>
            </w:pPr>
            <w:r w:rsidRPr="002F3621">
              <w:rPr>
                <w:rFonts w:ascii="Arial Rounded MT Bold" w:hAnsi="Arial Rounded MT Bold"/>
                <w:sz w:val="28"/>
              </w:rPr>
              <w:t>Aplicar la comunicación verbal.</w:t>
            </w:r>
          </w:p>
          <w:p w14:paraId="6CE3437D" w14:textId="77777777" w:rsidR="002F3621" w:rsidRPr="002F3621" w:rsidRDefault="002F3621" w:rsidP="002F3621">
            <w:pPr>
              <w:numPr>
                <w:ilvl w:val="0"/>
                <w:numId w:val="9"/>
              </w:numPr>
              <w:tabs>
                <w:tab w:val="left" w:pos="2067"/>
                <w:tab w:val="left" w:pos="12971"/>
                <w:tab w:val="left" w:pos="13118"/>
              </w:tabs>
              <w:spacing w:line="360" w:lineRule="auto"/>
              <w:ind w:left="785" w:right="785" w:firstLine="0"/>
              <w:jc w:val="both"/>
              <w:rPr>
                <w:rFonts w:ascii="Arial Rounded MT Bold" w:hAnsi="Arial Rounded MT Bold"/>
                <w:sz w:val="28"/>
              </w:rPr>
            </w:pPr>
            <w:r w:rsidRPr="002F3621">
              <w:rPr>
                <w:rFonts w:ascii="Arial Rounded MT Bold" w:hAnsi="Arial Rounded MT Bold"/>
                <w:sz w:val="28"/>
              </w:rPr>
              <w:t>Aplicar la comunicación escrita.</w:t>
            </w:r>
          </w:p>
          <w:p w14:paraId="65A0F7DC" w14:textId="77777777" w:rsidR="002F3621" w:rsidRPr="002F3621" w:rsidRDefault="002F3621" w:rsidP="002F3621">
            <w:pPr>
              <w:numPr>
                <w:ilvl w:val="0"/>
                <w:numId w:val="9"/>
              </w:numPr>
              <w:tabs>
                <w:tab w:val="left" w:pos="2067"/>
                <w:tab w:val="left" w:pos="12971"/>
                <w:tab w:val="left" w:pos="13118"/>
              </w:tabs>
              <w:spacing w:line="360" w:lineRule="auto"/>
              <w:ind w:left="785" w:right="785" w:firstLine="0"/>
              <w:jc w:val="both"/>
              <w:rPr>
                <w:rFonts w:ascii="Arial Rounded MT Bold" w:hAnsi="Arial Rounded MT Bold"/>
                <w:sz w:val="28"/>
              </w:rPr>
            </w:pPr>
            <w:r w:rsidRPr="002F3621">
              <w:rPr>
                <w:rFonts w:ascii="Arial Rounded MT Bold" w:hAnsi="Arial Rounded MT Bold"/>
                <w:sz w:val="28"/>
              </w:rPr>
              <w:t>Conocimientos básicos de computación</w:t>
            </w:r>
          </w:p>
          <w:p w14:paraId="6B51B106" w14:textId="64424217" w:rsidR="002F3621" w:rsidRPr="002F3621" w:rsidRDefault="002F3621" w:rsidP="002F3621">
            <w:pPr>
              <w:numPr>
                <w:ilvl w:val="0"/>
                <w:numId w:val="9"/>
              </w:numPr>
              <w:tabs>
                <w:tab w:val="left" w:pos="2067"/>
                <w:tab w:val="left" w:pos="12971"/>
                <w:tab w:val="left" w:pos="13118"/>
              </w:tabs>
              <w:spacing w:line="360" w:lineRule="auto"/>
              <w:ind w:left="785" w:right="785" w:firstLine="0"/>
              <w:jc w:val="both"/>
              <w:rPr>
                <w:rFonts w:ascii="Arial Rounded MT Bold" w:hAnsi="Arial Rounded MT Bold"/>
                <w:sz w:val="28"/>
              </w:rPr>
            </w:pPr>
            <w:r w:rsidRPr="002F3621">
              <w:rPr>
                <w:rFonts w:ascii="Arial Rounded MT Bold" w:hAnsi="Arial Rounded MT Bold"/>
                <w:sz w:val="28"/>
              </w:rPr>
              <w:t xml:space="preserve">Conocimientos </w:t>
            </w:r>
            <w:r w:rsidR="00AE0CCC">
              <w:rPr>
                <w:rFonts w:ascii="Arial Rounded MT Bold" w:hAnsi="Arial Rounded MT Bold"/>
                <w:sz w:val="28"/>
              </w:rPr>
              <w:t xml:space="preserve">básicos </w:t>
            </w:r>
            <w:r w:rsidRPr="002F3621">
              <w:rPr>
                <w:rFonts w:ascii="Arial Rounded MT Bold" w:hAnsi="Arial Rounded MT Bold"/>
                <w:sz w:val="28"/>
              </w:rPr>
              <w:t xml:space="preserve">en </w:t>
            </w:r>
            <w:r w:rsidR="00B30F17">
              <w:rPr>
                <w:rFonts w:ascii="Arial Rounded MT Bold" w:hAnsi="Arial Rounded MT Bold"/>
                <w:sz w:val="28"/>
              </w:rPr>
              <w:t>programas de diseño (Illustrator</w:t>
            </w:r>
            <w:r w:rsidR="004F659C">
              <w:rPr>
                <w:rFonts w:ascii="Arial Rounded MT Bold" w:hAnsi="Arial Rounded MT Bold"/>
                <w:sz w:val="28"/>
              </w:rPr>
              <w:t>, Fireworks, Photoshop)</w:t>
            </w:r>
          </w:p>
          <w:p w14:paraId="1F653C36" w14:textId="77777777" w:rsidR="002F3621" w:rsidRPr="002F3621" w:rsidRDefault="002F3621" w:rsidP="002F3621">
            <w:pPr>
              <w:tabs>
                <w:tab w:val="left" w:pos="12971"/>
                <w:tab w:val="left" w:pos="13118"/>
              </w:tabs>
              <w:spacing w:line="360" w:lineRule="auto"/>
              <w:ind w:left="785" w:right="785"/>
              <w:jc w:val="both"/>
              <w:rPr>
                <w:rFonts w:ascii="Arial Rounded MT Bold" w:hAnsi="Arial Rounded MT Bold"/>
                <w:sz w:val="28"/>
              </w:rPr>
            </w:pPr>
          </w:p>
          <w:p w14:paraId="09C3B54B" w14:textId="77777777" w:rsidR="002F3621" w:rsidRPr="002F3621" w:rsidRDefault="002F3621" w:rsidP="002F3621">
            <w:pPr>
              <w:tabs>
                <w:tab w:val="left" w:pos="13118"/>
              </w:tabs>
              <w:autoSpaceDE w:val="0"/>
              <w:ind w:left="785" w:right="785"/>
              <w:rPr>
                <w:rFonts w:ascii="Arial Rounded MT Bold" w:hAnsi="Arial Rounded MT Bold"/>
                <w:sz w:val="28"/>
              </w:rPr>
            </w:pPr>
          </w:p>
          <w:p w14:paraId="340EB146" w14:textId="77777777" w:rsidR="002F3621" w:rsidRPr="002F3621" w:rsidRDefault="002F3621" w:rsidP="002F3621">
            <w:pPr>
              <w:tabs>
                <w:tab w:val="left" w:pos="12971"/>
                <w:tab w:val="left" w:pos="13118"/>
              </w:tabs>
              <w:spacing w:line="360" w:lineRule="auto"/>
              <w:ind w:left="785" w:right="785"/>
              <w:jc w:val="both"/>
              <w:rPr>
                <w:rFonts w:ascii="Arial Rounded MT Bold" w:hAnsi="Arial Rounded MT Bold"/>
                <w:sz w:val="28"/>
              </w:rPr>
            </w:pPr>
            <w:r w:rsidRPr="002F3621">
              <w:rPr>
                <w:rFonts w:ascii="Arial Rounded MT Bold" w:hAnsi="Arial Rounded MT Bold"/>
                <w:sz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14:paraId="32B398A8" w14:textId="77777777" w:rsidR="002F3621" w:rsidRPr="002F3621" w:rsidRDefault="002F3621" w:rsidP="002F3621">
            <w:pPr>
              <w:spacing w:line="360" w:lineRule="auto"/>
              <w:ind w:left="567" w:right="639"/>
              <w:jc w:val="both"/>
              <w:rPr>
                <w:b/>
              </w:rPr>
            </w:pPr>
          </w:p>
        </w:tc>
      </w:tr>
    </w:tbl>
    <w:p w14:paraId="69005AFF" w14:textId="77777777" w:rsidR="002F3621" w:rsidRPr="002F3621" w:rsidRDefault="002F3621" w:rsidP="002F3621">
      <w:pPr>
        <w:pageBreakBefore/>
        <w:jc w:val="center"/>
        <w:rPr>
          <w:rFonts w:ascii="Arial Rounded MT Bold" w:hAnsi="Arial Rounded MT Bold"/>
          <w:b/>
          <w:spacing w:val="80"/>
          <w:sz w:val="36"/>
          <w:lang w:val="es-ES_tradnl"/>
        </w:rPr>
      </w:pPr>
      <w:r w:rsidRPr="002F3621">
        <w:rPr>
          <w:rFonts w:ascii="Arial Rounded MT Bold" w:hAnsi="Arial Rounded MT Bold"/>
          <w:b/>
          <w:spacing w:val="80"/>
          <w:sz w:val="36"/>
          <w:lang w:val="es-ES_tradnl"/>
        </w:rPr>
        <w:lastRenderedPageBreak/>
        <w:t>PRESENTACIÓN DE LOS CONTENIDOS TEMÁTICOS</w:t>
      </w:r>
    </w:p>
    <w:p w14:paraId="4DAFC985" w14:textId="77777777" w:rsidR="002F3621" w:rsidRPr="002F3621" w:rsidRDefault="002F3621" w:rsidP="002F3621">
      <w:pPr>
        <w:rPr>
          <w:b/>
          <w:lang w:val="es-ES_tradnl"/>
        </w:rPr>
      </w:pPr>
    </w:p>
    <w:tbl>
      <w:tblPr>
        <w:tblW w:w="0" w:type="auto"/>
        <w:jc w:val="center"/>
        <w:tblLayout w:type="fixed"/>
        <w:tblCellMar>
          <w:left w:w="70" w:type="dxa"/>
          <w:right w:w="70" w:type="dxa"/>
        </w:tblCellMar>
        <w:tblLook w:val="0000" w:firstRow="0" w:lastRow="0" w:firstColumn="0" w:lastColumn="0" w:noHBand="0" w:noVBand="0"/>
      </w:tblPr>
      <w:tblGrid>
        <w:gridCol w:w="1778"/>
        <w:gridCol w:w="1890"/>
        <w:gridCol w:w="1890"/>
        <w:gridCol w:w="8657"/>
      </w:tblGrid>
      <w:tr w:rsidR="002F3621" w:rsidRPr="002F3621" w14:paraId="631ECB1E" w14:textId="77777777" w:rsidTr="006B45C6">
        <w:trPr>
          <w:cantSplit/>
          <w:trHeight w:hRule="exact" w:val="499"/>
          <w:jc w:val="center"/>
        </w:trPr>
        <w:tc>
          <w:tcPr>
            <w:tcW w:w="5558" w:type="dxa"/>
            <w:gridSpan w:val="3"/>
            <w:tcBorders>
              <w:top w:val="single" w:sz="4" w:space="0" w:color="000000"/>
              <w:left w:val="single" w:sz="4" w:space="0" w:color="000000"/>
              <w:bottom w:val="single" w:sz="4" w:space="0" w:color="000000"/>
            </w:tcBorders>
            <w:shd w:val="clear" w:color="auto" w:fill="E5E5E5"/>
            <w:vAlign w:val="center"/>
          </w:tcPr>
          <w:p w14:paraId="6BD2C7D5" w14:textId="77777777" w:rsidR="002F3621" w:rsidRPr="002F3621" w:rsidRDefault="002F3621" w:rsidP="002F3621">
            <w:pPr>
              <w:snapToGrid w:val="0"/>
              <w:jc w:val="center"/>
              <w:rPr>
                <w:b/>
                <w:bCs/>
                <w:sz w:val="28"/>
              </w:rPr>
            </w:pPr>
            <w:r w:rsidRPr="002F3621">
              <w:rPr>
                <w:b/>
                <w:bCs/>
                <w:sz w:val="28"/>
              </w:rPr>
              <w:t>CONTENIDOS</w:t>
            </w:r>
          </w:p>
        </w:tc>
        <w:tc>
          <w:tcPr>
            <w:tcW w:w="8657" w:type="dxa"/>
            <w:vMerge w:val="restart"/>
            <w:tcBorders>
              <w:top w:val="single" w:sz="4" w:space="0" w:color="000000"/>
              <w:left w:val="single" w:sz="4" w:space="0" w:color="000000"/>
              <w:bottom w:val="single" w:sz="4" w:space="0" w:color="000000"/>
              <w:right w:val="single" w:sz="4" w:space="0" w:color="000000"/>
            </w:tcBorders>
            <w:shd w:val="clear" w:color="auto" w:fill="E5E5E5"/>
            <w:vAlign w:val="center"/>
          </w:tcPr>
          <w:p w14:paraId="10493263" w14:textId="77777777" w:rsidR="002F3621" w:rsidRPr="002F3621" w:rsidRDefault="002F3621" w:rsidP="002F3621">
            <w:pPr>
              <w:keepNext/>
              <w:numPr>
                <w:ilvl w:val="3"/>
                <w:numId w:val="1"/>
              </w:numPr>
              <w:tabs>
                <w:tab w:val="left" w:pos="0"/>
              </w:tabs>
              <w:snapToGrid w:val="0"/>
              <w:jc w:val="center"/>
              <w:outlineLvl w:val="3"/>
              <w:rPr>
                <w:b/>
                <w:sz w:val="28"/>
                <w:lang w:val="es-ES_tradnl"/>
              </w:rPr>
            </w:pPr>
            <w:r w:rsidRPr="002F3621">
              <w:rPr>
                <w:b/>
                <w:sz w:val="28"/>
                <w:lang w:val="es-ES_tradnl"/>
              </w:rPr>
              <w:t>NOMBRE</w:t>
            </w:r>
          </w:p>
        </w:tc>
      </w:tr>
      <w:tr w:rsidR="002F3621" w:rsidRPr="002F3621" w14:paraId="3297A70E" w14:textId="77777777" w:rsidTr="006B45C6">
        <w:trPr>
          <w:cantSplit/>
          <w:trHeight w:hRule="exact" w:val="499"/>
          <w:jc w:val="center"/>
        </w:trPr>
        <w:tc>
          <w:tcPr>
            <w:tcW w:w="1778" w:type="dxa"/>
            <w:tcBorders>
              <w:top w:val="single" w:sz="4" w:space="0" w:color="000000"/>
              <w:left w:val="single" w:sz="4" w:space="0" w:color="000000"/>
              <w:bottom w:val="single" w:sz="4" w:space="0" w:color="000000"/>
            </w:tcBorders>
            <w:shd w:val="clear" w:color="auto" w:fill="E5E5E5"/>
            <w:vAlign w:val="center"/>
          </w:tcPr>
          <w:p w14:paraId="2F631EDB" w14:textId="77777777" w:rsidR="002F3621" w:rsidRPr="002F3621" w:rsidRDefault="002F3621" w:rsidP="002F3621">
            <w:pPr>
              <w:snapToGrid w:val="0"/>
              <w:jc w:val="center"/>
              <w:rPr>
                <w:b/>
                <w:bCs/>
                <w:sz w:val="28"/>
              </w:rPr>
            </w:pPr>
            <w:r w:rsidRPr="002F3621">
              <w:rPr>
                <w:b/>
                <w:bCs/>
                <w:sz w:val="28"/>
              </w:rPr>
              <w:t>UNIDAD</w:t>
            </w:r>
          </w:p>
        </w:tc>
        <w:tc>
          <w:tcPr>
            <w:tcW w:w="1890" w:type="dxa"/>
            <w:tcBorders>
              <w:top w:val="single" w:sz="4" w:space="0" w:color="000000"/>
              <w:left w:val="single" w:sz="4" w:space="0" w:color="000000"/>
              <w:bottom w:val="single" w:sz="4" w:space="0" w:color="000000"/>
            </w:tcBorders>
            <w:shd w:val="clear" w:color="auto" w:fill="E5E5E5"/>
            <w:vAlign w:val="center"/>
          </w:tcPr>
          <w:p w14:paraId="08A3930D" w14:textId="77777777" w:rsidR="002F3621" w:rsidRPr="002F3621" w:rsidRDefault="002F3621" w:rsidP="002F3621">
            <w:pPr>
              <w:snapToGrid w:val="0"/>
              <w:jc w:val="center"/>
              <w:rPr>
                <w:b/>
                <w:bCs/>
                <w:sz w:val="28"/>
              </w:rPr>
            </w:pPr>
            <w:r w:rsidRPr="002F3621">
              <w:rPr>
                <w:b/>
                <w:bCs/>
                <w:sz w:val="28"/>
              </w:rPr>
              <w:t>TEMA</w:t>
            </w:r>
          </w:p>
        </w:tc>
        <w:tc>
          <w:tcPr>
            <w:tcW w:w="1890" w:type="dxa"/>
            <w:tcBorders>
              <w:top w:val="single" w:sz="4" w:space="0" w:color="000000"/>
              <w:left w:val="single" w:sz="4" w:space="0" w:color="000000"/>
              <w:bottom w:val="single" w:sz="4" w:space="0" w:color="000000"/>
            </w:tcBorders>
            <w:shd w:val="clear" w:color="auto" w:fill="E5E5E5"/>
            <w:vAlign w:val="center"/>
          </w:tcPr>
          <w:p w14:paraId="064D04E3" w14:textId="77777777" w:rsidR="002F3621" w:rsidRPr="002F3621" w:rsidRDefault="002F3621" w:rsidP="002F3621">
            <w:pPr>
              <w:snapToGrid w:val="0"/>
              <w:jc w:val="center"/>
              <w:rPr>
                <w:b/>
                <w:bCs/>
                <w:sz w:val="28"/>
              </w:rPr>
            </w:pPr>
            <w:r w:rsidRPr="002F3621">
              <w:rPr>
                <w:b/>
                <w:bCs/>
                <w:sz w:val="28"/>
              </w:rPr>
              <w:t>SUBTEMA</w:t>
            </w:r>
          </w:p>
        </w:tc>
        <w:tc>
          <w:tcPr>
            <w:tcW w:w="8657" w:type="dxa"/>
            <w:vMerge/>
            <w:tcBorders>
              <w:top w:val="single" w:sz="4" w:space="0" w:color="000000"/>
              <w:left w:val="single" w:sz="4" w:space="0" w:color="000000"/>
              <w:bottom w:val="single" w:sz="4" w:space="0" w:color="000000"/>
              <w:right w:val="single" w:sz="4" w:space="0" w:color="000000"/>
            </w:tcBorders>
            <w:shd w:val="clear" w:color="auto" w:fill="E5E5E5"/>
            <w:vAlign w:val="center"/>
          </w:tcPr>
          <w:p w14:paraId="53C11D8E" w14:textId="77777777" w:rsidR="002F3621" w:rsidRPr="002F3621" w:rsidRDefault="002F3621" w:rsidP="002F3621"/>
        </w:tc>
      </w:tr>
      <w:tr w:rsidR="002F3621" w:rsidRPr="002F3621" w14:paraId="5E0BE4FE" w14:textId="77777777" w:rsidTr="00E25168">
        <w:trPr>
          <w:trHeight w:val="440"/>
          <w:jc w:val="center"/>
        </w:trPr>
        <w:tc>
          <w:tcPr>
            <w:tcW w:w="1778" w:type="dxa"/>
            <w:tcBorders>
              <w:left w:val="single" w:sz="4" w:space="0" w:color="000000"/>
              <w:bottom w:val="single" w:sz="4" w:space="0" w:color="000000"/>
            </w:tcBorders>
            <w:vAlign w:val="center"/>
          </w:tcPr>
          <w:p w14:paraId="7EF08F16" w14:textId="77777777" w:rsidR="002F3621" w:rsidRPr="00015D01" w:rsidRDefault="002F3621" w:rsidP="00E25168">
            <w:pPr>
              <w:snapToGrid w:val="0"/>
              <w:jc w:val="center"/>
              <w:rPr>
                <w:rFonts w:ascii="Arial Rounded MT Bold" w:hAnsi="Arial Rounded MT Bold"/>
                <w:b/>
                <w:sz w:val="28"/>
                <w:szCs w:val="28"/>
                <w:lang w:val="es-MX"/>
              </w:rPr>
            </w:pPr>
            <w:r w:rsidRPr="00015D01">
              <w:rPr>
                <w:rFonts w:ascii="Arial Rounded MT Bold" w:hAnsi="Arial Rounded MT Bold"/>
                <w:b/>
                <w:sz w:val="28"/>
                <w:szCs w:val="28"/>
                <w:lang w:val="es-MX"/>
              </w:rPr>
              <w:t>1</w:t>
            </w:r>
          </w:p>
        </w:tc>
        <w:tc>
          <w:tcPr>
            <w:tcW w:w="1890" w:type="dxa"/>
            <w:tcBorders>
              <w:left w:val="single" w:sz="4" w:space="0" w:color="000000"/>
              <w:bottom w:val="single" w:sz="4" w:space="0" w:color="000000"/>
            </w:tcBorders>
            <w:vAlign w:val="center"/>
          </w:tcPr>
          <w:p w14:paraId="6DAE3860" w14:textId="77777777" w:rsidR="002F3621" w:rsidRPr="00E25168" w:rsidRDefault="002F3621" w:rsidP="00E25168">
            <w:pPr>
              <w:snapToGrid w:val="0"/>
              <w:jc w:val="center"/>
              <w:rPr>
                <w:rFonts w:ascii="Arial Rounded MT Bold" w:hAnsi="Arial Rounded MT Bold" w:cs="Arial"/>
                <w:b/>
                <w:lang w:val="es-ES_tradnl"/>
              </w:rPr>
            </w:pPr>
          </w:p>
        </w:tc>
        <w:tc>
          <w:tcPr>
            <w:tcW w:w="1890" w:type="dxa"/>
            <w:tcBorders>
              <w:left w:val="single" w:sz="4" w:space="0" w:color="000000"/>
              <w:bottom w:val="single" w:sz="4" w:space="0" w:color="000000"/>
            </w:tcBorders>
            <w:vAlign w:val="center"/>
          </w:tcPr>
          <w:p w14:paraId="4FB59E9B" w14:textId="77777777" w:rsidR="002F3621" w:rsidRPr="00E25168" w:rsidRDefault="002F3621" w:rsidP="00E25168">
            <w:pPr>
              <w:snapToGrid w:val="0"/>
              <w:jc w:val="center"/>
              <w:rPr>
                <w:rFonts w:ascii="Arial Rounded MT Bold" w:hAnsi="Arial Rounded MT Bold" w:cs="Arial"/>
                <w:b/>
                <w:lang w:val="es-ES_tradnl"/>
              </w:rPr>
            </w:pPr>
          </w:p>
        </w:tc>
        <w:tc>
          <w:tcPr>
            <w:tcW w:w="8657" w:type="dxa"/>
            <w:tcBorders>
              <w:left w:val="single" w:sz="4" w:space="0" w:color="000000"/>
              <w:bottom w:val="single" w:sz="4" w:space="0" w:color="000000"/>
              <w:right w:val="single" w:sz="4" w:space="0" w:color="000000"/>
            </w:tcBorders>
            <w:vAlign w:val="center"/>
          </w:tcPr>
          <w:p w14:paraId="05927129" w14:textId="5EB84FD2" w:rsidR="002F3621" w:rsidRPr="00AE0CCC" w:rsidRDefault="00015D01" w:rsidP="00E25168">
            <w:pPr>
              <w:tabs>
                <w:tab w:val="left" w:pos="1027"/>
                <w:tab w:val="left" w:pos="1069"/>
              </w:tabs>
              <w:spacing w:line="360" w:lineRule="auto"/>
              <w:ind w:right="785"/>
              <w:rPr>
                <w:rFonts w:ascii="Arial Rounded MT Bold" w:hAnsi="Arial Rounded MT Bold"/>
                <w:sz w:val="28"/>
                <w:szCs w:val="28"/>
                <w:lang w:val="es-MX"/>
              </w:rPr>
            </w:pPr>
            <w:r w:rsidRPr="00015D01">
              <w:rPr>
                <w:rFonts w:ascii="Arial Rounded MT Bold" w:hAnsi="Arial Rounded MT Bold"/>
                <w:b/>
                <w:sz w:val="28"/>
                <w:szCs w:val="28"/>
                <w:lang w:val="es-MX"/>
              </w:rPr>
              <w:t>INTRODUCCIÓN</w:t>
            </w:r>
            <w:r w:rsidR="00AE0CCC">
              <w:rPr>
                <w:rFonts w:ascii="Arial Rounded MT Bold" w:hAnsi="Arial Rounded MT Bold"/>
                <w:sz w:val="28"/>
                <w:szCs w:val="28"/>
                <w:lang w:val="es-MX"/>
              </w:rPr>
              <w:t xml:space="preserve"> AL DISEÑO</w:t>
            </w:r>
          </w:p>
        </w:tc>
      </w:tr>
      <w:tr w:rsidR="002F3621" w:rsidRPr="002F3621" w14:paraId="4663C36C" w14:textId="77777777" w:rsidTr="00E25168">
        <w:trPr>
          <w:trHeight w:val="440"/>
          <w:jc w:val="center"/>
        </w:trPr>
        <w:tc>
          <w:tcPr>
            <w:tcW w:w="1778" w:type="dxa"/>
            <w:tcBorders>
              <w:top w:val="single" w:sz="4" w:space="0" w:color="000000"/>
              <w:left w:val="single" w:sz="4" w:space="0" w:color="000000"/>
              <w:bottom w:val="single" w:sz="4" w:space="0" w:color="000000"/>
            </w:tcBorders>
            <w:vAlign w:val="center"/>
          </w:tcPr>
          <w:p w14:paraId="095CDFD5" w14:textId="77777777" w:rsidR="002F3621" w:rsidRPr="00015D01" w:rsidRDefault="002F3621" w:rsidP="00E25168">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4B03B603" w14:textId="77777777" w:rsidR="002F3621" w:rsidRPr="00E25168" w:rsidRDefault="002F3621" w:rsidP="00E25168">
            <w:pPr>
              <w:snapToGrid w:val="0"/>
              <w:jc w:val="center"/>
              <w:rPr>
                <w:rFonts w:ascii="Arial Rounded MT Bold" w:hAnsi="Arial Rounded MT Bold"/>
                <w:b/>
                <w:szCs w:val="24"/>
                <w:lang w:val="es-MX"/>
              </w:rPr>
            </w:pPr>
            <w:r w:rsidRPr="00E25168">
              <w:rPr>
                <w:rFonts w:ascii="Arial Rounded MT Bold" w:hAnsi="Arial Rounded MT Bold"/>
                <w:b/>
                <w:szCs w:val="24"/>
                <w:lang w:val="es-MX"/>
              </w:rPr>
              <w:t>1.1</w:t>
            </w:r>
          </w:p>
        </w:tc>
        <w:tc>
          <w:tcPr>
            <w:tcW w:w="1890" w:type="dxa"/>
            <w:tcBorders>
              <w:top w:val="single" w:sz="4" w:space="0" w:color="000000"/>
              <w:left w:val="single" w:sz="4" w:space="0" w:color="000000"/>
              <w:bottom w:val="single" w:sz="4" w:space="0" w:color="000000"/>
            </w:tcBorders>
            <w:vAlign w:val="center"/>
          </w:tcPr>
          <w:p w14:paraId="686A5D71" w14:textId="77777777" w:rsidR="002F3621" w:rsidRPr="00E25168" w:rsidRDefault="002F3621" w:rsidP="00E25168">
            <w:pPr>
              <w:snapToGrid w:val="0"/>
              <w:jc w:val="center"/>
              <w:rPr>
                <w:rFonts w:ascii="Arial Rounded MT Bold" w:hAnsi="Arial Rounded MT Bold"/>
                <w:b/>
                <w:sz w:val="28"/>
                <w:szCs w:val="28"/>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538F9569" w14:textId="71E35541" w:rsidR="002F3621" w:rsidRPr="00AB7813" w:rsidRDefault="006B45C6" w:rsidP="00E25168">
            <w:pPr>
              <w:snapToGrid w:val="0"/>
              <w:rPr>
                <w:rFonts w:ascii="Arial Unicode MS" w:eastAsia="Arial Unicode MS" w:hAnsi="Arial Unicode MS" w:cs="Arial Unicode MS"/>
                <w:b/>
                <w:sz w:val="28"/>
                <w:szCs w:val="28"/>
                <w:lang w:val="es-MX"/>
              </w:rPr>
            </w:pPr>
            <w:r w:rsidRPr="00AB7813">
              <w:rPr>
                <w:rFonts w:ascii="Arial Unicode MS" w:eastAsia="Arial Unicode MS" w:hAnsi="Arial Unicode MS" w:cs="Arial Unicode MS"/>
                <w:b/>
                <w:sz w:val="28"/>
                <w:szCs w:val="28"/>
                <w:lang w:val="es-MX"/>
              </w:rPr>
              <w:t>Preparación</w:t>
            </w:r>
            <w:r w:rsidR="00015D01" w:rsidRPr="00AB7813">
              <w:rPr>
                <w:rFonts w:ascii="Arial Unicode MS" w:eastAsia="Arial Unicode MS" w:hAnsi="Arial Unicode MS" w:cs="Arial Unicode MS"/>
                <w:b/>
                <w:sz w:val="28"/>
                <w:szCs w:val="28"/>
                <w:lang w:val="es-MX"/>
              </w:rPr>
              <w:t xml:space="preserve"> del Diseño</w:t>
            </w:r>
          </w:p>
        </w:tc>
      </w:tr>
      <w:tr w:rsidR="002F3621" w:rsidRPr="002F3621" w14:paraId="7DEB38A8" w14:textId="77777777" w:rsidTr="00E25168">
        <w:trPr>
          <w:trHeight w:val="440"/>
          <w:jc w:val="center"/>
        </w:trPr>
        <w:tc>
          <w:tcPr>
            <w:tcW w:w="1778" w:type="dxa"/>
            <w:tcBorders>
              <w:top w:val="single" w:sz="4" w:space="0" w:color="000000"/>
              <w:left w:val="single" w:sz="4" w:space="0" w:color="000000"/>
              <w:bottom w:val="single" w:sz="4" w:space="0" w:color="000000"/>
            </w:tcBorders>
            <w:vAlign w:val="center"/>
          </w:tcPr>
          <w:p w14:paraId="7C4CDDBF" w14:textId="77777777" w:rsidR="002F3621" w:rsidRPr="002F3621" w:rsidRDefault="002F3621" w:rsidP="00E25168">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2BE3EE96" w14:textId="77777777" w:rsidR="002F3621" w:rsidRPr="00E25168" w:rsidRDefault="002F3621" w:rsidP="00E25168">
            <w:pPr>
              <w:snapToGrid w:val="0"/>
              <w:jc w:val="center"/>
              <w:rPr>
                <w:rFonts w:ascii="Arial Rounded MT Bold" w:hAnsi="Arial Rounded MT Bold"/>
                <w:sz w:val="28"/>
                <w:szCs w:val="28"/>
                <w:lang w:val="es-MX"/>
              </w:rPr>
            </w:pPr>
          </w:p>
        </w:tc>
        <w:tc>
          <w:tcPr>
            <w:tcW w:w="1890" w:type="dxa"/>
            <w:tcBorders>
              <w:top w:val="single" w:sz="4" w:space="0" w:color="000000"/>
              <w:left w:val="single" w:sz="4" w:space="0" w:color="000000"/>
              <w:bottom w:val="single" w:sz="4" w:space="0" w:color="000000"/>
            </w:tcBorders>
            <w:vAlign w:val="center"/>
          </w:tcPr>
          <w:p w14:paraId="6244B041" w14:textId="77777777" w:rsidR="002F3621" w:rsidRPr="00E25168" w:rsidRDefault="002F3621" w:rsidP="00E25168">
            <w:pPr>
              <w:snapToGrid w:val="0"/>
              <w:jc w:val="center"/>
              <w:rPr>
                <w:rFonts w:ascii="Arial Rounded MT Bold" w:hAnsi="Arial Rounded MT Bold"/>
                <w:szCs w:val="24"/>
                <w:lang w:val="es-MX"/>
              </w:rPr>
            </w:pPr>
            <w:r w:rsidRPr="00E25168">
              <w:rPr>
                <w:rFonts w:ascii="Arial Rounded MT Bold" w:hAnsi="Arial Rounded MT Bold"/>
                <w:szCs w:val="24"/>
                <w:lang w:val="es-MX"/>
              </w:rPr>
              <w:t>1.1.1</w:t>
            </w:r>
          </w:p>
        </w:tc>
        <w:tc>
          <w:tcPr>
            <w:tcW w:w="8657" w:type="dxa"/>
            <w:tcBorders>
              <w:top w:val="single" w:sz="4" w:space="0" w:color="000000"/>
              <w:left w:val="single" w:sz="4" w:space="0" w:color="000000"/>
              <w:bottom w:val="single" w:sz="4" w:space="0" w:color="000000"/>
              <w:right w:val="single" w:sz="4" w:space="0" w:color="000000"/>
            </w:tcBorders>
            <w:vAlign w:val="center"/>
          </w:tcPr>
          <w:p w14:paraId="002A9D8F" w14:textId="385392A3" w:rsidR="002F3621" w:rsidRPr="002F3621" w:rsidRDefault="006B45C6" w:rsidP="00E25168">
            <w:pPr>
              <w:snapToGrid w:val="0"/>
              <w:rPr>
                <w:rFonts w:ascii="Arial Rounded MT Bold" w:hAnsi="Arial Rounded MT Bold"/>
                <w:szCs w:val="24"/>
                <w:lang w:val="es-MX"/>
              </w:rPr>
            </w:pPr>
            <w:r>
              <w:rPr>
                <w:rFonts w:ascii="Arial Rounded MT Bold" w:hAnsi="Arial Rounded MT Bold"/>
                <w:szCs w:val="24"/>
                <w:lang w:val="es-MX"/>
              </w:rPr>
              <w:t>Bocetaje</w:t>
            </w:r>
          </w:p>
        </w:tc>
      </w:tr>
      <w:tr w:rsidR="002F3621" w:rsidRPr="002F3621" w14:paraId="5B77D6CF" w14:textId="77777777" w:rsidTr="00E25168">
        <w:trPr>
          <w:trHeight w:val="440"/>
          <w:jc w:val="center"/>
        </w:trPr>
        <w:tc>
          <w:tcPr>
            <w:tcW w:w="1778" w:type="dxa"/>
            <w:tcBorders>
              <w:top w:val="single" w:sz="4" w:space="0" w:color="000000"/>
              <w:left w:val="single" w:sz="4" w:space="0" w:color="000000"/>
              <w:bottom w:val="single" w:sz="4" w:space="0" w:color="000000"/>
            </w:tcBorders>
            <w:vAlign w:val="center"/>
          </w:tcPr>
          <w:p w14:paraId="43E990B3" w14:textId="77777777" w:rsidR="002F3621" w:rsidRPr="002F3621" w:rsidRDefault="002F3621" w:rsidP="00E25168">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7260FB11" w14:textId="77777777" w:rsidR="002F3621" w:rsidRPr="00E25168" w:rsidRDefault="002F3621" w:rsidP="00E25168">
            <w:pPr>
              <w:snapToGrid w:val="0"/>
              <w:jc w:val="center"/>
              <w:rPr>
                <w:rFonts w:ascii="Arial Rounded MT Bold" w:hAnsi="Arial Rounded MT Bold"/>
                <w:sz w:val="28"/>
                <w:szCs w:val="28"/>
                <w:lang w:val="es-MX"/>
              </w:rPr>
            </w:pPr>
          </w:p>
        </w:tc>
        <w:tc>
          <w:tcPr>
            <w:tcW w:w="1890" w:type="dxa"/>
            <w:tcBorders>
              <w:top w:val="single" w:sz="4" w:space="0" w:color="000000"/>
              <w:left w:val="single" w:sz="4" w:space="0" w:color="000000"/>
              <w:bottom w:val="single" w:sz="4" w:space="0" w:color="000000"/>
            </w:tcBorders>
            <w:vAlign w:val="center"/>
          </w:tcPr>
          <w:p w14:paraId="0D8CA56D" w14:textId="77777777" w:rsidR="002F3621" w:rsidRPr="00E25168" w:rsidRDefault="002F3621" w:rsidP="00E25168">
            <w:pPr>
              <w:snapToGrid w:val="0"/>
              <w:jc w:val="center"/>
              <w:rPr>
                <w:rFonts w:ascii="Arial Rounded MT Bold" w:hAnsi="Arial Rounded MT Bold"/>
                <w:szCs w:val="24"/>
                <w:lang w:val="es-MX"/>
              </w:rPr>
            </w:pPr>
            <w:r w:rsidRPr="00E25168">
              <w:rPr>
                <w:rFonts w:ascii="Arial Rounded MT Bold" w:hAnsi="Arial Rounded MT Bold"/>
                <w:szCs w:val="24"/>
                <w:lang w:val="es-MX"/>
              </w:rPr>
              <w:t>1.1.2</w:t>
            </w:r>
          </w:p>
        </w:tc>
        <w:tc>
          <w:tcPr>
            <w:tcW w:w="8657" w:type="dxa"/>
            <w:tcBorders>
              <w:top w:val="single" w:sz="4" w:space="0" w:color="000000"/>
              <w:left w:val="single" w:sz="4" w:space="0" w:color="000000"/>
              <w:bottom w:val="single" w:sz="4" w:space="0" w:color="000000"/>
              <w:right w:val="single" w:sz="4" w:space="0" w:color="000000"/>
            </w:tcBorders>
            <w:vAlign w:val="center"/>
          </w:tcPr>
          <w:p w14:paraId="67B30FF3" w14:textId="26DC0231" w:rsidR="002F3621" w:rsidRPr="002F3621" w:rsidRDefault="00C42E4E" w:rsidP="00E25168">
            <w:pPr>
              <w:snapToGrid w:val="0"/>
              <w:rPr>
                <w:rFonts w:ascii="Arial Rounded MT Bold" w:hAnsi="Arial Rounded MT Bold"/>
                <w:szCs w:val="24"/>
                <w:lang w:val="es-MX"/>
              </w:rPr>
            </w:pPr>
            <w:r>
              <w:rPr>
                <w:rFonts w:ascii="Arial Rounded MT Bold" w:hAnsi="Arial Rounded MT Bold"/>
                <w:szCs w:val="24"/>
                <w:lang w:val="es-MX"/>
              </w:rPr>
              <w:t>Estándares de diseño</w:t>
            </w:r>
          </w:p>
        </w:tc>
      </w:tr>
      <w:tr w:rsidR="002F3621" w:rsidRPr="002F3621" w14:paraId="2B09F126" w14:textId="77777777" w:rsidTr="00E25168">
        <w:trPr>
          <w:trHeight w:val="440"/>
          <w:jc w:val="center"/>
        </w:trPr>
        <w:tc>
          <w:tcPr>
            <w:tcW w:w="1778" w:type="dxa"/>
            <w:tcBorders>
              <w:top w:val="single" w:sz="4" w:space="0" w:color="000000"/>
              <w:left w:val="single" w:sz="4" w:space="0" w:color="000000"/>
              <w:bottom w:val="single" w:sz="4" w:space="0" w:color="000000"/>
            </w:tcBorders>
            <w:vAlign w:val="center"/>
          </w:tcPr>
          <w:p w14:paraId="1F78B4DE" w14:textId="77777777" w:rsidR="002F3621" w:rsidRPr="002F3621" w:rsidRDefault="002F3621" w:rsidP="00E25168">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74BF712D" w14:textId="77777777" w:rsidR="002F3621" w:rsidRPr="00E25168" w:rsidRDefault="002F3621" w:rsidP="00E25168">
            <w:pPr>
              <w:snapToGrid w:val="0"/>
              <w:jc w:val="center"/>
              <w:rPr>
                <w:rFonts w:ascii="Arial Rounded MT Bold" w:hAnsi="Arial Rounded MT Bold"/>
                <w:sz w:val="28"/>
                <w:szCs w:val="28"/>
                <w:lang w:val="es-MX"/>
              </w:rPr>
            </w:pPr>
          </w:p>
        </w:tc>
        <w:tc>
          <w:tcPr>
            <w:tcW w:w="1890" w:type="dxa"/>
            <w:tcBorders>
              <w:top w:val="single" w:sz="4" w:space="0" w:color="000000"/>
              <w:left w:val="single" w:sz="4" w:space="0" w:color="000000"/>
              <w:bottom w:val="single" w:sz="4" w:space="0" w:color="000000"/>
            </w:tcBorders>
            <w:vAlign w:val="center"/>
          </w:tcPr>
          <w:p w14:paraId="6F65C4F4" w14:textId="77777777" w:rsidR="002F3621" w:rsidRPr="00E25168" w:rsidRDefault="002F3621" w:rsidP="00E25168">
            <w:pPr>
              <w:snapToGrid w:val="0"/>
              <w:jc w:val="center"/>
              <w:rPr>
                <w:rFonts w:ascii="Arial Rounded MT Bold" w:hAnsi="Arial Rounded MT Bold"/>
                <w:szCs w:val="24"/>
                <w:lang w:val="es-MX"/>
              </w:rPr>
            </w:pPr>
            <w:r w:rsidRPr="00E25168">
              <w:rPr>
                <w:rFonts w:ascii="Arial Rounded MT Bold" w:hAnsi="Arial Rounded MT Bold"/>
                <w:szCs w:val="24"/>
                <w:lang w:val="es-MX"/>
              </w:rPr>
              <w:t>1.1.3</w:t>
            </w:r>
          </w:p>
        </w:tc>
        <w:tc>
          <w:tcPr>
            <w:tcW w:w="8657" w:type="dxa"/>
            <w:tcBorders>
              <w:top w:val="single" w:sz="4" w:space="0" w:color="000000"/>
              <w:left w:val="single" w:sz="4" w:space="0" w:color="000000"/>
              <w:bottom w:val="single" w:sz="4" w:space="0" w:color="000000"/>
              <w:right w:val="single" w:sz="4" w:space="0" w:color="000000"/>
            </w:tcBorders>
            <w:vAlign w:val="center"/>
          </w:tcPr>
          <w:p w14:paraId="2E41BD5A" w14:textId="0393A718" w:rsidR="002F3621" w:rsidRPr="002F3621" w:rsidRDefault="00C42E4E" w:rsidP="00E25168">
            <w:pPr>
              <w:snapToGrid w:val="0"/>
              <w:rPr>
                <w:rFonts w:ascii="Arial Rounded MT Bold" w:hAnsi="Arial Rounded MT Bold"/>
                <w:szCs w:val="24"/>
                <w:lang w:val="es-MX"/>
              </w:rPr>
            </w:pPr>
            <w:r>
              <w:rPr>
                <w:rFonts w:ascii="Arial Rounded MT Bold" w:hAnsi="Arial Rounded MT Bold"/>
                <w:szCs w:val="24"/>
                <w:lang w:val="es-MX"/>
              </w:rPr>
              <w:t>Escalas de colores</w:t>
            </w:r>
          </w:p>
        </w:tc>
      </w:tr>
      <w:tr w:rsidR="002F3621" w:rsidRPr="002F3621" w14:paraId="38B1F4CD" w14:textId="77777777" w:rsidTr="00E25168">
        <w:trPr>
          <w:trHeight w:val="440"/>
          <w:jc w:val="center"/>
        </w:trPr>
        <w:tc>
          <w:tcPr>
            <w:tcW w:w="1778" w:type="dxa"/>
            <w:tcBorders>
              <w:left w:val="single" w:sz="4" w:space="0" w:color="000000"/>
              <w:bottom w:val="single" w:sz="4" w:space="0" w:color="000000"/>
            </w:tcBorders>
            <w:vAlign w:val="center"/>
          </w:tcPr>
          <w:p w14:paraId="37751546" w14:textId="77777777" w:rsidR="002F3621" w:rsidRPr="002F3621" w:rsidRDefault="002F3621" w:rsidP="00E25168">
            <w:pPr>
              <w:snapToGrid w:val="0"/>
              <w:jc w:val="center"/>
              <w:rPr>
                <w:rFonts w:ascii="Arial Rounded MT Bold" w:hAnsi="Arial Rounded MT Bold"/>
                <w:b/>
                <w:sz w:val="28"/>
                <w:szCs w:val="28"/>
                <w:lang w:val="es-MX"/>
              </w:rPr>
            </w:pPr>
          </w:p>
        </w:tc>
        <w:tc>
          <w:tcPr>
            <w:tcW w:w="1890" w:type="dxa"/>
            <w:tcBorders>
              <w:left w:val="single" w:sz="4" w:space="0" w:color="000000"/>
              <w:bottom w:val="single" w:sz="4" w:space="0" w:color="000000"/>
            </w:tcBorders>
            <w:vAlign w:val="center"/>
          </w:tcPr>
          <w:p w14:paraId="21BDE96F" w14:textId="77777777" w:rsidR="002F3621" w:rsidRPr="00E25168" w:rsidRDefault="002F3621" w:rsidP="00E25168">
            <w:pPr>
              <w:snapToGrid w:val="0"/>
              <w:jc w:val="center"/>
              <w:rPr>
                <w:rFonts w:ascii="Arial Rounded MT Bold" w:hAnsi="Arial Rounded MT Bold"/>
                <w:sz w:val="28"/>
                <w:szCs w:val="28"/>
                <w:lang w:val="es-MX"/>
              </w:rPr>
            </w:pPr>
          </w:p>
        </w:tc>
        <w:tc>
          <w:tcPr>
            <w:tcW w:w="1890" w:type="dxa"/>
            <w:tcBorders>
              <w:left w:val="single" w:sz="4" w:space="0" w:color="000000"/>
              <w:bottom w:val="single" w:sz="4" w:space="0" w:color="000000"/>
            </w:tcBorders>
            <w:vAlign w:val="center"/>
          </w:tcPr>
          <w:p w14:paraId="0DB11A59" w14:textId="77866C03" w:rsidR="002F3621" w:rsidRPr="00E25168" w:rsidRDefault="00BE6113" w:rsidP="00E25168">
            <w:pPr>
              <w:snapToGrid w:val="0"/>
              <w:jc w:val="center"/>
              <w:rPr>
                <w:rFonts w:ascii="Arial Rounded MT Bold" w:hAnsi="Arial Rounded MT Bold"/>
                <w:szCs w:val="24"/>
                <w:lang w:val="es-MX"/>
              </w:rPr>
            </w:pPr>
            <w:r w:rsidRPr="00E25168">
              <w:rPr>
                <w:rFonts w:ascii="Arial Rounded MT Bold" w:hAnsi="Arial Rounded MT Bold"/>
                <w:szCs w:val="24"/>
                <w:lang w:val="es-MX"/>
              </w:rPr>
              <w:t>1.1.</w:t>
            </w:r>
            <w:r w:rsidR="002F3621" w:rsidRPr="00E25168">
              <w:rPr>
                <w:rFonts w:ascii="Arial Rounded MT Bold" w:hAnsi="Arial Rounded MT Bold"/>
                <w:szCs w:val="24"/>
                <w:lang w:val="es-MX"/>
              </w:rPr>
              <w:t>4</w:t>
            </w:r>
          </w:p>
        </w:tc>
        <w:tc>
          <w:tcPr>
            <w:tcW w:w="8657" w:type="dxa"/>
            <w:tcBorders>
              <w:left w:val="single" w:sz="4" w:space="0" w:color="000000"/>
              <w:bottom w:val="single" w:sz="4" w:space="0" w:color="000000"/>
              <w:right w:val="single" w:sz="4" w:space="0" w:color="000000"/>
            </w:tcBorders>
            <w:vAlign w:val="center"/>
          </w:tcPr>
          <w:p w14:paraId="5E4C85B2" w14:textId="7A0EFEFF" w:rsidR="002F3621" w:rsidRPr="002F3621" w:rsidRDefault="00C42E4E" w:rsidP="00E25168">
            <w:pPr>
              <w:snapToGrid w:val="0"/>
              <w:rPr>
                <w:rFonts w:ascii="Arial Rounded MT Bold" w:hAnsi="Arial Rounded MT Bold"/>
                <w:szCs w:val="24"/>
                <w:lang w:val="es-MX"/>
              </w:rPr>
            </w:pPr>
            <w:r>
              <w:rPr>
                <w:rFonts w:ascii="Arial Rounded MT Bold" w:hAnsi="Arial Rounded MT Bold"/>
                <w:szCs w:val="24"/>
                <w:lang w:val="es-MX"/>
              </w:rPr>
              <w:t>Formatos</w:t>
            </w:r>
          </w:p>
        </w:tc>
      </w:tr>
      <w:tr w:rsidR="006B45C6" w:rsidRPr="002F3621" w14:paraId="66725CE8" w14:textId="77777777" w:rsidTr="00E25168">
        <w:trPr>
          <w:trHeight w:val="440"/>
          <w:jc w:val="center"/>
        </w:trPr>
        <w:tc>
          <w:tcPr>
            <w:tcW w:w="1778" w:type="dxa"/>
            <w:tcBorders>
              <w:top w:val="single" w:sz="4" w:space="0" w:color="000000"/>
              <w:left w:val="single" w:sz="4" w:space="0" w:color="000000"/>
              <w:bottom w:val="single" w:sz="4" w:space="0" w:color="000000"/>
            </w:tcBorders>
            <w:vAlign w:val="center"/>
          </w:tcPr>
          <w:p w14:paraId="7300603C" w14:textId="77777777" w:rsidR="006B45C6" w:rsidRPr="002F3621" w:rsidRDefault="006B45C6" w:rsidP="00E25168">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7078C6EB" w14:textId="096799C5" w:rsidR="006B45C6" w:rsidRPr="00E25168" w:rsidRDefault="006B45C6" w:rsidP="00E25168">
            <w:pPr>
              <w:snapToGrid w:val="0"/>
              <w:jc w:val="center"/>
              <w:rPr>
                <w:rFonts w:ascii="Arial Rounded MT Bold" w:hAnsi="Arial Rounded MT Bold"/>
                <w:b/>
                <w:sz w:val="28"/>
                <w:szCs w:val="28"/>
                <w:lang w:val="es-MX"/>
              </w:rPr>
            </w:pPr>
            <w:r w:rsidRPr="00E25168">
              <w:rPr>
                <w:rFonts w:ascii="Arial Rounded MT Bold" w:hAnsi="Arial Rounded MT Bold"/>
                <w:b/>
                <w:szCs w:val="24"/>
                <w:lang w:val="es-MX"/>
              </w:rPr>
              <w:t>1.2</w:t>
            </w:r>
          </w:p>
        </w:tc>
        <w:tc>
          <w:tcPr>
            <w:tcW w:w="1890" w:type="dxa"/>
            <w:tcBorders>
              <w:top w:val="single" w:sz="4" w:space="0" w:color="000000"/>
              <w:left w:val="single" w:sz="4" w:space="0" w:color="000000"/>
              <w:bottom w:val="single" w:sz="4" w:space="0" w:color="000000"/>
            </w:tcBorders>
            <w:vAlign w:val="center"/>
          </w:tcPr>
          <w:p w14:paraId="64741F94" w14:textId="703E3151" w:rsidR="006B45C6" w:rsidRPr="00E25168" w:rsidRDefault="006B45C6" w:rsidP="00E25168">
            <w:pPr>
              <w:snapToGrid w:val="0"/>
              <w:jc w:val="center"/>
              <w:rPr>
                <w:rFonts w:ascii="Arial Rounded MT Bold" w:hAnsi="Arial Rounded MT Bold"/>
                <w:b/>
                <w:szCs w:val="24"/>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55EC547F" w14:textId="6AA67483" w:rsidR="006B45C6" w:rsidRPr="00AB7813" w:rsidRDefault="00015D01" w:rsidP="00E25168">
            <w:pPr>
              <w:snapToGrid w:val="0"/>
              <w:rPr>
                <w:rFonts w:ascii="Arial Unicode MS" w:eastAsia="Arial Unicode MS" w:hAnsi="Arial Unicode MS" w:cs="Arial Unicode MS"/>
                <w:b/>
                <w:sz w:val="28"/>
                <w:szCs w:val="28"/>
                <w:lang w:val="es-MX"/>
              </w:rPr>
            </w:pPr>
            <w:r w:rsidRPr="00AB7813">
              <w:rPr>
                <w:rFonts w:ascii="Arial Unicode MS" w:eastAsia="Arial Unicode MS" w:hAnsi="Arial Unicode MS" w:cs="Arial Unicode MS"/>
                <w:b/>
                <w:sz w:val="28"/>
                <w:szCs w:val="28"/>
                <w:lang w:val="es-MX"/>
              </w:rPr>
              <w:t xml:space="preserve">Tipos de </w:t>
            </w:r>
            <w:r w:rsidR="006B45C6" w:rsidRPr="00AB7813">
              <w:rPr>
                <w:rFonts w:ascii="Arial Unicode MS" w:eastAsia="Arial Unicode MS" w:hAnsi="Arial Unicode MS" w:cs="Arial Unicode MS"/>
                <w:b/>
                <w:sz w:val="28"/>
                <w:szCs w:val="28"/>
                <w:lang w:val="es-MX"/>
              </w:rPr>
              <w:t>Papelería</w:t>
            </w:r>
          </w:p>
        </w:tc>
      </w:tr>
      <w:tr w:rsidR="006B45C6" w:rsidRPr="002F3621" w14:paraId="49BE55EC" w14:textId="77777777" w:rsidTr="00E25168">
        <w:trPr>
          <w:trHeight w:val="440"/>
          <w:jc w:val="center"/>
        </w:trPr>
        <w:tc>
          <w:tcPr>
            <w:tcW w:w="1778" w:type="dxa"/>
            <w:tcBorders>
              <w:left w:val="single" w:sz="4" w:space="0" w:color="000000"/>
              <w:bottom w:val="single" w:sz="4" w:space="0" w:color="000000"/>
            </w:tcBorders>
            <w:vAlign w:val="center"/>
          </w:tcPr>
          <w:p w14:paraId="4C632924" w14:textId="77777777" w:rsidR="006B45C6" w:rsidRPr="002F3621" w:rsidRDefault="006B45C6" w:rsidP="00E25168">
            <w:pPr>
              <w:snapToGrid w:val="0"/>
              <w:jc w:val="center"/>
              <w:rPr>
                <w:rFonts w:ascii="Arial Rounded MT Bold" w:hAnsi="Arial Rounded MT Bold"/>
                <w:b/>
                <w:sz w:val="28"/>
                <w:szCs w:val="28"/>
                <w:lang w:val="es-MX"/>
              </w:rPr>
            </w:pPr>
          </w:p>
        </w:tc>
        <w:tc>
          <w:tcPr>
            <w:tcW w:w="1890" w:type="dxa"/>
            <w:tcBorders>
              <w:left w:val="single" w:sz="4" w:space="0" w:color="000000"/>
              <w:bottom w:val="single" w:sz="4" w:space="0" w:color="000000"/>
            </w:tcBorders>
            <w:vAlign w:val="center"/>
          </w:tcPr>
          <w:p w14:paraId="132E2365" w14:textId="77777777" w:rsidR="006B45C6" w:rsidRPr="00E25168" w:rsidRDefault="006B45C6" w:rsidP="00E25168">
            <w:pPr>
              <w:snapToGrid w:val="0"/>
              <w:jc w:val="center"/>
              <w:rPr>
                <w:rFonts w:ascii="Arial Rounded MT Bold" w:hAnsi="Arial Rounded MT Bold"/>
                <w:sz w:val="28"/>
                <w:szCs w:val="28"/>
                <w:lang w:val="es-MX"/>
              </w:rPr>
            </w:pPr>
          </w:p>
        </w:tc>
        <w:tc>
          <w:tcPr>
            <w:tcW w:w="1890" w:type="dxa"/>
            <w:tcBorders>
              <w:top w:val="single" w:sz="4" w:space="0" w:color="000000"/>
              <w:left w:val="single" w:sz="4" w:space="0" w:color="000000"/>
              <w:bottom w:val="single" w:sz="4" w:space="0" w:color="000000"/>
            </w:tcBorders>
            <w:vAlign w:val="center"/>
          </w:tcPr>
          <w:p w14:paraId="6C10A0F2" w14:textId="03A816E8" w:rsidR="006B45C6" w:rsidRPr="00E25168" w:rsidRDefault="006B45C6" w:rsidP="00E25168">
            <w:pPr>
              <w:snapToGrid w:val="0"/>
              <w:jc w:val="center"/>
              <w:rPr>
                <w:rFonts w:ascii="Arial Rounded MT Bold" w:hAnsi="Arial Rounded MT Bold"/>
                <w:szCs w:val="24"/>
                <w:lang w:val="es-MX"/>
              </w:rPr>
            </w:pPr>
            <w:r w:rsidRPr="00E25168">
              <w:rPr>
                <w:rFonts w:ascii="Arial Rounded MT Bold" w:hAnsi="Arial Rounded MT Bold"/>
                <w:szCs w:val="24"/>
                <w:lang w:val="es-MX"/>
              </w:rPr>
              <w:t>1.2.1</w:t>
            </w:r>
          </w:p>
        </w:tc>
        <w:tc>
          <w:tcPr>
            <w:tcW w:w="8657" w:type="dxa"/>
            <w:tcBorders>
              <w:top w:val="single" w:sz="4" w:space="0" w:color="000000"/>
              <w:left w:val="single" w:sz="4" w:space="0" w:color="000000"/>
              <w:bottom w:val="single" w:sz="4" w:space="0" w:color="000000"/>
              <w:right w:val="single" w:sz="4" w:space="0" w:color="000000"/>
            </w:tcBorders>
            <w:vAlign w:val="center"/>
          </w:tcPr>
          <w:p w14:paraId="54FB5A26" w14:textId="09D5C06A" w:rsidR="006B45C6" w:rsidRPr="002F3621" w:rsidRDefault="006B45C6" w:rsidP="00E25168">
            <w:pPr>
              <w:snapToGrid w:val="0"/>
              <w:rPr>
                <w:rFonts w:ascii="Arial Rounded MT Bold" w:hAnsi="Arial Rounded MT Bold"/>
                <w:szCs w:val="24"/>
                <w:lang w:val="es-MX"/>
              </w:rPr>
            </w:pPr>
            <w:r>
              <w:rPr>
                <w:rFonts w:ascii="Arial Rounded MT Bold" w:hAnsi="Arial Rounded MT Bold"/>
                <w:szCs w:val="24"/>
                <w:lang w:val="es-MX"/>
              </w:rPr>
              <w:t>Tarjetas</w:t>
            </w:r>
          </w:p>
        </w:tc>
      </w:tr>
      <w:tr w:rsidR="006B45C6" w:rsidRPr="002F3621" w14:paraId="4452E072" w14:textId="77777777" w:rsidTr="00E25168">
        <w:trPr>
          <w:trHeight w:val="440"/>
          <w:jc w:val="center"/>
        </w:trPr>
        <w:tc>
          <w:tcPr>
            <w:tcW w:w="1778" w:type="dxa"/>
            <w:tcBorders>
              <w:top w:val="single" w:sz="4" w:space="0" w:color="000000"/>
              <w:left w:val="single" w:sz="4" w:space="0" w:color="000000"/>
              <w:bottom w:val="single" w:sz="4" w:space="0" w:color="000000"/>
            </w:tcBorders>
            <w:vAlign w:val="center"/>
          </w:tcPr>
          <w:p w14:paraId="25F30AB7" w14:textId="77777777" w:rsidR="006B45C6" w:rsidRPr="002F3621" w:rsidRDefault="006B45C6" w:rsidP="00E25168">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77EEC8FF" w14:textId="6B217067" w:rsidR="006B45C6" w:rsidRPr="00E25168" w:rsidRDefault="006B45C6" w:rsidP="00E25168">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vAlign w:val="center"/>
          </w:tcPr>
          <w:p w14:paraId="1EA1D985" w14:textId="279A9376" w:rsidR="006B45C6" w:rsidRPr="00E25168" w:rsidRDefault="006B45C6" w:rsidP="00E25168">
            <w:pPr>
              <w:snapToGrid w:val="0"/>
              <w:jc w:val="center"/>
              <w:rPr>
                <w:rFonts w:ascii="Arial Rounded MT Bold" w:hAnsi="Arial Rounded MT Bold"/>
                <w:szCs w:val="24"/>
                <w:lang w:val="es-MX"/>
              </w:rPr>
            </w:pPr>
            <w:r w:rsidRPr="00E25168">
              <w:rPr>
                <w:rFonts w:ascii="Arial Rounded MT Bold" w:hAnsi="Arial Rounded MT Bold"/>
                <w:szCs w:val="24"/>
                <w:lang w:val="es-MX"/>
              </w:rPr>
              <w:t>1.2.2</w:t>
            </w:r>
          </w:p>
        </w:tc>
        <w:tc>
          <w:tcPr>
            <w:tcW w:w="8657" w:type="dxa"/>
            <w:tcBorders>
              <w:top w:val="single" w:sz="4" w:space="0" w:color="000000"/>
              <w:left w:val="single" w:sz="4" w:space="0" w:color="000000"/>
              <w:bottom w:val="single" w:sz="4" w:space="0" w:color="000000"/>
              <w:right w:val="single" w:sz="4" w:space="0" w:color="000000"/>
            </w:tcBorders>
            <w:vAlign w:val="center"/>
          </w:tcPr>
          <w:p w14:paraId="422298F6" w14:textId="7AEA4ED8" w:rsidR="006B45C6" w:rsidRPr="002F3621" w:rsidRDefault="006B45C6" w:rsidP="00E25168">
            <w:pPr>
              <w:snapToGrid w:val="0"/>
              <w:rPr>
                <w:rFonts w:ascii="Arial Rounded MT Bold" w:hAnsi="Arial Rounded MT Bold"/>
                <w:sz w:val="28"/>
                <w:szCs w:val="28"/>
                <w:lang w:val="es-MX"/>
              </w:rPr>
            </w:pPr>
            <w:r>
              <w:rPr>
                <w:rFonts w:ascii="Arial Rounded MT Bold" w:hAnsi="Arial Rounded MT Bold"/>
                <w:szCs w:val="24"/>
                <w:lang w:val="es-MX"/>
              </w:rPr>
              <w:t>Membretes</w:t>
            </w:r>
          </w:p>
        </w:tc>
      </w:tr>
      <w:tr w:rsidR="006B45C6" w:rsidRPr="002F3621" w14:paraId="5A22D880" w14:textId="77777777" w:rsidTr="00E25168">
        <w:trPr>
          <w:trHeight w:val="440"/>
          <w:jc w:val="center"/>
        </w:trPr>
        <w:tc>
          <w:tcPr>
            <w:tcW w:w="1778" w:type="dxa"/>
            <w:tcBorders>
              <w:top w:val="single" w:sz="4" w:space="0" w:color="000000"/>
              <w:left w:val="single" w:sz="4" w:space="0" w:color="000000"/>
              <w:bottom w:val="single" w:sz="4" w:space="0" w:color="000000"/>
            </w:tcBorders>
            <w:vAlign w:val="center"/>
          </w:tcPr>
          <w:p w14:paraId="3A794F67" w14:textId="77777777" w:rsidR="006B45C6" w:rsidRPr="002F3621" w:rsidRDefault="006B45C6" w:rsidP="00E25168">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5AE80206" w14:textId="77777777" w:rsidR="006B45C6" w:rsidRPr="00E25168" w:rsidRDefault="006B45C6" w:rsidP="00E25168">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vAlign w:val="center"/>
          </w:tcPr>
          <w:p w14:paraId="11A297B2" w14:textId="6527EC0D" w:rsidR="006B45C6" w:rsidRPr="00E25168" w:rsidRDefault="006B45C6" w:rsidP="00E25168">
            <w:pPr>
              <w:snapToGrid w:val="0"/>
              <w:jc w:val="center"/>
              <w:rPr>
                <w:rFonts w:ascii="Arial Rounded MT Bold" w:hAnsi="Arial Rounded MT Bold"/>
                <w:szCs w:val="24"/>
                <w:lang w:val="es-MX"/>
              </w:rPr>
            </w:pPr>
            <w:r w:rsidRPr="00E25168">
              <w:rPr>
                <w:rFonts w:ascii="Arial Rounded MT Bold" w:hAnsi="Arial Rounded MT Bold"/>
                <w:szCs w:val="24"/>
                <w:lang w:val="es-MX"/>
              </w:rPr>
              <w:t>1.2.3</w:t>
            </w:r>
          </w:p>
        </w:tc>
        <w:tc>
          <w:tcPr>
            <w:tcW w:w="8657" w:type="dxa"/>
            <w:tcBorders>
              <w:top w:val="single" w:sz="4" w:space="0" w:color="000000"/>
              <w:left w:val="single" w:sz="4" w:space="0" w:color="000000"/>
              <w:bottom w:val="single" w:sz="4" w:space="0" w:color="000000"/>
              <w:right w:val="single" w:sz="4" w:space="0" w:color="000000"/>
            </w:tcBorders>
            <w:vAlign w:val="center"/>
          </w:tcPr>
          <w:p w14:paraId="25A23047" w14:textId="76C43C31" w:rsidR="006B45C6" w:rsidRPr="002F3621" w:rsidRDefault="00C42E4E" w:rsidP="00E25168">
            <w:pPr>
              <w:snapToGrid w:val="0"/>
              <w:rPr>
                <w:rFonts w:ascii="Arial Rounded MT Bold" w:hAnsi="Arial Rounded MT Bold"/>
                <w:szCs w:val="24"/>
                <w:lang w:val="es-MX"/>
              </w:rPr>
            </w:pPr>
            <w:r>
              <w:rPr>
                <w:rFonts w:ascii="Arial Rounded MT Bold" w:hAnsi="Arial Rounded MT Bold"/>
                <w:szCs w:val="24"/>
                <w:lang w:val="es-MX"/>
              </w:rPr>
              <w:t>Portadas</w:t>
            </w:r>
          </w:p>
        </w:tc>
      </w:tr>
      <w:tr w:rsidR="006B45C6" w:rsidRPr="002F3621" w14:paraId="34277C8D" w14:textId="77777777" w:rsidTr="00E25168">
        <w:trPr>
          <w:trHeight w:val="440"/>
          <w:jc w:val="center"/>
        </w:trPr>
        <w:tc>
          <w:tcPr>
            <w:tcW w:w="1778" w:type="dxa"/>
            <w:tcBorders>
              <w:top w:val="single" w:sz="4" w:space="0" w:color="000000"/>
              <w:left w:val="single" w:sz="4" w:space="0" w:color="000000"/>
              <w:bottom w:val="single" w:sz="4" w:space="0" w:color="000000"/>
            </w:tcBorders>
            <w:vAlign w:val="center"/>
          </w:tcPr>
          <w:p w14:paraId="529E3182" w14:textId="5DB20156" w:rsidR="006B45C6" w:rsidRPr="00015D01" w:rsidRDefault="00015D01" w:rsidP="00E25168">
            <w:pPr>
              <w:snapToGrid w:val="0"/>
              <w:jc w:val="center"/>
              <w:rPr>
                <w:rFonts w:ascii="Arial Rounded MT Bold" w:hAnsi="Arial Rounded MT Bold"/>
                <w:b/>
                <w:sz w:val="28"/>
                <w:szCs w:val="28"/>
                <w:lang w:val="es-MX"/>
              </w:rPr>
            </w:pPr>
            <w:r w:rsidRPr="00015D01">
              <w:rPr>
                <w:rFonts w:ascii="Arial Rounded MT Bold" w:hAnsi="Arial Rounded MT Bold"/>
                <w:b/>
                <w:sz w:val="28"/>
                <w:szCs w:val="28"/>
                <w:lang w:val="es-MX"/>
              </w:rPr>
              <w:t>2</w:t>
            </w:r>
          </w:p>
        </w:tc>
        <w:tc>
          <w:tcPr>
            <w:tcW w:w="1890" w:type="dxa"/>
            <w:tcBorders>
              <w:top w:val="single" w:sz="4" w:space="0" w:color="000000"/>
              <w:left w:val="single" w:sz="4" w:space="0" w:color="000000"/>
              <w:bottom w:val="single" w:sz="4" w:space="0" w:color="000000"/>
            </w:tcBorders>
            <w:vAlign w:val="center"/>
          </w:tcPr>
          <w:p w14:paraId="19DE2D62" w14:textId="77777777" w:rsidR="006B45C6" w:rsidRPr="00E25168" w:rsidRDefault="006B45C6" w:rsidP="00E25168">
            <w:pPr>
              <w:snapToGrid w:val="0"/>
              <w:jc w:val="center"/>
              <w:rPr>
                <w:rFonts w:ascii="Arial Rounded MT Bold" w:hAnsi="Arial Rounded MT Bold"/>
                <w:b/>
                <w:szCs w:val="24"/>
                <w:lang w:val="es-MX"/>
              </w:rPr>
            </w:pPr>
          </w:p>
        </w:tc>
        <w:tc>
          <w:tcPr>
            <w:tcW w:w="1890" w:type="dxa"/>
            <w:tcBorders>
              <w:top w:val="single" w:sz="4" w:space="0" w:color="000000"/>
              <w:left w:val="single" w:sz="4" w:space="0" w:color="000000"/>
              <w:bottom w:val="single" w:sz="4" w:space="0" w:color="000000"/>
            </w:tcBorders>
            <w:vAlign w:val="center"/>
          </w:tcPr>
          <w:p w14:paraId="7B7FC451" w14:textId="239A88B4" w:rsidR="006B45C6" w:rsidRPr="00E25168" w:rsidRDefault="006B45C6" w:rsidP="00E25168">
            <w:pPr>
              <w:snapToGrid w:val="0"/>
              <w:jc w:val="center"/>
              <w:rPr>
                <w:rFonts w:ascii="Arial Rounded MT Bold" w:hAnsi="Arial Rounded MT Bold"/>
                <w:b/>
                <w:szCs w:val="24"/>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6F9B4EB6" w14:textId="7C3960CC" w:rsidR="006B45C6" w:rsidRPr="00015D01" w:rsidRDefault="00C42E4E" w:rsidP="00E25168">
            <w:pPr>
              <w:snapToGrid w:val="0"/>
              <w:rPr>
                <w:rFonts w:ascii="Arial Rounded MT Bold" w:hAnsi="Arial Rounded MT Bold"/>
                <w:b/>
                <w:szCs w:val="24"/>
                <w:lang w:val="es-MX"/>
              </w:rPr>
            </w:pPr>
            <w:r>
              <w:rPr>
                <w:rFonts w:ascii="Arial Rounded MT Bold" w:hAnsi="Arial Rounded MT Bold"/>
                <w:b/>
                <w:sz w:val="28"/>
                <w:szCs w:val="28"/>
                <w:lang w:val="es-MX"/>
              </w:rPr>
              <w:t>VECTORIZACIÓN</w:t>
            </w:r>
          </w:p>
        </w:tc>
      </w:tr>
      <w:tr w:rsidR="006B45C6" w:rsidRPr="002F3621" w14:paraId="74A3AAA2" w14:textId="77777777" w:rsidTr="00E25168">
        <w:trPr>
          <w:trHeight w:val="440"/>
          <w:jc w:val="center"/>
        </w:trPr>
        <w:tc>
          <w:tcPr>
            <w:tcW w:w="1778" w:type="dxa"/>
            <w:tcBorders>
              <w:top w:val="single" w:sz="4" w:space="0" w:color="000000"/>
              <w:left w:val="single" w:sz="4" w:space="0" w:color="000000"/>
              <w:bottom w:val="single" w:sz="4" w:space="0" w:color="000000"/>
            </w:tcBorders>
            <w:vAlign w:val="center"/>
          </w:tcPr>
          <w:p w14:paraId="6F55EDAB" w14:textId="4CBE2E6F" w:rsidR="006B45C6" w:rsidRPr="002F3621" w:rsidRDefault="006B45C6" w:rsidP="00E25168">
            <w:pPr>
              <w:snapToGrid w:val="0"/>
              <w:jc w:val="center"/>
              <w:rPr>
                <w:rFonts w:ascii="Arial Rounded MT Bold" w:hAnsi="Arial Rounded MT Bold"/>
                <w:sz w:val="28"/>
                <w:szCs w:val="28"/>
                <w:lang w:val="es-MX"/>
              </w:rPr>
            </w:pPr>
          </w:p>
        </w:tc>
        <w:tc>
          <w:tcPr>
            <w:tcW w:w="1890" w:type="dxa"/>
            <w:tcBorders>
              <w:top w:val="single" w:sz="4" w:space="0" w:color="000000"/>
              <w:left w:val="single" w:sz="4" w:space="0" w:color="000000"/>
              <w:bottom w:val="single" w:sz="4" w:space="0" w:color="000000"/>
            </w:tcBorders>
            <w:vAlign w:val="center"/>
          </w:tcPr>
          <w:p w14:paraId="4E8BA70A" w14:textId="37E32228" w:rsidR="006B45C6" w:rsidRPr="00E25168" w:rsidRDefault="00E25168" w:rsidP="00E25168">
            <w:pPr>
              <w:snapToGrid w:val="0"/>
              <w:jc w:val="center"/>
              <w:rPr>
                <w:rFonts w:ascii="Arial Rounded MT Bold" w:hAnsi="Arial Rounded MT Bold"/>
                <w:sz w:val="28"/>
                <w:szCs w:val="28"/>
                <w:lang w:val="es-MX"/>
              </w:rPr>
            </w:pPr>
            <w:r w:rsidRPr="00E25168">
              <w:rPr>
                <w:rFonts w:ascii="Arial Rounded MT Bold" w:hAnsi="Arial Rounded MT Bold"/>
                <w:b/>
                <w:szCs w:val="24"/>
                <w:lang w:val="es-MX"/>
              </w:rPr>
              <w:t>2.1</w:t>
            </w:r>
          </w:p>
        </w:tc>
        <w:tc>
          <w:tcPr>
            <w:tcW w:w="1890" w:type="dxa"/>
            <w:tcBorders>
              <w:top w:val="single" w:sz="4" w:space="0" w:color="000000"/>
              <w:left w:val="single" w:sz="4" w:space="0" w:color="000000"/>
              <w:bottom w:val="single" w:sz="4" w:space="0" w:color="000000"/>
            </w:tcBorders>
            <w:vAlign w:val="center"/>
          </w:tcPr>
          <w:p w14:paraId="5E941674" w14:textId="290539E2" w:rsidR="006B45C6" w:rsidRPr="00E25168" w:rsidRDefault="006B45C6" w:rsidP="00E25168">
            <w:pPr>
              <w:snapToGrid w:val="0"/>
              <w:jc w:val="center"/>
              <w:rPr>
                <w:rFonts w:ascii="Arial Rounded MT Bold" w:hAnsi="Arial Rounded MT Bold"/>
                <w:sz w:val="28"/>
                <w:szCs w:val="28"/>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722E4897" w14:textId="44218B18" w:rsidR="006B45C6" w:rsidRPr="00AB7813" w:rsidRDefault="00C42E4E" w:rsidP="00E25168">
            <w:pPr>
              <w:snapToGrid w:val="0"/>
              <w:rPr>
                <w:rFonts w:ascii="Arial Unicode MS" w:eastAsia="Arial Unicode MS" w:hAnsi="Arial Unicode MS" w:cs="Arial Unicode MS"/>
                <w:b/>
                <w:sz w:val="28"/>
                <w:szCs w:val="28"/>
                <w:lang w:val="es-MX"/>
              </w:rPr>
            </w:pPr>
            <w:r w:rsidRPr="00AB7813">
              <w:rPr>
                <w:rFonts w:ascii="Arial Unicode MS" w:eastAsia="Arial Unicode MS" w:hAnsi="Arial Unicode MS" w:cs="Arial Unicode MS"/>
                <w:b/>
                <w:sz w:val="28"/>
                <w:szCs w:val="28"/>
                <w:lang w:val="es-MX"/>
              </w:rPr>
              <w:t>Gestión de capas</w:t>
            </w:r>
          </w:p>
        </w:tc>
      </w:tr>
      <w:tr w:rsidR="006B45C6" w:rsidRPr="002F3621" w14:paraId="4F952773" w14:textId="77777777" w:rsidTr="00E25168">
        <w:trPr>
          <w:trHeight w:val="440"/>
          <w:jc w:val="center"/>
        </w:trPr>
        <w:tc>
          <w:tcPr>
            <w:tcW w:w="1778" w:type="dxa"/>
            <w:tcBorders>
              <w:top w:val="single" w:sz="4" w:space="0" w:color="000000"/>
              <w:left w:val="single" w:sz="4" w:space="0" w:color="000000"/>
              <w:bottom w:val="single" w:sz="4" w:space="0" w:color="000000"/>
            </w:tcBorders>
            <w:vAlign w:val="center"/>
          </w:tcPr>
          <w:p w14:paraId="45D60AB4" w14:textId="77777777" w:rsidR="006B45C6" w:rsidRPr="002F3621" w:rsidRDefault="006B45C6" w:rsidP="00E25168">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3F656CFD" w14:textId="7AE4A08D" w:rsidR="006B45C6" w:rsidRPr="00E25168" w:rsidRDefault="00E25168" w:rsidP="00E25168">
            <w:pPr>
              <w:snapToGrid w:val="0"/>
              <w:jc w:val="center"/>
              <w:rPr>
                <w:rFonts w:ascii="Arial Rounded MT Bold" w:hAnsi="Arial Rounded MT Bold"/>
                <w:szCs w:val="24"/>
                <w:lang w:val="es-MX"/>
              </w:rPr>
            </w:pPr>
            <w:r w:rsidRPr="00E25168">
              <w:rPr>
                <w:rFonts w:ascii="Arial Rounded MT Bold" w:hAnsi="Arial Rounded MT Bold"/>
                <w:b/>
                <w:szCs w:val="24"/>
                <w:lang w:val="es-MX"/>
              </w:rPr>
              <w:t>2.2</w:t>
            </w:r>
          </w:p>
        </w:tc>
        <w:tc>
          <w:tcPr>
            <w:tcW w:w="1890" w:type="dxa"/>
            <w:tcBorders>
              <w:top w:val="single" w:sz="4" w:space="0" w:color="000000"/>
              <w:left w:val="single" w:sz="4" w:space="0" w:color="000000"/>
              <w:bottom w:val="single" w:sz="4" w:space="0" w:color="000000"/>
            </w:tcBorders>
            <w:vAlign w:val="center"/>
          </w:tcPr>
          <w:p w14:paraId="3112F855" w14:textId="488A6659" w:rsidR="006B45C6" w:rsidRPr="00E25168" w:rsidRDefault="006B45C6" w:rsidP="00E25168">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3FCDA73A" w14:textId="0EAADCAF" w:rsidR="006B45C6" w:rsidRPr="00AB7813" w:rsidRDefault="00C42E4E" w:rsidP="00E25168">
            <w:pPr>
              <w:snapToGrid w:val="0"/>
              <w:rPr>
                <w:rFonts w:ascii="Arial Unicode MS" w:eastAsia="Arial Unicode MS" w:hAnsi="Arial Unicode MS" w:cs="Arial Unicode MS"/>
                <w:b/>
                <w:sz w:val="28"/>
                <w:szCs w:val="28"/>
                <w:lang w:val="es-MX"/>
              </w:rPr>
            </w:pPr>
            <w:r w:rsidRPr="00AB7813">
              <w:rPr>
                <w:rFonts w:ascii="Arial Unicode MS" w:eastAsia="Arial Unicode MS" w:hAnsi="Arial Unicode MS" w:cs="Arial Unicode MS"/>
                <w:b/>
                <w:sz w:val="28"/>
                <w:szCs w:val="28"/>
                <w:lang w:val="es-MX"/>
              </w:rPr>
              <w:t>Herramientas y ambiente de Fireworks</w:t>
            </w:r>
          </w:p>
        </w:tc>
      </w:tr>
      <w:tr w:rsidR="006B45C6" w:rsidRPr="002F3621" w14:paraId="565B88C4" w14:textId="77777777" w:rsidTr="00E25168">
        <w:trPr>
          <w:trHeight w:val="440"/>
          <w:jc w:val="center"/>
        </w:trPr>
        <w:tc>
          <w:tcPr>
            <w:tcW w:w="1778" w:type="dxa"/>
            <w:tcBorders>
              <w:top w:val="single" w:sz="4" w:space="0" w:color="000000"/>
              <w:left w:val="single" w:sz="4" w:space="0" w:color="000000"/>
              <w:bottom w:val="single" w:sz="4" w:space="0" w:color="000000"/>
            </w:tcBorders>
            <w:vAlign w:val="center"/>
          </w:tcPr>
          <w:p w14:paraId="28173647" w14:textId="77777777" w:rsidR="006B45C6" w:rsidRPr="002F3621" w:rsidRDefault="006B45C6" w:rsidP="00E25168">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1D8A10EB" w14:textId="318503E1" w:rsidR="006B45C6" w:rsidRPr="00E25168" w:rsidRDefault="00E25168" w:rsidP="00E25168">
            <w:pPr>
              <w:snapToGrid w:val="0"/>
              <w:jc w:val="center"/>
              <w:rPr>
                <w:rFonts w:ascii="Arial Rounded MT Bold" w:hAnsi="Arial Rounded MT Bold"/>
                <w:szCs w:val="24"/>
                <w:lang w:val="es-MX"/>
              </w:rPr>
            </w:pPr>
            <w:r w:rsidRPr="00E25168">
              <w:rPr>
                <w:rFonts w:ascii="Arial Rounded MT Bold" w:hAnsi="Arial Rounded MT Bold"/>
                <w:b/>
                <w:szCs w:val="24"/>
                <w:lang w:val="es-MX"/>
              </w:rPr>
              <w:t>2.3</w:t>
            </w:r>
          </w:p>
        </w:tc>
        <w:tc>
          <w:tcPr>
            <w:tcW w:w="1890" w:type="dxa"/>
            <w:tcBorders>
              <w:top w:val="single" w:sz="4" w:space="0" w:color="000000"/>
              <w:left w:val="single" w:sz="4" w:space="0" w:color="000000"/>
              <w:bottom w:val="single" w:sz="4" w:space="0" w:color="000000"/>
            </w:tcBorders>
            <w:vAlign w:val="center"/>
          </w:tcPr>
          <w:p w14:paraId="54B7DA04" w14:textId="0085369C" w:rsidR="006B45C6" w:rsidRPr="00E25168" w:rsidRDefault="006B45C6" w:rsidP="00E25168">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2C33B2B5" w14:textId="157CC7C9" w:rsidR="006B45C6" w:rsidRPr="00AB7813" w:rsidRDefault="00C42E4E" w:rsidP="00E25168">
            <w:pPr>
              <w:snapToGrid w:val="0"/>
              <w:rPr>
                <w:rFonts w:ascii="Arial Unicode MS" w:eastAsia="Arial Unicode MS" w:hAnsi="Arial Unicode MS" w:cs="Arial Unicode MS"/>
                <w:b/>
                <w:sz w:val="28"/>
                <w:szCs w:val="28"/>
                <w:lang w:val="es-MX"/>
              </w:rPr>
            </w:pPr>
            <w:r w:rsidRPr="00AB7813">
              <w:rPr>
                <w:rFonts w:ascii="Arial Unicode MS" w:eastAsia="Arial Unicode MS" w:hAnsi="Arial Unicode MS" w:cs="Arial Unicode MS"/>
                <w:b/>
                <w:sz w:val="28"/>
                <w:szCs w:val="28"/>
                <w:lang w:val="es-MX"/>
              </w:rPr>
              <w:t>Agrupar, desagrupar, recortar y combinar objetos</w:t>
            </w:r>
          </w:p>
        </w:tc>
      </w:tr>
      <w:tr w:rsidR="00C42E4E" w:rsidRPr="002F3621" w14:paraId="349F98A6" w14:textId="77777777" w:rsidTr="00E25168">
        <w:trPr>
          <w:trHeight w:val="440"/>
          <w:jc w:val="center"/>
        </w:trPr>
        <w:tc>
          <w:tcPr>
            <w:tcW w:w="1778" w:type="dxa"/>
            <w:tcBorders>
              <w:top w:val="single" w:sz="4" w:space="0" w:color="000000"/>
              <w:left w:val="single" w:sz="4" w:space="0" w:color="000000"/>
              <w:bottom w:val="single" w:sz="4" w:space="0" w:color="000000"/>
            </w:tcBorders>
            <w:vAlign w:val="center"/>
          </w:tcPr>
          <w:p w14:paraId="7EFBB4E7" w14:textId="77777777" w:rsidR="00C42E4E" w:rsidRPr="002F3621" w:rsidRDefault="00C42E4E" w:rsidP="00E25168">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1957F097" w14:textId="26B92D22" w:rsidR="00C42E4E" w:rsidRPr="00E25168" w:rsidRDefault="00E25168" w:rsidP="00E25168">
            <w:pPr>
              <w:snapToGrid w:val="0"/>
              <w:jc w:val="center"/>
              <w:rPr>
                <w:rFonts w:ascii="Arial Rounded MT Bold" w:hAnsi="Arial Rounded MT Bold"/>
                <w:szCs w:val="24"/>
                <w:lang w:val="es-MX"/>
              </w:rPr>
            </w:pPr>
            <w:r w:rsidRPr="00E25168">
              <w:rPr>
                <w:rFonts w:ascii="Arial Rounded MT Bold" w:hAnsi="Arial Rounded MT Bold"/>
                <w:b/>
                <w:szCs w:val="24"/>
                <w:lang w:val="es-MX"/>
              </w:rPr>
              <w:t>2.4</w:t>
            </w:r>
          </w:p>
        </w:tc>
        <w:tc>
          <w:tcPr>
            <w:tcW w:w="1890" w:type="dxa"/>
            <w:tcBorders>
              <w:top w:val="single" w:sz="4" w:space="0" w:color="000000"/>
              <w:left w:val="single" w:sz="4" w:space="0" w:color="000000"/>
              <w:bottom w:val="single" w:sz="4" w:space="0" w:color="000000"/>
            </w:tcBorders>
            <w:vAlign w:val="center"/>
          </w:tcPr>
          <w:p w14:paraId="5DB58F45" w14:textId="118C9CB9" w:rsidR="00C42E4E" w:rsidRPr="00E25168" w:rsidRDefault="00C42E4E" w:rsidP="00E25168">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19462FAC" w14:textId="1E9E5EF8" w:rsidR="00C42E4E" w:rsidRPr="00AB7813" w:rsidRDefault="00C42E4E" w:rsidP="00E25168">
            <w:pPr>
              <w:snapToGrid w:val="0"/>
              <w:rPr>
                <w:rFonts w:ascii="Arial Unicode MS" w:eastAsia="Arial Unicode MS" w:hAnsi="Arial Unicode MS" w:cs="Arial Unicode MS"/>
                <w:b/>
                <w:sz w:val="28"/>
                <w:szCs w:val="28"/>
                <w:lang w:val="es-MX"/>
              </w:rPr>
            </w:pPr>
            <w:r w:rsidRPr="00AB7813">
              <w:rPr>
                <w:rFonts w:ascii="Arial Unicode MS" w:eastAsia="Arial Unicode MS" w:hAnsi="Arial Unicode MS" w:cs="Arial Unicode MS"/>
                <w:b/>
                <w:sz w:val="28"/>
                <w:szCs w:val="28"/>
                <w:lang w:val="es-MX"/>
              </w:rPr>
              <w:t>GIF animados</w:t>
            </w:r>
          </w:p>
        </w:tc>
      </w:tr>
      <w:tr w:rsidR="00C42E4E" w:rsidRPr="002F3621" w14:paraId="1741A268" w14:textId="77777777" w:rsidTr="00E25168">
        <w:trPr>
          <w:trHeight w:val="440"/>
          <w:jc w:val="center"/>
        </w:trPr>
        <w:tc>
          <w:tcPr>
            <w:tcW w:w="1778" w:type="dxa"/>
            <w:tcBorders>
              <w:top w:val="single" w:sz="4" w:space="0" w:color="000000"/>
              <w:left w:val="single" w:sz="4" w:space="0" w:color="000000"/>
              <w:bottom w:val="single" w:sz="4" w:space="0" w:color="000000"/>
            </w:tcBorders>
            <w:vAlign w:val="center"/>
          </w:tcPr>
          <w:p w14:paraId="06140798" w14:textId="77777777" w:rsidR="00C42E4E" w:rsidRPr="002F3621" w:rsidRDefault="00C42E4E" w:rsidP="00E25168">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49740399" w14:textId="2946FC88" w:rsidR="00C42E4E" w:rsidRPr="00E25168" w:rsidRDefault="00E25168" w:rsidP="00E25168">
            <w:pPr>
              <w:snapToGrid w:val="0"/>
              <w:jc w:val="center"/>
              <w:rPr>
                <w:rFonts w:ascii="Arial Rounded MT Bold" w:hAnsi="Arial Rounded MT Bold"/>
                <w:szCs w:val="24"/>
                <w:lang w:val="es-MX"/>
              </w:rPr>
            </w:pPr>
            <w:r w:rsidRPr="00E25168">
              <w:rPr>
                <w:rFonts w:ascii="Arial Rounded MT Bold" w:hAnsi="Arial Rounded MT Bold"/>
                <w:b/>
                <w:szCs w:val="24"/>
                <w:lang w:val="es-MX"/>
              </w:rPr>
              <w:t>2.5</w:t>
            </w:r>
          </w:p>
        </w:tc>
        <w:tc>
          <w:tcPr>
            <w:tcW w:w="1890" w:type="dxa"/>
            <w:tcBorders>
              <w:top w:val="single" w:sz="4" w:space="0" w:color="000000"/>
              <w:left w:val="single" w:sz="4" w:space="0" w:color="000000"/>
              <w:bottom w:val="single" w:sz="4" w:space="0" w:color="000000"/>
            </w:tcBorders>
            <w:vAlign w:val="center"/>
          </w:tcPr>
          <w:p w14:paraId="02BAD2F6" w14:textId="5A651277" w:rsidR="00C42E4E" w:rsidRPr="00E25168" w:rsidRDefault="00C42E4E" w:rsidP="00E25168">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543BDAB1" w14:textId="326E2EBD" w:rsidR="00C42E4E" w:rsidRPr="00AB7813" w:rsidRDefault="00C42E4E" w:rsidP="00E25168">
            <w:pPr>
              <w:snapToGrid w:val="0"/>
              <w:rPr>
                <w:rFonts w:ascii="Arial Unicode MS" w:eastAsia="Arial Unicode MS" w:hAnsi="Arial Unicode MS" w:cs="Arial Unicode MS"/>
                <w:b/>
                <w:sz w:val="28"/>
                <w:szCs w:val="28"/>
                <w:lang w:val="es-MX"/>
              </w:rPr>
            </w:pPr>
            <w:r w:rsidRPr="00AB7813">
              <w:rPr>
                <w:rFonts w:ascii="Arial Unicode MS" w:eastAsia="Arial Unicode MS" w:hAnsi="Arial Unicode MS" w:cs="Arial Unicode MS"/>
                <w:b/>
                <w:sz w:val="28"/>
                <w:szCs w:val="28"/>
                <w:lang w:val="es-MX"/>
              </w:rPr>
              <w:t>Guardado y exportación</w:t>
            </w:r>
          </w:p>
        </w:tc>
      </w:tr>
    </w:tbl>
    <w:p w14:paraId="0EA7AAAB" w14:textId="77777777" w:rsidR="002F3621" w:rsidRPr="002F3621" w:rsidRDefault="002F3621" w:rsidP="002F3621">
      <w:pPr>
        <w:rPr>
          <w:b/>
          <w:lang w:val="es-ES_tradnl"/>
        </w:rPr>
      </w:pPr>
    </w:p>
    <w:p w14:paraId="514B184B" w14:textId="77777777" w:rsidR="002F3621" w:rsidRPr="002F3621" w:rsidRDefault="002F3621" w:rsidP="002F3621">
      <w:pPr>
        <w:pageBreakBefore/>
        <w:jc w:val="center"/>
        <w:rPr>
          <w:rFonts w:ascii="Arial Rounded MT Bold" w:hAnsi="Arial Rounded MT Bold"/>
          <w:b/>
          <w:spacing w:val="80"/>
          <w:sz w:val="36"/>
          <w:lang w:val="es-ES_tradnl"/>
        </w:rPr>
      </w:pPr>
      <w:r w:rsidRPr="002F3621">
        <w:rPr>
          <w:rFonts w:ascii="Arial Rounded MT Bold" w:hAnsi="Arial Rounded MT Bold"/>
          <w:b/>
          <w:spacing w:val="80"/>
          <w:sz w:val="36"/>
          <w:lang w:val="es-ES_tradnl"/>
        </w:rPr>
        <w:lastRenderedPageBreak/>
        <w:t>PRESENTACIÓN DE LOS CONTENIDOS TEMÁTICOS</w:t>
      </w:r>
    </w:p>
    <w:p w14:paraId="48EFDB99" w14:textId="77777777" w:rsidR="002F3621" w:rsidRPr="002F3621" w:rsidRDefault="002F3621" w:rsidP="002F3621">
      <w:pPr>
        <w:rPr>
          <w:b/>
          <w:lang w:val="es-ES_tradnl"/>
        </w:rPr>
      </w:pPr>
    </w:p>
    <w:tbl>
      <w:tblPr>
        <w:tblW w:w="0" w:type="auto"/>
        <w:jc w:val="center"/>
        <w:tblLayout w:type="fixed"/>
        <w:tblCellMar>
          <w:left w:w="70" w:type="dxa"/>
          <w:right w:w="70" w:type="dxa"/>
        </w:tblCellMar>
        <w:tblLook w:val="0000" w:firstRow="0" w:lastRow="0" w:firstColumn="0" w:lastColumn="0" w:noHBand="0" w:noVBand="0"/>
      </w:tblPr>
      <w:tblGrid>
        <w:gridCol w:w="1778"/>
        <w:gridCol w:w="1890"/>
        <w:gridCol w:w="1890"/>
        <w:gridCol w:w="8657"/>
      </w:tblGrid>
      <w:tr w:rsidR="002F3621" w:rsidRPr="002F3621" w14:paraId="7A8FC8E3" w14:textId="77777777" w:rsidTr="00BE6113">
        <w:trPr>
          <w:cantSplit/>
          <w:trHeight w:hRule="exact" w:val="499"/>
          <w:jc w:val="center"/>
        </w:trPr>
        <w:tc>
          <w:tcPr>
            <w:tcW w:w="5558" w:type="dxa"/>
            <w:gridSpan w:val="3"/>
            <w:tcBorders>
              <w:top w:val="single" w:sz="4" w:space="0" w:color="000000"/>
              <w:left w:val="single" w:sz="4" w:space="0" w:color="000000"/>
              <w:bottom w:val="single" w:sz="4" w:space="0" w:color="000000"/>
            </w:tcBorders>
            <w:shd w:val="clear" w:color="auto" w:fill="E5E5E5"/>
            <w:vAlign w:val="center"/>
          </w:tcPr>
          <w:p w14:paraId="34C85B11" w14:textId="77777777" w:rsidR="002F3621" w:rsidRPr="002F3621" w:rsidRDefault="002F3621" w:rsidP="002F3621">
            <w:pPr>
              <w:snapToGrid w:val="0"/>
              <w:jc w:val="center"/>
              <w:rPr>
                <w:b/>
                <w:bCs/>
                <w:sz w:val="28"/>
              </w:rPr>
            </w:pPr>
            <w:r w:rsidRPr="002F3621">
              <w:rPr>
                <w:b/>
                <w:bCs/>
                <w:sz w:val="28"/>
              </w:rPr>
              <w:t>CONTENIDOS</w:t>
            </w:r>
          </w:p>
        </w:tc>
        <w:tc>
          <w:tcPr>
            <w:tcW w:w="8657" w:type="dxa"/>
            <w:vMerge w:val="restart"/>
            <w:tcBorders>
              <w:top w:val="single" w:sz="4" w:space="0" w:color="000000"/>
              <w:left w:val="single" w:sz="4" w:space="0" w:color="000000"/>
              <w:bottom w:val="single" w:sz="4" w:space="0" w:color="000000"/>
              <w:right w:val="single" w:sz="4" w:space="0" w:color="000000"/>
            </w:tcBorders>
            <w:shd w:val="clear" w:color="auto" w:fill="E5E5E5"/>
            <w:vAlign w:val="center"/>
          </w:tcPr>
          <w:p w14:paraId="055A76E4" w14:textId="77777777" w:rsidR="002F3621" w:rsidRPr="002F3621" w:rsidRDefault="002F3621" w:rsidP="002F3621">
            <w:pPr>
              <w:keepNext/>
              <w:numPr>
                <w:ilvl w:val="3"/>
                <w:numId w:val="1"/>
              </w:numPr>
              <w:tabs>
                <w:tab w:val="left" w:pos="0"/>
              </w:tabs>
              <w:snapToGrid w:val="0"/>
              <w:jc w:val="center"/>
              <w:outlineLvl w:val="3"/>
              <w:rPr>
                <w:b/>
                <w:sz w:val="28"/>
                <w:lang w:val="es-ES_tradnl"/>
              </w:rPr>
            </w:pPr>
            <w:r w:rsidRPr="002F3621">
              <w:rPr>
                <w:b/>
                <w:sz w:val="28"/>
                <w:lang w:val="es-ES_tradnl"/>
              </w:rPr>
              <w:t>NOMBRE</w:t>
            </w:r>
          </w:p>
        </w:tc>
      </w:tr>
      <w:tr w:rsidR="002F3621" w:rsidRPr="002F3621" w14:paraId="25B583CC" w14:textId="77777777" w:rsidTr="00BE6113">
        <w:trPr>
          <w:cantSplit/>
          <w:trHeight w:hRule="exact" w:val="499"/>
          <w:jc w:val="center"/>
        </w:trPr>
        <w:tc>
          <w:tcPr>
            <w:tcW w:w="1778" w:type="dxa"/>
            <w:tcBorders>
              <w:top w:val="single" w:sz="4" w:space="0" w:color="000000"/>
              <w:left w:val="single" w:sz="4" w:space="0" w:color="000000"/>
              <w:bottom w:val="single" w:sz="4" w:space="0" w:color="000000"/>
            </w:tcBorders>
            <w:shd w:val="clear" w:color="auto" w:fill="E5E5E5"/>
            <w:vAlign w:val="center"/>
          </w:tcPr>
          <w:p w14:paraId="791AB847" w14:textId="77777777" w:rsidR="002F3621" w:rsidRPr="002F3621" w:rsidRDefault="002F3621" w:rsidP="002F3621">
            <w:pPr>
              <w:snapToGrid w:val="0"/>
              <w:jc w:val="center"/>
              <w:rPr>
                <w:b/>
                <w:bCs/>
                <w:sz w:val="28"/>
              </w:rPr>
            </w:pPr>
            <w:r w:rsidRPr="002F3621">
              <w:rPr>
                <w:b/>
                <w:bCs/>
                <w:sz w:val="28"/>
              </w:rPr>
              <w:t>UNIDAD</w:t>
            </w:r>
          </w:p>
        </w:tc>
        <w:tc>
          <w:tcPr>
            <w:tcW w:w="1890" w:type="dxa"/>
            <w:tcBorders>
              <w:top w:val="single" w:sz="4" w:space="0" w:color="000000"/>
              <w:left w:val="single" w:sz="4" w:space="0" w:color="000000"/>
              <w:bottom w:val="single" w:sz="4" w:space="0" w:color="000000"/>
            </w:tcBorders>
            <w:shd w:val="clear" w:color="auto" w:fill="E5E5E5"/>
            <w:vAlign w:val="center"/>
          </w:tcPr>
          <w:p w14:paraId="111C79E7" w14:textId="77777777" w:rsidR="002F3621" w:rsidRPr="002F3621" w:rsidRDefault="002F3621" w:rsidP="002F3621">
            <w:pPr>
              <w:snapToGrid w:val="0"/>
              <w:jc w:val="center"/>
              <w:rPr>
                <w:b/>
                <w:bCs/>
                <w:sz w:val="28"/>
              </w:rPr>
            </w:pPr>
            <w:r w:rsidRPr="002F3621">
              <w:rPr>
                <w:b/>
                <w:bCs/>
                <w:sz w:val="28"/>
              </w:rPr>
              <w:t>TEMA</w:t>
            </w:r>
          </w:p>
        </w:tc>
        <w:tc>
          <w:tcPr>
            <w:tcW w:w="1890" w:type="dxa"/>
            <w:tcBorders>
              <w:top w:val="single" w:sz="4" w:space="0" w:color="000000"/>
              <w:left w:val="single" w:sz="4" w:space="0" w:color="000000"/>
              <w:bottom w:val="single" w:sz="4" w:space="0" w:color="000000"/>
            </w:tcBorders>
            <w:shd w:val="clear" w:color="auto" w:fill="E5E5E5"/>
            <w:vAlign w:val="center"/>
          </w:tcPr>
          <w:p w14:paraId="0C7D3B02" w14:textId="77777777" w:rsidR="002F3621" w:rsidRPr="002F3621" w:rsidRDefault="002F3621" w:rsidP="002F3621">
            <w:pPr>
              <w:snapToGrid w:val="0"/>
              <w:jc w:val="center"/>
              <w:rPr>
                <w:b/>
                <w:bCs/>
                <w:sz w:val="28"/>
              </w:rPr>
            </w:pPr>
            <w:r w:rsidRPr="002F3621">
              <w:rPr>
                <w:b/>
                <w:bCs/>
                <w:sz w:val="28"/>
              </w:rPr>
              <w:t>SUBTEMA</w:t>
            </w:r>
          </w:p>
        </w:tc>
        <w:tc>
          <w:tcPr>
            <w:tcW w:w="8657" w:type="dxa"/>
            <w:vMerge/>
            <w:tcBorders>
              <w:top w:val="single" w:sz="4" w:space="0" w:color="000000"/>
              <w:left w:val="single" w:sz="4" w:space="0" w:color="000000"/>
              <w:bottom w:val="single" w:sz="4" w:space="0" w:color="000000"/>
              <w:right w:val="single" w:sz="4" w:space="0" w:color="000000"/>
            </w:tcBorders>
            <w:shd w:val="clear" w:color="auto" w:fill="E5E5E5"/>
            <w:vAlign w:val="center"/>
          </w:tcPr>
          <w:p w14:paraId="3B4D7605" w14:textId="77777777" w:rsidR="002F3621" w:rsidRPr="002F3621" w:rsidRDefault="002F3621" w:rsidP="002F3621"/>
        </w:tc>
      </w:tr>
      <w:tr w:rsidR="00432A43" w:rsidRPr="002F3621" w14:paraId="2465439A" w14:textId="77777777" w:rsidTr="00A04DC0">
        <w:trPr>
          <w:trHeight w:val="440"/>
          <w:jc w:val="center"/>
        </w:trPr>
        <w:tc>
          <w:tcPr>
            <w:tcW w:w="1778" w:type="dxa"/>
            <w:tcBorders>
              <w:top w:val="single" w:sz="4" w:space="0" w:color="000000"/>
              <w:left w:val="single" w:sz="4" w:space="0" w:color="000000"/>
              <w:bottom w:val="single" w:sz="4" w:space="0" w:color="000000"/>
            </w:tcBorders>
            <w:vAlign w:val="center"/>
          </w:tcPr>
          <w:p w14:paraId="170D4623" w14:textId="4595A278" w:rsidR="00432A43" w:rsidRPr="00E25168" w:rsidRDefault="00432A43" w:rsidP="00A04DC0">
            <w:pPr>
              <w:snapToGrid w:val="0"/>
              <w:jc w:val="center"/>
              <w:rPr>
                <w:rFonts w:ascii="Arial Rounded MT Bold" w:hAnsi="Arial Rounded MT Bold"/>
                <w:b/>
                <w:sz w:val="28"/>
                <w:szCs w:val="28"/>
                <w:lang w:val="es-MX"/>
              </w:rPr>
            </w:pPr>
            <w:r w:rsidRPr="00E25168">
              <w:rPr>
                <w:rFonts w:ascii="Arial Rounded MT Bold" w:hAnsi="Arial Rounded MT Bold"/>
                <w:b/>
                <w:sz w:val="28"/>
                <w:szCs w:val="28"/>
                <w:lang w:val="es-MX"/>
              </w:rPr>
              <w:t>3</w:t>
            </w:r>
          </w:p>
        </w:tc>
        <w:tc>
          <w:tcPr>
            <w:tcW w:w="1890" w:type="dxa"/>
            <w:tcBorders>
              <w:top w:val="single" w:sz="4" w:space="0" w:color="000000"/>
              <w:left w:val="single" w:sz="4" w:space="0" w:color="000000"/>
              <w:bottom w:val="single" w:sz="4" w:space="0" w:color="000000"/>
            </w:tcBorders>
            <w:vAlign w:val="center"/>
          </w:tcPr>
          <w:p w14:paraId="734859F8" w14:textId="428F7118" w:rsidR="00432A43" w:rsidRPr="00E25168" w:rsidRDefault="00432A43" w:rsidP="00A04DC0">
            <w:pPr>
              <w:snapToGrid w:val="0"/>
              <w:jc w:val="center"/>
              <w:rPr>
                <w:rFonts w:ascii="Arial Rounded MT Bold" w:hAnsi="Arial Rounded MT Bold"/>
                <w:b/>
                <w:szCs w:val="24"/>
                <w:lang w:val="es-MX"/>
              </w:rPr>
            </w:pPr>
          </w:p>
        </w:tc>
        <w:tc>
          <w:tcPr>
            <w:tcW w:w="1890" w:type="dxa"/>
            <w:tcBorders>
              <w:top w:val="single" w:sz="4" w:space="0" w:color="000000"/>
              <w:left w:val="single" w:sz="4" w:space="0" w:color="000000"/>
              <w:bottom w:val="single" w:sz="4" w:space="0" w:color="000000"/>
            </w:tcBorders>
            <w:vAlign w:val="center"/>
          </w:tcPr>
          <w:p w14:paraId="39B07435" w14:textId="77777777" w:rsidR="00432A43" w:rsidRPr="00E25168" w:rsidRDefault="00432A43" w:rsidP="00A04DC0">
            <w:pPr>
              <w:snapToGrid w:val="0"/>
              <w:jc w:val="center"/>
              <w:rPr>
                <w:rFonts w:ascii="Arial Rounded MT Bold" w:hAnsi="Arial Rounded MT Bold"/>
                <w:szCs w:val="28"/>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4166EB7F" w14:textId="0CA512A6" w:rsidR="00432A43" w:rsidRPr="00015D01" w:rsidRDefault="00C42E4E" w:rsidP="00A04DC0">
            <w:pPr>
              <w:snapToGrid w:val="0"/>
              <w:rPr>
                <w:rFonts w:ascii="Arial Rounded MT Bold" w:hAnsi="Arial Rounded MT Bold"/>
                <w:b/>
                <w:sz w:val="28"/>
                <w:szCs w:val="28"/>
                <w:lang w:val="es-MX"/>
              </w:rPr>
            </w:pPr>
            <w:r>
              <w:rPr>
                <w:rFonts w:ascii="Arial Rounded MT Bold" w:hAnsi="Arial Rounded MT Bold"/>
                <w:b/>
                <w:sz w:val="28"/>
                <w:szCs w:val="28"/>
                <w:lang w:val="es-MX"/>
              </w:rPr>
              <w:t>EFECTOS Y FILTROS</w:t>
            </w:r>
          </w:p>
        </w:tc>
      </w:tr>
      <w:tr w:rsidR="00432A43" w:rsidRPr="002F3621" w14:paraId="74B7DA2C" w14:textId="77777777" w:rsidTr="00A04DC0">
        <w:trPr>
          <w:trHeight w:val="440"/>
          <w:jc w:val="center"/>
        </w:trPr>
        <w:tc>
          <w:tcPr>
            <w:tcW w:w="1778" w:type="dxa"/>
            <w:tcBorders>
              <w:top w:val="single" w:sz="4" w:space="0" w:color="000000"/>
              <w:left w:val="single" w:sz="4" w:space="0" w:color="000000"/>
              <w:bottom w:val="single" w:sz="4" w:space="0" w:color="000000"/>
            </w:tcBorders>
            <w:vAlign w:val="center"/>
          </w:tcPr>
          <w:p w14:paraId="5BDF23F7" w14:textId="77777777" w:rsidR="00432A43" w:rsidRPr="00E25168" w:rsidRDefault="00432A43" w:rsidP="00A04DC0">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1A739D57" w14:textId="042CEE2B" w:rsidR="00432A43" w:rsidRPr="00E25168" w:rsidRDefault="00432A43" w:rsidP="00A04DC0">
            <w:pPr>
              <w:snapToGrid w:val="0"/>
              <w:jc w:val="center"/>
              <w:rPr>
                <w:rFonts w:ascii="Arial Rounded MT Bold" w:hAnsi="Arial Rounded MT Bold"/>
                <w:b/>
                <w:szCs w:val="24"/>
                <w:lang w:val="es-MX"/>
              </w:rPr>
            </w:pPr>
            <w:r w:rsidRPr="00E25168">
              <w:rPr>
                <w:rFonts w:ascii="Arial Rounded MT Bold" w:hAnsi="Arial Rounded MT Bold"/>
                <w:b/>
                <w:szCs w:val="24"/>
                <w:lang w:val="es-MX"/>
              </w:rPr>
              <w:t>3.1</w:t>
            </w:r>
          </w:p>
        </w:tc>
        <w:tc>
          <w:tcPr>
            <w:tcW w:w="1890" w:type="dxa"/>
            <w:tcBorders>
              <w:top w:val="single" w:sz="4" w:space="0" w:color="000000"/>
              <w:left w:val="single" w:sz="4" w:space="0" w:color="000000"/>
              <w:bottom w:val="single" w:sz="4" w:space="0" w:color="000000"/>
            </w:tcBorders>
            <w:vAlign w:val="center"/>
          </w:tcPr>
          <w:p w14:paraId="6067C794" w14:textId="34172327" w:rsidR="00432A43" w:rsidRPr="00E25168" w:rsidRDefault="00432A43" w:rsidP="00A04DC0">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086062B8" w14:textId="2A095E35" w:rsidR="00432A43" w:rsidRPr="00AB7813" w:rsidRDefault="00E25168" w:rsidP="00A04DC0">
            <w:pPr>
              <w:snapToGrid w:val="0"/>
              <w:rPr>
                <w:rFonts w:ascii="Arial Unicode MS" w:eastAsia="Arial Unicode MS" w:hAnsi="Arial Unicode MS" w:cs="Arial Unicode MS"/>
                <w:b/>
                <w:sz w:val="28"/>
                <w:szCs w:val="28"/>
                <w:lang w:val="es-MX"/>
              </w:rPr>
            </w:pPr>
            <w:r w:rsidRPr="00AB7813">
              <w:rPr>
                <w:rFonts w:ascii="Arial Unicode MS" w:eastAsia="Arial Unicode MS" w:hAnsi="Arial Unicode MS" w:cs="Arial Unicode MS"/>
                <w:b/>
                <w:sz w:val="28"/>
                <w:szCs w:val="28"/>
                <w:lang w:val="es-MX"/>
              </w:rPr>
              <w:t>Tipos de efectos</w:t>
            </w:r>
          </w:p>
        </w:tc>
      </w:tr>
      <w:tr w:rsidR="00432A43" w:rsidRPr="002F3621" w14:paraId="0D4D6AAB" w14:textId="77777777" w:rsidTr="00A04DC0">
        <w:trPr>
          <w:trHeight w:val="440"/>
          <w:jc w:val="center"/>
        </w:trPr>
        <w:tc>
          <w:tcPr>
            <w:tcW w:w="1778" w:type="dxa"/>
            <w:tcBorders>
              <w:top w:val="single" w:sz="4" w:space="0" w:color="000000"/>
              <w:left w:val="single" w:sz="4" w:space="0" w:color="000000"/>
              <w:bottom w:val="single" w:sz="4" w:space="0" w:color="000000"/>
            </w:tcBorders>
            <w:vAlign w:val="center"/>
          </w:tcPr>
          <w:p w14:paraId="4C39C611" w14:textId="77777777" w:rsidR="00432A43" w:rsidRPr="00E25168" w:rsidRDefault="00432A43" w:rsidP="00A04DC0">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5F704C38" w14:textId="4F9687B3" w:rsidR="00432A43" w:rsidRPr="00E25168" w:rsidRDefault="00432A43" w:rsidP="00A04DC0">
            <w:pPr>
              <w:snapToGrid w:val="0"/>
              <w:jc w:val="center"/>
              <w:rPr>
                <w:rFonts w:ascii="Arial Rounded MT Bold" w:hAnsi="Arial Rounded MT Bold"/>
                <w:b/>
                <w:szCs w:val="24"/>
                <w:lang w:val="es-MX"/>
              </w:rPr>
            </w:pPr>
            <w:r w:rsidRPr="00E25168">
              <w:rPr>
                <w:rFonts w:ascii="Arial Rounded MT Bold" w:hAnsi="Arial Rounded MT Bold"/>
                <w:b/>
                <w:szCs w:val="24"/>
                <w:lang w:val="es-MX"/>
              </w:rPr>
              <w:t>3.2</w:t>
            </w:r>
          </w:p>
        </w:tc>
        <w:tc>
          <w:tcPr>
            <w:tcW w:w="1890" w:type="dxa"/>
            <w:tcBorders>
              <w:top w:val="single" w:sz="4" w:space="0" w:color="000000"/>
              <w:left w:val="single" w:sz="4" w:space="0" w:color="000000"/>
              <w:bottom w:val="single" w:sz="4" w:space="0" w:color="000000"/>
            </w:tcBorders>
            <w:vAlign w:val="center"/>
          </w:tcPr>
          <w:p w14:paraId="7228FC92" w14:textId="76AC5B98" w:rsidR="00432A43" w:rsidRPr="00E25168" w:rsidRDefault="00432A43" w:rsidP="00A04DC0">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296E7363" w14:textId="73E99A48" w:rsidR="00432A43" w:rsidRPr="00AB7813" w:rsidRDefault="00E25168" w:rsidP="00A04DC0">
            <w:pPr>
              <w:snapToGrid w:val="0"/>
              <w:rPr>
                <w:rFonts w:ascii="Arial Unicode MS" w:eastAsia="Arial Unicode MS" w:hAnsi="Arial Unicode MS" w:cs="Arial Unicode MS"/>
                <w:b/>
                <w:sz w:val="28"/>
                <w:szCs w:val="28"/>
                <w:lang w:val="es-MX"/>
              </w:rPr>
            </w:pPr>
            <w:r w:rsidRPr="00AB7813">
              <w:rPr>
                <w:rFonts w:ascii="Arial Unicode MS" w:eastAsia="Arial Unicode MS" w:hAnsi="Arial Unicode MS" w:cs="Arial Unicode MS"/>
                <w:b/>
                <w:sz w:val="28"/>
                <w:szCs w:val="28"/>
                <w:lang w:val="es-MX"/>
              </w:rPr>
              <w:t>Configuración de filtros</w:t>
            </w:r>
          </w:p>
        </w:tc>
      </w:tr>
      <w:tr w:rsidR="00432A43" w:rsidRPr="002F3621" w14:paraId="220FE942" w14:textId="77777777" w:rsidTr="00A04DC0">
        <w:trPr>
          <w:trHeight w:val="440"/>
          <w:jc w:val="center"/>
        </w:trPr>
        <w:tc>
          <w:tcPr>
            <w:tcW w:w="1778" w:type="dxa"/>
            <w:tcBorders>
              <w:top w:val="single" w:sz="4" w:space="0" w:color="000000"/>
              <w:left w:val="single" w:sz="4" w:space="0" w:color="000000"/>
              <w:bottom w:val="single" w:sz="4" w:space="0" w:color="000000"/>
            </w:tcBorders>
            <w:vAlign w:val="center"/>
          </w:tcPr>
          <w:p w14:paraId="6A1BB98B" w14:textId="376183BF" w:rsidR="00432A43" w:rsidRPr="00E25168" w:rsidRDefault="00432A43" w:rsidP="00A04DC0">
            <w:pPr>
              <w:snapToGrid w:val="0"/>
              <w:jc w:val="center"/>
              <w:rPr>
                <w:rFonts w:ascii="Arial Rounded MT Bold" w:hAnsi="Arial Rounded MT Bold"/>
                <w:b/>
                <w:sz w:val="28"/>
                <w:szCs w:val="28"/>
                <w:lang w:val="es-MX"/>
              </w:rPr>
            </w:pPr>
            <w:r w:rsidRPr="00E25168">
              <w:rPr>
                <w:rFonts w:ascii="Arial Rounded MT Bold" w:hAnsi="Arial Rounded MT Bold"/>
                <w:b/>
                <w:sz w:val="28"/>
                <w:szCs w:val="28"/>
                <w:lang w:val="es-MX"/>
              </w:rPr>
              <w:t>4</w:t>
            </w:r>
          </w:p>
        </w:tc>
        <w:tc>
          <w:tcPr>
            <w:tcW w:w="1890" w:type="dxa"/>
            <w:tcBorders>
              <w:top w:val="single" w:sz="4" w:space="0" w:color="000000"/>
              <w:left w:val="single" w:sz="4" w:space="0" w:color="000000"/>
              <w:bottom w:val="single" w:sz="4" w:space="0" w:color="000000"/>
            </w:tcBorders>
            <w:vAlign w:val="center"/>
          </w:tcPr>
          <w:p w14:paraId="44A9E821" w14:textId="4696DD6E" w:rsidR="00432A43" w:rsidRPr="00E25168" w:rsidRDefault="00432A43" w:rsidP="00A04DC0">
            <w:pPr>
              <w:snapToGrid w:val="0"/>
              <w:jc w:val="center"/>
              <w:rPr>
                <w:rFonts w:ascii="Arial Rounded MT Bold" w:hAnsi="Arial Rounded MT Bold"/>
                <w:b/>
                <w:szCs w:val="24"/>
                <w:lang w:val="es-MX"/>
              </w:rPr>
            </w:pPr>
          </w:p>
        </w:tc>
        <w:tc>
          <w:tcPr>
            <w:tcW w:w="1890" w:type="dxa"/>
            <w:tcBorders>
              <w:top w:val="single" w:sz="4" w:space="0" w:color="000000"/>
              <w:left w:val="single" w:sz="4" w:space="0" w:color="000000"/>
              <w:bottom w:val="single" w:sz="4" w:space="0" w:color="000000"/>
            </w:tcBorders>
            <w:vAlign w:val="center"/>
          </w:tcPr>
          <w:p w14:paraId="453B23A3" w14:textId="559791DE" w:rsidR="00432A43" w:rsidRPr="00E25168" w:rsidRDefault="00432A43" w:rsidP="00A04DC0">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08D30267" w14:textId="3D346A09" w:rsidR="00432A43" w:rsidRPr="00015D01" w:rsidRDefault="00E25168" w:rsidP="00A04DC0">
            <w:pPr>
              <w:snapToGrid w:val="0"/>
              <w:rPr>
                <w:rFonts w:ascii="Arial Rounded MT Bold" w:hAnsi="Arial Rounded MT Bold"/>
                <w:b/>
                <w:szCs w:val="24"/>
                <w:lang w:val="es-MX"/>
              </w:rPr>
            </w:pPr>
            <w:r>
              <w:rPr>
                <w:rFonts w:ascii="Arial Rounded MT Bold" w:hAnsi="Arial Rounded MT Bold"/>
                <w:b/>
                <w:sz w:val="28"/>
                <w:szCs w:val="28"/>
                <w:lang w:val="es-MX"/>
              </w:rPr>
              <w:t>COMPOSICIÓN</w:t>
            </w:r>
          </w:p>
        </w:tc>
      </w:tr>
      <w:tr w:rsidR="00432A43" w:rsidRPr="002F3621" w14:paraId="7ED2C091" w14:textId="77777777" w:rsidTr="00A04DC0">
        <w:trPr>
          <w:trHeight w:val="440"/>
          <w:jc w:val="center"/>
        </w:trPr>
        <w:tc>
          <w:tcPr>
            <w:tcW w:w="1778" w:type="dxa"/>
            <w:tcBorders>
              <w:top w:val="single" w:sz="4" w:space="0" w:color="000000"/>
              <w:left w:val="single" w:sz="4" w:space="0" w:color="000000"/>
              <w:bottom w:val="single" w:sz="4" w:space="0" w:color="000000"/>
            </w:tcBorders>
            <w:vAlign w:val="center"/>
          </w:tcPr>
          <w:p w14:paraId="57745986" w14:textId="7F3C1995" w:rsidR="00432A43" w:rsidRPr="00E25168" w:rsidRDefault="00432A43" w:rsidP="00A04DC0">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259B4DA3" w14:textId="58EA4127" w:rsidR="00432A43" w:rsidRPr="00E25168" w:rsidRDefault="00432A43" w:rsidP="00A04DC0">
            <w:pPr>
              <w:snapToGrid w:val="0"/>
              <w:jc w:val="center"/>
              <w:rPr>
                <w:rFonts w:ascii="Arial Rounded MT Bold" w:hAnsi="Arial Rounded MT Bold"/>
                <w:b/>
                <w:szCs w:val="24"/>
                <w:lang w:val="es-MX"/>
              </w:rPr>
            </w:pPr>
            <w:r w:rsidRPr="00E25168">
              <w:rPr>
                <w:rFonts w:ascii="Arial Rounded MT Bold" w:hAnsi="Arial Rounded MT Bold"/>
                <w:b/>
                <w:szCs w:val="24"/>
                <w:lang w:val="es-MX"/>
              </w:rPr>
              <w:t>4.1</w:t>
            </w:r>
          </w:p>
        </w:tc>
        <w:tc>
          <w:tcPr>
            <w:tcW w:w="1890" w:type="dxa"/>
            <w:tcBorders>
              <w:top w:val="single" w:sz="4" w:space="0" w:color="000000"/>
              <w:left w:val="single" w:sz="4" w:space="0" w:color="000000"/>
              <w:bottom w:val="single" w:sz="4" w:space="0" w:color="000000"/>
            </w:tcBorders>
            <w:vAlign w:val="center"/>
          </w:tcPr>
          <w:p w14:paraId="51FE2587" w14:textId="30335F53" w:rsidR="00432A43" w:rsidRPr="00E25168" w:rsidRDefault="00432A43" w:rsidP="00A04DC0">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1DF2988B" w14:textId="15229C2C" w:rsidR="00432A43" w:rsidRPr="00E25168" w:rsidRDefault="00E25168" w:rsidP="00A04DC0">
            <w:pPr>
              <w:snapToGrid w:val="0"/>
              <w:rPr>
                <w:rFonts w:ascii="Arial Rounded MT Bold" w:hAnsi="Arial Rounded MT Bold"/>
                <w:b/>
                <w:sz w:val="28"/>
                <w:szCs w:val="24"/>
                <w:lang w:val="es-MX"/>
              </w:rPr>
            </w:pPr>
            <w:r w:rsidRPr="00E25168">
              <w:rPr>
                <w:rFonts w:ascii="Arial Rounded MT Bold" w:hAnsi="Arial Rounded MT Bold"/>
                <w:b/>
                <w:sz w:val="28"/>
                <w:szCs w:val="24"/>
                <w:lang w:val="es-MX"/>
              </w:rPr>
              <w:t>Herramientas y ambiente de Photoshop</w:t>
            </w:r>
          </w:p>
        </w:tc>
      </w:tr>
      <w:tr w:rsidR="00E25168" w:rsidRPr="002F3621" w14:paraId="27F24B84" w14:textId="77777777" w:rsidTr="00A04DC0">
        <w:trPr>
          <w:trHeight w:val="440"/>
          <w:jc w:val="center"/>
        </w:trPr>
        <w:tc>
          <w:tcPr>
            <w:tcW w:w="1778" w:type="dxa"/>
            <w:tcBorders>
              <w:top w:val="single" w:sz="4" w:space="0" w:color="000000"/>
              <w:left w:val="single" w:sz="4" w:space="0" w:color="000000"/>
              <w:bottom w:val="single" w:sz="4" w:space="0" w:color="000000"/>
            </w:tcBorders>
            <w:vAlign w:val="center"/>
          </w:tcPr>
          <w:p w14:paraId="55AA77BC" w14:textId="77777777" w:rsidR="00E25168" w:rsidRPr="00E25168" w:rsidRDefault="00E25168" w:rsidP="00A04DC0">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07C041F7" w14:textId="7282397B" w:rsidR="00E25168" w:rsidRPr="00E25168" w:rsidRDefault="00E25168" w:rsidP="00A04DC0">
            <w:pPr>
              <w:snapToGrid w:val="0"/>
              <w:jc w:val="center"/>
              <w:rPr>
                <w:rFonts w:ascii="Arial Rounded MT Bold" w:hAnsi="Arial Rounded MT Bold"/>
                <w:b/>
                <w:szCs w:val="24"/>
                <w:lang w:val="es-MX"/>
              </w:rPr>
            </w:pPr>
            <w:r w:rsidRPr="00E25168">
              <w:rPr>
                <w:rFonts w:ascii="Arial Rounded MT Bold" w:hAnsi="Arial Rounded MT Bold"/>
                <w:b/>
                <w:szCs w:val="24"/>
                <w:lang w:val="es-MX"/>
              </w:rPr>
              <w:t>4.2</w:t>
            </w:r>
          </w:p>
        </w:tc>
        <w:tc>
          <w:tcPr>
            <w:tcW w:w="1890" w:type="dxa"/>
            <w:tcBorders>
              <w:top w:val="single" w:sz="4" w:space="0" w:color="000000"/>
              <w:left w:val="single" w:sz="4" w:space="0" w:color="000000"/>
              <w:bottom w:val="single" w:sz="4" w:space="0" w:color="000000"/>
            </w:tcBorders>
            <w:vAlign w:val="center"/>
          </w:tcPr>
          <w:p w14:paraId="75AF4BF6" w14:textId="77777777" w:rsidR="00E25168" w:rsidRPr="00E25168" w:rsidRDefault="00E25168" w:rsidP="00A04DC0">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61021526" w14:textId="2F285C58" w:rsidR="00E25168" w:rsidRPr="00AB7813" w:rsidRDefault="00E25168" w:rsidP="00A04DC0">
            <w:pPr>
              <w:snapToGrid w:val="0"/>
              <w:rPr>
                <w:rFonts w:ascii="Arial Unicode MS" w:eastAsia="Arial Unicode MS" w:hAnsi="Arial Unicode MS" w:cs="Arial Unicode MS"/>
                <w:b/>
                <w:sz w:val="28"/>
                <w:szCs w:val="28"/>
                <w:lang w:val="es-MX"/>
              </w:rPr>
            </w:pPr>
            <w:r w:rsidRPr="00AB7813">
              <w:rPr>
                <w:rFonts w:ascii="Arial Unicode MS" w:eastAsia="Arial Unicode MS" w:hAnsi="Arial Unicode MS" w:cs="Arial Unicode MS"/>
                <w:b/>
                <w:sz w:val="28"/>
                <w:szCs w:val="28"/>
                <w:lang w:val="es-MX"/>
              </w:rPr>
              <w:t>Gestión de capas</w:t>
            </w:r>
          </w:p>
        </w:tc>
      </w:tr>
      <w:tr w:rsidR="00E25168" w:rsidRPr="002F3621" w14:paraId="41BA9701" w14:textId="77777777" w:rsidTr="00A04DC0">
        <w:trPr>
          <w:trHeight w:val="440"/>
          <w:jc w:val="center"/>
        </w:trPr>
        <w:tc>
          <w:tcPr>
            <w:tcW w:w="1778" w:type="dxa"/>
            <w:tcBorders>
              <w:top w:val="single" w:sz="4" w:space="0" w:color="000000"/>
              <w:left w:val="single" w:sz="4" w:space="0" w:color="000000"/>
              <w:bottom w:val="single" w:sz="4" w:space="0" w:color="000000"/>
            </w:tcBorders>
            <w:vAlign w:val="center"/>
          </w:tcPr>
          <w:p w14:paraId="73122336" w14:textId="77777777" w:rsidR="00E25168" w:rsidRPr="00E25168" w:rsidRDefault="00E25168" w:rsidP="00A04DC0">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19DDB3FF" w14:textId="3A6B5703" w:rsidR="00E25168" w:rsidRPr="00E25168" w:rsidRDefault="00E25168" w:rsidP="00A04DC0">
            <w:pPr>
              <w:snapToGrid w:val="0"/>
              <w:jc w:val="center"/>
              <w:rPr>
                <w:rFonts w:ascii="Arial Rounded MT Bold" w:hAnsi="Arial Rounded MT Bold"/>
                <w:b/>
                <w:szCs w:val="24"/>
                <w:lang w:val="es-MX"/>
              </w:rPr>
            </w:pPr>
            <w:r w:rsidRPr="00E25168">
              <w:rPr>
                <w:rFonts w:ascii="Arial Rounded MT Bold" w:hAnsi="Arial Rounded MT Bold"/>
                <w:b/>
                <w:szCs w:val="24"/>
                <w:lang w:val="es-MX"/>
              </w:rPr>
              <w:t>4.3</w:t>
            </w:r>
          </w:p>
        </w:tc>
        <w:tc>
          <w:tcPr>
            <w:tcW w:w="1890" w:type="dxa"/>
            <w:tcBorders>
              <w:top w:val="single" w:sz="4" w:space="0" w:color="000000"/>
              <w:left w:val="single" w:sz="4" w:space="0" w:color="000000"/>
              <w:bottom w:val="single" w:sz="4" w:space="0" w:color="000000"/>
            </w:tcBorders>
            <w:vAlign w:val="center"/>
          </w:tcPr>
          <w:p w14:paraId="694F0E55" w14:textId="77777777" w:rsidR="00E25168" w:rsidRPr="00E25168" w:rsidRDefault="00E25168" w:rsidP="00A04DC0">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18E5C4C6" w14:textId="6F92DE56" w:rsidR="00E25168" w:rsidRPr="00AB7813" w:rsidRDefault="00E25168" w:rsidP="00A04DC0">
            <w:pPr>
              <w:snapToGrid w:val="0"/>
              <w:rPr>
                <w:rFonts w:ascii="Arial Unicode MS" w:eastAsia="Arial Unicode MS" w:hAnsi="Arial Unicode MS" w:cs="Arial Unicode MS"/>
                <w:b/>
                <w:sz w:val="28"/>
                <w:szCs w:val="28"/>
                <w:lang w:val="es-MX"/>
              </w:rPr>
            </w:pPr>
            <w:r w:rsidRPr="00AB7813">
              <w:rPr>
                <w:rFonts w:ascii="Arial Unicode MS" w:eastAsia="Arial Unicode MS" w:hAnsi="Arial Unicode MS" w:cs="Arial Unicode MS"/>
                <w:b/>
                <w:sz w:val="28"/>
                <w:szCs w:val="28"/>
                <w:lang w:val="es-MX"/>
              </w:rPr>
              <w:t>Transformación</w:t>
            </w:r>
          </w:p>
        </w:tc>
      </w:tr>
      <w:tr w:rsidR="00E25168" w:rsidRPr="002F3621" w14:paraId="526C6547" w14:textId="77777777" w:rsidTr="00A04DC0">
        <w:trPr>
          <w:trHeight w:val="440"/>
          <w:jc w:val="center"/>
        </w:trPr>
        <w:tc>
          <w:tcPr>
            <w:tcW w:w="1778" w:type="dxa"/>
            <w:tcBorders>
              <w:top w:val="single" w:sz="4" w:space="0" w:color="000000"/>
              <w:left w:val="single" w:sz="4" w:space="0" w:color="000000"/>
              <w:bottom w:val="single" w:sz="4" w:space="0" w:color="000000"/>
            </w:tcBorders>
            <w:vAlign w:val="center"/>
          </w:tcPr>
          <w:p w14:paraId="673357CB" w14:textId="77777777" w:rsidR="00E25168" w:rsidRPr="00E25168" w:rsidRDefault="00E25168" w:rsidP="00A04DC0">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37BBF4D1" w14:textId="70687D4E" w:rsidR="00E25168" w:rsidRPr="00E25168" w:rsidRDefault="00E25168" w:rsidP="00A04DC0">
            <w:pPr>
              <w:snapToGrid w:val="0"/>
              <w:jc w:val="center"/>
              <w:rPr>
                <w:rFonts w:ascii="Arial Rounded MT Bold" w:hAnsi="Arial Rounded MT Bold"/>
                <w:b/>
                <w:szCs w:val="24"/>
                <w:lang w:val="es-MX"/>
              </w:rPr>
            </w:pPr>
            <w:r w:rsidRPr="00E25168">
              <w:rPr>
                <w:rFonts w:ascii="Arial Rounded MT Bold" w:hAnsi="Arial Rounded MT Bold"/>
                <w:b/>
                <w:szCs w:val="24"/>
                <w:lang w:val="es-MX"/>
              </w:rPr>
              <w:t>4.4</w:t>
            </w:r>
          </w:p>
        </w:tc>
        <w:tc>
          <w:tcPr>
            <w:tcW w:w="1890" w:type="dxa"/>
            <w:tcBorders>
              <w:top w:val="single" w:sz="4" w:space="0" w:color="000000"/>
              <w:left w:val="single" w:sz="4" w:space="0" w:color="000000"/>
              <w:bottom w:val="single" w:sz="4" w:space="0" w:color="000000"/>
            </w:tcBorders>
            <w:vAlign w:val="center"/>
          </w:tcPr>
          <w:p w14:paraId="40ABC93F" w14:textId="77777777" w:rsidR="00E25168" w:rsidRPr="00E25168" w:rsidRDefault="00E25168" w:rsidP="00A04DC0">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19544F21" w14:textId="42E37F0A" w:rsidR="00E25168" w:rsidRPr="00AB7813" w:rsidRDefault="00E25168" w:rsidP="00A04DC0">
            <w:pPr>
              <w:snapToGrid w:val="0"/>
              <w:rPr>
                <w:rFonts w:ascii="Arial Unicode MS" w:eastAsia="Arial Unicode MS" w:hAnsi="Arial Unicode MS" w:cs="Arial Unicode MS"/>
                <w:b/>
                <w:sz w:val="28"/>
                <w:szCs w:val="28"/>
                <w:lang w:val="es-MX"/>
              </w:rPr>
            </w:pPr>
            <w:r w:rsidRPr="00AB7813">
              <w:rPr>
                <w:rFonts w:ascii="Arial Unicode MS" w:eastAsia="Arial Unicode MS" w:hAnsi="Arial Unicode MS" w:cs="Arial Unicode MS"/>
                <w:b/>
                <w:sz w:val="28"/>
                <w:szCs w:val="28"/>
                <w:lang w:val="es-MX"/>
              </w:rPr>
              <w:t>Dispersión</w:t>
            </w:r>
          </w:p>
        </w:tc>
      </w:tr>
      <w:tr w:rsidR="00E25168" w:rsidRPr="002F3621" w14:paraId="5ABAC413" w14:textId="77777777" w:rsidTr="00A04DC0">
        <w:trPr>
          <w:trHeight w:val="440"/>
          <w:jc w:val="center"/>
        </w:trPr>
        <w:tc>
          <w:tcPr>
            <w:tcW w:w="1778" w:type="dxa"/>
            <w:tcBorders>
              <w:top w:val="single" w:sz="4" w:space="0" w:color="000000"/>
              <w:left w:val="single" w:sz="4" w:space="0" w:color="000000"/>
              <w:bottom w:val="single" w:sz="4" w:space="0" w:color="000000"/>
            </w:tcBorders>
            <w:vAlign w:val="center"/>
          </w:tcPr>
          <w:p w14:paraId="70D1F02C" w14:textId="77777777" w:rsidR="00E25168" w:rsidRPr="00E25168" w:rsidRDefault="00E25168" w:rsidP="00A04DC0">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40F7B647" w14:textId="2C8D83D1" w:rsidR="00E25168" w:rsidRPr="00E25168" w:rsidRDefault="00E25168" w:rsidP="00A04DC0">
            <w:pPr>
              <w:snapToGrid w:val="0"/>
              <w:jc w:val="center"/>
              <w:rPr>
                <w:rFonts w:ascii="Arial Rounded MT Bold" w:hAnsi="Arial Rounded MT Bold"/>
                <w:b/>
                <w:szCs w:val="24"/>
                <w:lang w:val="es-MX"/>
              </w:rPr>
            </w:pPr>
            <w:r w:rsidRPr="00E25168">
              <w:rPr>
                <w:rFonts w:ascii="Arial Rounded MT Bold" w:hAnsi="Arial Rounded MT Bold"/>
                <w:b/>
                <w:szCs w:val="24"/>
                <w:lang w:val="es-MX"/>
              </w:rPr>
              <w:t>4.5</w:t>
            </w:r>
          </w:p>
        </w:tc>
        <w:tc>
          <w:tcPr>
            <w:tcW w:w="1890" w:type="dxa"/>
            <w:tcBorders>
              <w:top w:val="single" w:sz="4" w:space="0" w:color="000000"/>
              <w:left w:val="single" w:sz="4" w:space="0" w:color="000000"/>
              <w:bottom w:val="single" w:sz="4" w:space="0" w:color="000000"/>
            </w:tcBorders>
            <w:vAlign w:val="center"/>
          </w:tcPr>
          <w:p w14:paraId="7A18AA04" w14:textId="77777777" w:rsidR="00E25168" w:rsidRPr="00E25168" w:rsidRDefault="00E25168" w:rsidP="00A04DC0">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1F3F4EB2" w14:textId="380C262A" w:rsidR="00E25168" w:rsidRPr="00AB7813" w:rsidRDefault="00E25168" w:rsidP="00A04DC0">
            <w:pPr>
              <w:snapToGrid w:val="0"/>
              <w:rPr>
                <w:rFonts w:ascii="Arial Unicode MS" w:eastAsia="Arial Unicode MS" w:hAnsi="Arial Unicode MS" w:cs="Arial Unicode MS"/>
                <w:b/>
                <w:sz w:val="28"/>
                <w:szCs w:val="28"/>
                <w:lang w:val="es-MX"/>
              </w:rPr>
            </w:pPr>
            <w:r w:rsidRPr="00AB7813">
              <w:rPr>
                <w:rFonts w:ascii="Arial Unicode MS" w:eastAsia="Arial Unicode MS" w:hAnsi="Arial Unicode MS" w:cs="Arial Unicode MS"/>
                <w:b/>
                <w:sz w:val="28"/>
                <w:szCs w:val="28"/>
                <w:lang w:val="es-MX"/>
              </w:rPr>
              <w:t>Integración del diseño</w:t>
            </w:r>
          </w:p>
        </w:tc>
      </w:tr>
      <w:tr w:rsidR="00432A43" w:rsidRPr="002F3621" w14:paraId="77C1AC38" w14:textId="77777777" w:rsidTr="00A04DC0">
        <w:trPr>
          <w:trHeight w:val="440"/>
          <w:jc w:val="center"/>
        </w:trPr>
        <w:tc>
          <w:tcPr>
            <w:tcW w:w="1778" w:type="dxa"/>
            <w:tcBorders>
              <w:top w:val="single" w:sz="4" w:space="0" w:color="000000"/>
              <w:left w:val="single" w:sz="4" w:space="0" w:color="000000"/>
              <w:bottom w:val="single" w:sz="4" w:space="0" w:color="000000"/>
            </w:tcBorders>
            <w:vAlign w:val="center"/>
          </w:tcPr>
          <w:p w14:paraId="76328417" w14:textId="7A5B784E" w:rsidR="00432A43" w:rsidRPr="00E25168" w:rsidRDefault="00432A43" w:rsidP="00A04DC0">
            <w:pPr>
              <w:snapToGrid w:val="0"/>
              <w:jc w:val="center"/>
              <w:rPr>
                <w:rFonts w:ascii="Arial Rounded MT Bold" w:hAnsi="Arial Rounded MT Bold"/>
                <w:b/>
                <w:sz w:val="28"/>
                <w:szCs w:val="28"/>
                <w:lang w:val="es-MX"/>
              </w:rPr>
            </w:pPr>
            <w:r w:rsidRPr="00E25168">
              <w:rPr>
                <w:rFonts w:ascii="Arial Rounded MT Bold" w:hAnsi="Arial Rounded MT Bold"/>
                <w:b/>
                <w:sz w:val="28"/>
                <w:szCs w:val="28"/>
                <w:lang w:val="es-MX"/>
              </w:rPr>
              <w:t>5</w:t>
            </w:r>
          </w:p>
        </w:tc>
        <w:tc>
          <w:tcPr>
            <w:tcW w:w="1890" w:type="dxa"/>
            <w:tcBorders>
              <w:top w:val="single" w:sz="4" w:space="0" w:color="000000"/>
              <w:left w:val="single" w:sz="4" w:space="0" w:color="000000"/>
              <w:bottom w:val="single" w:sz="4" w:space="0" w:color="000000"/>
            </w:tcBorders>
            <w:vAlign w:val="center"/>
          </w:tcPr>
          <w:p w14:paraId="0B026BA8" w14:textId="20119ECE" w:rsidR="00432A43" w:rsidRPr="00E25168" w:rsidRDefault="00432A43" w:rsidP="00A04DC0">
            <w:pPr>
              <w:snapToGrid w:val="0"/>
              <w:jc w:val="center"/>
              <w:rPr>
                <w:rFonts w:ascii="Arial Rounded MT Bold" w:hAnsi="Arial Rounded MT Bold"/>
                <w:b/>
                <w:szCs w:val="24"/>
                <w:lang w:val="es-MX"/>
              </w:rPr>
            </w:pPr>
          </w:p>
        </w:tc>
        <w:tc>
          <w:tcPr>
            <w:tcW w:w="1890" w:type="dxa"/>
            <w:tcBorders>
              <w:top w:val="single" w:sz="4" w:space="0" w:color="000000"/>
              <w:left w:val="single" w:sz="4" w:space="0" w:color="000000"/>
              <w:bottom w:val="single" w:sz="4" w:space="0" w:color="000000"/>
            </w:tcBorders>
            <w:vAlign w:val="center"/>
          </w:tcPr>
          <w:p w14:paraId="76E8C4E6" w14:textId="3C0984A7" w:rsidR="00432A43" w:rsidRPr="00E25168" w:rsidRDefault="00432A43" w:rsidP="00A04DC0">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5AD6A696" w14:textId="2F950F33" w:rsidR="00432A43" w:rsidRPr="00015D01" w:rsidRDefault="00E25168" w:rsidP="00A04DC0">
            <w:pPr>
              <w:snapToGrid w:val="0"/>
              <w:rPr>
                <w:rFonts w:ascii="Arial Rounded MT Bold" w:hAnsi="Arial Rounded MT Bold"/>
                <w:b/>
                <w:sz w:val="28"/>
                <w:szCs w:val="28"/>
                <w:lang w:val="es-MX"/>
              </w:rPr>
            </w:pPr>
            <w:r>
              <w:rPr>
                <w:rFonts w:ascii="Arial Rounded MT Bold" w:hAnsi="Arial Rounded MT Bold"/>
                <w:b/>
                <w:sz w:val="28"/>
                <w:szCs w:val="28"/>
                <w:lang w:val="es-MX"/>
              </w:rPr>
              <w:t>ANIMACIÓN</w:t>
            </w:r>
          </w:p>
        </w:tc>
      </w:tr>
      <w:tr w:rsidR="00432A43" w:rsidRPr="002F3621" w14:paraId="34F48992" w14:textId="77777777" w:rsidTr="00A04DC0">
        <w:trPr>
          <w:trHeight w:val="440"/>
          <w:jc w:val="center"/>
        </w:trPr>
        <w:tc>
          <w:tcPr>
            <w:tcW w:w="1778" w:type="dxa"/>
            <w:tcBorders>
              <w:top w:val="single" w:sz="4" w:space="0" w:color="000000"/>
              <w:left w:val="single" w:sz="4" w:space="0" w:color="000000"/>
              <w:bottom w:val="single" w:sz="4" w:space="0" w:color="000000"/>
            </w:tcBorders>
            <w:vAlign w:val="center"/>
          </w:tcPr>
          <w:p w14:paraId="5BF8D77A" w14:textId="77777777" w:rsidR="00432A43" w:rsidRPr="00E25168" w:rsidRDefault="00432A43" w:rsidP="00A04DC0">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746F5C54" w14:textId="3F7D1E0D" w:rsidR="00432A43" w:rsidRPr="00E25168" w:rsidRDefault="00432A43" w:rsidP="00A04DC0">
            <w:pPr>
              <w:snapToGrid w:val="0"/>
              <w:jc w:val="center"/>
              <w:rPr>
                <w:rFonts w:ascii="Arial Rounded MT Bold" w:hAnsi="Arial Rounded MT Bold"/>
                <w:b/>
                <w:szCs w:val="24"/>
                <w:lang w:val="es-MX"/>
              </w:rPr>
            </w:pPr>
            <w:r w:rsidRPr="00E25168">
              <w:rPr>
                <w:rFonts w:ascii="Arial Rounded MT Bold" w:hAnsi="Arial Rounded MT Bold"/>
                <w:b/>
                <w:szCs w:val="24"/>
                <w:lang w:val="es-MX"/>
              </w:rPr>
              <w:t>5.1</w:t>
            </w:r>
          </w:p>
        </w:tc>
        <w:tc>
          <w:tcPr>
            <w:tcW w:w="1890" w:type="dxa"/>
            <w:tcBorders>
              <w:top w:val="single" w:sz="4" w:space="0" w:color="000000"/>
              <w:left w:val="single" w:sz="4" w:space="0" w:color="000000"/>
              <w:bottom w:val="single" w:sz="4" w:space="0" w:color="000000"/>
            </w:tcBorders>
            <w:vAlign w:val="center"/>
          </w:tcPr>
          <w:p w14:paraId="6F35E9C4" w14:textId="2A253845" w:rsidR="00432A43" w:rsidRPr="00E25168" w:rsidRDefault="00432A43" w:rsidP="00A04DC0">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0255E9BC" w14:textId="50333A59" w:rsidR="00432A43" w:rsidRPr="00AB7813" w:rsidRDefault="00E25168" w:rsidP="00A04DC0">
            <w:pPr>
              <w:snapToGrid w:val="0"/>
              <w:rPr>
                <w:rFonts w:ascii="Arial Unicode MS" w:eastAsia="Arial Unicode MS" w:hAnsi="Arial Unicode MS" w:cs="Arial Unicode MS"/>
                <w:b/>
                <w:sz w:val="28"/>
                <w:szCs w:val="28"/>
                <w:lang w:val="es-MX"/>
              </w:rPr>
            </w:pPr>
            <w:r w:rsidRPr="00AB7813">
              <w:rPr>
                <w:rFonts w:ascii="Arial Unicode MS" w:eastAsia="Arial Unicode MS" w:hAnsi="Arial Unicode MS" w:cs="Arial Unicode MS"/>
                <w:b/>
                <w:sz w:val="28"/>
                <w:szCs w:val="28"/>
                <w:lang w:val="es-MX"/>
              </w:rPr>
              <w:t>Herramientas y ambiente de Flash</w:t>
            </w:r>
          </w:p>
        </w:tc>
      </w:tr>
      <w:tr w:rsidR="00432A43" w:rsidRPr="002F3621" w14:paraId="07E81085" w14:textId="77777777" w:rsidTr="00A04DC0">
        <w:trPr>
          <w:trHeight w:val="440"/>
          <w:jc w:val="center"/>
        </w:trPr>
        <w:tc>
          <w:tcPr>
            <w:tcW w:w="1778" w:type="dxa"/>
            <w:tcBorders>
              <w:top w:val="single" w:sz="4" w:space="0" w:color="000000"/>
              <w:left w:val="single" w:sz="4" w:space="0" w:color="000000"/>
              <w:bottom w:val="single" w:sz="4" w:space="0" w:color="000000"/>
            </w:tcBorders>
            <w:vAlign w:val="center"/>
          </w:tcPr>
          <w:p w14:paraId="244E6954" w14:textId="56242FF5" w:rsidR="00432A43" w:rsidRPr="00E25168" w:rsidRDefault="00432A43" w:rsidP="00A04DC0">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6F2B8A56" w14:textId="3C35AF99" w:rsidR="00432A43" w:rsidRPr="00E25168" w:rsidRDefault="00432A43" w:rsidP="00A04DC0">
            <w:pPr>
              <w:snapToGrid w:val="0"/>
              <w:jc w:val="center"/>
              <w:rPr>
                <w:rFonts w:ascii="Arial Rounded MT Bold" w:hAnsi="Arial Rounded MT Bold"/>
                <w:b/>
                <w:szCs w:val="24"/>
                <w:lang w:val="es-MX"/>
              </w:rPr>
            </w:pPr>
            <w:r w:rsidRPr="00E25168">
              <w:rPr>
                <w:rFonts w:ascii="Arial Rounded MT Bold" w:hAnsi="Arial Rounded MT Bold"/>
                <w:b/>
                <w:szCs w:val="24"/>
                <w:lang w:val="es-MX"/>
              </w:rPr>
              <w:t>5.2</w:t>
            </w:r>
          </w:p>
        </w:tc>
        <w:tc>
          <w:tcPr>
            <w:tcW w:w="1890" w:type="dxa"/>
            <w:tcBorders>
              <w:top w:val="single" w:sz="4" w:space="0" w:color="000000"/>
              <w:left w:val="single" w:sz="4" w:space="0" w:color="000000"/>
              <w:bottom w:val="single" w:sz="4" w:space="0" w:color="000000"/>
            </w:tcBorders>
            <w:vAlign w:val="center"/>
          </w:tcPr>
          <w:p w14:paraId="746708BD" w14:textId="5740BFA1" w:rsidR="00432A43" w:rsidRPr="00E25168" w:rsidRDefault="00432A43" w:rsidP="00A04DC0">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2FC73279" w14:textId="0A667FBD" w:rsidR="00432A43" w:rsidRPr="00AB7813" w:rsidRDefault="00E25168" w:rsidP="00A04DC0">
            <w:pPr>
              <w:snapToGrid w:val="0"/>
              <w:rPr>
                <w:rFonts w:ascii="Arial Unicode MS" w:eastAsia="Arial Unicode MS" w:hAnsi="Arial Unicode MS" w:cs="Arial Unicode MS"/>
                <w:b/>
                <w:sz w:val="28"/>
                <w:szCs w:val="28"/>
                <w:lang w:val="es-MX"/>
              </w:rPr>
            </w:pPr>
            <w:r w:rsidRPr="00AB7813">
              <w:rPr>
                <w:rFonts w:ascii="Arial Unicode MS" w:eastAsia="Arial Unicode MS" w:hAnsi="Arial Unicode MS" w:cs="Arial Unicode MS"/>
                <w:b/>
                <w:sz w:val="28"/>
                <w:szCs w:val="28"/>
                <w:lang w:val="es-MX"/>
              </w:rPr>
              <w:t>Fotogramas</w:t>
            </w:r>
          </w:p>
        </w:tc>
      </w:tr>
      <w:tr w:rsidR="00432A43" w:rsidRPr="002F3621" w14:paraId="4484F353" w14:textId="77777777" w:rsidTr="00A04DC0">
        <w:trPr>
          <w:trHeight w:val="440"/>
          <w:jc w:val="center"/>
        </w:trPr>
        <w:tc>
          <w:tcPr>
            <w:tcW w:w="1778" w:type="dxa"/>
            <w:tcBorders>
              <w:top w:val="single" w:sz="4" w:space="0" w:color="000000"/>
              <w:left w:val="single" w:sz="4" w:space="0" w:color="000000"/>
              <w:bottom w:val="single" w:sz="4" w:space="0" w:color="000000"/>
            </w:tcBorders>
            <w:vAlign w:val="center"/>
          </w:tcPr>
          <w:p w14:paraId="6CCE7982" w14:textId="77777777" w:rsidR="00432A43" w:rsidRPr="00E25168" w:rsidRDefault="00432A43" w:rsidP="00A04DC0">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48185D19" w14:textId="5FBE4733" w:rsidR="00432A43" w:rsidRPr="00E25168" w:rsidRDefault="00E25168" w:rsidP="00A04DC0">
            <w:pPr>
              <w:snapToGrid w:val="0"/>
              <w:jc w:val="center"/>
              <w:rPr>
                <w:rFonts w:ascii="Arial Rounded MT Bold" w:hAnsi="Arial Rounded MT Bold"/>
                <w:b/>
                <w:szCs w:val="24"/>
                <w:lang w:val="es-MX"/>
              </w:rPr>
            </w:pPr>
            <w:r w:rsidRPr="00E25168">
              <w:rPr>
                <w:rFonts w:ascii="Arial Rounded MT Bold" w:hAnsi="Arial Rounded MT Bold"/>
                <w:b/>
                <w:szCs w:val="24"/>
                <w:lang w:val="es-MX"/>
              </w:rPr>
              <w:t>5.3</w:t>
            </w:r>
          </w:p>
        </w:tc>
        <w:tc>
          <w:tcPr>
            <w:tcW w:w="1890" w:type="dxa"/>
            <w:tcBorders>
              <w:top w:val="single" w:sz="4" w:space="0" w:color="000000"/>
              <w:left w:val="single" w:sz="4" w:space="0" w:color="000000"/>
              <w:bottom w:val="single" w:sz="4" w:space="0" w:color="000000"/>
            </w:tcBorders>
            <w:vAlign w:val="center"/>
          </w:tcPr>
          <w:p w14:paraId="69B85F12" w14:textId="23F29FD4" w:rsidR="00432A43" w:rsidRPr="00E25168" w:rsidRDefault="00432A43" w:rsidP="00A04DC0">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61243152" w14:textId="214A10B0" w:rsidR="00432A43" w:rsidRPr="00AB7813" w:rsidRDefault="00E25168" w:rsidP="00A04DC0">
            <w:pPr>
              <w:snapToGrid w:val="0"/>
              <w:rPr>
                <w:rFonts w:ascii="Arial Unicode MS" w:eastAsia="Arial Unicode MS" w:hAnsi="Arial Unicode MS" w:cs="Arial Unicode MS"/>
                <w:b/>
                <w:sz w:val="28"/>
                <w:szCs w:val="28"/>
                <w:lang w:val="es-MX"/>
              </w:rPr>
            </w:pPr>
            <w:r w:rsidRPr="00AB7813">
              <w:rPr>
                <w:rFonts w:ascii="Arial Unicode MS" w:eastAsia="Arial Unicode MS" w:hAnsi="Arial Unicode MS" w:cs="Arial Unicode MS"/>
                <w:b/>
                <w:sz w:val="28"/>
                <w:szCs w:val="28"/>
                <w:lang w:val="es-MX"/>
              </w:rPr>
              <w:t>Interpolación</w:t>
            </w:r>
          </w:p>
        </w:tc>
      </w:tr>
      <w:tr w:rsidR="00432A43" w:rsidRPr="002F3621" w14:paraId="09F45EB1" w14:textId="77777777" w:rsidTr="00A04DC0">
        <w:trPr>
          <w:trHeight w:val="440"/>
          <w:jc w:val="center"/>
        </w:trPr>
        <w:tc>
          <w:tcPr>
            <w:tcW w:w="1778" w:type="dxa"/>
            <w:tcBorders>
              <w:top w:val="single" w:sz="4" w:space="0" w:color="000000"/>
              <w:left w:val="single" w:sz="4" w:space="0" w:color="000000"/>
              <w:bottom w:val="single" w:sz="4" w:space="0" w:color="000000"/>
            </w:tcBorders>
            <w:vAlign w:val="center"/>
          </w:tcPr>
          <w:p w14:paraId="3B779D81" w14:textId="16B10928" w:rsidR="00432A43" w:rsidRPr="00E25168" w:rsidRDefault="00432A43" w:rsidP="00A04DC0">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76E23C58" w14:textId="160A7087" w:rsidR="00432A43" w:rsidRPr="00E25168" w:rsidRDefault="00E25168" w:rsidP="00A04DC0">
            <w:pPr>
              <w:snapToGrid w:val="0"/>
              <w:jc w:val="center"/>
              <w:rPr>
                <w:rFonts w:ascii="Arial Rounded MT Bold" w:hAnsi="Arial Rounded MT Bold"/>
                <w:b/>
                <w:szCs w:val="24"/>
                <w:lang w:val="es-MX"/>
              </w:rPr>
            </w:pPr>
            <w:r w:rsidRPr="00E25168">
              <w:rPr>
                <w:rFonts w:ascii="Arial Rounded MT Bold" w:hAnsi="Arial Rounded MT Bold"/>
                <w:b/>
                <w:szCs w:val="24"/>
                <w:lang w:val="es-MX"/>
              </w:rPr>
              <w:t>5.4</w:t>
            </w:r>
          </w:p>
        </w:tc>
        <w:tc>
          <w:tcPr>
            <w:tcW w:w="1890" w:type="dxa"/>
            <w:tcBorders>
              <w:top w:val="single" w:sz="4" w:space="0" w:color="000000"/>
              <w:left w:val="single" w:sz="4" w:space="0" w:color="000000"/>
              <w:bottom w:val="single" w:sz="4" w:space="0" w:color="000000"/>
            </w:tcBorders>
            <w:vAlign w:val="center"/>
          </w:tcPr>
          <w:p w14:paraId="6031FE0B" w14:textId="10D62178" w:rsidR="00432A43" w:rsidRPr="00E25168" w:rsidRDefault="00432A43" w:rsidP="00A04DC0">
            <w:pPr>
              <w:snapToGrid w:val="0"/>
              <w:jc w:val="center"/>
              <w:rPr>
                <w:rFonts w:ascii="Arial Rounded MT Bold" w:hAnsi="Arial Rounded MT Bold"/>
                <w:szCs w:val="28"/>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78EBD26B" w14:textId="5E8E6768" w:rsidR="00432A43" w:rsidRPr="00AB7813" w:rsidRDefault="007633DA" w:rsidP="00A04DC0">
            <w:pPr>
              <w:snapToGrid w:val="0"/>
              <w:rPr>
                <w:rFonts w:ascii="Arial Unicode MS" w:eastAsia="Arial Unicode MS" w:hAnsi="Arial Unicode MS" w:cs="Arial Unicode MS"/>
                <w:b/>
                <w:sz w:val="28"/>
                <w:szCs w:val="28"/>
                <w:lang w:val="es-MX"/>
              </w:rPr>
            </w:pPr>
            <w:r w:rsidRPr="00AB7813">
              <w:rPr>
                <w:rFonts w:ascii="Arial Unicode MS" w:eastAsia="Arial Unicode MS" w:hAnsi="Arial Unicode MS" w:cs="Arial Unicode MS"/>
                <w:b/>
                <w:sz w:val="28"/>
                <w:szCs w:val="28"/>
                <w:lang w:val="es-MX"/>
              </w:rPr>
              <w:t>Exportación</w:t>
            </w:r>
          </w:p>
        </w:tc>
      </w:tr>
      <w:tr w:rsidR="00432A43" w:rsidRPr="002F3621" w14:paraId="0B31D69E" w14:textId="77777777" w:rsidTr="00A04DC0">
        <w:trPr>
          <w:trHeight w:val="440"/>
          <w:jc w:val="center"/>
        </w:trPr>
        <w:tc>
          <w:tcPr>
            <w:tcW w:w="1778" w:type="dxa"/>
            <w:tcBorders>
              <w:top w:val="single" w:sz="4" w:space="0" w:color="000000"/>
              <w:left w:val="single" w:sz="4" w:space="0" w:color="000000"/>
              <w:bottom w:val="single" w:sz="4" w:space="0" w:color="000000"/>
            </w:tcBorders>
            <w:vAlign w:val="center"/>
          </w:tcPr>
          <w:p w14:paraId="7EE15DAD" w14:textId="77777777" w:rsidR="00432A43" w:rsidRPr="00E25168" w:rsidRDefault="00432A43" w:rsidP="00A04DC0">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vAlign w:val="center"/>
          </w:tcPr>
          <w:p w14:paraId="26D3AA96" w14:textId="1821D77A" w:rsidR="00432A43" w:rsidRPr="00E25168" w:rsidRDefault="00432A43" w:rsidP="00A04DC0">
            <w:pPr>
              <w:snapToGrid w:val="0"/>
              <w:jc w:val="center"/>
              <w:rPr>
                <w:rFonts w:ascii="Arial Rounded MT Bold" w:hAnsi="Arial Rounded MT Bold"/>
                <w:b/>
                <w:szCs w:val="24"/>
                <w:lang w:val="es-MX"/>
              </w:rPr>
            </w:pPr>
          </w:p>
        </w:tc>
        <w:tc>
          <w:tcPr>
            <w:tcW w:w="1890" w:type="dxa"/>
            <w:tcBorders>
              <w:top w:val="single" w:sz="4" w:space="0" w:color="000000"/>
              <w:left w:val="single" w:sz="4" w:space="0" w:color="000000"/>
              <w:bottom w:val="single" w:sz="4" w:space="0" w:color="000000"/>
            </w:tcBorders>
            <w:vAlign w:val="center"/>
          </w:tcPr>
          <w:p w14:paraId="21441655" w14:textId="73A0B69B" w:rsidR="00432A43" w:rsidRPr="00E25168" w:rsidRDefault="00432A43" w:rsidP="00A04DC0">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vAlign w:val="center"/>
          </w:tcPr>
          <w:p w14:paraId="4C198C8D" w14:textId="159DB751" w:rsidR="00432A43" w:rsidRPr="00AB7813" w:rsidRDefault="00432A43" w:rsidP="00A04DC0">
            <w:pPr>
              <w:snapToGrid w:val="0"/>
              <w:rPr>
                <w:rFonts w:ascii="Arial Unicode MS" w:eastAsia="Arial Unicode MS" w:hAnsi="Arial Unicode MS" w:cs="Arial Unicode MS"/>
                <w:b/>
                <w:sz w:val="28"/>
                <w:szCs w:val="28"/>
                <w:lang w:val="es-MX"/>
              </w:rPr>
            </w:pPr>
          </w:p>
        </w:tc>
      </w:tr>
    </w:tbl>
    <w:p w14:paraId="6A3770E9" w14:textId="77777777" w:rsidR="002F3621" w:rsidRPr="002F3621" w:rsidRDefault="002F3621" w:rsidP="002F3621">
      <w:pPr>
        <w:rPr>
          <w:b/>
          <w:lang w:val="es-ES_tradnl"/>
        </w:rPr>
      </w:pPr>
    </w:p>
    <w:p w14:paraId="59C21183" w14:textId="77777777" w:rsidR="002F3621" w:rsidRDefault="002F3621" w:rsidP="002F3621">
      <w:pPr>
        <w:jc w:val="center"/>
        <w:rPr>
          <w:rFonts w:ascii="Arial Rounded MT Bold" w:hAnsi="Arial Rounded MT Bold"/>
          <w:b/>
          <w:spacing w:val="80"/>
          <w:sz w:val="36"/>
          <w:lang w:val="es-ES_tradnl"/>
        </w:rPr>
      </w:pPr>
    </w:p>
    <w:p w14:paraId="0526C594" w14:textId="77777777" w:rsidR="002F3621" w:rsidRDefault="002F3621" w:rsidP="002F3621">
      <w:pPr>
        <w:jc w:val="center"/>
        <w:rPr>
          <w:rFonts w:ascii="Arial Rounded MT Bold" w:hAnsi="Arial Rounded MT Bold"/>
          <w:b/>
          <w:spacing w:val="80"/>
          <w:sz w:val="36"/>
          <w:lang w:val="es-ES_tradnl"/>
        </w:rPr>
      </w:pPr>
    </w:p>
    <w:p w14:paraId="673AC68B" w14:textId="77777777" w:rsidR="00E81FA4" w:rsidRDefault="00E81FA4" w:rsidP="002F3621">
      <w:pPr>
        <w:jc w:val="center"/>
        <w:rPr>
          <w:rFonts w:ascii="Arial Rounded MT Bold" w:hAnsi="Arial Rounded MT Bold"/>
          <w:b/>
          <w:spacing w:val="80"/>
          <w:sz w:val="36"/>
          <w:lang w:val="es-ES_tradnl"/>
        </w:rPr>
      </w:pPr>
    </w:p>
    <w:p w14:paraId="54DFA806" w14:textId="77777777" w:rsidR="00E81FA4" w:rsidRDefault="00E81FA4" w:rsidP="002F3621">
      <w:pPr>
        <w:jc w:val="center"/>
        <w:rPr>
          <w:rFonts w:ascii="Arial Rounded MT Bold" w:hAnsi="Arial Rounded MT Bold"/>
          <w:b/>
          <w:spacing w:val="80"/>
          <w:sz w:val="36"/>
          <w:lang w:val="es-ES_tradnl"/>
        </w:rPr>
      </w:pPr>
    </w:p>
    <w:p w14:paraId="3B768353" w14:textId="77777777" w:rsidR="002F3621" w:rsidRPr="002F3621" w:rsidRDefault="002F3621" w:rsidP="002F3621">
      <w:pPr>
        <w:jc w:val="center"/>
        <w:rPr>
          <w:rFonts w:ascii="Arial Rounded MT Bold" w:hAnsi="Arial Rounded MT Bold"/>
          <w:b/>
          <w:spacing w:val="80"/>
          <w:sz w:val="36"/>
          <w:lang w:val="es-ES_tradnl"/>
        </w:rPr>
      </w:pPr>
      <w:r w:rsidRPr="002F3621">
        <w:rPr>
          <w:rFonts w:ascii="Arial Rounded MT Bold" w:hAnsi="Arial Rounded MT Bold"/>
          <w:b/>
          <w:spacing w:val="80"/>
          <w:sz w:val="36"/>
          <w:lang w:val="es-ES_tradnl"/>
        </w:rPr>
        <w:t>CRITERIOS DE EVALUACIÓN</w:t>
      </w:r>
    </w:p>
    <w:p w14:paraId="4C98E8B5" w14:textId="77777777" w:rsidR="002F3621" w:rsidRPr="002F3621" w:rsidRDefault="002F3621" w:rsidP="002F3621">
      <w:pPr>
        <w:rPr>
          <w:lang w:val="es-ES_tradnl"/>
        </w:rPr>
      </w:pPr>
    </w:p>
    <w:tbl>
      <w:tblPr>
        <w:tblW w:w="0" w:type="auto"/>
        <w:jc w:val="center"/>
        <w:tblLayout w:type="fixed"/>
        <w:tblCellMar>
          <w:left w:w="70" w:type="dxa"/>
          <w:right w:w="70" w:type="dxa"/>
        </w:tblCellMar>
        <w:tblLook w:val="0000" w:firstRow="0" w:lastRow="0" w:firstColumn="0" w:lastColumn="0" w:noHBand="0" w:noVBand="0"/>
      </w:tblPr>
      <w:tblGrid>
        <w:gridCol w:w="6096"/>
        <w:gridCol w:w="1418"/>
        <w:gridCol w:w="2976"/>
        <w:gridCol w:w="3837"/>
      </w:tblGrid>
      <w:tr w:rsidR="002F3621" w:rsidRPr="002F3621" w14:paraId="09CF550C" w14:textId="77777777" w:rsidTr="00A16655">
        <w:trPr>
          <w:trHeight w:val="495"/>
          <w:jc w:val="center"/>
        </w:trPr>
        <w:tc>
          <w:tcPr>
            <w:tcW w:w="14327" w:type="dxa"/>
            <w:gridSpan w:val="4"/>
            <w:tcBorders>
              <w:top w:val="single" w:sz="4" w:space="0" w:color="000000"/>
              <w:left w:val="single" w:sz="4" w:space="0" w:color="000000"/>
              <w:right w:val="single" w:sz="4" w:space="0" w:color="000000"/>
            </w:tcBorders>
            <w:shd w:val="clear" w:color="auto" w:fill="E5E5E5"/>
            <w:vAlign w:val="center"/>
          </w:tcPr>
          <w:p w14:paraId="212454A0" w14:textId="77777777" w:rsidR="002F3621" w:rsidRPr="002F3621" w:rsidRDefault="002F3621" w:rsidP="002F3621">
            <w:pPr>
              <w:snapToGrid w:val="0"/>
              <w:jc w:val="center"/>
              <w:rPr>
                <w:b/>
                <w:sz w:val="32"/>
                <w:lang w:val="es-ES_tradnl"/>
              </w:rPr>
            </w:pPr>
            <w:r w:rsidRPr="002F3621">
              <w:rPr>
                <w:b/>
                <w:sz w:val="32"/>
                <w:lang w:val="es-ES_tradnl"/>
              </w:rPr>
              <w:t>ACTIVIDADES ACADÉMICAS</w:t>
            </w:r>
          </w:p>
        </w:tc>
      </w:tr>
      <w:tr w:rsidR="002F3621" w:rsidRPr="002F3621" w14:paraId="4C75F467" w14:textId="77777777" w:rsidTr="00A16655">
        <w:trPr>
          <w:cantSplit/>
          <w:trHeight w:hRule="exact" w:val="976"/>
          <w:jc w:val="center"/>
        </w:trPr>
        <w:tc>
          <w:tcPr>
            <w:tcW w:w="6096" w:type="dxa"/>
            <w:vMerge w:val="restart"/>
            <w:tcBorders>
              <w:top w:val="single" w:sz="4" w:space="0" w:color="000000"/>
              <w:left w:val="single" w:sz="4" w:space="0" w:color="000000"/>
              <w:bottom w:val="single" w:sz="4" w:space="0" w:color="000000"/>
            </w:tcBorders>
            <w:vAlign w:val="center"/>
          </w:tcPr>
          <w:p w14:paraId="71FE5571" w14:textId="77777777" w:rsidR="002F3621" w:rsidRPr="002F3621" w:rsidRDefault="002F3621" w:rsidP="002F3621">
            <w:pPr>
              <w:snapToGrid w:val="0"/>
              <w:jc w:val="center"/>
              <w:rPr>
                <w:b/>
                <w:sz w:val="28"/>
              </w:rPr>
            </w:pPr>
            <w:r w:rsidRPr="002F3621">
              <w:rPr>
                <w:b/>
                <w:sz w:val="28"/>
              </w:rPr>
              <w:t>ASISTENCIA</w:t>
            </w:r>
          </w:p>
        </w:tc>
        <w:tc>
          <w:tcPr>
            <w:tcW w:w="1418" w:type="dxa"/>
            <w:tcBorders>
              <w:top w:val="single" w:sz="4" w:space="0" w:color="000000"/>
              <w:left w:val="single" w:sz="4" w:space="0" w:color="000000"/>
              <w:bottom w:val="single" w:sz="4" w:space="0" w:color="000000"/>
            </w:tcBorders>
            <w:vAlign w:val="center"/>
          </w:tcPr>
          <w:p w14:paraId="4520D712" w14:textId="77777777" w:rsidR="002F3621" w:rsidRPr="002F3621" w:rsidRDefault="002F3621" w:rsidP="002F3621">
            <w:pPr>
              <w:snapToGrid w:val="0"/>
              <w:jc w:val="center"/>
              <w:rPr>
                <w:b/>
                <w:sz w:val="28"/>
                <w:lang w:val="es-ES_tradnl"/>
              </w:rPr>
            </w:pPr>
          </w:p>
          <w:p w14:paraId="17E7B3AB" w14:textId="77777777" w:rsidR="002F3621" w:rsidRPr="002F3621" w:rsidRDefault="002F3621" w:rsidP="002F3621">
            <w:pPr>
              <w:jc w:val="center"/>
              <w:rPr>
                <w:b/>
                <w:sz w:val="28"/>
                <w:lang w:val="es-ES_tradnl"/>
              </w:rPr>
            </w:pPr>
            <w:r w:rsidRPr="002F3621">
              <w:rPr>
                <w:b/>
                <w:sz w:val="28"/>
                <w:lang w:val="es-ES_tradnl"/>
              </w:rPr>
              <w:t>%</w:t>
            </w:r>
          </w:p>
          <w:p w14:paraId="2EE470B4" w14:textId="77777777" w:rsidR="002F3621" w:rsidRPr="002F3621" w:rsidRDefault="002F3621" w:rsidP="002F3621">
            <w:pPr>
              <w:jc w:val="center"/>
              <w:rPr>
                <w:b/>
                <w:sz w:val="28"/>
                <w:lang w:val="es-ES_tradnl"/>
              </w:rPr>
            </w:pPr>
          </w:p>
        </w:tc>
        <w:tc>
          <w:tcPr>
            <w:tcW w:w="2976" w:type="dxa"/>
            <w:tcBorders>
              <w:top w:val="single" w:sz="4" w:space="0" w:color="000000"/>
              <w:left w:val="single" w:sz="4" w:space="0" w:color="000000"/>
              <w:bottom w:val="single" w:sz="4" w:space="0" w:color="000000"/>
            </w:tcBorders>
            <w:vAlign w:val="center"/>
          </w:tcPr>
          <w:p w14:paraId="0CC46B1B" w14:textId="77777777" w:rsidR="002F3621" w:rsidRPr="002F3621" w:rsidRDefault="002F3621" w:rsidP="002F3621">
            <w:pPr>
              <w:keepNext/>
              <w:numPr>
                <w:ilvl w:val="4"/>
                <w:numId w:val="0"/>
              </w:numPr>
              <w:tabs>
                <w:tab w:val="left" w:pos="0"/>
              </w:tabs>
              <w:snapToGrid w:val="0"/>
              <w:jc w:val="center"/>
              <w:outlineLvl w:val="4"/>
              <w:rPr>
                <w:b/>
                <w:sz w:val="28"/>
                <w:lang w:val="es-ES_tradnl"/>
              </w:rPr>
            </w:pPr>
            <w:r w:rsidRPr="002F3621">
              <w:rPr>
                <w:b/>
                <w:sz w:val="28"/>
                <w:lang w:val="es-ES_tradnl"/>
              </w:rPr>
              <w:t>MÍNIMO REQUERIDO</w:t>
            </w:r>
          </w:p>
        </w:tc>
        <w:tc>
          <w:tcPr>
            <w:tcW w:w="3837" w:type="dxa"/>
            <w:tcBorders>
              <w:top w:val="single" w:sz="4" w:space="0" w:color="000000"/>
              <w:left w:val="single" w:sz="4" w:space="0" w:color="000000"/>
              <w:bottom w:val="single" w:sz="4" w:space="0" w:color="000000"/>
              <w:right w:val="single" w:sz="4" w:space="0" w:color="000000"/>
            </w:tcBorders>
            <w:vAlign w:val="center"/>
          </w:tcPr>
          <w:p w14:paraId="664DA9BF" w14:textId="77777777" w:rsidR="002F3621" w:rsidRPr="002F3621" w:rsidRDefault="002F3621" w:rsidP="002F3621">
            <w:pPr>
              <w:keepNext/>
              <w:numPr>
                <w:ilvl w:val="4"/>
                <w:numId w:val="0"/>
              </w:numPr>
              <w:tabs>
                <w:tab w:val="left" w:pos="0"/>
              </w:tabs>
              <w:snapToGrid w:val="0"/>
              <w:jc w:val="center"/>
              <w:outlineLvl w:val="4"/>
              <w:rPr>
                <w:b/>
                <w:sz w:val="28"/>
                <w:lang w:val="es-ES_tradnl"/>
              </w:rPr>
            </w:pPr>
            <w:r w:rsidRPr="002F3621">
              <w:rPr>
                <w:b/>
                <w:sz w:val="28"/>
                <w:lang w:val="es-ES_tradnl"/>
              </w:rPr>
              <w:t>OBSERVACIONES</w:t>
            </w:r>
          </w:p>
        </w:tc>
      </w:tr>
      <w:tr w:rsidR="002F3621" w:rsidRPr="002F3621" w14:paraId="3054FF25" w14:textId="77777777" w:rsidTr="00A16655">
        <w:trPr>
          <w:cantSplit/>
          <w:jc w:val="center"/>
        </w:trPr>
        <w:tc>
          <w:tcPr>
            <w:tcW w:w="6096" w:type="dxa"/>
            <w:vMerge/>
            <w:tcBorders>
              <w:top w:val="single" w:sz="4" w:space="0" w:color="000000"/>
              <w:left w:val="single" w:sz="4" w:space="0" w:color="000000"/>
              <w:bottom w:val="single" w:sz="4" w:space="0" w:color="000000"/>
            </w:tcBorders>
            <w:vAlign w:val="center"/>
          </w:tcPr>
          <w:p w14:paraId="642E0276" w14:textId="77777777" w:rsidR="002F3621" w:rsidRPr="002F3621" w:rsidRDefault="002F3621" w:rsidP="002F3621"/>
        </w:tc>
        <w:tc>
          <w:tcPr>
            <w:tcW w:w="1418" w:type="dxa"/>
            <w:tcBorders>
              <w:top w:val="single" w:sz="4" w:space="0" w:color="000000"/>
              <w:left w:val="single" w:sz="4" w:space="0" w:color="000000"/>
              <w:bottom w:val="single" w:sz="4" w:space="0" w:color="000000"/>
            </w:tcBorders>
            <w:vAlign w:val="center"/>
          </w:tcPr>
          <w:p w14:paraId="54214A0C" w14:textId="77777777" w:rsidR="002F3621" w:rsidRPr="002F3621" w:rsidRDefault="002F3621" w:rsidP="002F3621">
            <w:pPr>
              <w:snapToGrid w:val="0"/>
              <w:ind w:right="32"/>
              <w:jc w:val="center"/>
              <w:rPr>
                <w:sz w:val="28"/>
                <w:lang w:val="es-ES_tradnl"/>
              </w:rPr>
            </w:pPr>
          </w:p>
          <w:p w14:paraId="1C229EC1" w14:textId="77777777" w:rsidR="002F3621" w:rsidRPr="002F3621" w:rsidRDefault="002F3621" w:rsidP="002F3621">
            <w:pPr>
              <w:ind w:right="32"/>
              <w:jc w:val="center"/>
              <w:rPr>
                <w:sz w:val="28"/>
                <w:lang w:val="es-ES_tradnl"/>
              </w:rPr>
            </w:pPr>
            <w:r w:rsidRPr="002F3621">
              <w:rPr>
                <w:sz w:val="28"/>
                <w:lang w:val="es-ES_tradnl"/>
              </w:rPr>
              <w:t>20</w:t>
            </w:r>
          </w:p>
          <w:p w14:paraId="77311745" w14:textId="77777777" w:rsidR="002F3621" w:rsidRPr="002F3621" w:rsidRDefault="002F3621" w:rsidP="002F3621">
            <w:pPr>
              <w:ind w:right="32"/>
              <w:jc w:val="center"/>
              <w:rPr>
                <w:sz w:val="28"/>
                <w:lang w:val="es-ES_tradnl"/>
              </w:rPr>
            </w:pPr>
          </w:p>
        </w:tc>
        <w:tc>
          <w:tcPr>
            <w:tcW w:w="2976" w:type="dxa"/>
            <w:tcBorders>
              <w:top w:val="single" w:sz="4" w:space="0" w:color="000000"/>
              <w:left w:val="single" w:sz="4" w:space="0" w:color="000000"/>
              <w:bottom w:val="single" w:sz="4" w:space="0" w:color="000000"/>
            </w:tcBorders>
            <w:vAlign w:val="center"/>
          </w:tcPr>
          <w:p w14:paraId="3156A502" w14:textId="7592D1D0" w:rsidR="002F3621" w:rsidRPr="002F3621" w:rsidRDefault="00A32EA0" w:rsidP="002F3621">
            <w:pPr>
              <w:snapToGrid w:val="0"/>
              <w:ind w:right="71"/>
              <w:jc w:val="center"/>
              <w:rPr>
                <w:sz w:val="28"/>
                <w:lang w:val="es-ES_tradnl"/>
              </w:rPr>
            </w:pPr>
            <w:r>
              <w:rPr>
                <w:sz w:val="28"/>
                <w:lang w:val="es-ES_tradnl"/>
              </w:rPr>
              <w:t>16</w:t>
            </w:r>
          </w:p>
        </w:tc>
        <w:tc>
          <w:tcPr>
            <w:tcW w:w="3837" w:type="dxa"/>
            <w:tcBorders>
              <w:top w:val="single" w:sz="4" w:space="0" w:color="000000"/>
              <w:left w:val="single" w:sz="4" w:space="0" w:color="000000"/>
              <w:bottom w:val="single" w:sz="4" w:space="0" w:color="000000"/>
              <w:right w:val="single" w:sz="4" w:space="0" w:color="000000"/>
            </w:tcBorders>
            <w:vAlign w:val="center"/>
          </w:tcPr>
          <w:p w14:paraId="640509C7" w14:textId="77777777" w:rsidR="002F3621" w:rsidRPr="002F3621" w:rsidRDefault="002F3621" w:rsidP="002F3621">
            <w:pPr>
              <w:snapToGrid w:val="0"/>
              <w:rPr>
                <w:lang w:val="es-ES_tradnl"/>
              </w:rPr>
            </w:pPr>
          </w:p>
        </w:tc>
      </w:tr>
      <w:tr w:rsidR="002F3621" w:rsidRPr="002F3621" w14:paraId="5EC7A3AF" w14:textId="77777777" w:rsidTr="00A16655">
        <w:trPr>
          <w:cantSplit/>
          <w:trHeight w:hRule="exact" w:val="976"/>
          <w:jc w:val="center"/>
        </w:trPr>
        <w:tc>
          <w:tcPr>
            <w:tcW w:w="6096" w:type="dxa"/>
            <w:vMerge w:val="restart"/>
            <w:tcBorders>
              <w:top w:val="single" w:sz="4" w:space="0" w:color="000000"/>
              <w:left w:val="single" w:sz="4" w:space="0" w:color="000000"/>
              <w:bottom w:val="single" w:sz="4" w:space="0" w:color="000000"/>
            </w:tcBorders>
            <w:vAlign w:val="center"/>
          </w:tcPr>
          <w:p w14:paraId="47CCFED7" w14:textId="77777777" w:rsidR="002F3621" w:rsidRPr="002F3621" w:rsidRDefault="002F3621" w:rsidP="002F3621">
            <w:pPr>
              <w:keepNext/>
              <w:numPr>
                <w:ilvl w:val="4"/>
                <w:numId w:val="0"/>
              </w:numPr>
              <w:tabs>
                <w:tab w:val="left" w:pos="0"/>
              </w:tabs>
              <w:snapToGrid w:val="0"/>
              <w:jc w:val="center"/>
              <w:outlineLvl w:val="4"/>
              <w:rPr>
                <w:b/>
                <w:sz w:val="28"/>
                <w:lang w:val="es-ES_tradnl"/>
              </w:rPr>
            </w:pPr>
            <w:r w:rsidRPr="002F3621">
              <w:rPr>
                <w:b/>
                <w:sz w:val="28"/>
                <w:lang w:val="es-ES_tradnl"/>
              </w:rPr>
              <w:t>EVALUACIÓN CONTINUA</w:t>
            </w:r>
          </w:p>
        </w:tc>
        <w:tc>
          <w:tcPr>
            <w:tcW w:w="1418" w:type="dxa"/>
            <w:tcBorders>
              <w:top w:val="single" w:sz="4" w:space="0" w:color="000000"/>
              <w:left w:val="single" w:sz="4" w:space="0" w:color="000000"/>
              <w:bottom w:val="single" w:sz="4" w:space="0" w:color="000000"/>
            </w:tcBorders>
            <w:vAlign w:val="center"/>
          </w:tcPr>
          <w:p w14:paraId="1E595420" w14:textId="77777777" w:rsidR="002F3621" w:rsidRPr="002F3621" w:rsidRDefault="002F3621" w:rsidP="002F3621">
            <w:pPr>
              <w:snapToGrid w:val="0"/>
              <w:jc w:val="center"/>
              <w:rPr>
                <w:b/>
                <w:sz w:val="28"/>
                <w:lang w:val="es-ES_tradnl"/>
              </w:rPr>
            </w:pPr>
          </w:p>
          <w:p w14:paraId="63FD172E" w14:textId="77777777" w:rsidR="002F3621" w:rsidRPr="002F3621" w:rsidRDefault="002F3621" w:rsidP="002F3621">
            <w:pPr>
              <w:jc w:val="center"/>
              <w:rPr>
                <w:b/>
                <w:sz w:val="28"/>
                <w:lang w:val="es-ES_tradnl"/>
              </w:rPr>
            </w:pPr>
            <w:r w:rsidRPr="002F3621">
              <w:rPr>
                <w:b/>
                <w:sz w:val="28"/>
                <w:lang w:val="es-ES_tradnl"/>
              </w:rPr>
              <w:t>%</w:t>
            </w:r>
          </w:p>
          <w:p w14:paraId="7F6F2B74" w14:textId="77777777" w:rsidR="002F3621" w:rsidRPr="002F3621" w:rsidRDefault="002F3621" w:rsidP="002F3621">
            <w:pPr>
              <w:jc w:val="center"/>
              <w:rPr>
                <w:b/>
                <w:sz w:val="28"/>
                <w:lang w:val="es-ES_tradnl"/>
              </w:rPr>
            </w:pPr>
          </w:p>
        </w:tc>
        <w:tc>
          <w:tcPr>
            <w:tcW w:w="2976" w:type="dxa"/>
            <w:tcBorders>
              <w:top w:val="single" w:sz="4" w:space="0" w:color="000000"/>
              <w:left w:val="single" w:sz="4" w:space="0" w:color="000000"/>
              <w:bottom w:val="single" w:sz="4" w:space="0" w:color="000000"/>
            </w:tcBorders>
            <w:vAlign w:val="center"/>
          </w:tcPr>
          <w:p w14:paraId="66E308FC" w14:textId="77777777" w:rsidR="002F3621" w:rsidRPr="002F3621" w:rsidRDefault="002F3621" w:rsidP="002F3621">
            <w:pPr>
              <w:keepNext/>
              <w:numPr>
                <w:ilvl w:val="4"/>
                <w:numId w:val="0"/>
              </w:numPr>
              <w:tabs>
                <w:tab w:val="left" w:pos="0"/>
              </w:tabs>
              <w:snapToGrid w:val="0"/>
              <w:jc w:val="center"/>
              <w:outlineLvl w:val="4"/>
              <w:rPr>
                <w:b/>
                <w:sz w:val="28"/>
                <w:lang w:val="es-ES_tradnl"/>
              </w:rPr>
            </w:pPr>
            <w:r w:rsidRPr="002F3621">
              <w:rPr>
                <w:b/>
                <w:sz w:val="28"/>
                <w:lang w:val="es-ES_tradnl"/>
              </w:rPr>
              <w:t>MÍNIMO REQUERIDO</w:t>
            </w:r>
          </w:p>
        </w:tc>
        <w:tc>
          <w:tcPr>
            <w:tcW w:w="3837" w:type="dxa"/>
            <w:tcBorders>
              <w:top w:val="single" w:sz="4" w:space="0" w:color="000000"/>
              <w:left w:val="single" w:sz="4" w:space="0" w:color="000000"/>
              <w:bottom w:val="single" w:sz="4" w:space="0" w:color="000000"/>
              <w:right w:val="single" w:sz="4" w:space="0" w:color="000000"/>
            </w:tcBorders>
            <w:vAlign w:val="center"/>
          </w:tcPr>
          <w:p w14:paraId="2EDC9187" w14:textId="77777777" w:rsidR="002F3621" w:rsidRPr="002F3621" w:rsidRDefault="002F3621" w:rsidP="002F3621">
            <w:pPr>
              <w:keepNext/>
              <w:numPr>
                <w:ilvl w:val="4"/>
                <w:numId w:val="0"/>
              </w:numPr>
              <w:tabs>
                <w:tab w:val="left" w:pos="0"/>
              </w:tabs>
              <w:snapToGrid w:val="0"/>
              <w:jc w:val="center"/>
              <w:outlineLvl w:val="4"/>
              <w:rPr>
                <w:b/>
                <w:sz w:val="28"/>
                <w:lang w:val="es-ES_tradnl"/>
              </w:rPr>
            </w:pPr>
            <w:r w:rsidRPr="002F3621">
              <w:rPr>
                <w:b/>
                <w:sz w:val="28"/>
                <w:lang w:val="es-ES_tradnl"/>
              </w:rPr>
              <w:t>OBSERVACIONES</w:t>
            </w:r>
          </w:p>
        </w:tc>
      </w:tr>
      <w:tr w:rsidR="002F3621" w:rsidRPr="002F3621" w14:paraId="3E7A9B16" w14:textId="77777777" w:rsidTr="00A16655">
        <w:trPr>
          <w:cantSplit/>
          <w:jc w:val="center"/>
        </w:trPr>
        <w:tc>
          <w:tcPr>
            <w:tcW w:w="6096" w:type="dxa"/>
            <w:vMerge/>
            <w:tcBorders>
              <w:top w:val="single" w:sz="4" w:space="0" w:color="000000"/>
              <w:left w:val="single" w:sz="4" w:space="0" w:color="000000"/>
              <w:bottom w:val="single" w:sz="4" w:space="0" w:color="000000"/>
            </w:tcBorders>
            <w:vAlign w:val="center"/>
          </w:tcPr>
          <w:p w14:paraId="2BDF60E5" w14:textId="77777777" w:rsidR="002F3621" w:rsidRPr="002F3621" w:rsidRDefault="002F3621" w:rsidP="002F3621"/>
        </w:tc>
        <w:tc>
          <w:tcPr>
            <w:tcW w:w="1418" w:type="dxa"/>
            <w:tcBorders>
              <w:top w:val="single" w:sz="4" w:space="0" w:color="000000"/>
              <w:left w:val="single" w:sz="4" w:space="0" w:color="000000"/>
              <w:bottom w:val="single" w:sz="4" w:space="0" w:color="000000"/>
            </w:tcBorders>
            <w:vAlign w:val="center"/>
          </w:tcPr>
          <w:p w14:paraId="3394EF62" w14:textId="77777777" w:rsidR="002F3621" w:rsidRPr="002F3621" w:rsidRDefault="002F3621" w:rsidP="002F3621">
            <w:pPr>
              <w:snapToGrid w:val="0"/>
              <w:ind w:right="32"/>
              <w:jc w:val="center"/>
              <w:rPr>
                <w:sz w:val="28"/>
                <w:lang w:val="es-ES_tradnl"/>
              </w:rPr>
            </w:pPr>
          </w:p>
          <w:p w14:paraId="73B0534C" w14:textId="77777777" w:rsidR="002F3621" w:rsidRPr="002F3621" w:rsidRDefault="002F3621" w:rsidP="002F3621">
            <w:pPr>
              <w:ind w:right="32"/>
              <w:jc w:val="center"/>
              <w:rPr>
                <w:sz w:val="28"/>
                <w:lang w:val="es-ES_tradnl"/>
              </w:rPr>
            </w:pPr>
            <w:r w:rsidRPr="002F3621">
              <w:rPr>
                <w:sz w:val="28"/>
                <w:lang w:val="es-ES_tradnl"/>
              </w:rPr>
              <w:t>30</w:t>
            </w:r>
          </w:p>
          <w:p w14:paraId="4E787C80" w14:textId="77777777" w:rsidR="002F3621" w:rsidRPr="002F3621" w:rsidRDefault="002F3621" w:rsidP="002F3621">
            <w:pPr>
              <w:ind w:right="32"/>
              <w:jc w:val="center"/>
              <w:rPr>
                <w:sz w:val="28"/>
                <w:lang w:val="es-ES_tradnl"/>
              </w:rPr>
            </w:pPr>
          </w:p>
        </w:tc>
        <w:tc>
          <w:tcPr>
            <w:tcW w:w="2976" w:type="dxa"/>
            <w:tcBorders>
              <w:top w:val="single" w:sz="4" w:space="0" w:color="000000"/>
              <w:left w:val="single" w:sz="4" w:space="0" w:color="000000"/>
              <w:bottom w:val="single" w:sz="4" w:space="0" w:color="000000"/>
            </w:tcBorders>
            <w:vAlign w:val="center"/>
          </w:tcPr>
          <w:p w14:paraId="7F4D17EF" w14:textId="2BC92D59" w:rsidR="002F3621" w:rsidRPr="002F3621" w:rsidRDefault="00A32EA0" w:rsidP="002F3621">
            <w:pPr>
              <w:snapToGrid w:val="0"/>
              <w:ind w:right="71"/>
              <w:jc w:val="center"/>
              <w:rPr>
                <w:sz w:val="28"/>
                <w:lang w:val="es-ES_tradnl"/>
              </w:rPr>
            </w:pPr>
            <w:r>
              <w:rPr>
                <w:sz w:val="28"/>
                <w:lang w:val="es-ES_tradnl"/>
              </w:rPr>
              <w:t>24</w:t>
            </w:r>
          </w:p>
        </w:tc>
        <w:tc>
          <w:tcPr>
            <w:tcW w:w="3837" w:type="dxa"/>
            <w:tcBorders>
              <w:top w:val="single" w:sz="4" w:space="0" w:color="000000"/>
              <w:left w:val="single" w:sz="4" w:space="0" w:color="000000"/>
              <w:bottom w:val="single" w:sz="4" w:space="0" w:color="000000"/>
              <w:right w:val="single" w:sz="4" w:space="0" w:color="000000"/>
            </w:tcBorders>
            <w:vAlign w:val="center"/>
          </w:tcPr>
          <w:p w14:paraId="4B9C1912" w14:textId="77777777" w:rsidR="002F3621" w:rsidRPr="002F3621" w:rsidRDefault="002F3621" w:rsidP="002F3621">
            <w:pPr>
              <w:snapToGrid w:val="0"/>
              <w:rPr>
                <w:lang w:val="es-ES_tradnl"/>
              </w:rPr>
            </w:pPr>
          </w:p>
        </w:tc>
      </w:tr>
      <w:tr w:rsidR="002F3621" w:rsidRPr="002F3621" w14:paraId="5B8CE7E4" w14:textId="77777777" w:rsidTr="00A16655">
        <w:trPr>
          <w:cantSplit/>
          <w:trHeight w:hRule="exact" w:val="976"/>
          <w:jc w:val="center"/>
        </w:trPr>
        <w:tc>
          <w:tcPr>
            <w:tcW w:w="6096" w:type="dxa"/>
            <w:vMerge w:val="restart"/>
            <w:tcBorders>
              <w:top w:val="single" w:sz="4" w:space="0" w:color="000000"/>
              <w:left w:val="single" w:sz="4" w:space="0" w:color="000000"/>
              <w:bottom w:val="single" w:sz="4" w:space="0" w:color="000000"/>
            </w:tcBorders>
            <w:vAlign w:val="center"/>
          </w:tcPr>
          <w:p w14:paraId="009C62C7" w14:textId="77777777" w:rsidR="002F3621" w:rsidRPr="002F3621" w:rsidRDefault="002F3621" w:rsidP="002F3621">
            <w:pPr>
              <w:snapToGrid w:val="0"/>
              <w:jc w:val="center"/>
              <w:rPr>
                <w:b/>
                <w:sz w:val="28"/>
              </w:rPr>
            </w:pPr>
            <w:r w:rsidRPr="002F3621">
              <w:rPr>
                <w:b/>
                <w:sz w:val="28"/>
              </w:rPr>
              <w:t>EVALUACIÓN ESCRITA Y/O PRÁCTICA</w:t>
            </w:r>
          </w:p>
        </w:tc>
        <w:tc>
          <w:tcPr>
            <w:tcW w:w="1418" w:type="dxa"/>
            <w:tcBorders>
              <w:top w:val="single" w:sz="4" w:space="0" w:color="000000"/>
              <w:left w:val="single" w:sz="4" w:space="0" w:color="000000"/>
              <w:bottom w:val="single" w:sz="4" w:space="0" w:color="000000"/>
            </w:tcBorders>
            <w:vAlign w:val="center"/>
          </w:tcPr>
          <w:p w14:paraId="0A862039" w14:textId="77777777" w:rsidR="002F3621" w:rsidRPr="002F3621" w:rsidRDefault="002F3621" w:rsidP="002F3621">
            <w:pPr>
              <w:snapToGrid w:val="0"/>
              <w:jc w:val="center"/>
              <w:rPr>
                <w:b/>
                <w:sz w:val="28"/>
                <w:lang w:val="es-ES_tradnl"/>
              </w:rPr>
            </w:pPr>
          </w:p>
          <w:p w14:paraId="568ED976" w14:textId="77777777" w:rsidR="002F3621" w:rsidRPr="002F3621" w:rsidRDefault="002F3621" w:rsidP="002F3621">
            <w:pPr>
              <w:jc w:val="center"/>
              <w:rPr>
                <w:b/>
                <w:sz w:val="28"/>
                <w:lang w:val="es-ES_tradnl"/>
              </w:rPr>
            </w:pPr>
            <w:r w:rsidRPr="002F3621">
              <w:rPr>
                <w:b/>
                <w:sz w:val="28"/>
                <w:lang w:val="es-ES_tradnl"/>
              </w:rPr>
              <w:t>%</w:t>
            </w:r>
          </w:p>
          <w:p w14:paraId="41397665" w14:textId="77777777" w:rsidR="002F3621" w:rsidRPr="002F3621" w:rsidRDefault="002F3621" w:rsidP="002F3621">
            <w:pPr>
              <w:jc w:val="center"/>
              <w:rPr>
                <w:b/>
                <w:sz w:val="28"/>
                <w:lang w:val="es-ES_tradnl"/>
              </w:rPr>
            </w:pPr>
          </w:p>
        </w:tc>
        <w:tc>
          <w:tcPr>
            <w:tcW w:w="2976" w:type="dxa"/>
            <w:tcBorders>
              <w:top w:val="single" w:sz="4" w:space="0" w:color="000000"/>
              <w:left w:val="single" w:sz="4" w:space="0" w:color="000000"/>
              <w:bottom w:val="single" w:sz="4" w:space="0" w:color="000000"/>
            </w:tcBorders>
            <w:vAlign w:val="center"/>
          </w:tcPr>
          <w:p w14:paraId="547FDFD9" w14:textId="77777777" w:rsidR="002F3621" w:rsidRPr="002F3621" w:rsidRDefault="002F3621" w:rsidP="002F3621">
            <w:pPr>
              <w:keepNext/>
              <w:numPr>
                <w:ilvl w:val="4"/>
                <w:numId w:val="0"/>
              </w:numPr>
              <w:tabs>
                <w:tab w:val="left" w:pos="0"/>
              </w:tabs>
              <w:snapToGrid w:val="0"/>
              <w:jc w:val="center"/>
              <w:outlineLvl w:val="4"/>
              <w:rPr>
                <w:b/>
                <w:sz w:val="28"/>
                <w:lang w:val="es-ES_tradnl"/>
              </w:rPr>
            </w:pPr>
            <w:r w:rsidRPr="002F3621">
              <w:rPr>
                <w:b/>
                <w:sz w:val="28"/>
                <w:lang w:val="es-ES_tradnl"/>
              </w:rPr>
              <w:t>MÍNIMO REQUERIDO</w:t>
            </w:r>
          </w:p>
        </w:tc>
        <w:tc>
          <w:tcPr>
            <w:tcW w:w="3837" w:type="dxa"/>
            <w:tcBorders>
              <w:top w:val="single" w:sz="4" w:space="0" w:color="000000"/>
              <w:left w:val="single" w:sz="4" w:space="0" w:color="000000"/>
              <w:bottom w:val="single" w:sz="4" w:space="0" w:color="000000"/>
              <w:right w:val="single" w:sz="4" w:space="0" w:color="000000"/>
            </w:tcBorders>
            <w:vAlign w:val="center"/>
          </w:tcPr>
          <w:p w14:paraId="48BB7BE5" w14:textId="77777777" w:rsidR="002F3621" w:rsidRPr="002F3621" w:rsidRDefault="002F3621" w:rsidP="002F3621">
            <w:pPr>
              <w:keepNext/>
              <w:numPr>
                <w:ilvl w:val="4"/>
                <w:numId w:val="0"/>
              </w:numPr>
              <w:tabs>
                <w:tab w:val="left" w:pos="0"/>
              </w:tabs>
              <w:snapToGrid w:val="0"/>
              <w:jc w:val="center"/>
              <w:outlineLvl w:val="4"/>
              <w:rPr>
                <w:b/>
                <w:sz w:val="28"/>
                <w:lang w:val="es-ES_tradnl"/>
              </w:rPr>
            </w:pPr>
            <w:r w:rsidRPr="002F3621">
              <w:rPr>
                <w:b/>
                <w:sz w:val="28"/>
                <w:lang w:val="es-ES_tradnl"/>
              </w:rPr>
              <w:t>OBSERVACIONES</w:t>
            </w:r>
          </w:p>
        </w:tc>
      </w:tr>
      <w:tr w:rsidR="002F3621" w:rsidRPr="002F3621" w14:paraId="5E1A7ED6" w14:textId="77777777" w:rsidTr="00A16655">
        <w:trPr>
          <w:cantSplit/>
          <w:jc w:val="center"/>
        </w:trPr>
        <w:tc>
          <w:tcPr>
            <w:tcW w:w="6096" w:type="dxa"/>
            <w:vMerge/>
            <w:tcBorders>
              <w:top w:val="single" w:sz="4" w:space="0" w:color="000000"/>
              <w:left w:val="single" w:sz="4" w:space="0" w:color="000000"/>
              <w:bottom w:val="single" w:sz="4" w:space="0" w:color="000000"/>
            </w:tcBorders>
            <w:vAlign w:val="center"/>
          </w:tcPr>
          <w:p w14:paraId="47A8FEA7" w14:textId="77777777" w:rsidR="002F3621" w:rsidRPr="002F3621" w:rsidRDefault="002F3621" w:rsidP="002F3621"/>
        </w:tc>
        <w:tc>
          <w:tcPr>
            <w:tcW w:w="1418" w:type="dxa"/>
            <w:tcBorders>
              <w:top w:val="single" w:sz="4" w:space="0" w:color="000000"/>
              <w:left w:val="single" w:sz="4" w:space="0" w:color="000000"/>
              <w:bottom w:val="single" w:sz="4" w:space="0" w:color="000000"/>
            </w:tcBorders>
            <w:vAlign w:val="center"/>
          </w:tcPr>
          <w:p w14:paraId="393E2AEE" w14:textId="77777777" w:rsidR="002F3621" w:rsidRPr="002F3621" w:rsidRDefault="002F3621" w:rsidP="002F3621">
            <w:pPr>
              <w:snapToGrid w:val="0"/>
              <w:ind w:right="32"/>
              <w:jc w:val="center"/>
              <w:rPr>
                <w:sz w:val="28"/>
                <w:lang w:val="es-ES_tradnl"/>
              </w:rPr>
            </w:pPr>
          </w:p>
          <w:p w14:paraId="2101B345" w14:textId="77777777" w:rsidR="002F3621" w:rsidRPr="002F3621" w:rsidRDefault="002F3621" w:rsidP="002F3621">
            <w:pPr>
              <w:ind w:right="32"/>
              <w:jc w:val="center"/>
              <w:rPr>
                <w:sz w:val="28"/>
                <w:lang w:val="es-ES_tradnl"/>
              </w:rPr>
            </w:pPr>
            <w:r w:rsidRPr="002F3621">
              <w:rPr>
                <w:sz w:val="28"/>
                <w:lang w:val="es-ES_tradnl"/>
              </w:rPr>
              <w:t>50</w:t>
            </w:r>
          </w:p>
          <w:p w14:paraId="59472A7E" w14:textId="77777777" w:rsidR="002F3621" w:rsidRPr="002F3621" w:rsidRDefault="002F3621" w:rsidP="002F3621">
            <w:pPr>
              <w:ind w:right="32"/>
              <w:jc w:val="center"/>
              <w:rPr>
                <w:sz w:val="28"/>
                <w:lang w:val="es-ES_tradnl"/>
              </w:rPr>
            </w:pPr>
          </w:p>
        </w:tc>
        <w:tc>
          <w:tcPr>
            <w:tcW w:w="2976" w:type="dxa"/>
            <w:tcBorders>
              <w:top w:val="single" w:sz="4" w:space="0" w:color="000000"/>
              <w:left w:val="single" w:sz="4" w:space="0" w:color="000000"/>
              <w:bottom w:val="single" w:sz="4" w:space="0" w:color="000000"/>
            </w:tcBorders>
            <w:vAlign w:val="center"/>
          </w:tcPr>
          <w:p w14:paraId="1A36081B" w14:textId="4FDE9A6D" w:rsidR="002F3621" w:rsidRPr="002F3621" w:rsidRDefault="00A32EA0" w:rsidP="002F3621">
            <w:pPr>
              <w:tabs>
                <w:tab w:val="left" w:pos="2836"/>
              </w:tabs>
              <w:snapToGrid w:val="0"/>
              <w:ind w:right="71"/>
              <w:jc w:val="center"/>
              <w:rPr>
                <w:sz w:val="28"/>
                <w:lang w:val="es-ES_tradnl"/>
              </w:rPr>
            </w:pPr>
            <w:r>
              <w:rPr>
                <w:sz w:val="28"/>
                <w:lang w:val="es-ES_tradnl"/>
              </w:rPr>
              <w:t>40</w:t>
            </w:r>
          </w:p>
        </w:tc>
        <w:tc>
          <w:tcPr>
            <w:tcW w:w="3837" w:type="dxa"/>
            <w:tcBorders>
              <w:top w:val="single" w:sz="4" w:space="0" w:color="000000"/>
              <w:left w:val="single" w:sz="4" w:space="0" w:color="000000"/>
              <w:bottom w:val="single" w:sz="4" w:space="0" w:color="000000"/>
              <w:right w:val="single" w:sz="4" w:space="0" w:color="000000"/>
            </w:tcBorders>
            <w:vAlign w:val="center"/>
          </w:tcPr>
          <w:p w14:paraId="25E1AF9A" w14:textId="77777777" w:rsidR="002F3621" w:rsidRPr="002F3621" w:rsidRDefault="002F3621" w:rsidP="002F3621">
            <w:pPr>
              <w:snapToGrid w:val="0"/>
              <w:rPr>
                <w:lang w:val="es-ES_tradnl"/>
              </w:rPr>
            </w:pPr>
          </w:p>
        </w:tc>
      </w:tr>
      <w:tr w:rsidR="002F3621" w:rsidRPr="002F3621" w14:paraId="35C334E5" w14:textId="77777777" w:rsidTr="00A16655">
        <w:trPr>
          <w:cantSplit/>
          <w:trHeight w:hRule="exact" w:val="930"/>
          <w:jc w:val="center"/>
        </w:trPr>
        <w:tc>
          <w:tcPr>
            <w:tcW w:w="6096" w:type="dxa"/>
            <w:vMerge w:val="restart"/>
            <w:tcBorders>
              <w:top w:val="single" w:sz="4" w:space="0" w:color="000000"/>
              <w:left w:val="single" w:sz="4" w:space="0" w:color="000000"/>
              <w:bottom w:val="single" w:sz="4" w:space="0" w:color="000000"/>
            </w:tcBorders>
            <w:vAlign w:val="center"/>
          </w:tcPr>
          <w:p w14:paraId="3980B40E" w14:textId="77777777" w:rsidR="002F3621" w:rsidRPr="002F3621" w:rsidRDefault="002F3621" w:rsidP="002F3621">
            <w:pPr>
              <w:keepNext/>
              <w:numPr>
                <w:ilvl w:val="4"/>
                <w:numId w:val="0"/>
              </w:numPr>
              <w:tabs>
                <w:tab w:val="left" w:pos="0"/>
              </w:tabs>
              <w:snapToGrid w:val="0"/>
              <w:jc w:val="center"/>
              <w:outlineLvl w:val="4"/>
              <w:rPr>
                <w:b/>
                <w:sz w:val="28"/>
              </w:rPr>
            </w:pPr>
            <w:r w:rsidRPr="002F3621">
              <w:rPr>
                <w:b/>
                <w:sz w:val="28"/>
              </w:rPr>
              <w:t>HORAS DE PRÁCTICA</w:t>
            </w:r>
          </w:p>
        </w:tc>
        <w:tc>
          <w:tcPr>
            <w:tcW w:w="1418" w:type="dxa"/>
            <w:tcBorders>
              <w:top w:val="single" w:sz="4" w:space="0" w:color="000000"/>
              <w:left w:val="single" w:sz="4" w:space="0" w:color="000000"/>
              <w:bottom w:val="single" w:sz="4" w:space="0" w:color="000000"/>
            </w:tcBorders>
            <w:vAlign w:val="center"/>
          </w:tcPr>
          <w:p w14:paraId="19884E89" w14:textId="77777777" w:rsidR="002F3621" w:rsidRPr="002F3621" w:rsidRDefault="002F3621" w:rsidP="002F3621">
            <w:pPr>
              <w:snapToGrid w:val="0"/>
              <w:jc w:val="center"/>
              <w:rPr>
                <w:b/>
                <w:sz w:val="28"/>
                <w:lang w:val="es-ES_tradnl"/>
              </w:rPr>
            </w:pPr>
            <w:r w:rsidRPr="002F3621">
              <w:rPr>
                <w:b/>
                <w:sz w:val="28"/>
                <w:lang w:val="es-ES_tradnl"/>
              </w:rPr>
              <w:t>%</w:t>
            </w:r>
          </w:p>
        </w:tc>
        <w:tc>
          <w:tcPr>
            <w:tcW w:w="2976" w:type="dxa"/>
            <w:tcBorders>
              <w:top w:val="single" w:sz="4" w:space="0" w:color="000000"/>
              <w:left w:val="single" w:sz="4" w:space="0" w:color="000000"/>
              <w:bottom w:val="single" w:sz="4" w:space="0" w:color="000000"/>
            </w:tcBorders>
            <w:vAlign w:val="center"/>
          </w:tcPr>
          <w:p w14:paraId="1D39A242" w14:textId="77777777" w:rsidR="002F3621" w:rsidRPr="002F3621" w:rsidRDefault="002F3621" w:rsidP="002F3621">
            <w:pPr>
              <w:keepNext/>
              <w:numPr>
                <w:ilvl w:val="4"/>
                <w:numId w:val="0"/>
              </w:numPr>
              <w:tabs>
                <w:tab w:val="left" w:pos="0"/>
              </w:tabs>
              <w:snapToGrid w:val="0"/>
              <w:jc w:val="center"/>
              <w:outlineLvl w:val="4"/>
              <w:rPr>
                <w:b/>
                <w:sz w:val="28"/>
                <w:lang w:val="es-ES_tradnl"/>
              </w:rPr>
            </w:pPr>
          </w:p>
          <w:p w14:paraId="47127234" w14:textId="77777777" w:rsidR="002F3621" w:rsidRPr="002F3621" w:rsidRDefault="002F3621" w:rsidP="002F3621">
            <w:pPr>
              <w:keepNext/>
              <w:numPr>
                <w:ilvl w:val="4"/>
                <w:numId w:val="0"/>
              </w:numPr>
              <w:tabs>
                <w:tab w:val="left" w:pos="0"/>
              </w:tabs>
              <w:jc w:val="center"/>
              <w:outlineLvl w:val="4"/>
              <w:rPr>
                <w:b/>
                <w:sz w:val="28"/>
                <w:lang w:val="es-ES_tradnl"/>
              </w:rPr>
            </w:pPr>
            <w:r w:rsidRPr="002F3621">
              <w:rPr>
                <w:b/>
                <w:sz w:val="28"/>
                <w:lang w:val="es-ES_tradnl"/>
              </w:rPr>
              <w:t>MÍNIMO REQUERIDO</w:t>
            </w:r>
          </w:p>
          <w:p w14:paraId="29B3FF85" w14:textId="77777777" w:rsidR="002F3621" w:rsidRPr="002F3621" w:rsidRDefault="002F3621" w:rsidP="002F3621">
            <w:pPr>
              <w:rPr>
                <w:lang w:val="es-ES_tradnl"/>
              </w:rPr>
            </w:pPr>
          </w:p>
        </w:tc>
        <w:tc>
          <w:tcPr>
            <w:tcW w:w="3837" w:type="dxa"/>
            <w:tcBorders>
              <w:top w:val="single" w:sz="4" w:space="0" w:color="000000"/>
              <w:left w:val="single" w:sz="4" w:space="0" w:color="000000"/>
              <w:bottom w:val="single" w:sz="4" w:space="0" w:color="000000"/>
              <w:right w:val="single" w:sz="4" w:space="0" w:color="000000"/>
            </w:tcBorders>
            <w:vAlign w:val="center"/>
          </w:tcPr>
          <w:p w14:paraId="795E67DB" w14:textId="77777777" w:rsidR="002F3621" w:rsidRPr="002F3621" w:rsidRDefault="002F3621" w:rsidP="002F3621">
            <w:pPr>
              <w:keepNext/>
              <w:numPr>
                <w:ilvl w:val="4"/>
                <w:numId w:val="0"/>
              </w:numPr>
              <w:tabs>
                <w:tab w:val="left" w:pos="0"/>
              </w:tabs>
              <w:snapToGrid w:val="0"/>
              <w:jc w:val="center"/>
              <w:outlineLvl w:val="4"/>
              <w:rPr>
                <w:b/>
                <w:sz w:val="28"/>
                <w:lang w:val="es-ES_tradnl"/>
              </w:rPr>
            </w:pPr>
            <w:r w:rsidRPr="002F3621">
              <w:rPr>
                <w:b/>
                <w:sz w:val="28"/>
                <w:lang w:val="es-ES_tradnl"/>
              </w:rPr>
              <w:t>OBSERVACIONES</w:t>
            </w:r>
          </w:p>
        </w:tc>
      </w:tr>
      <w:tr w:rsidR="002F3621" w:rsidRPr="002F3621" w14:paraId="4BEFE9C9" w14:textId="77777777" w:rsidTr="00A16655">
        <w:trPr>
          <w:cantSplit/>
          <w:jc w:val="center"/>
        </w:trPr>
        <w:tc>
          <w:tcPr>
            <w:tcW w:w="6096" w:type="dxa"/>
            <w:vMerge/>
            <w:tcBorders>
              <w:top w:val="single" w:sz="4" w:space="0" w:color="000000"/>
              <w:left w:val="single" w:sz="4" w:space="0" w:color="000000"/>
              <w:bottom w:val="single" w:sz="4" w:space="0" w:color="000000"/>
            </w:tcBorders>
            <w:vAlign w:val="center"/>
          </w:tcPr>
          <w:p w14:paraId="1CD1043E" w14:textId="77777777" w:rsidR="002F3621" w:rsidRPr="002F3621" w:rsidRDefault="002F3621" w:rsidP="002F3621"/>
        </w:tc>
        <w:tc>
          <w:tcPr>
            <w:tcW w:w="1418" w:type="dxa"/>
            <w:tcBorders>
              <w:top w:val="single" w:sz="4" w:space="0" w:color="000000"/>
              <w:left w:val="single" w:sz="4" w:space="0" w:color="000000"/>
              <w:bottom w:val="single" w:sz="4" w:space="0" w:color="000000"/>
            </w:tcBorders>
          </w:tcPr>
          <w:p w14:paraId="199C8A34" w14:textId="77777777" w:rsidR="002F3621" w:rsidRPr="002F3621" w:rsidRDefault="002F3621" w:rsidP="002F3621">
            <w:pPr>
              <w:snapToGrid w:val="0"/>
              <w:ind w:right="32"/>
              <w:jc w:val="center"/>
              <w:rPr>
                <w:sz w:val="32"/>
                <w:lang w:val="es-ES_tradnl"/>
              </w:rPr>
            </w:pPr>
          </w:p>
          <w:p w14:paraId="256EB1E7" w14:textId="3BCEC702" w:rsidR="002F3621" w:rsidRPr="002F3621" w:rsidRDefault="00A32EA0" w:rsidP="002F3621">
            <w:pPr>
              <w:ind w:right="32"/>
              <w:jc w:val="center"/>
              <w:rPr>
                <w:sz w:val="28"/>
                <w:lang w:val="es-ES_tradnl"/>
              </w:rPr>
            </w:pPr>
            <w:r>
              <w:rPr>
                <w:sz w:val="28"/>
                <w:lang w:val="es-ES_tradnl"/>
              </w:rPr>
              <w:t>20</w:t>
            </w:r>
          </w:p>
          <w:p w14:paraId="22ABA98F" w14:textId="77777777" w:rsidR="002F3621" w:rsidRPr="002F3621" w:rsidRDefault="002F3621" w:rsidP="002F3621">
            <w:pPr>
              <w:ind w:right="32"/>
              <w:jc w:val="center"/>
              <w:rPr>
                <w:sz w:val="32"/>
                <w:lang w:val="es-ES_tradnl"/>
              </w:rPr>
            </w:pPr>
          </w:p>
        </w:tc>
        <w:tc>
          <w:tcPr>
            <w:tcW w:w="2976" w:type="dxa"/>
            <w:tcBorders>
              <w:top w:val="single" w:sz="4" w:space="0" w:color="000000"/>
              <w:left w:val="single" w:sz="4" w:space="0" w:color="000000"/>
              <w:bottom w:val="single" w:sz="4" w:space="0" w:color="000000"/>
            </w:tcBorders>
            <w:vAlign w:val="center"/>
          </w:tcPr>
          <w:p w14:paraId="2E94A718" w14:textId="1C9205D6" w:rsidR="002F3621" w:rsidRPr="002F3621" w:rsidRDefault="004F659C" w:rsidP="00555CB5">
            <w:pPr>
              <w:snapToGrid w:val="0"/>
              <w:ind w:right="32"/>
              <w:jc w:val="center"/>
              <w:rPr>
                <w:sz w:val="28"/>
                <w:lang w:val="es-ES_tradnl"/>
              </w:rPr>
            </w:pPr>
            <w:r>
              <w:rPr>
                <w:sz w:val="28"/>
                <w:lang w:val="es-ES_tradnl"/>
              </w:rPr>
              <w:t>16</w:t>
            </w:r>
          </w:p>
        </w:tc>
        <w:tc>
          <w:tcPr>
            <w:tcW w:w="3837" w:type="dxa"/>
            <w:tcBorders>
              <w:top w:val="single" w:sz="4" w:space="0" w:color="000000"/>
              <w:left w:val="single" w:sz="4" w:space="0" w:color="000000"/>
              <w:bottom w:val="single" w:sz="4" w:space="0" w:color="000000"/>
              <w:right w:val="single" w:sz="4" w:space="0" w:color="000000"/>
            </w:tcBorders>
            <w:vAlign w:val="center"/>
          </w:tcPr>
          <w:p w14:paraId="17DB1CE3" w14:textId="77777777" w:rsidR="002F3621" w:rsidRPr="002F3621" w:rsidRDefault="002F3621" w:rsidP="002F3621">
            <w:pPr>
              <w:snapToGrid w:val="0"/>
              <w:rPr>
                <w:lang w:val="es-ES_tradnl"/>
              </w:rPr>
            </w:pPr>
          </w:p>
        </w:tc>
      </w:tr>
    </w:tbl>
    <w:p w14:paraId="4DE89C22" w14:textId="77777777" w:rsidR="002F3621" w:rsidRPr="002F3621" w:rsidRDefault="002F3621" w:rsidP="002F3621">
      <w:pPr>
        <w:ind w:left="567" w:right="566"/>
        <w:jc w:val="both"/>
        <w:rPr>
          <w:b/>
          <w:sz w:val="20"/>
          <w:lang w:val="es-ES_tradnl"/>
        </w:rPr>
      </w:pPr>
      <w:r w:rsidRPr="002F3621">
        <w:rPr>
          <w:b/>
          <w:sz w:val="20"/>
          <w:lang w:val="es-ES_tradnl"/>
        </w:rPr>
        <w:t>NOTA: DE ACUERDO AL CURSO Y A SUS CARACTERÍSTICAS PARTICULARES SE PUEDEN TOMAR EN CUENTA OTROS ASPECTOS COMO ELEMENTOS DE EVALUACIÓN.</w:t>
      </w:r>
    </w:p>
    <w:p w14:paraId="6FBAB591" w14:textId="77777777" w:rsidR="00CF3AE5" w:rsidRDefault="00CF3AE5" w:rsidP="00CF3AE5">
      <w:pPr>
        <w:pageBreakBefore/>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14:paraId="68D4671F" w14:textId="77777777" w:rsidR="00CF3AE5" w:rsidRDefault="00CF3AE5" w:rsidP="00CF3AE5">
      <w:pPr>
        <w:jc w:val="center"/>
        <w:rPr>
          <w:b/>
          <w:lang w:val="es-ES_tradnl"/>
        </w:rPr>
      </w:pPr>
    </w:p>
    <w:tbl>
      <w:tblPr>
        <w:tblW w:w="14691" w:type="dxa"/>
        <w:tblInd w:w="-5" w:type="dxa"/>
        <w:tblLayout w:type="fixed"/>
        <w:tblCellMar>
          <w:left w:w="70" w:type="dxa"/>
          <w:right w:w="70" w:type="dxa"/>
        </w:tblCellMar>
        <w:tblLook w:val="0000" w:firstRow="0" w:lastRow="0" w:firstColumn="0" w:lastColumn="0" w:noHBand="0" w:noVBand="0"/>
      </w:tblPr>
      <w:tblGrid>
        <w:gridCol w:w="3489"/>
        <w:gridCol w:w="11192"/>
        <w:gridCol w:w="10"/>
      </w:tblGrid>
      <w:tr w:rsidR="00CF3AE5" w14:paraId="54887A9C" w14:textId="77777777" w:rsidTr="00CF3AE5">
        <w:trPr>
          <w:trHeight w:val="114"/>
        </w:trPr>
        <w:tc>
          <w:tcPr>
            <w:tcW w:w="3489" w:type="dxa"/>
            <w:tcBorders>
              <w:top w:val="single" w:sz="4" w:space="0" w:color="000000"/>
              <w:left w:val="single" w:sz="4" w:space="0" w:color="000000"/>
              <w:bottom w:val="single" w:sz="4" w:space="0" w:color="000000"/>
            </w:tcBorders>
            <w:shd w:val="clear" w:color="auto" w:fill="E0E0E0"/>
            <w:vAlign w:val="center"/>
          </w:tcPr>
          <w:p w14:paraId="3784FC62" w14:textId="77777777" w:rsidR="00CF3AE5" w:rsidRDefault="00CF3AE5" w:rsidP="00A16655">
            <w:pPr>
              <w:snapToGrid w:val="0"/>
              <w:rPr>
                <w:b/>
                <w:lang w:val="es-ES_tradnl"/>
              </w:rPr>
            </w:pPr>
            <w:r>
              <w:rPr>
                <w:b/>
                <w:lang w:val="es-ES_tradnl"/>
              </w:rPr>
              <w:t>NOMBRE DE LA UNIDAD:</w:t>
            </w:r>
          </w:p>
        </w:tc>
        <w:tc>
          <w:tcPr>
            <w:tcW w:w="11202" w:type="dxa"/>
            <w:gridSpan w:val="2"/>
            <w:tcBorders>
              <w:top w:val="single" w:sz="4" w:space="0" w:color="000000"/>
              <w:left w:val="single" w:sz="4" w:space="0" w:color="000000"/>
              <w:bottom w:val="single" w:sz="4" w:space="0" w:color="000000"/>
              <w:right w:val="single" w:sz="4" w:space="0" w:color="000000"/>
            </w:tcBorders>
            <w:vAlign w:val="center"/>
          </w:tcPr>
          <w:p w14:paraId="03D31991" w14:textId="0B59D896" w:rsidR="00CF3AE5" w:rsidRDefault="00CF3AE5" w:rsidP="00BE6113">
            <w:pPr>
              <w:snapToGrid w:val="0"/>
              <w:rPr>
                <w:b/>
                <w:lang w:val="es-ES_tradnl"/>
              </w:rPr>
            </w:pPr>
            <w:r>
              <w:rPr>
                <w:b/>
                <w:lang w:val="es-ES_tradnl"/>
              </w:rPr>
              <w:t xml:space="preserve">1.- </w:t>
            </w:r>
            <w:r w:rsidR="00C86FF0">
              <w:rPr>
                <w:b/>
                <w:lang w:val="es-ES_tradnl"/>
              </w:rPr>
              <w:t>INTRODUCCIÓN AL DISEÑO</w:t>
            </w:r>
            <w:r w:rsidR="00E5712A">
              <w:rPr>
                <w:b/>
                <w:lang w:val="es-ES_tradnl"/>
              </w:rPr>
              <w:t xml:space="preserve"> </w:t>
            </w:r>
          </w:p>
        </w:tc>
      </w:tr>
      <w:tr w:rsidR="00CF3AE5" w14:paraId="18778C40" w14:textId="77777777" w:rsidTr="00CF3AE5">
        <w:trPr>
          <w:gridAfter w:val="1"/>
          <w:wAfter w:w="10" w:type="dxa"/>
          <w:trHeight w:val="114"/>
        </w:trPr>
        <w:tc>
          <w:tcPr>
            <w:tcW w:w="3489" w:type="dxa"/>
            <w:tcBorders>
              <w:top w:val="single" w:sz="4" w:space="0" w:color="000000"/>
              <w:bottom w:val="single" w:sz="4" w:space="0" w:color="000000"/>
            </w:tcBorders>
            <w:vAlign w:val="center"/>
          </w:tcPr>
          <w:p w14:paraId="12D48F96" w14:textId="77777777" w:rsidR="00CF3AE5" w:rsidRDefault="00CF3AE5" w:rsidP="00A16655">
            <w:pPr>
              <w:snapToGrid w:val="0"/>
              <w:rPr>
                <w:b/>
                <w:sz w:val="6"/>
                <w:lang w:val="es-ES_tradnl"/>
              </w:rPr>
            </w:pPr>
          </w:p>
        </w:tc>
        <w:tc>
          <w:tcPr>
            <w:tcW w:w="11192" w:type="dxa"/>
            <w:tcBorders>
              <w:top w:val="single" w:sz="4" w:space="0" w:color="000000"/>
              <w:left w:val="single" w:sz="4" w:space="0" w:color="000000"/>
              <w:bottom w:val="single" w:sz="4" w:space="0" w:color="000000"/>
            </w:tcBorders>
            <w:vAlign w:val="center"/>
          </w:tcPr>
          <w:p w14:paraId="7F9529F5" w14:textId="77777777" w:rsidR="00CF3AE5" w:rsidRDefault="00CF3AE5" w:rsidP="00A16655">
            <w:pPr>
              <w:snapToGrid w:val="0"/>
              <w:rPr>
                <w:b/>
                <w:sz w:val="6"/>
                <w:lang w:val="es-ES_tradnl"/>
              </w:rPr>
            </w:pPr>
          </w:p>
        </w:tc>
      </w:tr>
      <w:tr w:rsidR="00CF3AE5" w14:paraId="1C49C93B" w14:textId="77777777" w:rsidTr="00CF3AE5">
        <w:trPr>
          <w:trHeight w:val="114"/>
        </w:trPr>
        <w:tc>
          <w:tcPr>
            <w:tcW w:w="3489" w:type="dxa"/>
            <w:tcBorders>
              <w:top w:val="single" w:sz="4" w:space="0" w:color="000000"/>
              <w:left w:val="single" w:sz="4" w:space="0" w:color="000000"/>
              <w:bottom w:val="single" w:sz="4" w:space="0" w:color="000000"/>
            </w:tcBorders>
            <w:shd w:val="clear" w:color="auto" w:fill="E0E0E0"/>
            <w:vAlign w:val="center"/>
          </w:tcPr>
          <w:p w14:paraId="3D4C2A9F" w14:textId="77777777" w:rsidR="00CF3AE5" w:rsidRDefault="00CF3AE5" w:rsidP="00A16655">
            <w:pPr>
              <w:snapToGrid w:val="0"/>
              <w:rPr>
                <w:b/>
                <w:lang w:val="es-ES_tradnl"/>
              </w:rPr>
            </w:pPr>
            <w:r>
              <w:rPr>
                <w:b/>
                <w:lang w:val="es-ES_tradnl"/>
              </w:rPr>
              <w:t>PROPÓSITO:</w:t>
            </w:r>
          </w:p>
        </w:tc>
        <w:tc>
          <w:tcPr>
            <w:tcW w:w="11202" w:type="dxa"/>
            <w:gridSpan w:val="2"/>
            <w:tcBorders>
              <w:top w:val="single" w:sz="4" w:space="0" w:color="000000"/>
              <w:left w:val="single" w:sz="4" w:space="0" w:color="000000"/>
              <w:bottom w:val="single" w:sz="4" w:space="0" w:color="000000"/>
              <w:right w:val="single" w:sz="4" w:space="0" w:color="000000"/>
            </w:tcBorders>
            <w:vAlign w:val="center"/>
          </w:tcPr>
          <w:p w14:paraId="2E0BF885" w14:textId="26BA75DA" w:rsidR="00CF3AE5" w:rsidRDefault="00CF3AE5" w:rsidP="00555CB5">
            <w:pPr>
              <w:snapToGrid w:val="0"/>
              <w:rPr>
                <w:lang w:val="es-ES_tradnl"/>
              </w:rPr>
            </w:pPr>
            <w:r>
              <w:rPr>
                <w:lang w:val="es-ES_tradnl"/>
              </w:rPr>
              <w:t xml:space="preserve">Al término de la unidad el </w:t>
            </w:r>
            <w:r w:rsidR="00555CB5">
              <w:rPr>
                <w:lang w:val="es-ES_tradnl"/>
              </w:rPr>
              <w:t>participante</w:t>
            </w:r>
            <w:r>
              <w:rPr>
                <w:lang w:val="es-ES_tradnl"/>
              </w:rPr>
              <w:t xml:space="preserve"> conocerá </w:t>
            </w:r>
            <w:r w:rsidR="00391E14">
              <w:rPr>
                <w:lang w:val="es-ES_tradnl"/>
              </w:rPr>
              <w:t>las bases</w:t>
            </w:r>
            <w:r w:rsidR="00555CB5">
              <w:rPr>
                <w:lang w:val="es-ES_tradnl"/>
              </w:rPr>
              <w:t xml:space="preserve">, e identificará los tipos de papelería </w:t>
            </w:r>
            <w:r w:rsidR="00391E14">
              <w:rPr>
                <w:lang w:val="es-ES_tradnl"/>
              </w:rPr>
              <w:t>para la preparación de un trabajo</w:t>
            </w:r>
            <w:r w:rsidR="00555CB5">
              <w:rPr>
                <w:lang w:val="es-ES_tradnl"/>
              </w:rPr>
              <w:t>, utilizando las medidas de seguridad e higiene.</w:t>
            </w:r>
          </w:p>
        </w:tc>
      </w:tr>
    </w:tbl>
    <w:p w14:paraId="55B997C7" w14:textId="77777777" w:rsidR="00CF3AE5" w:rsidRDefault="00CF3AE5" w:rsidP="00CF3AE5">
      <w:pPr>
        <w:tabs>
          <w:tab w:val="left" w:pos="3533"/>
          <w:tab w:val="left" w:pos="6772"/>
          <w:tab w:val="left" w:pos="9421"/>
          <w:tab w:val="left" w:pos="13101"/>
        </w:tabs>
        <w:rPr>
          <w:b/>
          <w:lang w:val="es-ES_tradnl"/>
        </w:rPr>
      </w:pPr>
      <w:r>
        <w:rPr>
          <w:b/>
          <w:lang w:val="es-ES_tradnl"/>
        </w:rPr>
        <w:tab/>
      </w:r>
      <w:r>
        <w:rPr>
          <w:b/>
          <w:lang w:val="es-ES_tradnl"/>
        </w:rPr>
        <w:tab/>
      </w:r>
      <w:r>
        <w:rPr>
          <w:b/>
          <w:lang w:val="es-ES_tradnl"/>
        </w:rPr>
        <w:tab/>
      </w:r>
      <w:r>
        <w:rPr>
          <w:b/>
          <w:lang w:val="es-ES_tradnl"/>
        </w:rPr>
        <w:tab/>
      </w:r>
    </w:p>
    <w:tbl>
      <w:tblPr>
        <w:tblW w:w="14692" w:type="dxa"/>
        <w:tblInd w:w="-5" w:type="dxa"/>
        <w:tblLayout w:type="fixed"/>
        <w:tblCellMar>
          <w:left w:w="70" w:type="dxa"/>
          <w:right w:w="70" w:type="dxa"/>
        </w:tblCellMar>
        <w:tblLook w:val="0000" w:firstRow="0" w:lastRow="0" w:firstColumn="0" w:lastColumn="0" w:noHBand="0" w:noVBand="0"/>
      </w:tblPr>
      <w:tblGrid>
        <w:gridCol w:w="3903"/>
        <w:gridCol w:w="4961"/>
        <w:gridCol w:w="2410"/>
        <w:gridCol w:w="2268"/>
        <w:gridCol w:w="1150"/>
      </w:tblGrid>
      <w:tr w:rsidR="00CF3AE5" w14:paraId="3B6F3638" w14:textId="77777777" w:rsidTr="00AB7813">
        <w:trPr>
          <w:cantSplit/>
          <w:trHeight w:val="200"/>
        </w:trPr>
        <w:tc>
          <w:tcPr>
            <w:tcW w:w="3903" w:type="dxa"/>
            <w:tcBorders>
              <w:top w:val="single" w:sz="4" w:space="0" w:color="000000"/>
              <w:left w:val="single" w:sz="4" w:space="0" w:color="000000"/>
              <w:bottom w:val="single" w:sz="4" w:space="0" w:color="000000"/>
            </w:tcBorders>
            <w:shd w:val="clear" w:color="auto" w:fill="E5E5E5"/>
          </w:tcPr>
          <w:p w14:paraId="4C0081BD" w14:textId="77777777" w:rsidR="00CF3AE5" w:rsidRDefault="00CF3AE5" w:rsidP="00A16655">
            <w:pPr>
              <w:pStyle w:val="Ttulo4"/>
              <w:tabs>
                <w:tab w:val="left" w:pos="0"/>
              </w:tabs>
              <w:snapToGrid w:val="0"/>
            </w:pPr>
            <w:r>
              <w:t>DESARROLLO TEMÁTICO</w:t>
            </w:r>
          </w:p>
        </w:tc>
        <w:tc>
          <w:tcPr>
            <w:tcW w:w="4961" w:type="dxa"/>
            <w:tcBorders>
              <w:top w:val="single" w:sz="4" w:space="0" w:color="000000"/>
              <w:left w:val="single" w:sz="4" w:space="0" w:color="000000"/>
              <w:bottom w:val="single" w:sz="4" w:space="0" w:color="000000"/>
            </w:tcBorders>
            <w:shd w:val="clear" w:color="auto" w:fill="E5E5E5"/>
          </w:tcPr>
          <w:p w14:paraId="4A7DFE56" w14:textId="77777777" w:rsidR="00CF3AE5" w:rsidRDefault="00CF3AE5" w:rsidP="00A16655">
            <w:pPr>
              <w:pStyle w:val="Ttulo4"/>
              <w:tabs>
                <w:tab w:val="left" w:pos="0"/>
              </w:tabs>
              <w:snapToGrid w:val="0"/>
            </w:pPr>
            <w:r>
              <w:t>ESTRATEGIA DIDÁCTICA</w:t>
            </w:r>
          </w:p>
        </w:tc>
        <w:tc>
          <w:tcPr>
            <w:tcW w:w="2410" w:type="dxa"/>
            <w:tcBorders>
              <w:top w:val="single" w:sz="4" w:space="0" w:color="000000"/>
              <w:left w:val="single" w:sz="4" w:space="0" w:color="000000"/>
              <w:bottom w:val="single" w:sz="4" w:space="0" w:color="000000"/>
            </w:tcBorders>
            <w:shd w:val="clear" w:color="auto" w:fill="E5E5E5"/>
          </w:tcPr>
          <w:p w14:paraId="5E92F871" w14:textId="77777777" w:rsidR="00CF3AE5" w:rsidRDefault="00CF3AE5" w:rsidP="00A16655">
            <w:pPr>
              <w:snapToGrid w:val="0"/>
              <w:jc w:val="center"/>
              <w:rPr>
                <w:b/>
                <w:lang w:val="es-ES_tradnl"/>
              </w:rPr>
            </w:pPr>
            <w:r>
              <w:rPr>
                <w:b/>
                <w:lang w:val="es-ES_tradnl"/>
              </w:rPr>
              <w:t>APOYO DIDÁCTICO</w:t>
            </w:r>
          </w:p>
        </w:tc>
        <w:tc>
          <w:tcPr>
            <w:tcW w:w="2268" w:type="dxa"/>
            <w:tcBorders>
              <w:top w:val="single" w:sz="4" w:space="0" w:color="000000"/>
              <w:left w:val="single" w:sz="4" w:space="0" w:color="000000"/>
              <w:bottom w:val="single" w:sz="4" w:space="0" w:color="000000"/>
            </w:tcBorders>
            <w:shd w:val="clear" w:color="auto" w:fill="E5E5E5"/>
          </w:tcPr>
          <w:p w14:paraId="4751E0AA" w14:textId="77777777" w:rsidR="00CF3AE5" w:rsidRDefault="00CF3AE5" w:rsidP="00A16655">
            <w:pPr>
              <w:snapToGrid w:val="0"/>
              <w:jc w:val="center"/>
              <w:rPr>
                <w:b/>
                <w:lang w:val="es-ES_tradnl"/>
              </w:rPr>
            </w:pPr>
            <w:r>
              <w:rPr>
                <w:b/>
                <w:lang w:val="es-ES_tradnl"/>
              </w:rPr>
              <w:t>CRITERIO DE EVALUACIÓN</w:t>
            </w:r>
          </w:p>
        </w:tc>
        <w:tc>
          <w:tcPr>
            <w:tcW w:w="1150" w:type="dxa"/>
            <w:tcBorders>
              <w:top w:val="single" w:sz="4" w:space="0" w:color="000000"/>
              <w:left w:val="single" w:sz="4" w:space="0" w:color="000000"/>
              <w:bottom w:val="single" w:sz="4" w:space="0" w:color="000000"/>
              <w:right w:val="single" w:sz="4" w:space="0" w:color="000000"/>
            </w:tcBorders>
            <w:shd w:val="clear" w:color="auto" w:fill="E5E5E5"/>
          </w:tcPr>
          <w:p w14:paraId="2B24BCE4" w14:textId="77777777" w:rsidR="00CF3AE5" w:rsidRDefault="00CF3AE5" w:rsidP="00A16655">
            <w:pPr>
              <w:snapToGrid w:val="0"/>
              <w:jc w:val="center"/>
              <w:rPr>
                <w:b/>
                <w:lang w:val="es-ES_tradnl"/>
              </w:rPr>
            </w:pPr>
            <w:r>
              <w:rPr>
                <w:b/>
                <w:lang w:val="es-ES_tradnl"/>
              </w:rPr>
              <w:t>TIEMPO</w:t>
            </w:r>
          </w:p>
        </w:tc>
      </w:tr>
      <w:tr w:rsidR="00CF3AE5" w14:paraId="2C0E43FC" w14:textId="77777777" w:rsidTr="00AB7813">
        <w:trPr>
          <w:cantSplit/>
          <w:trHeight w:val="7219"/>
        </w:trPr>
        <w:tc>
          <w:tcPr>
            <w:tcW w:w="3903" w:type="dxa"/>
            <w:tcBorders>
              <w:top w:val="single" w:sz="4" w:space="0" w:color="000000"/>
              <w:left w:val="single" w:sz="4" w:space="0" w:color="000000"/>
              <w:bottom w:val="single" w:sz="4" w:space="0" w:color="000000"/>
            </w:tcBorders>
          </w:tcPr>
          <w:p w14:paraId="347FCF72" w14:textId="77777777" w:rsidR="00CF3AE5" w:rsidRDefault="00CF3AE5" w:rsidP="00A16655">
            <w:pPr>
              <w:snapToGrid w:val="0"/>
              <w:rPr>
                <w:rFonts w:ascii="Arial Rounded MT Bold" w:hAnsi="Arial Rounded MT Bold"/>
                <w:b/>
                <w:sz w:val="28"/>
                <w:szCs w:val="28"/>
                <w:lang w:val="es-MX"/>
              </w:rPr>
            </w:pPr>
          </w:p>
          <w:p w14:paraId="26461EBC" w14:textId="77777777" w:rsidR="00CF3AE5" w:rsidRDefault="00CF3AE5" w:rsidP="00A16655">
            <w:pPr>
              <w:rPr>
                <w:rFonts w:ascii="Arial Rounded MT Bold" w:hAnsi="Arial Rounded MT Bold"/>
                <w:sz w:val="28"/>
                <w:szCs w:val="28"/>
                <w:lang w:val="es-MX"/>
              </w:rPr>
            </w:pPr>
          </w:p>
          <w:p w14:paraId="6B15CF5C" w14:textId="4CB9358C" w:rsidR="00CF3AE5" w:rsidRDefault="00BE6113" w:rsidP="00A16655">
            <w:pPr>
              <w:numPr>
                <w:ilvl w:val="1"/>
                <w:numId w:val="3"/>
              </w:numPr>
              <w:tabs>
                <w:tab w:val="left" w:pos="720"/>
              </w:tabs>
              <w:rPr>
                <w:rFonts w:ascii="Arial Rounded MT Bold" w:hAnsi="Arial Rounded MT Bold"/>
                <w:b/>
                <w:sz w:val="20"/>
                <w:lang w:val="es-MX"/>
              </w:rPr>
            </w:pPr>
            <w:r>
              <w:rPr>
                <w:rFonts w:ascii="Arial Rounded MT Bold" w:hAnsi="Arial Rounded MT Bold"/>
                <w:b/>
                <w:sz w:val="20"/>
                <w:lang w:val="es-MX"/>
              </w:rPr>
              <w:t>Preparación</w:t>
            </w:r>
            <w:r w:rsidR="00555CB5">
              <w:rPr>
                <w:rFonts w:ascii="Arial Rounded MT Bold" w:hAnsi="Arial Rounded MT Bold"/>
                <w:b/>
                <w:sz w:val="20"/>
                <w:lang w:val="es-MX"/>
              </w:rPr>
              <w:t xml:space="preserve"> del Diseño</w:t>
            </w:r>
          </w:p>
          <w:p w14:paraId="3EC0FE0C" w14:textId="77777777" w:rsidR="00CF3AE5" w:rsidRDefault="00CF3AE5" w:rsidP="00A16655">
            <w:pPr>
              <w:rPr>
                <w:rFonts w:ascii="Arial Rounded MT Bold" w:hAnsi="Arial Rounded MT Bold"/>
                <w:sz w:val="20"/>
                <w:lang w:val="es-MX"/>
              </w:rPr>
            </w:pPr>
          </w:p>
          <w:p w14:paraId="0CDEF57E" w14:textId="18C69CD3" w:rsidR="00CF3AE5" w:rsidRDefault="00BE6113" w:rsidP="00A16655">
            <w:pPr>
              <w:numPr>
                <w:ilvl w:val="2"/>
                <w:numId w:val="3"/>
              </w:numPr>
              <w:tabs>
                <w:tab w:val="left" w:pos="720"/>
              </w:tabs>
              <w:rPr>
                <w:rFonts w:ascii="Arial Rounded MT Bold" w:hAnsi="Arial Rounded MT Bold"/>
                <w:sz w:val="20"/>
                <w:lang w:val="es-MX"/>
              </w:rPr>
            </w:pPr>
            <w:r>
              <w:rPr>
                <w:rFonts w:ascii="Arial Rounded MT Bold" w:hAnsi="Arial Rounded MT Bold"/>
                <w:sz w:val="20"/>
                <w:lang w:val="es-MX"/>
              </w:rPr>
              <w:t>Bocetaje</w:t>
            </w:r>
          </w:p>
          <w:p w14:paraId="607CA229" w14:textId="52EADA85" w:rsidR="00CF3AE5" w:rsidRDefault="00950C5D" w:rsidP="00A16655">
            <w:pPr>
              <w:numPr>
                <w:ilvl w:val="2"/>
                <w:numId w:val="3"/>
              </w:numPr>
              <w:tabs>
                <w:tab w:val="left" w:pos="720"/>
              </w:tabs>
              <w:rPr>
                <w:rFonts w:ascii="Arial Rounded MT Bold" w:hAnsi="Arial Rounded MT Bold"/>
                <w:sz w:val="20"/>
                <w:lang w:val="es-MX"/>
              </w:rPr>
            </w:pPr>
            <w:r>
              <w:rPr>
                <w:rFonts w:ascii="Arial Rounded MT Bold" w:hAnsi="Arial Rounded MT Bold"/>
                <w:sz w:val="20"/>
                <w:lang w:val="es-MX"/>
              </w:rPr>
              <w:t>Estándares de diseño</w:t>
            </w:r>
          </w:p>
          <w:p w14:paraId="2865F25C" w14:textId="7FA1D6D3" w:rsidR="00CF3AE5" w:rsidRDefault="00CD767A" w:rsidP="00A16655">
            <w:pPr>
              <w:numPr>
                <w:ilvl w:val="2"/>
                <w:numId w:val="3"/>
              </w:numPr>
              <w:tabs>
                <w:tab w:val="left" w:pos="720"/>
              </w:tabs>
              <w:rPr>
                <w:rFonts w:ascii="Arial Rounded MT Bold" w:hAnsi="Arial Rounded MT Bold"/>
                <w:sz w:val="20"/>
                <w:lang w:val="es-MX"/>
              </w:rPr>
            </w:pPr>
            <w:r>
              <w:rPr>
                <w:rFonts w:ascii="Arial Rounded MT Bold" w:hAnsi="Arial Rounded MT Bold"/>
                <w:sz w:val="20"/>
                <w:lang w:val="es-MX"/>
              </w:rPr>
              <w:t>Escala de colores</w:t>
            </w:r>
          </w:p>
          <w:p w14:paraId="533ACCCB" w14:textId="45831F53" w:rsidR="00CF3AE5" w:rsidRPr="00950C5D" w:rsidRDefault="00CD767A" w:rsidP="00950C5D">
            <w:pPr>
              <w:numPr>
                <w:ilvl w:val="2"/>
                <w:numId w:val="3"/>
              </w:numPr>
              <w:tabs>
                <w:tab w:val="left" w:pos="720"/>
              </w:tabs>
              <w:rPr>
                <w:rFonts w:ascii="Arial Rounded MT Bold" w:hAnsi="Arial Rounded MT Bold"/>
                <w:sz w:val="20"/>
                <w:lang w:val="es-MX"/>
              </w:rPr>
            </w:pPr>
            <w:r>
              <w:rPr>
                <w:rFonts w:ascii="Arial Rounded MT Bold" w:hAnsi="Arial Rounded MT Bold"/>
                <w:sz w:val="20"/>
                <w:lang w:val="es-MX"/>
              </w:rPr>
              <w:t>Formato</w:t>
            </w:r>
            <w:r w:rsidR="00B0670F">
              <w:rPr>
                <w:rFonts w:ascii="Arial Rounded MT Bold" w:hAnsi="Arial Rounded MT Bold"/>
                <w:sz w:val="20"/>
                <w:lang w:val="es-MX"/>
              </w:rPr>
              <w:t>s</w:t>
            </w:r>
          </w:p>
          <w:p w14:paraId="5FB69CEF" w14:textId="77777777" w:rsidR="00CF3AE5" w:rsidRDefault="00CF3AE5" w:rsidP="00A16655">
            <w:pPr>
              <w:rPr>
                <w:rFonts w:ascii="Arial Rounded MT Bold" w:hAnsi="Arial Rounded MT Bold"/>
                <w:sz w:val="20"/>
                <w:lang w:val="es-MX"/>
              </w:rPr>
            </w:pPr>
          </w:p>
          <w:p w14:paraId="7BAF6040" w14:textId="0D4A2A09" w:rsidR="00CF3AE5" w:rsidRDefault="00555CB5" w:rsidP="00A16655">
            <w:pPr>
              <w:numPr>
                <w:ilvl w:val="1"/>
                <w:numId w:val="3"/>
              </w:numPr>
              <w:tabs>
                <w:tab w:val="left" w:pos="720"/>
              </w:tabs>
              <w:rPr>
                <w:rFonts w:ascii="Arial Rounded MT Bold" w:hAnsi="Arial Rounded MT Bold"/>
                <w:b/>
                <w:sz w:val="20"/>
                <w:lang w:val="es-MX"/>
              </w:rPr>
            </w:pPr>
            <w:r>
              <w:rPr>
                <w:rFonts w:ascii="Arial Rounded MT Bold" w:hAnsi="Arial Rounded MT Bold"/>
                <w:b/>
                <w:sz w:val="20"/>
                <w:lang w:val="es-MX"/>
              </w:rPr>
              <w:t xml:space="preserve">Tipos de </w:t>
            </w:r>
            <w:r w:rsidR="00BE6113">
              <w:rPr>
                <w:rFonts w:ascii="Arial Rounded MT Bold" w:hAnsi="Arial Rounded MT Bold"/>
                <w:b/>
                <w:sz w:val="20"/>
                <w:lang w:val="es-MX"/>
              </w:rPr>
              <w:t>Papelería</w:t>
            </w:r>
          </w:p>
          <w:p w14:paraId="120C78E1" w14:textId="77777777" w:rsidR="00CF3AE5" w:rsidRDefault="00CF3AE5" w:rsidP="00A16655">
            <w:pPr>
              <w:rPr>
                <w:rFonts w:ascii="Arial Rounded MT Bold" w:hAnsi="Arial Rounded MT Bold"/>
                <w:b/>
                <w:sz w:val="20"/>
                <w:lang w:val="es-MX"/>
              </w:rPr>
            </w:pPr>
          </w:p>
          <w:p w14:paraId="03860C82" w14:textId="2FED9AAD" w:rsidR="00CF3AE5" w:rsidRDefault="00BE6113" w:rsidP="00A16655">
            <w:pPr>
              <w:numPr>
                <w:ilvl w:val="2"/>
                <w:numId w:val="3"/>
              </w:numPr>
              <w:tabs>
                <w:tab w:val="left" w:pos="720"/>
              </w:tabs>
              <w:rPr>
                <w:rFonts w:ascii="Arial Rounded MT Bold" w:hAnsi="Arial Rounded MT Bold"/>
                <w:sz w:val="20"/>
                <w:lang w:val="es-MX"/>
              </w:rPr>
            </w:pPr>
            <w:r>
              <w:rPr>
                <w:rFonts w:ascii="Arial Rounded MT Bold" w:hAnsi="Arial Rounded MT Bold"/>
                <w:sz w:val="20"/>
                <w:lang w:val="es-MX"/>
              </w:rPr>
              <w:t>Tarjetas</w:t>
            </w:r>
          </w:p>
          <w:p w14:paraId="489A969E" w14:textId="6ED323B3" w:rsidR="00CF3AE5" w:rsidRDefault="00950C5D" w:rsidP="00A16655">
            <w:pPr>
              <w:numPr>
                <w:ilvl w:val="2"/>
                <w:numId w:val="3"/>
              </w:numPr>
              <w:tabs>
                <w:tab w:val="left" w:pos="720"/>
              </w:tabs>
              <w:rPr>
                <w:rFonts w:ascii="Arial Rounded MT Bold" w:hAnsi="Arial Rounded MT Bold"/>
                <w:sz w:val="20"/>
                <w:lang w:val="es-MX"/>
              </w:rPr>
            </w:pPr>
            <w:r>
              <w:rPr>
                <w:rFonts w:ascii="Arial Rounded MT Bold" w:hAnsi="Arial Rounded MT Bold"/>
                <w:sz w:val="20"/>
                <w:lang w:val="es-MX"/>
              </w:rPr>
              <w:t>Membretes</w:t>
            </w:r>
          </w:p>
          <w:p w14:paraId="6D9A1CD1" w14:textId="6BFF2A51" w:rsidR="00CF3AE5" w:rsidRDefault="00BE6113" w:rsidP="00A16655">
            <w:pPr>
              <w:numPr>
                <w:ilvl w:val="2"/>
                <w:numId w:val="3"/>
              </w:numPr>
              <w:tabs>
                <w:tab w:val="left" w:pos="720"/>
              </w:tabs>
              <w:rPr>
                <w:rFonts w:ascii="Arial Rounded MT Bold" w:hAnsi="Arial Rounded MT Bold"/>
                <w:sz w:val="20"/>
                <w:lang w:val="es-MX"/>
              </w:rPr>
            </w:pPr>
            <w:r>
              <w:rPr>
                <w:rFonts w:ascii="Arial Rounded MT Bold" w:hAnsi="Arial Rounded MT Bold"/>
                <w:sz w:val="20"/>
                <w:lang w:val="es-MX"/>
              </w:rPr>
              <w:t>Portadas</w:t>
            </w:r>
          </w:p>
        </w:tc>
        <w:tc>
          <w:tcPr>
            <w:tcW w:w="4961" w:type="dxa"/>
            <w:tcBorders>
              <w:top w:val="single" w:sz="4" w:space="0" w:color="000000"/>
              <w:left w:val="single" w:sz="4" w:space="0" w:color="000000"/>
              <w:bottom w:val="single" w:sz="4" w:space="0" w:color="000000"/>
            </w:tcBorders>
          </w:tcPr>
          <w:p w14:paraId="4C50615B" w14:textId="77777777" w:rsidR="00CF3AE5" w:rsidRDefault="00CF3AE5" w:rsidP="00A16655">
            <w:pPr>
              <w:snapToGrid w:val="0"/>
              <w:jc w:val="center"/>
              <w:rPr>
                <w:rFonts w:ascii="Arial Rounded MT Bold" w:hAnsi="Arial Rounded MT Bold"/>
                <w:sz w:val="28"/>
                <w:szCs w:val="28"/>
                <w:lang w:val="es-MX"/>
              </w:rPr>
            </w:pPr>
          </w:p>
          <w:p w14:paraId="42B3BB65" w14:textId="77777777" w:rsidR="00CF3AE5" w:rsidRPr="00772E35" w:rsidRDefault="00CF3AE5" w:rsidP="00772E35">
            <w:pPr>
              <w:pStyle w:val="Default"/>
              <w:rPr>
                <w:b/>
                <w:bCs/>
                <w:i/>
                <w:iCs/>
                <w:sz w:val="22"/>
                <w:szCs w:val="22"/>
              </w:rPr>
            </w:pPr>
            <w:r w:rsidRPr="00772E35">
              <w:rPr>
                <w:b/>
                <w:bCs/>
                <w:i/>
                <w:iCs/>
                <w:sz w:val="22"/>
                <w:szCs w:val="22"/>
              </w:rPr>
              <w:t>Encuadre grupal:</w:t>
            </w:r>
          </w:p>
          <w:p w14:paraId="0428FBA5" w14:textId="77777777" w:rsidR="002F3621" w:rsidRDefault="002F3621" w:rsidP="00A16655">
            <w:pPr>
              <w:autoSpaceDE w:val="0"/>
              <w:rPr>
                <w:rFonts w:ascii="Arial Rounded MT Bold" w:hAnsi="Arial Rounded MT Bold"/>
                <w:b/>
                <w:sz w:val="20"/>
                <w:lang w:val="es-MX"/>
              </w:rPr>
            </w:pPr>
          </w:p>
          <w:p w14:paraId="334A9646" w14:textId="77777777" w:rsidR="002F3621" w:rsidRPr="00772E35" w:rsidRDefault="002F3621" w:rsidP="00772E35">
            <w:pPr>
              <w:numPr>
                <w:ilvl w:val="0"/>
                <w:numId w:val="11"/>
              </w:numPr>
              <w:suppressAutoHyphens w:val="0"/>
              <w:ind w:left="240" w:hanging="270"/>
              <w:rPr>
                <w:rFonts w:eastAsia="Arial" w:cs="Arial"/>
                <w:color w:val="000000"/>
                <w:sz w:val="19"/>
                <w:szCs w:val="19"/>
              </w:rPr>
            </w:pPr>
            <w:r w:rsidRPr="00772E35">
              <w:rPr>
                <w:rFonts w:eastAsia="Arial" w:cs="Arial"/>
                <w:color w:val="000000"/>
                <w:sz w:val="19"/>
                <w:szCs w:val="19"/>
              </w:rPr>
              <w:t>Aplicación  de la evaluación diagnóstica</w:t>
            </w:r>
          </w:p>
          <w:p w14:paraId="4F73D126" w14:textId="77777777" w:rsidR="002F3621" w:rsidRPr="00772E35" w:rsidRDefault="002F3621" w:rsidP="00772E35">
            <w:pPr>
              <w:numPr>
                <w:ilvl w:val="0"/>
                <w:numId w:val="11"/>
              </w:numPr>
              <w:suppressAutoHyphens w:val="0"/>
              <w:ind w:left="240" w:hanging="270"/>
              <w:rPr>
                <w:rFonts w:eastAsia="Arial" w:cs="Arial"/>
                <w:color w:val="000000"/>
                <w:sz w:val="19"/>
                <w:szCs w:val="19"/>
              </w:rPr>
            </w:pPr>
            <w:r w:rsidRPr="00772E35">
              <w:rPr>
                <w:rFonts w:eastAsia="Arial" w:cs="Arial"/>
                <w:color w:val="000000"/>
                <w:sz w:val="19"/>
                <w:szCs w:val="19"/>
              </w:rPr>
              <w:t>Aplicación de técnicas de integración y comunicación grupal</w:t>
            </w:r>
          </w:p>
          <w:p w14:paraId="292B70DA" w14:textId="77777777" w:rsidR="002F3621" w:rsidRPr="00772E35" w:rsidRDefault="002F3621" w:rsidP="00772E35">
            <w:pPr>
              <w:numPr>
                <w:ilvl w:val="0"/>
                <w:numId w:val="11"/>
              </w:numPr>
              <w:suppressAutoHyphens w:val="0"/>
              <w:ind w:left="240" w:hanging="270"/>
              <w:rPr>
                <w:rFonts w:eastAsia="Arial" w:cs="Arial"/>
                <w:color w:val="000000"/>
                <w:sz w:val="19"/>
                <w:szCs w:val="19"/>
              </w:rPr>
            </w:pPr>
            <w:r w:rsidRPr="00772E35">
              <w:rPr>
                <w:rFonts w:eastAsia="Arial" w:cs="Arial"/>
                <w:color w:val="000000"/>
                <w:sz w:val="19"/>
                <w:szCs w:val="19"/>
              </w:rPr>
              <w:t>Presentación general del submódulo.</w:t>
            </w:r>
          </w:p>
          <w:p w14:paraId="02953111" w14:textId="77777777" w:rsidR="002F3621" w:rsidRPr="00772E35" w:rsidRDefault="002F3621" w:rsidP="00772E35">
            <w:pPr>
              <w:numPr>
                <w:ilvl w:val="0"/>
                <w:numId w:val="11"/>
              </w:numPr>
              <w:suppressAutoHyphens w:val="0"/>
              <w:ind w:left="240" w:hanging="270"/>
              <w:rPr>
                <w:rFonts w:eastAsia="Arial" w:cs="Arial"/>
                <w:color w:val="000000"/>
                <w:sz w:val="19"/>
                <w:szCs w:val="19"/>
              </w:rPr>
            </w:pPr>
            <w:r w:rsidRPr="00772E35">
              <w:rPr>
                <w:rFonts w:eastAsia="Arial" w:cs="Arial"/>
                <w:color w:val="000000"/>
                <w:sz w:val="19"/>
                <w:szCs w:val="19"/>
              </w:rPr>
              <w:t>Explicación de las metas, beneficios y fines del curso.</w:t>
            </w:r>
          </w:p>
          <w:p w14:paraId="6F15CF22" w14:textId="77777777" w:rsidR="00AB7813" w:rsidRDefault="00AB7813" w:rsidP="00AB7813">
            <w:pPr>
              <w:pStyle w:val="Default"/>
              <w:rPr>
                <w:b/>
                <w:bCs/>
                <w:i/>
                <w:iCs/>
                <w:sz w:val="22"/>
                <w:szCs w:val="22"/>
              </w:rPr>
            </w:pPr>
          </w:p>
          <w:p w14:paraId="32B84E41" w14:textId="77777777" w:rsidR="00AB7813" w:rsidRDefault="00AB7813" w:rsidP="00AB7813">
            <w:pPr>
              <w:pStyle w:val="Default"/>
              <w:rPr>
                <w:b/>
                <w:bCs/>
                <w:i/>
                <w:iCs/>
                <w:sz w:val="22"/>
                <w:szCs w:val="22"/>
              </w:rPr>
            </w:pPr>
          </w:p>
          <w:p w14:paraId="1B02A0E3" w14:textId="77777777" w:rsidR="00AB7813" w:rsidRPr="000860BD" w:rsidRDefault="00AB7813" w:rsidP="00AB7813">
            <w:pPr>
              <w:pStyle w:val="Default"/>
              <w:rPr>
                <w:b/>
                <w:bCs/>
                <w:i/>
                <w:iCs/>
                <w:sz w:val="22"/>
                <w:szCs w:val="22"/>
              </w:rPr>
            </w:pPr>
            <w:r w:rsidRPr="000860BD">
              <w:rPr>
                <w:b/>
                <w:bCs/>
                <w:i/>
                <w:iCs/>
                <w:sz w:val="22"/>
                <w:szCs w:val="22"/>
              </w:rPr>
              <w:t>Contextualización:</w:t>
            </w:r>
          </w:p>
          <w:p w14:paraId="4EE2D518" w14:textId="77777777" w:rsidR="00AB7813" w:rsidRPr="009468EE" w:rsidRDefault="00AB7813" w:rsidP="00AB7813">
            <w:pPr>
              <w:numPr>
                <w:ilvl w:val="0"/>
                <w:numId w:val="11"/>
              </w:numPr>
              <w:suppressAutoHyphens w:val="0"/>
              <w:ind w:left="240" w:hanging="270"/>
              <w:rPr>
                <w:b/>
                <w:bCs/>
                <w:i/>
                <w:iCs/>
                <w:sz w:val="22"/>
                <w:szCs w:val="22"/>
              </w:rPr>
            </w:pPr>
            <w:r w:rsidRPr="000860BD">
              <w:rPr>
                <w:rFonts w:eastAsia="Arial" w:cs="Arial"/>
                <w:color w:val="000000"/>
                <w:sz w:val="19"/>
                <w:szCs w:val="19"/>
              </w:rPr>
              <w:t>El Capacitador demostrará</w:t>
            </w:r>
            <w:r>
              <w:rPr>
                <w:rFonts w:eastAsia="Arial" w:cs="Arial"/>
                <w:color w:val="000000"/>
                <w:sz w:val="19"/>
                <w:szCs w:val="19"/>
              </w:rPr>
              <w:t xml:space="preserve"> la importancia y los problemas que pueden surgir con un trabajo mal planteado y como la falta de planteamiento puede arruinar el producto final, mediante la proyección de un Video.</w:t>
            </w:r>
          </w:p>
          <w:p w14:paraId="308812CC" w14:textId="77777777" w:rsidR="00CF3AE5" w:rsidRDefault="00CF3AE5" w:rsidP="00A16655">
            <w:pPr>
              <w:autoSpaceDE w:val="0"/>
              <w:rPr>
                <w:rFonts w:ascii="Helvetica-BoldOblique" w:hAnsi="Helvetica-BoldOblique" w:cs="Helvetica-BoldOblique"/>
                <w:b/>
                <w:bCs/>
                <w:i/>
                <w:iCs/>
                <w:sz w:val="20"/>
              </w:rPr>
            </w:pPr>
          </w:p>
          <w:p w14:paraId="6F45E9BC" w14:textId="77777777" w:rsidR="00CF3AE5" w:rsidRDefault="00CF3AE5" w:rsidP="00A16655">
            <w:pPr>
              <w:pStyle w:val="Default"/>
              <w:rPr>
                <w:b/>
                <w:bCs/>
                <w:i/>
                <w:iCs/>
                <w:sz w:val="22"/>
                <w:szCs w:val="22"/>
              </w:rPr>
            </w:pPr>
            <w:r>
              <w:rPr>
                <w:b/>
                <w:bCs/>
                <w:i/>
                <w:iCs/>
                <w:sz w:val="22"/>
                <w:szCs w:val="22"/>
              </w:rPr>
              <w:t xml:space="preserve">Teorización: </w:t>
            </w:r>
          </w:p>
          <w:p w14:paraId="004767FC" w14:textId="7F2B0E98" w:rsidR="000401A5" w:rsidRDefault="007B16F8" w:rsidP="00391E14">
            <w:pPr>
              <w:numPr>
                <w:ilvl w:val="0"/>
                <w:numId w:val="11"/>
              </w:numPr>
              <w:suppressAutoHyphens w:val="0"/>
              <w:ind w:left="240" w:hanging="270"/>
              <w:rPr>
                <w:rFonts w:eastAsia="Arial" w:cs="Arial"/>
                <w:color w:val="000000"/>
                <w:sz w:val="19"/>
                <w:szCs w:val="19"/>
              </w:rPr>
            </w:pPr>
            <w:r w:rsidRPr="00772E35">
              <w:rPr>
                <w:rFonts w:eastAsia="Arial" w:cs="Arial"/>
                <w:color w:val="000000"/>
                <w:sz w:val="19"/>
                <w:szCs w:val="19"/>
              </w:rPr>
              <w:t xml:space="preserve">El instructor explicará y demostrará </w:t>
            </w:r>
            <w:r w:rsidR="00BE6113">
              <w:rPr>
                <w:rFonts w:eastAsia="Arial" w:cs="Arial"/>
                <w:color w:val="000000"/>
                <w:sz w:val="19"/>
                <w:szCs w:val="19"/>
              </w:rPr>
              <w:t>la importancia del trabajo previo a la elaboración digital</w:t>
            </w:r>
            <w:r w:rsidR="00391E14">
              <w:rPr>
                <w:rFonts w:eastAsia="Arial" w:cs="Arial"/>
                <w:color w:val="000000"/>
                <w:sz w:val="19"/>
                <w:szCs w:val="19"/>
              </w:rPr>
              <w:t>, desde los bocetos, la combinación de colores, la manera correcta de exportar los archivos y los formatos con sus respectivas propiedades</w:t>
            </w:r>
            <w:r w:rsidR="00EE4A8C">
              <w:rPr>
                <w:rFonts w:eastAsia="Arial" w:cs="Arial"/>
                <w:color w:val="000000"/>
                <w:sz w:val="19"/>
                <w:szCs w:val="19"/>
              </w:rPr>
              <w:t xml:space="preserve"> y características</w:t>
            </w:r>
            <w:r w:rsidR="00391E14">
              <w:rPr>
                <w:rFonts w:eastAsia="Arial" w:cs="Arial"/>
                <w:color w:val="000000"/>
                <w:sz w:val="19"/>
                <w:szCs w:val="19"/>
              </w:rPr>
              <w:t>.</w:t>
            </w:r>
          </w:p>
          <w:p w14:paraId="31DBDD6C" w14:textId="4D17F284" w:rsidR="00EE4A8C" w:rsidRPr="00391E14" w:rsidRDefault="00EE4A8C" w:rsidP="00391E14">
            <w:pPr>
              <w:numPr>
                <w:ilvl w:val="0"/>
                <w:numId w:val="11"/>
              </w:numPr>
              <w:suppressAutoHyphens w:val="0"/>
              <w:ind w:left="240" w:hanging="270"/>
              <w:rPr>
                <w:rFonts w:eastAsia="Arial" w:cs="Arial"/>
                <w:color w:val="000000"/>
                <w:sz w:val="19"/>
                <w:szCs w:val="19"/>
              </w:rPr>
            </w:pPr>
            <w:r>
              <w:rPr>
                <w:rFonts w:eastAsia="Arial" w:cs="Arial"/>
                <w:color w:val="000000"/>
                <w:sz w:val="19"/>
                <w:szCs w:val="19"/>
              </w:rPr>
              <w:t xml:space="preserve">El instructor explicará y demostrará los tipos de papel en el cual se pueden elaborar impresiones según sea su </w:t>
            </w:r>
            <w:r w:rsidR="00231A66">
              <w:rPr>
                <w:rFonts w:eastAsia="Arial" w:cs="Arial"/>
                <w:color w:val="000000"/>
                <w:sz w:val="19"/>
                <w:szCs w:val="19"/>
              </w:rPr>
              <w:t>contenido</w:t>
            </w:r>
            <w:r>
              <w:rPr>
                <w:rFonts w:eastAsia="Arial" w:cs="Arial"/>
                <w:color w:val="000000"/>
                <w:sz w:val="19"/>
                <w:szCs w:val="19"/>
              </w:rPr>
              <w:t>.</w:t>
            </w:r>
          </w:p>
          <w:p w14:paraId="4E6CEEAF" w14:textId="77777777" w:rsidR="00CF3AE5" w:rsidRDefault="00CF3AE5" w:rsidP="00A16655">
            <w:pPr>
              <w:jc w:val="center"/>
              <w:rPr>
                <w:rFonts w:ascii="Arial Rounded MT Bold" w:hAnsi="Arial Rounded MT Bold"/>
                <w:sz w:val="28"/>
                <w:szCs w:val="28"/>
                <w:lang w:val="es-MX"/>
              </w:rPr>
            </w:pPr>
          </w:p>
        </w:tc>
        <w:tc>
          <w:tcPr>
            <w:tcW w:w="2410" w:type="dxa"/>
            <w:tcBorders>
              <w:top w:val="single" w:sz="4" w:space="0" w:color="000000"/>
              <w:left w:val="single" w:sz="4" w:space="0" w:color="000000"/>
              <w:bottom w:val="single" w:sz="4" w:space="0" w:color="000000"/>
            </w:tcBorders>
          </w:tcPr>
          <w:p w14:paraId="440D9BFF" w14:textId="77777777" w:rsidR="00CF3AE5" w:rsidRDefault="00CF3AE5" w:rsidP="00A16655">
            <w:pPr>
              <w:pStyle w:val="Default"/>
              <w:snapToGrid w:val="0"/>
              <w:rPr>
                <w:b/>
                <w:bCs/>
                <w:i/>
                <w:iCs/>
                <w:sz w:val="22"/>
                <w:szCs w:val="22"/>
              </w:rPr>
            </w:pPr>
          </w:p>
          <w:p w14:paraId="5926677E" w14:textId="77777777" w:rsidR="00CF3AE5" w:rsidRDefault="00CF3AE5" w:rsidP="00A16655">
            <w:pPr>
              <w:pStyle w:val="Default"/>
              <w:rPr>
                <w:b/>
                <w:bCs/>
                <w:i/>
                <w:iCs/>
                <w:sz w:val="22"/>
                <w:szCs w:val="22"/>
              </w:rPr>
            </w:pPr>
          </w:p>
          <w:p w14:paraId="315D2F28" w14:textId="77777777" w:rsidR="00CF3AE5" w:rsidRDefault="00CF3AE5" w:rsidP="00A16655">
            <w:pPr>
              <w:pStyle w:val="Default"/>
              <w:rPr>
                <w:b/>
                <w:bCs/>
                <w:i/>
                <w:iCs/>
                <w:sz w:val="22"/>
                <w:szCs w:val="22"/>
              </w:rPr>
            </w:pPr>
          </w:p>
          <w:p w14:paraId="5EE6D7F6" w14:textId="77777777" w:rsidR="00CF3AE5" w:rsidRDefault="00CF3AE5" w:rsidP="00A16655">
            <w:pPr>
              <w:pStyle w:val="Default"/>
              <w:rPr>
                <w:b/>
                <w:bCs/>
                <w:i/>
                <w:iCs/>
                <w:sz w:val="22"/>
                <w:szCs w:val="22"/>
              </w:rPr>
            </w:pPr>
          </w:p>
          <w:p w14:paraId="58F7EEAE" w14:textId="77777777" w:rsidR="00CF3AE5" w:rsidRDefault="00CF3AE5" w:rsidP="00A16655">
            <w:pPr>
              <w:pStyle w:val="Default"/>
              <w:rPr>
                <w:b/>
                <w:bCs/>
                <w:i/>
                <w:iCs/>
                <w:sz w:val="22"/>
                <w:szCs w:val="22"/>
              </w:rPr>
            </w:pPr>
            <w:r>
              <w:rPr>
                <w:b/>
                <w:bCs/>
                <w:i/>
                <w:iCs/>
                <w:sz w:val="22"/>
                <w:szCs w:val="22"/>
              </w:rPr>
              <w:t xml:space="preserve">Instalaciones: </w:t>
            </w:r>
          </w:p>
          <w:p w14:paraId="3A8C5BC8" w14:textId="77777777" w:rsidR="00CF3AE5" w:rsidRDefault="00CF3AE5" w:rsidP="00A16655">
            <w:pPr>
              <w:pStyle w:val="Default"/>
              <w:numPr>
                <w:ilvl w:val="0"/>
                <w:numId w:val="2"/>
              </w:numPr>
              <w:tabs>
                <w:tab w:val="left" w:pos="360"/>
              </w:tabs>
              <w:rPr>
                <w:rFonts w:cs="Times New Roman"/>
                <w:color w:val="auto"/>
                <w:sz w:val="19"/>
                <w:szCs w:val="19"/>
              </w:rPr>
            </w:pPr>
            <w:r>
              <w:rPr>
                <w:rFonts w:cs="Times New Roman"/>
                <w:color w:val="auto"/>
                <w:sz w:val="19"/>
                <w:szCs w:val="19"/>
              </w:rPr>
              <w:t>Centro de Computo</w:t>
            </w:r>
          </w:p>
          <w:p w14:paraId="35A9E7F1" w14:textId="77777777" w:rsidR="00CF3AE5" w:rsidRDefault="00CF3AE5" w:rsidP="00A16655">
            <w:pPr>
              <w:pStyle w:val="Default"/>
              <w:rPr>
                <w:b/>
                <w:bCs/>
                <w:i/>
                <w:iCs/>
                <w:sz w:val="22"/>
                <w:szCs w:val="22"/>
              </w:rPr>
            </w:pPr>
          </w:p>
          <w:p w14:paraId="5233CBB0" w14:textId="77777777" w:rsidR="00CF3AE5" w:rsidRDefault="00CF3AE5" w:rsidP="00A16655">
            <w:pPr>
              <w:pStyle w:val="Default"/>
              <w:rPr>
                <w:b/>
                <w:bCs/>
                <w:i/>
                <w:iCs/>
                <w:sz w:val="22"/>
                <w:szCs w:val="22"/>
              </w:rPr>
            </w:pPr>
          </w:p>
          <w:p w14:paraId="2819EF30" w14:textId="77777777" w:rsidR="00CF3AE5" w:rsidRDefault="00CF3AE5" w:rsidP="00A16655">
            <w:pPr>
              <w:pStyle w:val="Default"/>
              <w:rPr>
                <w:b/>
                <w:bCs/>
                <w:i/>
                <w:iCs/>
                <w:sz w:val="22"/>
                <w:szCs w:val="22"/>
              </w:rPr>
            </w:pPr>
            <w:r>
              <w:rPr>
                <w:b/>
                <w:bCs/>
                <w:i/>
                <w:iCs/>
                <w:sz w:val="22"/>
                <w:szCs w:val="22"/>
              </w:rPr>
              <w:t>Mobiliario:</w:t>
            </w:r>
          </w:p>
          <w:p w14:paraId="05F9CC86" w14:textId="77777777" w:rsidR="00CF3AE5" w:rsidRDefault="00CF3AE5" w:rsidP="00CF3AE5">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Computadoras</w:t>
            </w:r>
          </w:p>
          <w:p w14:paraId="5B27DA1D" w14:textId="77777777" w:rsidR="00CF3AE5" w:rsidRDefault="00CF3AE5" w:rsidP="00CF3AE5">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 xml:space="preserve">Sillas </w:t>
            </w:r>
          </w:p>
          <w:p w14:paraId="22E77589" w14:textId="77777777" w:rsidR="00CF3AE5" w:rsidRDefault="00CF3AE5" w:rsidP="00A16655">
            <w:pPr>
              <w:pStyle w:val="Default"/>
              <w:rPr>
                <w:rFonts w:cs="Times New Roman"/>
                <w:color w:val="auto"/>
                <w:sz w:val="19"/>
                <w:szCs w:val="19"/>
              </w:rPr>
            </w:pPr>
          </w:p>
          <w:p w14:paraId="2494CAEF" w14:textId="77777777" w:rsidR="00CF3AE5" w:rsidRDefault="00CF3AE5" w:rsidP="00A16655">
            <w:pPr>
              <w:pStyle w:val="Default"/>
              <w:rPr>
                <w:rFonts w:cs="Times New Roman"/>
                <w:color w:val="auto"/>
                <w:sz w:val="19"/>
                <w:szCs w:val="19"/>
              </w:rPr>
            </w:pPr>
          </w:p>
          <w:p w14:paraId="7B39F535" w14:textId="77777777" w:rsidR="00CF3AE5" w:rsidRDefault="00CF3AE5" w:rsidP="00A16655">
            <w:pPr>
              <w:pStyle w:val="Default"/>
              <w:rPr>
                <w:b/>
                <w:bCs/>
                <w:i/>
                <w:iCs/>
                <w:sz w:val="22"/>
                <w:szCs w:val="22"/>
              </w:rPr>
            </w:pPr>
            <w:r>
              <w:rPr>
                <w:b/>
                <w:bCs/>
                <w:i/>
                <w:iCs/>
                <w:sz w:val="22"/>
                <w:szCs w:val="22"/>
              </w:rPr>
              <w:t xml:space="preserve">Material y equipo </w:t>
            </w:r>
          </w:p>
          <w:p w14:paraId="7980EFE8" w14:textId="77777777" w:rsidR="00CF3AE5" w:rsidRDefault="00CF3AE5" w:rsidP="00A16655">
            <w:pPr>
              <w:pStyle w:val="Default"/>
              <w:rPr>
                <w:b/>
                <w:bCs/>
                <w:i/>
                <w:iCs/>
                <w:sz w:val="22"/>
                <w:szCs w:val="22"/>
              </w:rPr>
            </w:pPr>
            <w:r>
              <w:rPr>
                <w:b/>
                <w:bCs/>
                <w:i/>
                <w:iCs/>
                <w:sz w:val="22"/>
                <w:szCs w:val="22"/>
              </w:rPr>
              <w:t xml:space="preserve">audiovisual: </w:t>
            </w:r>
          </w:p>
          <w:p w14:paraId="628088A5" w14:textId="77777777" w:rsidR="00CF3AE5" w:rsidRDefault="00CF3AE5" w:rsidP="00CF3AE5">
            <w:pPr>
              <w:pStyle w:val="Default"/>
              <w:numPr>
                <w:ilvl w:val="0"/>
                <w:numId w:val="5"/>
              </w:numPr>
              <w:tabs>
                <w:tab w:val="left" w:pos="356"/>
              </w:tabs>
              <w:ind w:left="356"/>
              <w:rPr>
                <w:rFonts w:cs="Times New Roman"/>
                <w:color w:val="auto"/>
                <w:sz w:val="19"/>
                <w:szCs w:val="19"/>
              </w:rPr>
            </w:pPr>
            <w:r>
              <w:rPr>
                <w:rFonts w:cs="Times New Roman"/>
                <w:color w:val="auto"/>
                <w:sz w:val="19"/>
                <w:szCs w:val="19"/>
              </w:rPr>
              <w:t>Cañón de video</w:t>
            </w:r>
          </w:p>
          <w:p w14:paraId="78071B66" w14:textId="77777777" w:rsidR="00CF3AE5" w:rsidRDefault="00CF3AE5" w:rsidP="00CF3AE5">
            <w:pPr>
              <w:pStyle w:val="Default"/>
              <w:numPr>
                <w:ilvl w:val="0"/>
                <w:numId w:val="5"/>
              </w:numPr>
              <w:tabs>
                <w:tab w:val="left" w:pos="356"/>
              </w:tabs>
              <w:ind w:left="356"/>
              <w:rPr>
                <w:rFonts w:cs="Times New Roman"/>
                <w:color w:val="auto"/>
                <w:sz w:val="19"/>
                <w:szCs w:val="19"/>
              </w:rPr>
            </w:pPr>
            <w:r>
              <w:rPr>
                <w:rFonts w:cs="Times New Roman"/>
                <w:color w:val="auto"/>
                <w:sz w:val="19"/>
                <w:szCs w:val="19"/>
              </w:rPr>
              <w:t>Computadora</w:t>
            </w:r>
          </w:p>
          <w:p w14:paraId="43B302C1" w14:textId="77777777" w:rsidR="00CF3AE5" w:rsidRDefault="00CF3AE5" w:rsidP="00A16655">
            <w:pPr>
              <w:pStyle w:val="Default"/>
              <w:ind w:left="-4"/>
              <w:rPr>
                <w:rFonts w:cs="Times New Roman"/>
                <w:color w:val="auto"/>
                <w:sz w:val="19"/>
                <w:szCs w:val="19"/>
              </w:rPr>
            </w:pPr>
          </w:p>
          <w:p w14:paraId="457D72C4" w14:textId="77777777" w:rsidR="00CF3AE5" w:rsidRDefault="00CF3AE5" w:rsidP="00A16655">
            <w:pPr>
              <w:pStyle w:val="Default"/>
              <w:ind w:left="-4"/>
              <w:rPr>
                <w:rFonts w:cs="Times New Roman"/>
                <w:color w:val="auto"/>
                <w:sz w:val="19"/>
                <w:szCs w:val="19"/>
              </w:rPr>
            </w:pPr>
          </w:p>
          <w:p w14:paraId="78A89C12" w14:textId="77777777" w:rsidR="00CF3AE5" w:rsidRDefault="00CF3AE5" w:rsidP="00A16655">
            <w:pPr>
              <w:pStyle w:val="Default"/>
              <w:rPr>
                <w:b/>
                <w:bCs/>
                <w:i/>
                <w:iCs/>
                <w:sz w:val="22"/>
                <w:szCs w:val="22"/>
              </w:rPr>
            </w:pPr>
            <w:r>
              <w:rPr>
                <w:b/>
                <w:bCs/>
                <w:i/>
                <w:iCs/>
                <w:sz w:val="22"/>
                <w:szCs w:val="22"/>
              </w:rPr>
              <w:t xml:space="preserve">Material : </w:t>
            </w:r>
          </w:p>
          <w:p w14:paraId="77785AB1" w14:textId="77777777" w:rsidR="00CF3AE5" w:rsidRDefault="00CF3AE5" w:rsidP="00CF3AE5">
            <w:pPr>
              <w:pStyle w:val="Default"/>
              <w:numPr>
                <w:ilvl w:val="0"/>
                <w:numId w:val="5"/>
              </w:numPr>
              <w:tabs>
                <w:tab w:val="left" w:pos="356"/>
              </w:tabs>
              <w:ind w:left="356"/>
              <w:rPr>
                <w:rFonts w:cs="Times New Roman"/>
                <w:color w:val="auto"/>
                <w:sz w:val="19"/>
                <w:szCs w:val="19"/>
              </w:rPr>
            </w:pPr>
            <w:r>
              <w:rPr>
                <w:rFonts w:cs="Times New Roman"/>
                <w:color w:val="auto"/>
                <w:sz w:val="19"/>
                <w:szCs w:val="19"/>
              </w:rPr>
              <w:t>Plumones</w:t>
            </w:r>
          </w:p>
          <w:p w14:paraId="5F3C37C1" w14:textId="77777777" w:rsidR="00CF3AE5" w:rsidRDefault="00CF3AE5" w:rsidP="00A16655">
            <w:pPr>
              <w:ind w:left="360"/>
              <w:jc w:val="both"/>
              <w:rPr>
                <w:rFonts w:ascii="Arial Rounded MT Bold" w:hAnsi="Arial Rounded MT Bold"/>
                <w:sz w:val="28"/>
                <w:szCs w:val="28"/>
                <w:lang w:val="es-MX"/>
              </w:rPr>
            </w:pPr>
          </w:p>
        </w:tc>
        <w:tc>
          <w:tcPr>
            <w:tcW w:w="2268" w:type="dxa"/>
            <w:tcBorders>
              <w:top w:val="single" w:sz="4" w:space="0" w:color="000000"/>
              <w:left w:val="single" w:sz="4" w:space="0" w:color="000000"/>
              <w:bottom w:val="single" w:sz="4" w:space="0" w:color="000000"/>
            </w:tcBorders>
          </w:tcPr>
          <w:p w14:paraId="2433BFE8" w14:textId="77777777" w:rsidR="00CF3AE5" w:rsidRDefault="00CF3AE5" w:rsidP="00A16655">
            <w:pPr>
              <w:snapToGrid w:val="0"/>
              <w:jc w:val="both"/>
              <w:rPr>
                <w:rFonts w:ascii="Arial Rounded MT Bold" w:hAnsi="Arial Rounded MT Bold"/>
                <w:sz w:val="28"/>
                <w:szCs w:val="28"/>
                <w:lang w:val="es-MX"/>
              </w:rPr>
            </w:pPr>
          </w:p>
          <w:p w14:paraId="7055E41F" w14:textId="77777777" w:rsidR="00CF3AE5" w:rsidRDefault="00CF3AE5" w:rsidP="00A16655">
            <w:pPr>
              <w:jc w:val="both"/>
              <w:rPr>
                <w:rFonts w:ascii="Arial Rounded MT Bold" w:hAnsi="Arial Rounded MT Bold"/>
                <w:sz w:val="28"/>
                <w:szCs w:val="28"/>
                <w:lang w:val="es-MX"/>
              </w:rPr>
            </w:pPr>
          </w:p>
          <w:p w14:paraId="2A1D65FC" w14:textId="77777777" w:rsidR="00CF3AE5" w:rsidRDefault="00CF3AE5" w:rsidP="00A16655">
            <w:pPr>
              <w:jc w:val="both"/>
              <w:rPr>
                <w:rFonts w:ascii="Arial Rounded MT Bold" w:hAnsi="Arial Rounded MT Bold"/>
                <w:sz w:val="28"/>
                <w:szCs w:val="28"/>
                <w:lang w:val="es-MX"/>
              </w:rPr>
            </w:pPr>
          </w:p>
          <w:p w14:paraId="44DE3D9A" w14:textId="77777777" w:rsidR="00CF3AE5" w:rsidRDefault="00CF3AE5" w:rsidP="00AB7813">
            <w:pPr>
              <w:widowControl w:val="0"/>
              <w:autoSpaceDE w:val="0"/>
              <w:spacing w:before="22" w:line="244" w:lineRule="auto"/>
              <w:ind w:left="74" w:right="-70"/>
              <w:rPr>
                <w:rFonts w:cs="Arial"/>
                <w:sz w:val="19"/>
                <w:szCs w:val="19"/>
              </w:rPr>
            </w:pPr>
            <w:r>
              <w:rPr>
                <w:rFonts w:cs="Arial"/>
                <w:b/>
                <w:sz w:val="18"/>
                <w:szCs w:val="18"/>
              </w:rPr>
              <w:t xml:space="preserve">Evaluación Diagnóstica: </w:t>
            </w:r>
            <w:r>
              <w:rPr>
                <w:rFonts w:cs="Arial"/>
                <w:sz w:val="19"/>
                <w:szCs w:val="19"/>
              </w:rPr>
              <w:t>Documental</w:t>
            </w:r>
          </w:p>
          <w:p w14:paraId="1CEE1A9C" w14:textId="77777777" w:rsidR="00CF3AE5" w:rsidRDefault="00CF3AE5" w:rsidP="00CF3AE5">
            <w:pPr>
              <w:widowControl w:val="0"/>
              <w:numPr>
                <w:ilvl w:val="0"/>
                <w:numId w:val="6"/>
              </w:numPr>
              <w:tabs>
                <w:tab w:val="left" w:pos="720"/>
              </w:tabs>
              <w:autoSpaceDE w:val="0"/>
              <w:spacing w:before="2"/>
              <w:ind w:right="-20"/>
              <w:rPr>
                <w:rFonts w:cs="Arial"/>
                <w:sz w:val="19"/>
                <w:szCs w:val="19"/>
              </w:rPr>
            </w:pPr>
            <w:r>
              <w:rPr>
                <w:rFonts w:cs="Arial"/>
                <w:sz w:val="19"/>
                <w:szCs w:val="19"/>
              </w:rPr>
              <w:t>Cuestionario</w:t>
            </w:r>
          </w:p>
          <w:p w14:paraId="757F8818" w14:textId="77777777" w:rsidR="00CF3AE5" w:rsidRDefault="00CF3AE5" w:rsidP="00A16655">
            <w:pPr>
              <w:widowControl w:val="0"/>
              <w:autoSpaceDE w:val="0"/>
              <w:spacing w:before="15" w:line="200" w:lineRule="exact"/>
              <w:rPr>
                <w:rFonts w:cs="Arial"/>
                <w:sz w:val="18"/>
                <w:szCs w:val="18"/>
              </w:rPr>
            </w:pPr>
          </w:p>
          <w:p w14:paraId="3894EE1D" w14:textId="77777777" w:rsidR="00CF3AE5" w:rsidRDefault="00CF3AE5" w:rsidP="00A16655">
            <w:pPr>
              <w:widowControl w:val="0"/>
              <w:autoSpaceDE w:val="0"/>
              <w:spacing w:line="244" w:lineRule="auto"/>
              <w:ind w:left="74" w:right="789"/>
              <w:jc w:val="both"/>
              <w:rPr>
                <w:rFonts w:cs="Arial"/>
                <w:b/>
                <w:sz w:val="18"/>
                <w:szCs w:val="18"/>
              </w:rPr>
            </w:pPr>
          </w:p>
          <w:p w14:paraId="447FAFDE" w14:textId="77777777" w:rsidR="00CF3AE5" w:rsidRDefault="00CF3AE5" w:rsidP="00A16655">
            <w:pPr>
              <w:widowControl w:val="0"/>
              <w:autoSpaceDE w:val="0"/>
              <w:spacing w:line="244" w:lineRule="auto"/>
              <w:ind w:left="74" w:right="789"/>
              <w:jc w:val="both"/>
              <w:rPr>
                <w:rFonts w:cs="Arial"/>
                <w:b/>
                <w:sz w:val="18"/>
                <w:szCs w:val="18"/>
              </w:rPr>
            </w:pPr>
          </w:p>
          <w:p w14:paraId="718AAF9D" w14:textId="77777777" w:rsidR="00CF3AE5" w:rsidRDefault="00CF3AE5" w:rsidP="00A16655">
            <w:pPr>
              <w:widowControl w:val="0"/>
              <w:autoSpaceDE w:val="0"/>
              <w:spacing w:line="244" w:lineRule="auto"/>
              <w:ind w:left="74" w:right="789"/>
              <w:jc w:val="both"/>
              <w:rPr>
                <w:rFonts w:cs="Arial"/>
                <w:b/>
                <w:sz w:val="18"/>
                <w:szCs w:val="18"/>
              </w:rPr>
            </w:pPr>
          </w:p>
          <w:p w14:paraId="707FFD50" w14:textId="77777777" w:rsidR="00CF3AE5" w:rsidRDefault="00CF3AE5" w:rsidP="00A16655">
            <w:pPr>
              <w:widowControl w:val="0"/>
              <w:autoSpaceDE w:val="0"/>
              <w:spacing w:line="244" w:lineRule="auto"/>
              <w:ind w:left="74" w:right="789"/>
              <w:jc w:val="both"/>
              <w:rPr>
                <w:rFonts w:cs="Arial"/>
                <w:b/>
                <w:sz w:val="18"/>
                <w:szCs w:val="18"/>
              </w:rPr>
            </w:pPr>
          </w:p>
          <w:p w14:paraId="14A92309" w14:textId="77777777" w:rsidR="00CF3AE5" w:rsidRDefault="00CF3AE5" w:rsidP="00A16655">
            <w:pPr>
              <w:jc w:val="center"/>
              <w:rPr>
                <w:rFonts w:ascii="Arial Rounded MT Bold" w:hAnsi="Arial Rounded MT Bold"/>
                <w:sz w:val="28"/>
                <w:szCs w:val="28"/>
                <w:lang w:val="es-MX"/>
              </w:rPr>
            </w:pPr>
          </w:p>
          <w:p w14:paraId="37B1BB0E" w14:textId="77777777" w:rsidR="00CF3AE5" w:rsidRDefault="00CF3AE5" w:rsidP="00A16655">
            <w:pPr>
              <w:jc w:val="center"/>
              <w:rPr>
                <w:rFonts w:ascii="Arial Rounded MT Bold" w:hAnsi="Arial Rounded MT Bold"/>
                <w:sz w:val="28"/>
                <w:szCs w:val="28"/>
                <w:lang w:val="es-MX"/>
              </w:rPr>
            </w:pPr>
          </w:p>
          <w:p w14:paraId="3861D710" w14:textId="77777777" w:rsidR="00CF3AE5" w:rsidRDefault="00CF3AE5" w:rsidP="00A16655">
            <w:pPr>
              <w:jc w:val="center"/>
              <w:rPr>
                <w:rFonts w:ascii="Arial Rounded MT Bold" w:hAnsi="Arial Rounded MT Bold"/>
                <w:sz w:val="28"/>
                <w:szCs w:val="28"/>
                <w:lang w:val="es-MX"/>
              </w:rPr>
            </w:pPr>
          </w:p>
        </w:tc>
        <w:tc>
          <w:tcPr>
            <w:tcW w:w="1150" w:type="dxa"/>
            <w:tcBorders>
              <w:top w:val="single" w:sz="4" w:space="0" w:color="000000"/>
              <w:left w:val="single" w:sz="4" w:space="0" w:color="000000"/>
              <w:bottom w:val="single" w:sz="4" w:space="0" w:color="000000"/>
              <w:right w:val="single" w:sz="4" w:space="0" w:color="000000"/>
            </w:tcBorders>
          </w:tcPr>
          <w:p w14:paraId="1C844586" w14:textId="77777777" w:rsidR="00CF3AE5" w:rsidRDefault="00CF3AE5" w:rsidP="00A16655">
            <w:pPr>
              <w:snapToGrid w:val="0"/>
              <w:jc w:val="center"/>
              <w:rPr>
                <w:rFonts w:ascii="Arial Rounded MT Bold" w:hAnsi="Arial Rounded MT Bold"/>
                <w:sz w:val="28"/>
                <w:szCs w:val="28"/>
                <w:lang w:val="es-MX"/>
              </w:rPr>
            </w:pPr>
          </w:p>
          <w:p w14:paraId="196BEED0" w14:textId="77777777" w:rsidR="00CF3AE5" w:rsidRDefault="00CF3AE5" w:rsidP="00A16655">
            <w:pPr>
              <w:jc w:val="center"/>
              <w:rPr>
                <w:rFonts w:ascii="Arial Rounded MT Bold" w:hAnsi="Arial Rounded MT Bold"/>
                <w:sz w:val="28"/>
                <w:szCs w:val="28"/>
                <w:lang w:val="es-MX"/>
              </w:rPr>
            </w:pPr>
          </w:p>
          <w:p w14:paraId="5CB55FD4" w14:textId="77777777" w:rsidR="00CF3AE5" w:rsidRDefault="00CF3AE5" w:rsidP="00A16655">
            <w:pPr>
              <w:jc w:val="center"/>
              <w:rPr>
                <w:rFonts w:ascii="Arial Rounded MT Bold" w:hAnsi="Arial Rounded MT Bold"/>
                <w:szCs w:val="28"/>
                <w:lang w:val="es-MX"/>
              </w:rPr>
            </w:pPr>
          </w:p>
          <w:p w14:paraId="352A1FAF" w14:textId="0AD2E634" w:rsidR="00CF3AE5" w:rsidRDefault="004F659C" w:rsidP="00A16655">
            <w:pPr>
              <w:jc w:val="center"/>
              <w:rPr>
                <w:rFonts w:ascii="Arial Rounded MT Bold" w:hAnsi="Arial Rounded MT Bold"/>
                <w:szCs w:val="28"/>
                <w:lang w:val="es-MX"/>
              </w:rPr>
            </w:pPr>
            <w:r>
              <w:rPr>
                <w:rFonts w:ascii="Arial Rounded MT Bold" w:hAnsi="Arial Rounded MT Bold"/>
                <w:szCs w:val="28"/>
                <w:lang w:val="es-MX"/>
              </w:rPr>
              <w:t>2</w:t>
            </w:r>
            <w:r w:rsidR="00CF3AE5">
              <w:rPr>
                <w:rFonts w:ascii="Arial Rounded MT Bold" w:hAnsi="Arial Rounded MT Bold"/>
                <w:szCs w:val="28"/>
                <w:lang w:val="es-MX"/>
              </w:rPr>
              <w:t xml:space="preserve">  Hrs.</w:t>
            </w:r>
          </w:p>
        </w:tc>
      </w:tr>
    </w:tbl>
    <w:p w14:paraId="3A52D1FF" w14:textId="77777777" w:rsidR="00597940" w:rsidRDefault="00597940"/>
    <w:p w14:paraId="164EE700" w14:textId="77777777" w:rsidR="00CF3AE5" w:rsidRPr="00CF3AE5" w:rsidRDefault="00CF3AE5" w:rsidP="00CF3AE5">
      <w:pPr>
        <w:pageBreakBefore/>
        <w:jc w:val="center"/>
        <w:rPr>
          <w:rFonts w:ascii="Arial Rounded MT Bold" w:hAnsi="Arial Rounded MT Bold"/>
          <w:bCs/>
          <w:spacing w:val="80"/>
          <w:sz w:val="36"/>
          <w:lang w:val="es-ES_tradnl"/>
        </w:rPr>
      </w:pPr>
      <w:r w:rsidRPr="00CF3AE5">
        <w:rPr>
          <w:rFonts w:ascii="Arial Rounded MT Bold" w:hAnsi="Arial Rounded MT Bold"/>
          <w:bCs/>
          <w:spacing w:val="80"/>
          <w:sz w:val="36"/>
          <w:lang w:val="es-ES_tradnl"/>
        </w:rPr>
        <w:lastRenderedPageBreak/>
        <w:t>CRONOGRAMA DE ACTIVIDADES POR UNIDAD</w:t>
      </w:r>
    </w:p>
    <w:p w14:paraId="6C00A9CA" w14:textId="77777777" w:rsidR="00CF3AE5" w:rsidRPr="00CF3AE5" w:rsidRDefault="00CF3AE5" w:rsidP="00CF3AE5">
      <w:pPr>
        <w:jc w:val="center"/>
        <w:rPr>
          <w:b/>
          <w:lang w:val="es-ES_tradnl"/>
        </w:rPr>
      </w:pPr>
    </w:p>
    <w:tbl>
      <w:tblPr>
        <w:tblW w:w="14959" w:type="dxa"/>
        <w:tblInd w:w="-5" w:type="dxa"/>
        <w:tblLayout w:type="fixed"/>
        <w:tblCellMar>
          <w:left w:w="70" w:type="dxa"/>
          <w:right w:w="70" w:type="dxa"/>
        </w:tblCellMar>
        <w:tblLook w:val="0000" w:firstRow="0" w:lastRow="0" w:firstColumn="0" w:lastColumn="0" w:noHBand="0" w:noVBand="0"/>
      </w:tblPr>
      <w:tblGrid>
        <w:gridCol w:w="3585"/>
        <w:gridCol w:w="11374"/>
      </w:tblGrid>
      <w:tr w:rsidR="00CF3AE5" w:rsidRPr="00CF3AE5" w14:paraId="3693D28C" w14:textId="77777777" w:rsidTr="00D168D4">
        <w:trPr>
          <w:trHeight w:val="107"/>
        </w:trPr>
        <w:tc>
          <w:tcPr>
            <w:tcW w:w="3585" w:type="dxa"/>
            <w:tcBorders>
              <w:top w:val="single" w:sz="4" w:space="0" w:color="000000"/>
              <w:left w:val="single" w:sz="4" w:space="0" w:color="000000"/>
              <w:bottom w:val="single" w:sz="4" w:space="0" w:color="000000"/>
            </w:tcBorders>
            <w:shd w:val="clear" w:color="auto" w:fill="E0E0E0"/>
            <w:vAlign w:val="center"/>
          </w:tcPr>
          <w:p w14:paraId="707E8C76" w14:textId="77777777" w:rsidR="00CF3AE5" w:rsidRPr="00CF3AE5" w:rsidRDefault="00CF3AE5" w:rsidP="00CF3AE5">
            <w:pPr>
              <w:snapToGrid w:val="0"/>
              <w:rPr>
                <w:b/>
                <w:lang w:val="es-ES_tradnl"/>
              </w:rPr>
            </w:pPr>
            <w:r w:rsidRPr="00CF3AE5">
              <w:rPr>
                <w:b/>
                <w:lang w:val="es-ES_tradnl"/>
              </w:rPr>
              <w:t>NOMBRE DE LA UNIDAD:</w:t>
            </w:r>
          </w:p>
        </w:tc>
        <w:tc>
          <w:tcPr>
            <w:tcW w:w="11374" w:type="dxa"/>
            <w:tcBorders>
              <w:top w:val="single" w:sz="4" w:space="0" w:color="000000"/>
              <w:left w:val="single" w:sz="4" w:space="0" w:color="000000"/>
              <w:bottom w:val="single" w:sz="4" w:space="0" w:color="000000"/>
              <w:right w:val="single" w:sz="4" w:space="0" w:color="000000"/>
            </w:tcBorders>
            <w:vAlign w:val="center"/>
          </w:tcPr>
          <w:p w14:paraId="41DF823A" w14:textId="1097E17F" w:rsidR="00CF3AE5" w:rsidRPr="00CF3AE5" w:rsidRDefault="00391E14" w:rsidP="00921F62">
            <w:pPr>
              <w:snapToGrid w:val="0"/>
              <w:rPr>
                <w:b/>
                <w:lang w:val="es-ES_tradnl"/>
              </w:rPr>
            </w:pPr>
            <w:r>
              <w:rPr>
                <w:b/>
                <w:lang w:val="es-ES_tradnl"/>
              </w:rPr>
              <w:t>1.- INTRODUCCIÓN</w:t>
            </w:r>
            <w:r w:rsidR="00C86FF0">
              <w:rPr>
                <w:b/>
                <w:lang w:val="es-ES_tradnl"/>
              </w:rPr>
              <w:t xml:space="preserve"> AL DISEÑO</w:t>
            </w:r>
          </w:p>
        </w:tc>
      </w:tr>
      <w:tr w:rsidR="00CF3AE5" w:rsidRPr="00CF3AE5" w14:paraId="6932210D" w14:textId="77777777" w:rsidTr="00D168D4">
        <w:trPr>
          <w:trHeight w:val="107"/>
        </w:trPr>
        <w:tc>
          <w:tcPr>
            <w:tcW w:w="3585" w:type="dxa"/>
            <w:tcBorders>
              <w:top w:val="single" w:sz="4" w:space="0" w:color="000000"/>
              <w:bottom w:val="single" w:sz="4" w:space="0" w:color="000000"/>
            </w:tcBorders>
            <w:vAlign w:val="center"/>
          </w:tcPr>
          <w:p w14:paraId="600118C7" w14:textId="77777777" w:rsidR="00CF3AE5" w:rsidRPr="00CF3AE5" w:rsidRDefault="00CF3AE5" w:rsidP="00CF3AE5">
            <w:pPr>
              <w:snapToGrid w:val="0"/>
              <w:rPr>
                <w:b/>
                <w:sz w:val="6"/>
                <w:lang w:val="es-ES_tradnl"/>
              </w:rPr>
            </w:pPr>
          </w:p>
        </w:tc>
        <w:tc>
          <w:tcPr>
            <w:tcW w:w="11374" w:type="dxa"/>
            <w:tcBorders>
              <w:top w:val="single" w:sz="4" w:space="0" w:color="000000"/>
              <w:left w:val="single" w:sz="4" w:space="0" w:color="000000"/>
              <w:bottom w:val="single" w:sz="4" w:space="0" w:color="000000"/>
            </w:tcBorders>
            <w:vAlign w:val="center"/>
          </w:tcPr>
          <w:p w14:paraId="252074EB" w14:textId="77777777" w:rsidR="00CF3AE5" w:rsidRPr="00CF3AE5" w:rsidRDefault="00CF3AE5" w:rsidP="00CF3AE5">
            <w:pPr>
              <w:snapToGrid w:val="0"/>
              <w:rPr>
                <w:b/>
                <w:sz w:val="6"/>
                <w:lang w:val="es-ES_tradnl"/>
              </w:rPr>
            </w:pPr>
          </w:p>
        </w:tc>
      </w:tr>
      <w:tr w:rsidR="00CF3AE5" w:rsidRPr="00CF3AE5" w14:paraId="0A0C2F1D" w14:textId="77777777" w:rsidTr="00D168D4">
        <w:trPr>
          <w:trHeight w:val="107"/>
        </w:trPr>
        <w:tc>
          <w:tcPr>
            <w:tcW w:w="3585" w:type="dxa"/>
            <w:tcBorders>
              <w:top w:val="single" w:sz="4" w:space="0" w:color="000000"/>
              <w:left w:val="single" w:sz="4" w:space="0" w:color="000000"/>
              <w:bottom w:val="single" w:sz="4" w:space="0" w:color="000000"/>
            </w:tcBorders>
            <w:shd w:val="clear" w:color="auto" w:fill="E0E0E0"/>
            <w:vAlign w:val="center"/>
          </w:tcPr>
          <w:p w14:paraId="432AED14" w14:textId="77777777" w:rsidR="00CF3AE5" w:rsidRPr="00CF3AE5" w:rsidRDefault="00CF3AE5" w:rsidP="00CF3AE5">
            <w:pPr>
              <w:snapToGrid w:val="0"/>
              <w:rPr>
                <w:b/>
                <w:lang w:val="es-ES_tradnl"/>
              </w:rPr>
            </w:pPr>
            <w:r w:rsidRPr="00CF3AE5">
              <w:rPr>
                <w:b/>
                <w:lang w:val="es-ES_tradnl"/>
              </w:rPr>
              <w:t>PROPÓSITO:</w:t>
            </w:r>
          </w:p>
        </w:tc>
        <w:tc>
          <w:tcPr>
            <w:tcW w:w="11374" w:type="dxa"/>
            <w:tcBorders>
              <w:top w:val="single" w:sz="4" w:space="0" w:color="000000"/>
              <w:left w:val="single" w:sz="4" w:space="0" w:color="000000"/>
              <w:bottom w:val="single" w:sz="4" w:space="0" w:color="000000"/>
              <w:right w:val="single" w:sz="4" w:space="0" w:color="000000"/>
            </w:tcBorders>
            <w:vAlign w:val="center"/>
          </w:tcPr>
          <w:p w14:paraId="60D5EDAF" w14:textId="781C4AA4" w:rsidR="00CF3AE5" w:rsidRPr="00CF3AE5" w:rsidRDefault="00555CB5" w:rsidP="00EE4A8C">
            <w:pPr>
              <w:snapToGrid w:val="0"/>
              <w:rPr>
                <w:lang w:val="es-ES_tradnl"/>
              </w:rPr>
            </w:pPr>
            <w:r>
              <w:rPr>
                <w:lang w:val="es-ES_tradnl"/>
              </w:rPr>
              <w:t>Al término de la unidad el participante conocerá las bases</w:t>
            </w:r>
            <w:r w:rsidR="00EE4A8C">
              <w:rPr>
                <w:lang w:val="es-ES_tradnl"/>
              </w:rPr>
              <w:t xml:space="preserve"> para la preparación de un diseño</w:t>
            </w:r>
            <w:r>
              <w:rPr>
                <w:lang w:val="es-ES_tradnl"/>
              </w:rPr>
              <w:t xml:space="preserve"> e identificará los tipos de papelería </w:t>
            </w:r>
            <w:r w:rsidR="00EE4A8C">
              <w:rPr>
                <w:lang w:val="es-ES_tradnl"/>
              </w:rPr>
              <w:t>que se requiere</w:t>
            </w:r>
            <w:r>
              <w:rPr>
                <w:lang w:val="es-ES_tradnl"/>
              </w:rPr>
              <w:t>, utilizando las medidas de seguridad e higiene.</w:t>
            </w:r>
          </w:p>
        </w:tc>
      </w:tr>
    </w:tbl>
    <w:p w14:paraId="10782B87" w14:textId="77777777" w:rsidR="00CF3AE5" w:rsidRPr="00CF3AE5" w:rsidRDefault="00CF3AE5" w:rsidP="00CF3AE5">
      <w:pPr>
        <w:tabs>
          <w:tab w:val="left" w:pos="3533"/>
          <w:tab w:val="left" w:pos="6772"/>
          <w:tab w:val="left" w:pos="9421"/>
          <w:tab w:val="left" w:pos="13101"/>
        </w:tabs>
        <w:rPr>
          <w:b/>
          <w:lang w:val="es-ES_tradnl"/>
        </w:rPr>
      </w:pPr>
      <w:r w:rsidRPr="00CF3AE5">
        <w:rPr>
          <w:b/>
          <w:lang w:val="es-ES_tradnl"/>
        </w:rPr>
        <w:tab/>
      </w:r>
      <w:r w:rsidRPr="00CF3AE5">
        <w:rPr>
          <w:b/>
          <w:lang w:val="es-ES_tradnl"/>
        </w:rPr>
        <w:tab/>
      </w:r>
      <w:r w:rsidRPr="00CF3AE5">
        <w:rPr>
          <w:b/>
          <w:lang w:val="es-ES_tradnl"/>
        </w:rPr>
        <w:tab/>
      </w:r>
      <w:r w:rsidRPr="00CF3AE5">
        <w:rPr>
          <w:b/>
          <w:lang w:val="es-ES_tradnl"/>
        </w:rPr>
        <w:tab/>
      </w:r>
    </w:p>
    <w:tbl>
      <w:tblPr>
        <w:tblW w:w="14959" w:type="dxa"/>
        <w:tblInd w:w="-5" w:type="dxa"/>
        <w:tblLayout w:type="fixed"/>
        <w:tblCellMar>
          <w:left w:w="70" w:type="dxa"/>
          <w:right w:w="70" w:type="dxa"/>
        </w:tblCellMar>
        <w:tblLook w:val="0000" w:firstRow="0" w:lastRow="0" w:firstColumn="0" w:lastColumn="0" w:noHBand="0" w:noVBand="0"/>
      </w:tblPr>
      <w:tblGrid>
        <w:gridCol w:w="3903"/>
        <w:gridCol w:w="4961"/>
        <w:gridCol w:w="2410"/>
        <w:gridCol w:w="2268"/>
        <w:gridCol w:w="1417"/>
      </w:tblGrid>
      <w:tr w:rsidR="00CF3AE5" w:rsidRPr="00CF3AE5" w14:paraId="2BD8D956" w14:textId="77777777" w:rsidTr="00AB7813">
        <w:trPr>
          <w:cantSplit/>
          <w:trHeight w:val="199"/>
        </w:trPr>
        <w:tc>
          <w:tcPr>
            <w:tcW w:w="3903" w:type="dxa"/>
            <w:tcBorders>
              <w:top w:val="single" w:sz="4" w:space="0" w:color="000000"/>
              <w:left w:val="single" w:sz="4" w:space="0" w:color="000000"/>
              <w:bottom w:val="single" w:sz="4" w:space="0" w:color="000000"/>
            </w:tcBorders>
            <w:shd w:val="clear" w:color="auto" w:fill="E5E5E5"/>
          </w:tcPr>
          <w:p w14:paraId="6D2A9229" w14:textId="77777777" w:rsidR="00CF3AE5" w:rsidRPr="00CF3AE5" w:rsidRDefault="00CF3AE5" w:rsidP="00CF3AE5">
            <w:pPr>
              <w:keepNext/>
              <w:numPr>
                <w:ilvl w:val="3"/>
                <w:numId w:val="1"/>
              </w:numPr>
              <w:tabs>
                <w:tab w:val="left" w:pos="0"/>
              </w:tabs>
              <w:snapToGrid w:val="0"/>
              <w:jc w:val="center"/>
              <w:outlineLvl w:val="3"/>
              <w:rPr>
                <w:b/>
                <w:lang w:val="es-ES_tradnl"/>
              </w:rPr>
            </w:pPr>
            <w:r w:rsidRPr="00CF3AE5">
              <w:rPr>
                <w:b/>
                <w:lang w:val="es-ES_tradnl"/>
              </w:rPr>
              <w:t>DESARROLLO TEMÁTICO</w:t>
            </w:r>
          </w:p>
        </w:tc>
        <w:tc>
          <w:tcPr>
            <w:tcW w:w="4961" w:type="dxa"/>
            <w:tcBorders>
              <w:top w:val="single" w:sz="4" w:space="0" w:color="000000"/>
              <w:left w:val="single" w:sz="4" w:space="0" w:color="000000"/>
              <w:bottom w:val="single" w:sz="4" w:space="0" w:color="000000"/>
            </w:tcBorders>
            <w:shd w:val="clear" w:color="auto" w:fill="E5E5E5"/>
          </w:tcPr>
          <w:p w14:paraId="153630F9" w14:textId="77777777" w:rsidR="00CF3AE5" w:rsidRPr="00CF3AE5" w:rsidRDefault="00CF3AE5" w:rsidP="00CF3AE5">
            <w:pPr>
              <w:keepNext/>
              <w:numPr>
                <w:ilvl w:val="3"/>
                <w:numId w:val="1"/>
              </w:numPr>
              <w:tabs>
                <w:tab w:val="left" w:pos="0"/>
              </w:tabs>
              <w:snapToGrid w:val="0"/>
              <w:jc w:val="center"/>
              <w:outlineLvl w:val="3"/>
              <w:rPr>
                <w:b/>
                <w:lang w:val="es-ES_tradnl"/>
              </w:rPr>
            </w:pPr>
            <w:r w:rsidRPr="00CF3AE5">
              <w:rPr>
                <w:b/>
                <w:lang w:val="es-ES_tradnl"/>
              </w:rPr>
              <w:t>ESTRATEGIA DIDÁCTICA</w:t>
            </w:r>
          </w:p>
        </w:tc>
        <w:tc>
          <w:tcPr>
            <w:tcW w:w="2410" w:type="dxa"/>
            <w:tcBorders>
              <w:top w:val="single" w:sz="4" w:space="0" w:color="000000"/>
              <w:left w:val="single" w:sz="4" w:space="0" w:color="000000"/>
              <w:bottom w:val="single" w:sz="4" w:space="0" w:color="000000"/>
            </w:tcBorders>
            <w:shd w:val="clear" w:color="auto" w:fill="E5E5E5"/>
          </w:tcPr>
          <w:p w14:paraId="5B018085" w14:textId="77777777" w:rsidR="00CF3AE5" w:rsidRPr="00CF3AE5" w:rsidRDefault="00CF3AE5" w:rsidP="00CF3AE5">
            <w:pPr>
              <w:snapToGrid w:val="0"/>
              <w:jc w:val="center"/>
              <w:rPr>
                <w:b/>
                <w:lang w:val="es-ES_tradnl"/>
              </w:rPr>
            </w:pPr>
            <w:r w:rsidRPr="00CF3AE5">
              <w:rPr>
                <w:b/>
                <w:lang w:val="es-ES_tradnl"/>
              </w:rPr>
              <w:t>APOYO DIDÁCTICO</w:t>
            </w:r>
          </w:p>
        </w:tc>
        <w:tc>
          <w:tcPr>
            <w:tcW w:w="2268" w:type="dxa"/>
            <w:tcBorders>
              <w:top w:val="single" w:sz="4" w:space="0" w:color="000000"/>
              <w:left w:val="single" w:sz="4" w:space="0" w:color="000000"/>
              <w:bottom w:val="single" w:sz="4" w:space="0" w:color="000000"/>
            </w:tcBorders>
            <w:shd w:val="clear" w:color="auto" w:fill="E5E5E5"/>
          </w:tcPr>
          <w:p w14:paraId="63AC53C4" w14:textId="77777777" w:rsidR="00CF3AE5" w:rsidRPr="00CF3AE5" w:rsidRDefault="00CF3AE5" w:rsidP="00CF3AE5">
            <w:pPr>
              <w:snapToGrid w:val="0"/>
              <w:jc w:val="center"/>
              <w:rPr>
                <w:b/>
                <w:lang w:val="es-ES_tradnl"/>
              </w:rPr>
            </w:pPr>
            <w:r w:rsidRPr="00CF3AE5">
              <w:rPr>
                <w:b/>
                <w:lang w:val="es-ES_tradnl"/>
              </w:rPr>
              <w:t>CRITERIO DE EVALUACIÓN</w:t>
            </w:r>
          </w:p>
        </w:tc>
        <w:tc>
          <w:tcPr>
            <w:tcW w:w="1417" w:type="dxa"/>
            <w:tcBorders>
              <w:top w:val="single" w:sz="4" w:space="0" w:color="000000"/>
              <w:left w:val="single" w:sz="4" w:space="0" w:color="000000"/>
              <w:bottom w:val="single" w:sz="4" w:space="0" w:color="000000"/>
              <w:right w:val="single" w:sz="4" w:space="0" w:color="000000"/>
            </w:tcBorders>
            <w:shd w:val="clear" w:color="auto" w:fill="E5E5E5"/>
          </w:tcPr>
          <w:p w14:paraId="65168428" w14:textId="77777777" w:rsidR="00CF3AE5" w:rsidRPr="00CF3AE5" w:rsidRDefault="00CF3AE5" w:rsidP="00CF3AE5">
            <w:pPr>
              <w:snapToGrid w:val="0"/>
              <w:jc w:val="center"/>
              <w:rPr>
                <w:b/>
                <w:lang w:val="es-ES_tradnl"/>
              </w:rPr>
            </w:pPr>
            <w:r w:rsidRPr="00CF3AE5">
              <w:rPr>
                <w:b/>
                <w:lang w:val="es-ES_tradnl"/>
              </w:rPr>
              <w:t>TIEMPO</w:t>
            </w:r>
          </w:p>
        </w:tc>
      </w:tr>
      <w:tr w:rsidR="00CF3AE5" w:rsidRPr="00CF3AE5" w14:paraId="64DC4DB3" w14:textId="77777777" w:rsidTr="00AB7813">
        <w:trPr>
          <w:cantSplit/>
          <w:trHeight w:val="7176"/>
        </w:trPr>
        <w:tc>
          <w:tcPr>
            <w:tcW w:w="3903" w:type="dxa"/>
            <w:tcBorders>
              <w:top w:val="single" w:sz="4" w:space="0" w:color="000000"/>
              <w:left w:val="single" w:sz="4" w:space="0" w:color="000000"/>
              <w:bottom w:val="single" w:sz="4" w:space="0" w:color="000000"/>
            </w:tcBorders>
          </w:tcPr>
          <w:p w14:paraId="391673D0" w14:textId="77777777" w:rsidR="00CF3AE5" w:rsidRPr="00CF3AE5" w:rsidRDefault="00CF3AE5" w:rsidP="002F3621">
            <w:pPr>
              <w:tabs>
                <w:tab w:val="left" w:pos="720"/>
              </w:tabs>
              <w:ind w:left="720"/>
              <w:rPr>
                <w:rFonts w:ascii="Arial Rounded MT Bold" w:hAnsi="Arial Rounded MT Bold"/>
                <w:sz w:val="20"/>
                <w:lang w:val="es-MX"/>
              </w:rPr>
            </w:pPr>
          </w:p>
        </w:tc>
        <w:tc>
          <w:tcPr>
            <w:tcW w:w="4961" w:type="dxa"/>
            <w:tcBorders>
              <w:top w:val="single" w:sz="4" w:space="0" w:color="000000"/>
              <w:left w:val="single" w:sz="4" w:space="0" w:color="000000"/>
              <w:bottom w:val="single" w:sz="4" w:space="0" w:color="000000"/>
            </w:tcBorders>
          </w:tcPr>
          <w:p w14:paraId="2D65B58D" w14:textId="77777777" w:rsidR="000401A5" w:rsidRDefault="000401A5" w:rsidP="002F3621">
            <w:pPr>
              <w:pStyle w:val="Default"/>
              <w:rPr>
                <w:b/>
                <w:bCs/>
                <w:i/>
                <w:iCs/>
                <w:sz w:val="22"/>
                <w:szCs w:val="22"/>
              </w:rPr>
            </w:pPr>
          </w:p>
          <w:p w14:paraId="6EAAD95B" w14:textId="77777777" w:rsidR="009468EE" w:rsidRDefault="009468EE" w:rsidP="009468EE">
            <w:pPr>
              <w:suppressAutoHyphens w:val="0"/>
              <w:ind w:left="240"/>
              <w:rPr>
                <w:b/>
                <w:bCs/>
                <w:i/>
                <w:iCs/>
                <w:sz w:val="22"/>
                <w:szCs w:val="22"/>
              </w:rPr>
            </w:pPr>
          </w:p>
          <w:p w14:paraId="79E21DE4" w14:textId="77777777" w:rsidR="002F3621" w:rsidRDefault="002F3621" w:rsidP="002F3621">
            <w:pPr>
              <w:pStyle w:val="Default"/>
              <w:rPr>
                <w:b/>
                <w:bCs/>
                <w:i/>
                <w:iCs/>
                <w:sz w:val="22"/>
                <w:szCs w:val="22"/>
              </w:rPr>
            </w:pPr>
            <w:r>
              <w:rPr>
                <w:b/>
                <w:bCs/>
                <w:i/>
                <w:iCs/>
                <w:sz w:val="22"/>
                <w:szCs w:val="22"/>
              </w:rPr>
              <w:t>Ejercitación:</w:t>
            </w:r>
          </w:p>
          <w:p w14:paraId="72A1BF31" w14:textId="5D8C6745" w:rsidR="000401A5" w:rsidRPr="000401A5" w:rsidRDefault="000401A5" w:rsidP="000401A5">
            <w:pPr>
              <w:numPr>
                <w:ilvl w:val="0"/>
                <w:numId w:val="11"/>
              </w:numPr>
              <w:suppressAutoHyphens w:val="0"/>
              <w:ind w:left="240" w:hanging="270"/>
              <w:rPr>
                <w:rFonts w:eastAsia="Arial" w:cs="Arial"/>
                <w:color w:val="000000"/>
                <w:sz w:val="19"/>
                <w:szCs w:val="19"/>
              </w:rPr>
            </w:pPr>
            <w:r w:rsidRPr="000401A5">
              <w:rPr>
                <w:rFonts w:eastAsia="Arial" w:cs="Arial"/>
                <w:color w:val="000000"/>
                <w:sz w:val="19"/>
                <w:szCs w:val="19"/>
              </w:rPr>
              <w:t xml:space="preserve">El </w:t>
            </w:r>
            <w:r>
              <w:rPr>
                <w:rFonts w:eastAsia="Arial" w:cs="Arial"/>
                <w:color w:val="000000"/>
                <w:sz w:val="19"/>
                <w:szCs w:val="19"/>
              </w:rPr>
              <w:t>alumno</w:t>
            </w:r>
            <w:r w:rsidRPr="000401A5">
              <w:rPr>
                <w:rFonts w:eastAsia="Arial" w:cs="Arial"/>
                <w:color w:val="000000"/>
                <w:sz w:val="19"/>
                <w:szCs w:val="19"/>
              </w:rPr>
              <w:t xml:space="preserve"> </w:t>
            </w:r>
            <w:r w:rsidR="00391E14">
              <w:rPr>
                <w:rFonts w:eastAsia="Arial" w:cs="Arial"/>
                <w:color w:val="000000"/>
                <w:sz w:val="19"/>
                <w:szCs w:val="19"/>
              </w:rPr>
              <w:t>realizará bocetos previos</w:t>
            </w:r>
          </w:p>
          <w:p w14:paraId="4230B54F" w14:textId="0AF683E3" w:rsidR="000401A5" w:rsidRPr="000401A5" w:rsidRDefault="00391E14" w:rsidP="000401A5">
            <w:pPr>
              <w:numPr>
                <w:ilvl w:val="0"/>
                <w:numId w:val="11"/>
              </w:numPr>
              <w:suppressAutoHyphens w:val="0"/>
              <w:ind w:left="240" w:hanging="270"/>
              <w:rPr>
                <w:rFonts w:eastAsia="Arial" w:cs="Arial"/>
                <w:color w:val="000000"/>
                <w:sz w:val="19"/>
                <w:szCs w:val="19"/>
              </w:rPr>
            </w:pPr>
            <w:r>
              <w:rPr>
                <w:rFonts w:eastAsia="Arial" w:cs="Arial"/>
                <w:color w:val="000000"/>
                <w:sz w:val="19"/>
                <w:szCs w:val="19"/>
              </w:rPr>
              <w:t>Conocerá las gamas de colores, así como las combinaciones y contrastes a utilizar</w:t>
            </w:r>
          </w:p>
          <w:p w14:paraId="61A870F0" w14:textId="58166D8F" w:rsidR="000401A5" w:rsidRPr="000401A5" w:rsidRDefault="00391E14" w:rsidP="000401A5">
            <w:pPr>
              <w:numPr>
                <w:ilvl w:val="0"/>
                <w:numId w:val="11"/>
              </w:numPr>
              <w:suppressAutoHyphens w:val="0"/>
              <w:ind w:left="240" w:hanging="270"/>
              <w:rPr>
                <w:rFonts w:eastAsia="Arial" w:cs="Arial"/>
                <w:color w:val="000000"/>
                <w:sz w:val="19"/>
                <w:szCs w:val="19"/>
              </w:rPr>
            </w:pPr>
            <w:r>
              <w:rPr>
                <w:rFonts w:eastAsia="Arial" w:cs="Arial"/>
                <w:color w:val="000000"/>
                <w:sz w:val="19"/>
                <w:szCs w:val="19"/>
              </w:rPr>
              <w:t>Podrá realizar una maquetación</w:t>
            </w:r>
          </w:p>
          <w:p w14:paraId="16018DD8" w14:textId="5AB5C9B8" w:rsidR="000401A5" w:rsidRDefault="00391E14" w:rsidP="000401A5">
            <w:pPr>
              <w:numPr>
                <w:ilvl w:val="0"/>
                <w:numId w:val="11"/>
              </w:numPr>
              <w:suppressAutoHyphens w:val="0"/>
              <w:ind w:left="240" w:hanging="270"/>
              <w:rPr>
                <w:rFonts w:eastAsia="Arial" w:cs="Arial"/>
                <w:color w:val="000000"/>
                <w:sz w:val="19"/>
                <w:szCs w:val="19"/>
              </w:rPr>
            </w:pPr>
            <w:r>
              <w:rPr>
                <w:rFonts w:eastAsia="Arial" w:cs="Arial"/>
                <w:color w:val="000000"/>
                <w:sz w:val="19"/>
                <w:szCs w:val="19"/>
              </w:rPr>
              <w:t>Conocerá las propiedades de los formatos para enviar a impresión</w:t>
            </w:r>
            <w:r w:rsidR="000401A5" w:rsidRPr="000401A5">
              <w:rPr>
                <w:rFonts w:eastAsia="Arial" w:cs="Arial"/>
                <w:color w:val="000000"/>
                <w:sz w:val="19"/>
                <w:szCs w:val="19"/>
              </w:rPr>
              <w:t>.</w:t>
            </w:r>
          </w:p>
          <w:p w14:paraId="6E8C195B" w14:textId="71225AEB" w:rsidR="00EE4A8C" w:rsidRDefault="00EE4A8C" w:rsidP="000401A5">
            <w:pPr>
              <w:numPr>
                <w:ilvl w:val="0"/>
                <w:numId w:val="11"/>
              </w:numPr>
              <w:suppressAutoHyphens w:val="0"/>
              <w:ind w:left="240" w:hanging="270"/>
              <w:rPr>
                <w:rFonts w:eastAsia="Arial" w:cs="Arial"/>
                <w:color w:val="000000"/>
                <w:sz w:val="19"/>
                <w:szCs w:val="19"/>
              </w:rPr>
            </w:pPr>
            <w:r>
              <w:rPr>
                <w:rFonts w:eastAsia="Arial" w:cs="Arial"/>
                <w:color w:val="000000"/>
                <w:sz w:val="19"/>
                <w:szCs w:val="19"/>
              </w:rPr>
              <w:t>El participante identificará los tipos de papel según sea la impresión requerida.</w:t>
            </w:r>
          </w:p>
          <w:p w14:paraId="0C199261" w14:textId="77777777" w:rsidR="00555CB5" w:rsidRDefault="00555CB5" w:rsidP="00555CB5">
            <w:pPr>
              <w:suppressAutoHyphens w:val="0"/>
              <w:rPr>
                <w:rFonts w:eastAsia="Arial" w:cs="Arial"/>
                <w:color w:val="000000"/>
                <w:sz w:val="19"/>
                <w:szCs w:val="19"/>
              </w:rPr>
            </w:pPr>
          </w:p>
          <w:p w14:paraId="4C11521A" w14:textId="1FF20CF1" w:rsidR="00555CB5" w:rsidRPr="00555CB5" w:rsidRDefault="00555CB5" w:rsidP="00555CB5">
            <w:pPr>
              <w:pStyle w:val="Default"/>
              <w:rPr>
                <w:b/>
                <w:bCs/>
                <w:i/>
                <w:iCs/>
                <w:sz w:val="22"/>
                <w:szCs w:val="22"/>
              </w:rPr>
            </w:pPr>
            <w:r w:rsidRPr="00555CB5">
              <w:rPr>
                <w:b/>
                <w:bCs/>
                <w:i/>
                <w:iCs/>
                <w:sz w:val="22"/>
                <w:szCs w:val="22"/>
              </w:rPr>
              <w:t>Reflexión:</w:t>
            </w:r>
          </w:p>
          <w:p w14:paraId="485CB798" w14:textId="77777777" w:rsidR="00555CB5" w:rsidRPr="00555CB5" w:rsidRDefault="00555CB5" w:rsidP="00555CB5">
            <w:pPr>
              <w:pStyle w:val="Default"/>
              <w:jc w:val="both"/>
              <w:rPr>
                <w:sz w:val="19"/>
                <w:szCs w:val="19"/>
              </w:rPr>
            </w:pPr>
            <w:r w:rsidRPr="00555CB5">
              <w:rPr>
                <w:sz w:val="19"/>
                <w:szCs w:val="19"/>
              </w:rPr>
              <w:t xml:space="preserve">Analizar los resultados de la evaluación de los ejercicios y del desempeño individual, identificando puntos de mejora y reforzando aciertos. </w:t>
            </w:r>
          </w:p>
          <w:p w14:paraId="51C0CB69" w14:textId="77777777" w:rsidR="002F3621" w:rsidRPr="00CF3AE5" w:rsidRDefault="002F3621" w:rsidP="000860BD">
            <w:pPr>
              <w:suppressAutoHyphens w:val="0"/>
              <w:ind w:left="240"/>
              <w:rPr>
                <w:rFonts w:ascii="Arial Rounded MT Bold" w:hAnsi="Arial Rounded MT Bold"/>
                <w:sz w:val="28"/>
                <w:szCs w:val="28"/>
              </w:rPr>
            </w:pPr>
          </w:p>
        </w:tc>
        <w:tc>
          <w:tcPr>
            <w:tcW w:w="2410" w:type="dxa"/>
            <w:tcBorders>
              <w:top w:val="single" w:sz="4" w:space="0" w:color="000000"/>
              <w:left w:val="single" w:sz="4" w:space="0" w:color="000000"/>
              <w:bottom w:val="single" w:sz="4" w:space="0" w:color="000000"/>
            </w:tcBorders>
          </w:tcPr>
          <w:p w14:paraId="6C485282" w14:textId="77777777" w:rsidR="00CF3AE5" w:rsidRPr="00CF3AE5" w:rsidRDefault="00CF3AE5" w:rsidP="00CF3AE5">
            <w:pPr>
              <w:ind w:left="360"/>
              <w:jc w:val="both"/>
              <w:rPr>
                <w:rFonts w:ascii="Arial Rounded MT Bold" w:hAnsi="Arial Rounded MT Bold"/>
                <w:sz w:val="28"/>
                <w:szCs w:val="28"/>
                <w:lang w:val="es-MX"/>
              </w:rPr>
            </w:pPr>
          </w:p>
        </w:tc>
        <w:tc>
          <w:tcPr>
            <w:tcW w:w="2268" w:type="dxa"/>
            <w:tcBorders>
              <w:top w:val="single" w:sz="4" w:space="0" w:color="000000"/>
              <w:left w:val="single" w:sz="4" w:space="0" w:color="000000"/>
              <w:bottom w:val="single" w:sz="4" w:space="0" w:color="000000"/>
            </w:tcBorders>
          </w:tcPr>
          <w:p w14:paraId="2D923D7D" w14:textId="77777777" w:rsidR="00CF3AE5" w:rsidRPr="00CF3AE5" w:rsidRDefault="00CF3AE5" w:rsidP="00CF3AE5">
            <w:pPr>
              <w:jc w:val="center"/>
              <w:rPr>
                <w:rFonts w:ascii="Arial Rounded MT Bold" w:hAnsi="Arial Rounded MT Bold"/>
                <w:sz w:val="28"/>
                <w:szCs w:val="28"/>
                <w:lang w:val="es-MX"/>
              </w:rPr>
            </w:pPr>
          </w:p>
        </w:tc>
        <w:tc>
          <w:tcPr>
            <w:tcW w:w="1417" w:type="dxa"/>
            <w:tcBorders>
              <w:top w:val="single" w:sz="4" w:space="0" w:color="000000"/>
              <w:left w:val="single" w:sz="4" w:space="0" w:color="000000"/>
              <w:bottom w:val="single" w:sz="4" w:space="0" w:color="000000"/>
              <w:right w:val="single" w:sz="4" w:space="0" w:color="000000"/>
            </w:tcBorders>
          </w:tcPr>
          <w:p w14:paraId="5E4DAC6A" w14:textId="77777777" w:rsidR="00CF3AE5" w:rsidRPr="00CF3AE5" w:rsidRDefault="00CF3AE5" w:rsidP="00CF3AE5">
            <w:pPr>
              <w:jc w:val="center"/>
              <w:rPr>
                <w:rFonts w:ascii="Arial Rounded MT Bold" w:hAnsi="Arial Rounded MT Bold"/>
                <w:szCs w:val="28"/>
                <w:lang w:val="es-MX"/>
              </w:rPr>
            </w:pPr>
          </w:p>
        </w:tc>
      </w:tr>
    </w:tbl>
    <w:p w14:paraId="729DBB25" w14:textId="77777777" w:rsidR="00CF3AE5" w:rsidRDefault="00CF3AE5"/>
    <w:p w14:paraId="28216298" w14:textId="77777777" w:rsidR="00CF3AE5" w:rsidRDefault="00CF3AE5"/>
    <w:p w14:paraId="23D02747" w14:textId="77777777" w:rsidR="000401A5" w:rsidRDefault="000401A5"/>
    <w:p w14:paraId="037FA244" w14:textId="77777777" w:rsidR="00E5712A" w:rsidRDefault="00E5712A" w:rsidP="00E5712A">
      <w:pPr>
        <w:pageBreakBefore/>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0" w:type="auto"/>
        <w:tblInd w:w="-145" w:type="dxa"/>
        <w:tblLayout w:type="fixed"/>
        <w:tblCellMar>
          <w:left w:w="0" w:type="dxa"/>
          <w:right w:w="0" w:type="dxa"/>
        </w:tblCellMar>
        <w:tblLook w:val="0000" w:firstRow="0" w:lastRow="0" w:firstColumn="0" w:lastColumn="0" w:noHBand="0" w:noVBand="0"/>
      </w:tblPr>
      <w:tblGrid>
        <w:gridCol w:w="75"/>
        <w:gridCol w:w="3539"/>
        <w:gridCol w:w="359"/>
        <w:gridCol w:w="4819"/>
        <w:gridCol w:w="2410"/>
        <w:gridCol w:w="2126"/>
        <w:gridCol w:w="999"/>
        <w:gridCol w:w="202"/>
        <w:gridCol w:w="10"/>
      </w:tblGrid>
      <w:tr w:rsidR="00E5712A" w14:paraId="1089D3F0" w14:textId="77777777" w:rsidTr="00B0670F">
        <w:tc>
          <w:tcPr>
            <w:tcW w:w="75" w:type="dxa"/>
          </w:tcPr>
          <w:p w14:paraId="320C655D" w14:textId="77777777" w:rsidR="00E5712A" w:rsidRDefault="00E5712A" w:rsidP="00A16655">
            <w:pPr>
              <w:pStyle w:val="Encabezadodelatabla"/>
              <w:rPr>
                <w:lang w:val="es-ES_tradnl"/>
              </w:rPr>
            </w:pPr>
          </w:p>
        </w:tc>
        <w:tc>
          <w:tcPr>
            <w:tcW w:w="3539" w:type="dxa"/>
            <w:tcBorders>
              <w:top w:val="single" w:sz="4" w:space="0" w:color="000000"/>
              <w:left w:val="single" w:sz="4" w:space="0" w:color="000000"/>
              <w:bottom w:val="single" w:sz="4" w:space="0" w:color="000000"/>
            </w:tcBorders>
            <w:shd w:val="clear" w:color="auto" w:fill="E0E0E0"/>
            <w:tcMar>
              <w:left w:w="70" w:type="dxa"/>
              <w:right w:w="70" w:type="dxa"/>
            </w:tcMar>
            <w:vAlign w:val="center"/>
          </w:tcPr>
          <w:p w14:paraId="20997588" w14:textId="77777777" w:rsidR="00E5712A" w:rsidRDefault="00E5712A" w:rsidP="00A16655">
            <w:pPr>
              <w:snapToGrid w:val="0"/>
              <w:rPr>
                <w:b/>
                <w:lang w:val="es-ES_tradnl"/>
              </w:rPr>
            </w:pPr>
            <w:r>
              <w:rPr>
                <w:b/>
                <w:lang w:val="es-ES_tradnl"/>
              </w:rPr>
              <w:t>NOMBRE DE LA UNIDAD:</w:t>
            </w:r>
          </w:p>
        </w:tc>
        <w:tc>
          <w:tcPr>
            <w:tcW w:w="10925" w:type="dxa"/>
            <w:gridSpan w:val="7"/>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3A3EA697" w14:textId="348362D9" w:rsidR="00E5712A" w:rsidRDefault="000860BD" w:rsidP="00A16655">
            <w:pPr>
              <w:snapToGrid w:val="0"/>
              <w:rPr>
                <w:b/>
                <w:lang w:val="es-ES_tradnl"/>
              </w:rPr>
            </w:pPr>
            <w:r>
              <w:rPr>
                <w:rFonts w:ascii="Arial Rounded MT Bold" w:hAnsi="Arial Rounded MT Bold"/>
                <w:sz w:val="28"/>
                <w:szCs w:val="28"/>
                <w:lang w:val="es-MX"/>
              </w:rPr>
              <w:t xml:space="preserve">2.- </w:t>
            </w:r>
            <w:r w:rsidR="00B0670F">
              <w:rPr>
                <w:rFonts w:ascii="Arial Rounded MT Bold" w:hAnsi="Arial Rounded MT Bold"/>
                <w:sz w:val="28"/>
                <w:szCs w:val="28"/>
                <w:lang w:val="es-MX"/>
              </w:rPr>
              <w:t>VECTORIZACIÓN</w:t>
            </w:r>
          </w:p>
        </w:tc>
      </w:tr>
      <w:tr w:rsidR="00E5712A" w14:paraId="33A52253" w14:textId="77777777" w:rsidTr="00B0670F">
        <w:tc>
          <w:tcPr>
            <w:tcW w:w="75" w:type="dxa"/>
          </w:tcPr>
          <w:p w14:paraId="6334ADD5" w14:textId="77777777" w:rsidR="00E5712A" w:rsidRDefault="00E5712A" w:rsidP="00A16655">
            <w:pPr>
              <w:rPr>
                <w:b/>
                <w:sz w:val="6"/>
                <w:lang w:val="es-ES_tradnl"/>
              </w:rPr>
            </w:pPr>
          </w:p>
        </w:tc>
        <w:tc>
          <w:tcPr>
            <w:tcW w:w="3539" w:type="dxa"/>
            <w:tcBorders>
              <w:top w:val="single" w:sz="4" w:space="0" w:color="000000"/>
              <w:left w:val="single" w:sz="4" w:space="0" w:color="000000"/>
              <w:bottom w:val="single" w:sz="4" w:space="0" w:color="000000"/>
            </w:tcBorders>
            <w:shd w:val="clear" w:color="auto" w:fill="E0E0E0"/>
            <w:tcMar>
              <w:left w:w="70" w:type="dxa"/>
              <w:right w:w="70" w:type="dxa"/>
            </w:tcMar>
            <w:vAlign w:val="center"/>
          </w:tcPr>
          <w:p w14:paraId="76FDB8AA" w14:textId="77777777" w:rsidR="00E5712A" w:rsidRDefault="00E5712A" w:rsidP="00A16655">
            <w:pPr>
              <w:snapToGrid w:val="0"/>
              <w:rPr>
                <w:b/>
                <w:lang w:val="es-ES_tradnl"/>
              </w:rPr>
            </w:pPr>
            <w:r>
              <w:rPr>
                <w:b/>
                <w:lang w:val="es-ES_tradnl"/>
              </w:rPr>
              <w:t>PROPÓSITO:</w:t>
            </w:r>
          </w:p>
        </w:tc>
        <w:tc>
          <w:tcPr>
            <w:tcW w:w="10925" w:type="dxa"/>
            <w:gridSpan w:val="7"/>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7EA24E5C" w14:textId="7A977A02" w:rsidR="00E5712A" w:rsidRDefault="00E5712A" w:rsidP="00432A43">
            <w:pPr>
              <w:snapToGrid w:val="0"/>
              <w:rPr>
                <w:lang w:val="es-ES_tradnl"/>
              </w:rPr>
            </w:pPr>
            <w:r>
              <w:rPr>
                <w:lang w:val="es-ES_tradnl"/>
              </w:rPr>
              <w:t xml:space="preserve">Al término de la unidad, el </w:t>
            </w:r>
            <w:r w:rsidR="00432A43">
              <w:rPr>
                <w:lang w:val="es-ES_tradnl"/>
              </w:rPr>
              <w:t>participante</w:t>
            </w:r>
            <w:r>
              <w:rPr>
                <w:lang w:val="es-ES_tradnl"/>
              </w:rPr>
              <w:t xml:space="preserve"> </w:t>
            </w:r>
            <w:r w:rsidR="000860BD">
              <w:rPr>
                <w:lang w:val="es-ES_tradnl"/>
              </w:rPr>
              <w:t>podrá realizar archivos para impresión a gran formato</w:t>
            </w:r>
            <w:r w:rsidR="00432A43">
              <w:rPr>
                <w:lang w:val="es-ES_tradnl"/>
              </w:rPr>
              <w:t>, en los diferentes materiales de promoción</w:t>
            </w:r>
            <w:r w:rsidR="00EE4A8C">
              <w:rPr>
                <w:lang w:val="es-ES_tradnl"/>
              </w:rPr>
              <w:t>, así como agrupar y desagrupar contenidos</w:t>
            </w:r>
            <w:r w:rsidR="00432A43">
              <w:rPr>
                <w:lang w:val="es-ES_tradnl"/>
              </w:rPr>
              <w:t>.</w:t>
            </w:r>
          </w:p>
        </w:tc>
      </w:tr>
      <w:tr w:rsidR="00E5712A" w14:paraId="6FC719CF" w14:textId="77777777" w:rsidTr="00B0670F">
        <w:trPr>
          <w:gridAfter w:val="1"/>
          <w:wAfter w:w="10" w:type="dxa"/>
          <w:trHeight w:val="79"/>
        </w:trPr>
        <w:tc>
          <w:tcPr>
            <w:tcW w:w="75" w:type="dxa"/>
          </w:tcPr>
          <w:p w14:paraId="61228A37" w14:textId="77777777" w:rsidR="00E5712A" w:rsidRDefault="00E5712A" w:rsidP="00A16655">
            <w:pPr>
              <w:rPr>
                <w:b/>
                <w:lang w:val="es-ES_tradnl"/>
              </w:rPr>
            </w:pPr>
          </w:p>
        </w:tc>
        <w:tc>
          <w:tcPr>
            <w:tcW w:w="3539" w:type="dxa"/>
            <w:tcBorders>
              <w:top w:val="single" w:sz="4" w:space="0" w:color="000000"/>
            </w:tcBorders>
            <w:tcMar>
              <w:left w:w="70" w:type="dxa"/>
              <w:right w:w="70" w:type="dxa"/>
            </w:tcMar>
          </w:tcPr>
          <w:p w14:paraId="051D4570" w14:textId="77777777" w:rsidR="00E5712A" w:rsidRDefault="00E5712A" w:rsidP="00A16655">
            <w:pPr>
              <w:snapToGrid w:val="0"/>
              <w:rPr>
                <w:b/>
                <w:sz w:val="10"/>
                <w:lang w:val="es-ES_tradnl"/>
              </w:rPr>
            </w:pPr>
          </w:p>
        </w:tc>
        <w:tc>
          <w:tcPr>
            <w:tcW w:w="10915" w:type="dxa"/>
            <w:gridSpan w:val="6"/>
            <w:tcBorders>
              <w:top w:val="single" w:sz="4" w:space="0" w:color="000000"/>
              <w:left w:val="single" w:sz="4" w:space="0" w:color="000000"/>
            </w:tcBorders>
            <w:tcMar>
              <w:left w:w="70" w:type="dxa"/>
              <w:right w:w="70" w:type="dxa"/>
            </w:tcMar>
          </w:tcPr>
          <w:p w14:paraId="4EFD8AEA" w14:textId="77777777" w:rsidR="00E5712A" w:rsidRDefault="00E5712A" w:rsidP="00A16655">
            <w:pPr>
              <w:snapToGrid w:val="0"/>
              <w:rPr>
                <w:b/>
                <w:sz w:val="10"/>
                <w:lang w:val="es-ES_tradnl"/>
              </w:rPr>
            </w:pPr>
          </w:p>
        </w:tc>
      </w:tr>
      <w:tr w:rsidR="00E5712A" w14:paraId="21B950D0" w14:textId="77777777" w:rsidTr="00C530A6">
        <w:trPr>
          <w:cantSplit/>
        </w:trPr>
        <w:tc>
          <w:tcPr>
            <w:tcW w:w="3973" w:type="dxa"/>
            <w:gridSpan w:val="3"/>
            <w:tcBorders>
              <w:top w:val="single" w:sz="4" w:space="0" w:color="000000"/>
              <w:left w:val="single" w:sz="4" w:space="0" w:color="000000"/>
              <w:bottom w:val="single" w:sz="4" w:space="0" w:color="000000"/>
            </w:tcBorders>
            <w:shd w:val="clear" w:color="auto" w:fill="E5E5E5"/>
            <w:tcMar>
              <w:left w:w="70" w:type="dxa"/>
              <w:right w:w="70" w:type="dxa"/>
            </w:tcMar>
          </w:tcPr>
          <w:p w14:paraId="4435FC21" w14:textId="77777777" w:rsidR="00E5712A" w:rsidRDefault="00E5712A" w:rsidP="00A16655">
            <w:pPr>
              <w:pStyle w:val="Ttulo4"/>
              <w:tabs>
                <w:tab w:val="left" w:pos="0"/>
              </w:tabs>
              <w:snapToGrid w:val="0"/>
            </w:pPr>
            <w:r>
              <w:t>DESARROLLO TEMÁTICO</w:t>
            </w:r>
          </w:p>
        </w:tc>
        <w:tc>
          <w:tcPr>
            <w:tcW w:w="4819" w:type="dxa"/>
            <w:tcBorders>
              <w:top w:val="single" w:sz="4" w:space="0" w:color="000000"/>
              <w:left w:val="single" w:sz="4" w:space="0" w:color="000000"/>
              <w:bottom w:val="single" w:sz="4" w:space="0" w:color="000000"/>
            </w:tcBorders>
            <w:shd w:val="clear" w:color="auto" w:fill="E5E5E5"/>
            <w:tcMar>
              <w:left w:w="70" w:type="dxa"/>
              <w:right w:w="70" w:type="dxa"/>
            </w:tcMar>
          </w:tcPr>
          <w:p w14:paraId="66166769" w14:textId="77777777" w:rsidR="00E5712A" w:rsidRDefault="00E5712A" w:rsidP="00A16655">
            <w:pPr>
              <w:pStyle w:val="Ttulo4"/>
              <w:tabs>
                <w:tab w:val="left" w:pos="0"/>
              </w:tabs>
              <w:snapToGrid w:val="0"/>
            </w:pPr>
            <w:r>
              <w:t>ESTRATEGIA DIDÁCTICA</w:t>
            </w:r>
          </w:p>
        </w:tc>
        <w:tc>
          <w:tcPr>
            <w:tcW w:w="2410" w:type="dxa"/>
            <w:tcBorders>
              <w:top w:val="single" w:sz="4" w:space="0" w:color="000000"/>
              <w:left w:val="single" w:sz="4" w:space="0" w:color="000000"/>
              <w:bottom w:val="single" w:sz="4" w:space="0" w:color="000000"/>
            </w:tcBorders>
            <w:shd w:val="clear" w:color="auto" w:fill="E5E5E5"/>
            <w:tcMar>
              <w:left w:w="70" w:type="dxa"/>
              <w:right w:w="70" w:type="dxa"/>
            </w:tcMar>
          </w:tcPr>
          <w:p w14:paraId="048A16CB" w14:textId="77777777" w:rsidR="00E5712A" w:rsidRDefault="00E5712A" w:rsidP="00A16655">
            <w:pPr>
              <w:snapToGrid w:val="0"/>
              <w:jc w:val="center"/>
              <w:rPr>
                <w:b/>
                <w:lang w:val="es-ES_tradnl"/>
              </w:rPr>
            </w:pPr>
            <w:r>
              <w:rPr>
                <w:b/>
                <w:lang w:val="es-ES_tradnl"/>
              </w:rPr>
              <w:t>APOYO DIDÁCTICO</w:t>
            </w:r>
          </w:p>
        </w:tc>
        <w:tc>
          <w:tcPr>
            <w:tcW w:w="2126" w:type="dxa"/>
            <w:tcBorders>
              <w:top w:val="single" w:sz="4" w:space="0" w:color="000000"/>
              <w:left w:val="single" w:sz="4" w:space="0" w:color="000000"/>
              <w:bottom w:val="single" w:sz="4" w:space="0" w:color="000000"/>
            </w:tcBorders>
            <w:shd w:val="clear" w:color="auto" w:fill="E5E5E5"/>
          </w:tcPr>
          <w:p w14:paraId="40990F96" w14:textId="77777777" w:rsidR="00E5712A" w:rsidRDefault="00E5712A" w:rsidP="00A16655">
            <w:pPr>
              <w:snapToGrid w:val="0"/>
              <w:jc w:val="center"/>
              <w:rPr>
                <w:b/>
                <w:lang w:val="es-ES_tradnl"/>
              </w:rPr>
            </w:pPr>
            <w:r>
              <w:rPr>
                <w:b/>
                <w:lang w:val="es-ES_tradnl"/>
              </w:rPr>
              <w:t>CRITERIO DE EVALUACIÓN</w:t>
            </w:r>
          </w:p>
        </w:tc>
        <w:tc>
          <w:tcPr>
            <w:tcW w:w="999" w:type="dxa"/>
            <w:tcBorders>
              <w:top w:val="single" w:sz="4" w:space="0" w:color="000000"/>
              <w:left w:val="single" w:sz="4" w:space="0" w:color="000000"/>
              <w:bottom w:val="single" w:sz="4" w:space="0" w:color="000000"/>
            </w:tcBorders>
            <w:shd w:val="clear" w:color="auto" w:fill="E5E5E5"/>
          </w:tcPr>
          <w:p w14:paraId="4AF7BCEA" w14:textId="77777777" w:rsidR="00E5712A" w:rsidRDefault="00E5712A" w:rsidP="00A16655">
            <w:pPr>
              <w:snapToGrid w:val="0"/>
              <w:jc w:val="center"/>
              <w:rPr>
                <w:b/>
                <w:lang w:val="es-ES_tradnl"/>
              </w:rPr>
            </w:pPr>
            <w:r>
              <w:rPr>
                <w:b/>
                <w:lang w:val="es-ES_tradnl"/>
              </w:rPr>
              <w:t>TIEMPO</w:t>
            </w:r>
          </w:p>
        </w:tc>
        <w:tc>
          <w:tcPr>
            <w:tcW w:w="212" w:type="dxa"/>
            <w:gridSpan w:val="2"/>
            <w:tcBorders>
              <w:left w:val="single" w:sz="4" w:space="0" w:color="000000"/>
            </w:tcBorders>
          </w:tcPr>
          <w:p w14:paraId="1D174B88" w14:textId="77777777" w:rsidR="00E5712A" w:rsidRDefault="00E5712A" w:rsidP="00A16655">
            <w:pPr>
              <w:snapToGrid w:val="0"/>
              <w:rPr>
                <w:b/>
                <w:lang w:val="es-ES_tradnl"/>
              </w:rPr>
            </w:pPr>
          </w:p>
        </w:tc>
      </w:tr>
      <w:tr w:rsidR="00E5712A" w14:paraId="159F9D6A" w14:textId="77777777" w:rsidTr="00C530A6">
        <w:trPr>
          <w:cantSplit/>
          <w:trHeight w:val="7405"/>
        </w:trPr>
        <w:tc>
          <w:tcPr>
            <w:tcW w:w="3973" w:type="dxa"/>
            <w:gridSpan w:val="3"/>
            <w:tcBorders>
              <w:top w:val="single" w:sz="4" w:space="0" w:color="000000"/>
              <w:left w:val="single" w:sz="4" w:space="0" w:color="000000"/>
              <w:bottom w:val="single" w:sz="4" w:space="0" w:color="000000"/>
            </w:tcBorders>
            <w:tcMar>
              <w:left w:w="70" w:type="dxa"/>
              <w:right w:w="70" w:type="dxa"/>
            </w:tcMar>
          </w:tcPr>
          <w:p w14:paraId="5D5DFC13" w14:textId="6802BBDD" w:rsidR="00E5712A" w:rsidRDefault="00E5712A" w:rsidP="00A16655">
            <w:pPr>
              <w:snapToGrid w:val="0"/>
              <w:rPr>
                <w:lang w:val="es-ES_tradnl"/>
              </w:rPr>
            </w:pPr>
          </w:p>
          <w:p w14:paraId="799C4DCC" w14:textId="77777777" w:rsidR="00E5712A" w:rsidRDefault="00E5712A" w:rsidP="00A16655">
            <w:pPr>
              <w:rPr>
                <w:lang w:val="es-ES_tradnl"/>
              </w:rPr>
            </w:pPr>
          </w:p>
          <w:p w14:paraId="7C6196B3" w14:textId="77777777" w:rsidR="00E5712A" w:rsidRDefault="00E5712A" w:rsidP="00A16655">
            <w:pPr>
              <w:rPr>
                <w:lang w:val="es-ES_tradnl"/>
              </w:rPr>
            </w:pPr>
          </w:p>
          <w:p w14:paraId="7CC6BE02" w14:textId="11F9EB53" w:rsidR="00E5712A" w:rsidRPr="009E5F2A" w:rsidRDefault="00B0670F" w:rsidP="00A16655">
            <w:pPr>
              <w:numPr>
                <w:ilvl w:val="1"/>
                <w:numId w:val="14"/>
              </w:numPr>
              <w:tabs>
                <w:tab w:val="left" w:pos="435"/>
              </w:tabs>
              <w:rPr>
                <w:rFonts w:ascii="Arial Unicode MS" w:eastAsia="Arial Unicode MS" w:hAnsi="Arial Unicode MS" w:cs="Arial Unicode MS"/>
                <w:sz w:val="20"/>
                <w:lang w:val="es-MX"/>
              </w:rPr>
            </w:pPr>
            <w:r w:rsidRPr="009E5F2A">
              <w:rPr>
                <w:rFonts w:ascii="Arial Unicode MS" w:eastAsia="Arial Unicode MS" w:hAnsi="Arial Unicode MS" w:cs="Arial Unicode MS"/>
                <w:b/>
                <w:sz w:val="20"/>
                <w:lang w:val="es-MX"/>
              </w:rPr>
              <w:t>Gestión de capas</w:t>
            </w:r>
          </w:p>
          <w:p w14:paraId="30B189BC" w14:textId="25FDBAF4" w:rsidR="00B0670F" w:rsidRPr="009E5F2A" w:rsidRDefault="00B0670F" w:rsidP="00A16655">
            <w:pPr>
              <w:numPr>
                <w:ilvl w:val="1"/>
                <w:numId w:val="14"/>
              </w:numPr>
              <w:tabs>
                <w:tab w:val="left" w:pos="435"/>
              </w:tabs>
              <w:rPr>
                <w:rFonts w:ascii="Arial Unicode MS" w:eastAsia="Arial Unicode MS" w:hAnsi="Arial Unicode MS" w:cs="Arial Unicode MS"/>
                <w:sz w:val="20"/>
                <w:lang w:val="es-MX"/>
              </w:rPr>
            </w:pPr>
            <w:r w:rsidRPr="009E5F2A">
              <w:rPr>
                <w:rFonts w:ascii="Arial Unicode MS" w:eastAsia="Arial Unicode MS" w:hAnsi="Arial Unicode MS" w:cs="Arial Unicode MS"/>
                <w:b/>
                <w:sz w:val="20"/>
                <w:lang w:val="es-MX"/>
              </w:rPr>
              <w:t>Herramientas y ambiente de Fireworks</w:t>
            </w:r>
          </w:p>
          <w:p w14:paraId="3BC589F9" w14:textId="77777777" w:rsidR="00B0670F" w:rsidRPr="009E5F2A" w:rsidRDefault="00B0670F" w:rsidP="00A16655">
            <w:pPr>
              <w:numPr>
                <w:ilvl w:val="1"/>
                <w:numId w:val="14"/>
              </w:numPr>
              <w:tabs>
                <w:tab w:val="left" w:pos="435"/>
              </w:tabs>
              <w:rPr>
                <w:rFonts w:ascii="Arial Unicode MS" w:eastAsia="Arial Unicode MS" w:hAnsi="Arial Unicode MS" w:cs="Arial Unicode MS"/>
                <w:sz w:val="20"/>
                <w:lang w:val="es-MX"/>
              </w:rPr>
            </w:pPr>
            <w:r w:rsidRPr="009E5F2A">
              <w:rPr>
                <w:rFonts w:ascii="Arial Unicode MS" w:eastAsia="Arial Unicode MS" w:hAnsi="Arial Unicode MS" w:cs="Arial Unicode MS"/>
                <w:b/>
                <w:sz w:val="20"/>
                <w:lang w:val="es-MX"/>
              </w:rPr>
              <w:t>Agrupar, desgrupar, recortar y combinar objetos</w:t>
            </w:r>
          </w:p>
          <w:p w14:paraId="676C8391" w14:textId="43D6291B" w:rsidR="00B0670F" w:rsidRPr="009E5F2A" w:rsidRDefault="00B0670F" w:rsidP="00A16655">
            <w:pPr>
              <w:numPr>
                <w:ilvl w:val="1"/>
                <w:numId w:val="14"/>
              </w:numPr>
              <w:tabs>
                <w:tab w:val="left" w:pos="435"/>
              </w:tabs>
              <w:rPr>
                <w:rFonts w:ascii="Arial Unicode MS" w:eastAsia="Arial Unicode MS" w:hAnsi="Arial Unicode MS" w:cs="Arial Unicode MS"/>
                <w:sz w:val="20"/>
                <w:lang w:val="es-MX"/>
              </w:rPr>
            </w:pPr>
            <w:r w:rsidRPr="009E5F2A">
              <w:rPr>
                <w:rFonts w:ascii="Arial Unicode MS" w:eastAsia="Arial Unicode MS" w:hAnsi="Arial Unicode MS" w:cs="Arial Unicode MS"/>
                <w:b/>
                <w:sz w:val="20"/>
                <w:lang w:val="es-MX"/>
              </w:rPr>
              <w:t>Gif animados</w:t>
            </w:r>
          </w:p>
          <w:p w14:paraId="09F3C615" w14:textId="7594E91B" w:rsidR="00B0670F" w:rsidRPr="009E5F2A" w:rsidRDefault="00B0670F" w:rsidP="00A16655">
            <w:pPr>
              <w:numPr>
                <w:ilvl w:val="1"/>
                <w:numId w:val="14"/>
              </w:numPr>
              <w:tabs>
                <w:tab w:val="left" w:pos="435"/>
              </w:tabs>
              <w:rPr>
                <w:rFonts w:ascii="Arial Unicode MS" w:eastAsia="Arial Unicode MS" w:hAnsi="Arial Unicode MS" w:cs="Arial Unicode MS"/>
                <w:sz w:val="20"/>
                <w:lang w:val="es-MX"/>
              </w:rPr>
            </w:pPr>
            <w:r w:rsidRPr="009E5F2A">
              <w:rPr>
                <w:rFonts w:ascii="Arial Unicode MS" w:eastAsia="Arial Unicode MS" w:hAnsi="Arial Unicode MS" w:cs="Arial Unicode MS"/>
                <w:b/>
                <w:sz w:val="20"/>
                <w:lang w:val="es-MX"/>
              </w:rPr>
              <w:t>Guardado y exportación</w:t>
            </w:r>
          </w:p>
          <w:p w14:paraId="7B0EE7F2" w14:textId="77777777" w:rsidR="000860BD" w:rsidRPr="000860BD" w:rsidRDefault="000860BD" w:rsidP="000860BD">
            <w:pPr>
              <w:tabs>
                <w:tab w:val="left" w:pos="435"/>
              </w:tabs>
              <w:ind w:left="435"/>
              <w:rPr>
                <w:rFonts w:ascii="Arial Rounded MT Bold" w:hAnsi="Arial Rounded MT Bold"/>
                <w:sz w:val="20"/>
                <w:lang w:val="es-MX"/>
              </w:rPr>
            </w:pPr>
          </w:p>
          <w:p w14:paraId="699704A3" w14:textId="77777777" w:rsidR="00E5712A" w:rsidRDefault="00E5712A" w:rsidP="00A16655">
            <w:pPr>
              <w:tabs>
                <w:tab w:val="left" w:pos="517"/>
              </w:tabs>
              <w:rPr>
                <w:rFonts w:ascii="Arial Rounded MT Bold" w:hAnsi="Arial Rounded MT Bold"/>
                <w:sz w:val="20"/>
                <w:lang w:val="es-MX"/>
              </w:rPr>
            </w:pPr>
          </w:p>
          <w:p w14:paraId="6199BF19" w14:textId="77777777" w:rsidR="00E5712A" w:rsidRDefault="00E5712A" w:rsidP="00A16655">
            <w:pPr>
              <w:tabs>
                <w:tab w:val="left" w:pos="517"/>
              </w:tabs>
              <w:rPr>
                <w:rFonts w:ascii="Arial Rounded MT Bold" w:hAnsi="Arial Rounded MT Bold"/>
                <w:sz w:val="20"/>
                <w:lang w:val="es-MX"/>
              </w:rPr>
            </w:pPr>
          </w:p>
          <w:p w14:paraId="624512C6" w14:textId="77777777" w:rsidR="00E5712A" w:rsidRDefault="00E5712A" w:rsidP="00A16655">
            <w:pPr>
              <w:tabs>
                <w:tab w:val="left" w:pos="517"/>
              </w:tabs>
              <w:rPr>
                <w:rFonts w:ascii="Arial Rounded MT Bold" w:hAnsi="Arial Rounded MT Bold"/>
                <w:sz w:val="20"/>
                <w:lang w:val="es-MX"/>
              </w:rPr>
            </w:pPr>
          </w:p>
          <w:p w14:paraId="5EF3BDD2" w14:textId="77777777" w:rsidR="00E5712A" w:rsidRDefault="00E5712A" w:rsidP="00A16655">
            <w:pPr>
              <w:tabs>
                <w:tab w:val="left" w:pos="517"/>
              </w:tabs>
              <w:rPr>
                <w:rFonts w:ascii="Arial Rounded MT Bold" w:hAnsi="Arial Rounded MT Bold"/>
                <w:sz w:val="20"/>
                <w:lang w:val="es-MX"/>
              </w:rPr>
            </w:pPr>
          </w:p>
          <w:p w14:paraId="47C6150E" w14:textId="77777777" w:rsidR="00E5712A" w:rsidRDefault="00E5712A" w:rsidP="00A16655">
            <w:pPr>
              <w:rPr>
                <w:rFonts w:ascii="Arial Rounded MT Bold" w:hAnsi="Arial Rounded MT Bold"/>
                <w:sz w:val="28"/>
                <w:szCs w:val="28"/>
                <w:lang w:val="es-MX"/>
              </w:rPr>
            </w:pPr>
          </w:p>
          <w:p w14:paraId="152285EB" w14:textId="77777777" w:rsidR="00E5712A" w:rsidRDefault="00E5712A" w:rsidP="00A16655">
            <w:pPr>
              <w:rPr>
                <w:lang w:val="es-ES_tradnl"/>
              </w:rPr>
            </w:pPr>
          </w:p>
        </w:tc>
        <w:tc>
          <w:tcPr>
            <w:tcW w:w="4819" w:type="dxa"/>
            <w:tcBorders>
              <w:top w:val="single" w:sz="4" w:space="0" w:color="000000"/>
              <w:left w:val="single" w:sz="4" w:space="0" w:color="000000"/>
              <w:bottom w:val="single" w:sz="4" w:space="0" w:color="000000"/>
            </w:tcBorders>
            <w:tcMar>
              <w:left w:w="70" w:type="dxa"/>
              <w:right w:w="70" w:type="dxa"/>
            </w:tcMar>
          </w:tcPr>
          <w:p w14:paraId="687834F4" w14:textId="77777777" w:rsidR="00E5712A" w:rsidRDefault="00E5712A" w:rsidP="00A16655">
            <w:pPr>
              <w:snapToGrid w:val="0"/>
              <w:jc w:val="center"/>
              <w:rPr>
                <w:lang w:val="es-ES_tradnl"/>
              </w:rPr>
            </w:pPr>
          </w:p>
          <w:p w14:paraId="6303B14F" w14:textId="77777777" w:rsidR="00E5712A" w:rsidRPr="00772E35" w:rsidRDefault="00E5712A" w:rsidP="00E5712A">
            <w:pPr>
              <w:pStyle w:val="Default"/>
              <w:rPr>
                <w:b/>
                <w:bCs/>
                <w:i/>
                <w:iCs/>
                <w:sz w:val="22"/>
                <w:szCs w:val="22"/>
              </w:rPr>
            </w:pPr>
            <w:r w:rsidRPr="00772E35">
              <w:rPr>
                <w:b/>
                <w:bCs/>
                <w:i/>
                <w:iCs/>
                <w:sz w:val="22"/>
                <w:szCs w:val="22"/>
              </w:rPr>
              <w:t>Encuadre grupal:</w:t>
            </w:r>
          </w:p>
          <w:p w14:paraId="1FB61C30" w14:textId="77777777" w:rsidR="00E5712A" w:rsidRDefault="00E5712A" w:rsidP="00E5712A">
            <w:pPr>
              <w:autoSpaceDE w:val="0"/>
              <w:rPr>
                <w:rFonts w:ascii="Arial Rounded MT Bold" w:hAnsi="Arial Rounded MT Bold"/>
                <w:b/>
                <w:sz w:val="20"/>
                <w:lang w:val="es-MX"/>
              </w:rPr>
            </w:pPr>
          </w:p>
          <w:p w14:paraId="286413EA" w14:textId="77D458DE" w:rsidR="00E5712A" w:rsidRPr="00772E35" w:rsidRDefault="00EE4A8C" w:rsidP="00E5712A">
            <w:pPr>
              <w:numPr>
                <w:ilvl w:val="0"/>
                <w:numId w:val="11"/>
              </w:numPr>
              <w:suppressAutoHyphens w:val="0"/>
              <w:ind w:left="240" w:hanging="270"/>
              <w:rPr>
                <w:rFonts w:eastAsia="Arial" w:cs="Arial"/>
                <w:color w:val="000000"/>
                <w:sz w:val="19"/>
                <w:szCs w:val="19"/>
              </w:rPr>
            </w:pPr>
            <w:r>
              <w:rPr>
                <w:rFonts w:eastAsia="Arial" w:cs="Arial"/>
                <w:color w:val="000000"/>
                <w:sz w:val="19"/>
                <w:szCs w:val="19"/>
              </w:rPr>
              <w:t>Retroalimentación del tema anterior</w:t>
            </w:r>
          </w:p>
          <w:p w14:paraId="225CAD82" w14:textId="77777777" w:rsidR="00E5712A" w:rsidRPr="00772E35" w:rsidRDefault="00E5712A" w:rsidP="00E5712A">
            <w:pPr>
              <w:numPr>
                <w:ilvl w:val="0"/>
                <w:numId w:val="11"/>
              </w:numPr>
              <w:suppressAutoHyphens w:val="0"/>
              <w:ind w:left="240" w:hanging="270"/>
              <w:rPr>
                <w:rFonts w:eastAsia="Arial" w:cs="Arial"/>
                <w:color w:val="000000"/>
                <w:sz w:val="19"/>
                <w:szCs w:val="19"/>
              </w:rPr>
            </w:pPr>
            <w:r w:rsidRPr="00772E35">
              <w:rPr>
                <w:rFonts w:eastAsia="Arial" w:cs="Arial"/>
                <w:color w:val="000000"/>
                <w:sz w:val="19"/>
                <w:szCs w:val="19"/>
              </w:rPr>
              <w:t>Presentación general del submódulo.</w:t>
            </w:r>
          </w:p>
          <w:p w14:paraId="5879223A" w14:textId="77777777" w:rsidR="00E5712A" w:rsidRDefault="00E5712A" w:rsidP="00E5712A">
            <w:pPr>
              <w:numPr>
                <w:ilvl w:val="0"/>
                <w:numId w:val="11"/>
              </w:numPr>
              <w:suppressAutoHyphens w:val="0"/>
              <w:ind w:left="240" w:hanging="270"/>
              <w:rPr>
                <w:rFonts w:eastAsia="Arial" w:cs="Arial"/>
                <w:color w:val="000000"/>
                <w:sz w:val="19"/>
                <w:szCs w:val="19"/>
              </w:rPr>
            </w:pPr>
            <w:r w:rsidRPr="00772E35">
              <w:rPr>
                <w:rFonts w:eastAsia="Arial" w:cs="Arial"/>
                <w:color w:val="000000"/>
                <w:sz w:val="19"/>
                <w:szCs w:val="19"/>
              </w:rPr>
              <w:t xml:space="preserve">Explicación de las metas, beneficios y fines del </w:t>
            </w:r>
            <w:r w:rsidR="002545FF">
              <w:rPr>
                <w:rFonts w:eastAsia="Arial" w:cs="Arial"/>
                <w:color w:val="000000"/>
                <w:sz w:val="19"/>
                <w:szCs w:val="19"/>
              </w:rPr>
              <w:t>submódulo</w:t>
            </w:r>
            <w:r w:rsidRPr="00772E35">
              <w:rPr>
                <w:rFonts w:eastAsia="Arial" w:cs="Arial"/>
                <w:color w:val="000000"/>
                <w:sz w:val="19"/>
                <w:szCs w:val="19"/>
              </w:rPr>
              <w:t>.</w:t>
            </w:r>
          </w:p>
          <w:p w14:paraId="373A60B9" w14:textId="559D5A79" w:rsidR="003002C4" w:rsidRPr="00772E35" w:rsidRDefault="003002C4" w:rsidP="00E5712A">
            <w:pPr>
              <w:numPr>
                <w:ilvl w:val="0"/>
                <w:numId w:val="11"/>
              </w:numPr>
              <w:suppressAutoHyphens w:val="0"/>
              <w:ind w:left="240" w:hanging="270"/>
              <w:rPr>
                <w:rFonts w:eastAsia="Arial" w:cs="Arial"/>
                <w:color w:val="000000"/>
                <w:sz w:val="19"/>
                <w:szCs w:val="19"/>
              </w:rPr>
            </w:pPr>
            <w:r>
              <w:rPr>
                <w:rFonts w:eastAsia="Arial" w:cs="Arial"/>
                <w:color w:val="000000"/>
                <w:sz w:val="19"/>
                <w:szCs w:val="19"/>
              </w:rPr>
              <w:t>Manera de Evaluar</w:t>
            </w:r>
          </w:p>
          <w:p w14:paraId="3A22E848" w14:textId="77777777" w:rsidR="00E5712A" w:rsidRDefault="00E5712A" w:rsidP="00E5712A">
            <w:pPr>
              <w:autoSpaceDE w:val="0"/>
              <w:rPr>
                <w:rFonts w:ascii="Helvetica-BoldOblique" w:hAnsi="Helvetica-BoldOblique" w:cs="Helvetica-BoldOblique"/>
                <w:b/>
                <w:bCs/>
                <w:i/>
                <w:iCs/>
                <w:sz w:val="20"/>
              </w:rPr>
            </w:pPr>
          </w:p>
          <w:p w14:paraId="0D2BE214" w14:textId="77777777" w:rsidR="009E5F2A" w:rsidRPr="000860BD" w:rsidRDefault="009E5F2A" w:rsidP="009E5F2A">
            <w:pPr>
              <w:pStyle w:val="Default"/>
              <w:rPr>
                <w:b/>
                <w:bCs/>
                <w:i/>
                <w:iCs/>
                <w:sz w:val="22"/>
                <w:szCs w:val="22"/>
              </w:rPr>
            </w:pPr>
            <w:r w:rsidRPr="000860BD">
              <w:rPr>
                <w:b/>
                <w:bCs/>
                <w:i/>
                <w:iCs/>
                <w:sz w:val="22"/>
                <w:szCs w:val="22"/>
              </w:rPr>
              <w:t>Contextualización:</w:t>
            </w:r>
          </w:p>
          <w:p w14:paraId="3AF5FA6C" w14:textId="77777777" w:rsidR="0034657D" w:rsidRDefault="0034657D" w:rsidP="0034657D">
            <w:pPr>
              <w:numPr>
                <w:ilvl w:val="0"/>
                <w:numId w:val="11"/>
              </w:numPr>
              <w:suppressAutoHyphens w:val="0"/>
              <w:ind w:left="240" w:hanging="270"/>
              <w:rPr>
                <w:sz w:val="19"/>
                <w:szCs w:val="19"/>
              </w:rPr>
            </w:pPr>
            <w:r>
              <w:rPr>
                <w:sz w:val="19"/>
                <w:szCs w:val="19"/>
              </w:rPr>
              <w:t>Revisión de videos donde se muestran  diseños óptimos para formatos grandes, evitando así una falla a la hora de impresión.</w:t>
            </w:r>
          </w:p>
          <w:p w14:paraId="7771E9E4" w14:textId="77777777" w:rsidR="002545FF" w:rsidRDefault="002545FF" w:rsidP="00A16655">
            <w:pPr>
              <w:pStyle w:val="Default"/>
              <w:rPr>
                <w:b/>
                <w:bCs/>
                <w:i/>
                <w:iCs/>
                <w:sz w:val="22"/>
                <w:szCs w:val="22"/>
              </w:rPr>
            </w:pPr>
          </w:p>
          <w:p w14:paraId="6826D546" w14:textId="77777777" w:rsidR="00E5712A" w:rsidRDefault="00E5712A" w:rsidP="00A16655">
            <w:pPr>
              <w:pStyle w:val="Default"/>
              <w:rPr>
                <w:b/>
                <w:bCs/>
                <w:i/>
                <w:iCs/>
                <w:sz w:val="22"/>
                <w:szCs w:val="22"/>
              </w:rPr>
            </w:pPr>
            <w:r>
              <w:rPr>
                <w:b/>
                <w:bCs/>
                <w:i/>
                <w:iCs/>
                <w:sz w:val="22"/>
                <w:szCs w:val="22"/>
              </w:rPr>
              <w:t xml:space="preserve">Teorización: </w:t>
            </w:r>
          </w:p>
          <w:p w14:paraId="34D0CB9A" w14:textId="1EB450EA" w:rsidR="00E5712A" w:rsidRDefault="002545FF" w:rsidP="00E5712A">
            <w:pPr>
              <w:widowControl w:val="0"/>
              <w:numPr>
                <w:ilvl w:val="0"/>
                <w:numId w:val="4"/>
              </w:numPr>
              <w:tabs>
                <w:tab w:val="left" w:pos="497"/>
              </w:tabs>
              <w:autoSpaceDE w:val="0"/>
              <w:spacing w:before="2"/>
              <w:ind w:left="497" w:right="-20"/>
              <w:jc w:val="both"/>
              <w:rPr>
                <w:rFonts w:cs="Arial"/>
                <w:sz w:val="19"/>
                <w:szCs w:val="19"/>
              </w:rPr>
            </w:pPr>
            <w:r>
              <w:rPr>
                <w:rFonts w:cs="Arial"/>
                <w:sz w:val="19"/>
                <w:szCs w:val="19"/>
              </w:rPr>
              <w:t xml:space="preserve">El instructor explicará y demostrará las herramientas </w:t>
            </w:r>
            <w:r w:rsidR="009E5F2A">
              <w:rPr>
                <w:rFonts w:cs="Arial"/>
                <w:sz w:val="19"/>
                <w:szCs w:val="19"/>
              </w:rPr>
              <w:t xml:space="preserve">y ambientes </w:t>
            </w:r>
            <w:r>
              <w:rPr>
                <w:rFonts w:cs="Arial"/>
                <w:sz w:val="19"/>
                <w:szCs w:val="19"/>
              </w:rPr>
              <w:t>de dibujo como son:</w:t>
            </w:r>
          </w:p>
          <w:p w14:paraId="491F9F5F" w14:textId="77777777" w:rsidR="002545FF" w:rsidRDefault="002545FF" w:rsidP="002545FF">
            <w:pPr>
              <w:widowControl w:val="0"/>
              <w:tabs>
                <w:tab w:val="left" w:pos="497"/>
              </w:tabs>
              <w:autoSpaceDE w:val="0"/>
              <w:spacing w:before="2"/>
              <w:ind w:left="497" w:right="-20"/>
              <w:jc w:val="both"/>
              <w:rPr>
                <w:rFonts w:cs="Arial"/>
                <w:sz w:val="19"/>
                <w:szCs w:val="19"/>
              </w:rPr>
            </w:pPr>
            <w:r>
              <w:rPr>
                <w:rFonts w:cs="Arial"/>
                <w:sz w:val="19"/>
                <w:szCs w:val="19"/>
              </w:rPr>
              <w:t>-Propiedades</w:t>
            </w:r>
          </w:p>
          <w:p w14:paraId="5D31E3D7" w14:textId="77777777" w:rsidR="002545FF" w:rsidRDefault="002545FF" w:rsidP="002545FF">
            <w:pPr>
              <w:widowControl w:val="0"/>
              <w:tabs>
                <w:tab w:val="left" w:pos="497"/>
              </w:tabs>
              <w:autoSpaceDE w:val="0"/>
              <w:spacing w:before="2"/>
              <w:ind w:left="497" w:right="-20"/>
              <w:jc w:val="both"/>
              <w:rPr>
                <w:rFonts w:cs="Arial"/>
                <w:sz w:val="19"/>
                <w:szCs w:val="19"/>
              </w:rPr>
            </w:pPr>
            <w:r>
              <w:rPr>
                <w:rFonts w:cs="Arial"/>
                <w:sz w:val="19"/>
                <w:szCs w:val="19"/>
              </w:rPr>
              <w:t>-Definición de colores</w:t>
            </w:r>
          </w:p>
          <w:p w14:paraId="5DFE9143" w14:textId="77777777" w:rsidR="002545FF" w:rsidRDefault="002545FF" w:rsidP="002545FF">
            <w:pPr>
              <w:widowControl w:val="0"/>
              <w:tabs>
                <w:tab w:val="left" w:pos="497"/>
              </w:tabs>
              <w:autoSpaceDE w:val="0"/>
              <w:spacing w:before="2"/>
              <w:ind w:left="497" w:right="-20"/>
              <w:jc w:val="both"/>
              <w:rPr>
                <w:rFonts w:cs="Arial"/>
                <w:sz w:val="19"/>
                <w:szCs w:val="19"/>
              </w:rPr>
            </w:pPr>
            <w:r>
              <w:rPr>
                <w:rFonts w:cs="Arial"/>
                <w:sz w:val="19"/>
                <w:szCs w:val="19"/>
              </w:rPr>
              <w:t>-Selección de objetos</w:t>
            </w:r>
          </w:p>
          <w:p w14:paraId="0A178F3C" w14:textId="77777777" w:rsidR="002545FF" w:rsidRDefault="002545FF" w:rsidP="002545FF">
            <w:pPr>
              <w:widowControl w:val="0"/>
              <w:tabs>
                <w:tab w:val="left" w:pos="497"/>
              </w:tabs>
              <w:autoSpaceDE w:val="0"/>
              <w:spacing w:before="2"/>
              <w:ind w:left="497" w:right="-20"/>
              <w:jc w:val="both"/>
              <w:rPr>
                <w:rFonts w:cs="Arial"/>
                <w:sz w:val="19"/>
                <w:szCs w:val="19"/>
              </w:rPr>
            </w:pPr>
            <w:r>
              <w:rPr>
                <w:rFonts w:cs="Arial"/>
                <w:sz w:val="19"/>
                <w:szCs w:val="19"/>
              </w:rPr>
              <w:t>-Zoom</w:t>
            </w:r>
          </w:p>
          <w:p w14:paraId="2CAFBED6" w14:textId="098A8308" w:rsidR="002545FF" w:rsidRDefault="002545FF" w:rsidP="002545FF">
            <w:pPr>
              <w:widowControl w:val="0"/>
              <w:numPr>
                <w:ilvl w:val="0"/>
                <w:numId w:val="4"/>
              </w:numPr>
              <w:tabs>
                <w:tab w:val="left" w:pos="497"/>
              </w:tabs>
              <w:autoSpaceDE w:val="0"/>
              <w:spacing w:before="2"/>
              <w:ind w:left="497" w:right="-20"/>
              <w:jc w:val="both"/>
              <w:rPr>
                <w:rFonts w:cs="Arial"/>
                <w:sz w:val="19"/>
                <w:szCs w:val="19"/>
              </w:rPr>
            </w:pPr>
            <w:r w:rsidRPr="002545FF">
              <w:rPr>
                <w:rFonts w:cs="Arial"/>
                <w:sz w:val="19"/>
                <w:szCs w:val="19"/>
              </w:rPr>
              <w:t xml:space="preserve">El instructor explicará y demostrará </w:t>
            </w:r>
            <w:r>
              <w:rPr>
                <w:rFonts w:cs="Arial"/>
                <w:sz w:val="19"/>
                <w:szCs w:val="19"/>
              </w:rPr>
              <w:t>como desagrupar, soldar, recortar y combinar objetos</w:t>
            </w:r>
            <w:r w:rsidR="00EE4A8C">
              <w:rPr>
                <w:rFonts w:cs="Arial"/>
                <w:sz w:val="19"/>
                <w:szCs w:val="19"/>
              </w:rPr>
              <w:t>, para la elaboración del dibujo.</w:t>
            </w:r>
          </w:p>
          <w:p w14:paraId="0690E6B2" w14:textId="05BAEDF8" w:rsidR="009E5F2A" w:rsidRDefault="009E5F2A" w:rsidP="002545FF">
            <w:pPr>
              <w:widowControl w:val="0"/>
              <w:numPr>
                <w:ilvl w:val="0"/>
                <w:numId w:val="4"/>
              </w:numPr>
              <w:tabs>
                <w:tab w:val="left" w:pos="497"/>
              </w:tabs>
              <w:autoSpaceDE w:val="0"/>
              <w:spacing w:before="2"/>
              <w:ind w:left="497" w:right="-20"/>
              <w:jc w:val="both"/>
              <w:rPr>
                <w:rFonts w:cs="Arial"/>
                <w:sz w:val="19"/>
                <w:szCs w:val="19"/>
              </w:rPr>
            </w:pPr>
            <w:r>
              <w:rPr>
                <w:rFonts w:cs="Arial"/>
                <w:sz w:val="19"/>
                <w:szCs w:val="19"/>
              </w:rPr>
              <w:t xml:space="preserve">El instructor </w:t>
            </w:r>
            <w:r w:rsidR="00C530A6">
              <w:rPr>
                <w:rFonts w:cs="Arial"/>
                <w:sz w:val="19"/>
                <w:szCs w:val="19"/>
              </w:rPr>
              <w:t>explicará y demostrará como insertar dibujos animados en las presentaciones.</w:t>
            </w:r>
          </w:p>
          <w:p w14:paraId="6F47E3D6" w14:textId="0D9F969C" w:rsidR="00C530A6" w:rsidRPr="002545FF" w:rsidRDefault="00C530A6" w:rsidP="002545FF">
            <w:pPr>
              <w:widowControl w:val="0"/>
              <w:numPr>
                <w:ilvl w:val="0"/>
                <w:numId w:val="4"/>
              </w:numPr>
              <w:tabs>
                <w:tab w:val="left" w:pos="497"/>
              </w:tabs>
              <w:autoSpaceDE w:val="0"/>
              <w:spacing w:before="2"/>
              <w:ind w:left="497" w:right="-20"/>
              <w:jc w:val="both"/>
              <w:rPr>
                <w:rFonts w:cs="Arial"/>
                <w:sz w:val="19"/>
                <w:szCs w:val="19"/>
              </w:rPr>
            </w:pPr>
            <w:r>
              <w:rPr>
                <w:rFonts w:cs="Arial"/>
                <w:sz w:val="19"/>
                <w:szCs w:val="19"/>
              </w:rPr>
              <w:t>El instructor explicará y demostrará el procedimiento de guardo y exportación de las carpetas.</w:t>
            </w:r>
          </w:p>
          <w:p w14:paraId="6D38DC39" w14:textId="77777777" w:rsidR="00E5712A" w:rsidRDefault="00E5712A" w:rsidP="00A16655">
            <w:pPr>
              <w:jc w:val="center"/>
              <w:rPr>
                <w:rFonts w:cs="Arial"/>
                <w:szCs w:val="24"/>
              </w:rPr>
            </w:pPr>
          </w:p>
          <w:p w14:paraId="396577A9" w14:textId="77777777" w:rsidR="002545FF" w:rsidRDefault="002545FF" w:rsidP="00A16655">
            <w:pPr>
              <w:jc w:val="center"/>
              <w:rPr>
                <w:rFonts w:cs="Arial"/>
                <w:szCs w:val="24"/>
              </w:rPr>
            </w:pPr>
          </w:p>
          <w:p w14:paraId="04AC591A" w14:textId="77777777" w:rsidR="00E5712A" w:rsidRDefault="00E5712A" w:rsidP="00A16655">
            <w:pPr>
              <w:jc w:val="center"/>
              <w:rPr>
                <w:rFonts w:cs="Arial"/>
                <w:szCs w:val="24"/>
              </w:rPr>
            </w:pPr>
          </w:p>
          <w:p w14:paraId="62E2F197" w14:textId="77777777" w:rsidR="00E5712A" w:rsidRDefault="00E5712A" w:rsidP="002545FF">
            <w:pPr>
              <w:pStyle w:val="Default"/>
              <w:tabs>
                <w:tab w:val="left" w:pos="290"/>
              </w:tabs>
              <w:ind w:left="290"/>
              <w:jc w:val="both"/>
              <w:rPr>
                <w:lang w:val="es-ES_tradnl"/>
              </w:rPr>
            </w:pPr>
          </w:p>
        </w:tc>
        <w:tc>
          <w:tcPr>
            <w:tcW w:w="2410" w:type="dxa"/>
            <w:tcBorders>
              <w:top w:val="single" w:sz="4" w:space="0" w:color="000000"/>
              <w:left w:val="single" w:sz="4" w:space="0" w:color="000000"/>
              <w:bottom w:val="single" w:sz="4" w:space="0" w:color="000000"/>
            </w:tcBorders>
            <w:tcMar>
              <w:left w:w="70" w:type="dxa"/>
              <w:right w:w="70" w:type="dxa"/>
            </w:tcMar>
          </w:tcPr>
          <w:p w14:paraId="375B2212" w14:textId="77777777" w:rsidR="00E5712A" w:rsidRDefault="00E5712A" w:rsidP="00A16655">
            <w:pPr>
              <w:pStyle w:val="Default"/>
              <w:snapToGrid w:val="0"/>
              <w:rPr>
                <w:b/>
                <w:bCs/>
                <w:i/>
                <w:iCs/>
                <w:sz w:val="22"/>
                <w:szCs w:val="22"/>
              </w:rPr>
            </w:pPr>
          </w:p>
          <w:p w14:paraId="3E36DBD0" w14:textId="77777777" w:rsidR="00E5712A" w:rsidRDefault="00E5712A" w:rsidP="00A16655">
            <w:pPr>
              <w:pStyle w:val="Default"/>
              <w:rPr>
                <w:b/>
                <w:bCs/>
                <w:i/>
                <w:iCs/>
                <w:sz w:val="22"/>
                <w:szCs w:val="22"/>
              </w:rPr>
            </w:pPr>
          </w:p>
          <w:p w14:paraId="599B9B25" w14:textId="77777777" w:rsidR="00E5712A" w:rsidRDefault="00E5712A" w:rsidP="00A16655">
            <w:pPr>
              <w:pStyle w:val="Default"/>
              <w:rPr>
                <w:b/>
                <w:bCs/>
                <w:i/>
                <w:iCs/>
                <w:sz w:val="22"/>
                <w:szCs w:val="22"/>
              </w:rPr>
            </w:pPr>
          </w:p>
          <w:p w14:paraId="419BB973" w14:textId="77777777" w:rsidR="00E5712A" w:rsidRDefault="00E5712A" w:rsidP="00A16655">
            <w:pPr>
              <w:pStyle w:val="Default"/>
              <w:rPr>
                <w:b/>
                <w:bCs/>
                <w:i/>
                <w:iCs/>
                <w:sz w:val="22"/>
                <w:szCs w:val="22"/>
              </w:rPr>
            </w:pPr>
          </w:p>
          <w:p w14:paraId="0E2656E8" w14:textId="77777777" w:rsidR="00E5712A" w:rsidRDefault="00E5712A" w:rsidP="00A16655">
            <w:pPr>
              <w:pStyle w:val="Default"/>
              <w:rPr>
                <w:b/>
                <w:bCs/>
                <w:i/>
                <w:iCs/>
                <w:sz w:val="22"/>
                <w:szCs w:val="22"/>
              </w:rPr>
            </w:pPr>
            <w:r>
              <w:rPr>
                <w:b/>
                <w:bCs/>
                <w:i/>
                <w:iCs/>
                <w:sz w:val="22"/>
                <w:szCs w:val="22"/>
              </w:rPr>
              <w:t xml:space="preserve">Instalaciones: </w:t>
            </w:r>
          </w:p>
          <w:p w14:paraId="6FE0CBDC" w14:textId="77777777" w:rsidR="00E5712A" w:rsidRDefault="00E5712A" w:rsidP="00A16655">
            <w:pPr>
              <w:pStyle w:val="Default"/>
              <w:numPr>
                <w:ilvl w:val="0"/>
                <w:numId w:val="2"/>
              </w:numPr>
              <w:tabs>
                <w:tab w:val="left" w:pos="360"/>
              </w:tabs>
              <w:rPr>
                <w:rFonts w:cs="Times New Roman"/>
                <w:color w:val="auto"/>
                <w:sz w:val="19"/>
                <w:szCs w:val="19"/>
              </w:rPr>
            </w:pPr>
            <w:r>
              <w:rPr>
                <w:rFonts w:cs="Times New Roman"/>
                <w:color w:val="auto"/>
                <w:sz w:val="19"/>
                <w:szCs w:val="19"/>
              </w:rPr>
              <w:t>Centro de Computo</w:t>
            </w:r>
          </w:p>
          <w:p w14:paraId="1DF99F00" w14:textId="77777777" w:rsidR="00E5712A" w:rsidRDefault="00E5712A" w:rsidP="00A16655">
            <w:pPr>
              <w:pStyle w:val="Default"/>
              <w:rPr>
                <w:b/>
                <w:bCs/>
                <w:i/>
                <w:iCs/>
                <w:sz w:val="22"/>
                <w:szCs w:val="22"/>
              </w:rPr>
            </w:pPr>
          </w:p>
          <w:p w14:paraId="0C558205" w14:textId="77777777" w:rsidR="00E5712A" w:rsidRDefault="00E5712A" w:rsidP="00A16655">
            <w:pPr>
              <w:pStyle w:val="Default"/>
              <w:rPr>
                <w:b/>
                <w:bCs/>
                <w:i/>
                <w:iCs/>
                <w:sz w:val="22"/>
                <w:szCs w:val="22"/>
              </w:rPr>
            </w:pPr>
          </w:p>
          <w:p w14:paraId="4769A413" w14:textId="77777777" w:rsidR="00E5712A" w:rsidRDefault="00E5712A" w:rsidP="00A16655">
            <w:pPr>
              <w:pStyle w:val="Default"/>
              <w:rPr>
                <w:b/>
                <w:bCs/>
                <w:i/>
                <w:iCs/>
                <w:sz w:val="22"/>
                <w:szCs w:val="22"/>
              </w:rPr>
            </w:pPr>
            <w:r>
              <w:rPr>
                <w:b/>
                <w:bCs/>
                <w:i/>
                <w:iCs/>
                <w:sz w:val="22"/>
                <w:szCs w:val="22"/>
              </w:rPr>
              <w:t>Mobiliario:</w:t>
            </w:r>
          </w:p>
          <w:p w14:paraId="3AC857D3" w14:textId="77777777" w:rsidR="00E5712A" w:rsidRDefault="00E5712A" w:rsidP="00E5712A">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Computadoras</w:t>
            </w:r>
          </w:p>
          <w:p w14:paraId="32DE1B36" w14:textId="77777777" w:rsidR="00E5712A" w:rsidRDefault="00E5712A" w:rsidP="00E5712A">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 xml:space="preserve">Sillas </w:t>
            </w:r>
          </w:p>
          <w:p w14:paraId="0DC6AD21" w14:textId="77777777" w:rsidR="00E5712A" w:rsidRDefault="00E5712A" w:rsidP="00A16655">
            <w:pPr>
              <w:pStyle w:val="Default"/>
              <w:rPr>
                <w:rFonts w:cs="Times New Roman"/>
                <w:color w:val="auto"/>
                <w:sz w:val="19"/>
                <w:szCs w:val="19"/>
              </w:rPr>
            </w:pPr>
          </w:p>
          <w:p w14:paraId="19EC7B8B" w14:textId="77777777" w:rsidR="00E5712A" w:rsidRDefault="00E5712A" w:rsidP="00A16655">
            <w:pPr>
              <w:pStyle w:val="Default"/>
              <w:rPr>
                <w:rFonts w:cs="Times New Roman"/>
                <w:color w:val="auto"/>
                <w:sz w:val="19"/>
                <w:szCs w:val="19"/>
              </w:rPr>
            </w:pPr>
          </w:p>
          <w:p w14:paraId="204C51F3" w14:textId="77777777" w:rsidR="00E5712A" w:rsidRDefault="00E5712A" w:rsidP="00A16655">
            <w:pPr>
              <w:pStyle w:val="Default"/>
              <w:rPr>
                <w:b/>
                <w:bCs/>
                <w:i/>
                <w:iCs/>
                <w:sz w:val="22"/>
                <w:szCs w:val="22"/>
              </w:rPr>
            </w:pPr>
            <w:r>
              <w:rPr>
                <w:b/>
                <w:bCs/>
                <w:i/>
                <w:iCs/>
                <w:sz w:val="22"/>
                <w:szCs w:val="22"/>
              </w:rPr>
              <w:t xml:space="preserve">Material y equipo </w:t>
            </w:r>
          </w:p>
          <w:p w14:paraId="2AF09193" w14:textId="77777777" w:rsidR="00E5712A" w:rsidRDefault="00E5712A" w:rsidP="00A16655">
            <w:pPr>
              <w:pStyle w:val="Default"/>
              <w:rPr>
                <w:b/>
                <w:bCs/>
                <w:i/>
                <w:iCs/>
                <w:sz w:val="22"/>
                <w:szCs w:val="22"/>
              </w:rPr>
            </w:pPr>
            <w:r>
              <w:rPr>
                <w:b/>
                <w:bCs/>
                <w:i/>
                <w:iCs/>
                <w:sz w:val="22"/>
                <w:szCs w:val="22"/>
              </w:rPr>
              <w:t xml:space="preserve">audiovisual: </w:t>
            </w:r>
          </w:p>
          <w:p w14:paraId="6A0D7404" w14:textId="77777777" w:rsidR="00E5712A" w:rsidRDefault="00E5712A" w:rsidP="00E5712A">
            <w:pPr>
              <w:pStyle w:val="Default"/>
              <w:numPr>
                <w:ilvl w:val="0"/>
                <w:numId w:val="5"/>
              </w:numPr>
              <w:tabs>
                <w:tab w:val="left" w:pos="356"/>
              </w:tabs>
              <w:ind w:left="356"/>
              <w:rPr>
                <w:rFonts w:cs="Times New Roman"/>
                <w:color w:val="auto"/>
                <w:sz w:val="19"/>
                <w:szCs w:val="19"/>
              </w:rPr>
            </w:pPr>
            <w:r>
              <w:rPr>
                <w:rFonts w:cs="Times New Roman"/>
                <w:color w:val="auto"/>
                <w:sz w:val="19"/>
                <w:szCs w:val="19"/>
              </w:rPr>
              <w:t>Cañón de video</w:t>
            </w:r>
          </w:p>
          <w:p w14:paraId="21289F76" w14:textId="77777777" w:rsidR="00E5712A" w:rsidRDefault="00E5712A" w:rsidP="00E5712A">
            <w:pPr>
              <w:pStyle w:val="Default"/>
              <w:numPr>
                <w:ilvl w:val="0"/>
                <w:numId w:val="5"/>
              </w:numPr>
              <w:tabs>
                <w:tab w:val="left" w:pos="356"/>
              </w:tabs>
              <w:ind w:left="356"/>
              <w:rPr>
                <w:rFonts w:cs="Times New Roman"/>
                <w:color w:val="auto"/>
                <w:sz w:val="19"/>
                <w:szCs w:val="19"/>
              </w:rPr>
            </w:pPr>
            <w:r>
              <w:rPr>
                <w:rFonts w:cs="Times New Roman"/>
                <w:color w:val="auto"/>
                <w:sz w:val="19"/>
                <w:szCs w:val="19"/>
              </w:rPr>
              <w:t>Computadora</w:t>
            </w:r>
          </w:p>
          <w:p w14:paraId="2E7A3BD3" w14:textId="77777777" w:rsidR="00E5712A" w:rsidRDefault="00E5712A" w:rsidP="00A16655">
            <w:pPr>
              <w:pStyle w:val="Default"/>
              <w:ind w:left="-4"/>
              <w:rPr>
                <w:rFonts w:cs="Times New Roman"/>
                <w:color w:val="auto"/>
                <w:sz w:val="19"/>
                <w:szCs w:val="19"/>
              </w:rPr>
            </w:pPr>
          </w:p>
          <w:p w14:paraId="2255CBD8" w14:textId="77777777" w:rsidR="00E5712A" w:rsidRDefault="00E5712A" w:rsidP="00A16655">
            <w:pPr>
              <w:pStyle w:val="Default"/>
              <w:ind w:left="-4"/>
              <w:rPr>
                <w:rFonts w:cs="Times New Roman"/>
                <w:color w:val="auto"/>
                <w:sz w:val="19"/>
                <w:szCs w:val="19"/>
              </w:rPr>
            </w:pPr>
          </w:p>
          <w:p w14:paraId="5079EE2A" w14:textId="77777777" w:rsidR="00E5712A" w:rsidRDefault="00E5712A" w:rsidP="00A16655">
            <w:pPr>
              <w:pStyle w:val="Default"/>
              <w:rPr>
                <w:b/>
                <w:bCs/>
                <w:i/>
                <w:iCs/>
                <w:sz w:val="22"/>
                <w:szCs w:val="22"/>
              </w:rPr>
            </w:pPr>
            <w:r>
              <w:rPr>
                <w:b/>
                <w:bCs/>
                <w:i/>
                <w:iCs/>
                <w:sz w:val="22"/>
                <w:szCs w:val="22"/>
              </w:rPr>
              <w:t xml:space="preserve">Material : </w:t>
            </w:r>
          </w:p>
          <w:p w14:paraId="70B2B325" w14:textId="77777777" w:rsidR="00E5712A" w:rsidRDefault="00E5712A" w:rsidP="00E5712A">
            <w:pPr>
              <w:pStyle w:val="Default"/>
              <w:numPr>
                <w:ilvl w:val="0"/>
                <w:numId w:val="5"/>
              </w:numPr>
              <w:tabs>
                <w:tab w:val="left" w:pos="356"/>
              </w:tabs>
              <w:ind w:left="356"/>
              <w:rPr>
                <w:rFonts w:cs="Times New Roman"/>
                <w:color w:val="auto"/>
                <w:sz w:val="19"/>
                <w:szCs w:val="19"/>
              </w:rPr>
            </w:pPr>
            <w:r>
              <w:rPr>
                <w:rFonts w:cs="Times New Roman"/>
                <w:color w:val="auto"/>
                <w:sz w:val="19"/>
                <w:szCs w:val="19"/>
              </w:rPr>
              <w:t>Plumones</w:t>
            </w:r>
          </w:p>
          <w:p w14:paraId="128F963E" w14:textId="77777777" w:rsidR="00E5712A" w:rsidRDefault="00E5712A" w:rsidP="00A16655">
            <w:pPr>
              <w:ind w:left="360"/>
              <w:jc w:val="both"/>
              <w:rPr>
                <w:rFonts w:ascii="Arial Rounded MT Bold" w:hAnsi="Arial Rounded MT Bold"/>
                <w:sz w:val="28"/>
                <w:szCs w:val="28"/>
                <w:lang w:val="es-MX"/>
              </w:rPr>
            </w:pPr>
          </w:p>
        </w:tc>
        <w:tc>
          <w:tcPr>
            <w:tcW w:w="2126" w:type="dxa"/>
            <w:tcBorders>
              <w:top w:val="single" w:sz="4" w:space="0" w:color="000000"/>
              <w:left w:val="single" w:sz="4" w:space="0" w:color="000000"/>
              <w:bottom w:val="single" w:sz="4" w:space="0" w:color="000000"/>
            </w:tcBorders>
          </w:tcPr>
          <w:p w14:paraId="29838F7B" w14:textId="77777777" w:rsidR="00E5712A" w:rsidRDefault="00E5712A" w:rsidP="00A16655">
            <w:pPr>
              <w:snapToGrid w:val="0"/>
              <w:jc w:val="both"/>
              <w:rPr>
                <w:rFonts w:ascii="Arial Rounded MT Bold" w:hAnsi="Arial Rounded MT Bold"/>
                <w:sz w:val="28"/>
                <w:szCs w:val="28"/>
                <w:lang w:val="es-MX"/>
              </w:rPr>
            </w:pPr>
          </w:p>
          <w:p w14:paraId="37243C0C" w14:textId="77777777" w:rsidR="00E5712A" w:rsidRDefault="00E5712A" w:rsidP="00A16655">
            <w:pPr>
              <w:jc w:val="both"/>
              <w:rPr>
                <w:rFonts w:ascii="Arial Rounded MT Bold" w:hAnsi="Arial Rounded MT Bold"/>
                <w:sz w:val="28"/>
                <w:szCs w:val="28"/>
                <w:lang w:val="es-MX"/>
              </w:rPr>
            </w:pPr>
          </w:p>
          <w:p w14:paraId="04207473" w14:textId="77777777" w:rsidR="00E5712A" w:rsidRDefault="00E5712A" w:rsidP="00A16655">
            <w:pPr>
              <w:jc w:val="both"/>
              <w:rPr>
                <w:rFonts w:ascii="Arial Rounded MT Bold" w:hAnsi="Arial Rounded MT Bold"/>
                <w:sz w:val="28"/>
                <w:szCs w:val="28"/>
                <w:lang w:val="es-MX"/>
              </w:rPr>
            </w:pPr>
          </w:p>
          <w:p w14:paraId="6C201C51" w14:textId="77777777" w:rsidR="00E5712A" w:rsidRDefault="00E5712A" w:rsidP="00A16655">
            <w:pPr>
              <w:widowControl w:val="0"/>
              <w:autoSpaceDE w:val="0"/>
              <w:spacing w:line="244" w:lineRule="auto"/>
              <w:ind w:left="74" w:right="789"/>
              <w:jc w:val="both"/>
              <w:rPr>
                <w:rFonts w:cs="Arial"/>
                <w:b/>
                <w:sz w:val="18"/>
                <w:szCs w:val="18"/>
              </w:rPr>
            </w:pPr>
            <w:r>
              <w:rPr>
                <w:rFonts w:cs="Arial"/>
                <w:b/>
                <w:sz w:val="18"/>
                <w:szCs w:val="18"/>
              </w:rPr>
              <w:t xml:space="preserve">Evaluación Formativa: </w:t>
            </w:r>
          </w:p>
          <w:p w14:paraId="26EB46A3" w14:textId="77777777" w:rsidR="00E5712A" w:rsidRDefault="00E5712A" w:rsidP="00A16655">
            <w:pPr>
              <w:widowControl w:val="0"/>
              <w:autoSpaceDE w:val="0"/>
              <w:spacing w:line="244" w:lineRule="auto"/>
              <w:ind w:left="74" w:right="789"/>
              <w:jc w:val="both"/>
              <w:rPr>
                <w:rFonts w:cs="Arial"/>
                <w:spacing w:val="1"/>
                <w:w w:val="99"/>
                <w:sz w:val="18"/>
                <w:szCs w:val="18"/>
              </w:rPr>
            </w:pPr>
            <w:r>
              <w:rPr>
                <w:rFonts w:cs="Arial"/>
                <w:spacing w:val="1"/>
                <w:w w:val="99"/>
                <w:sz w:val="18"/>
                <w:szCs w:val="18"/>
              </w:rPr>
              <w:t>Documental</w:t>
            </w:r>
          </w:p>
          <w:p w14:paraId="2B01B4C1" w14:textId="77777777" w:rsidR="00E5712A" w:rsidRDefault="00E5712A" w:rsidP="00E5712A">
            <w:pPr>
              <w:widowControl w:val="0"/>
              <w:numPr>
                <w:ilvl w:val="0"/>
                <w:numId w:val="6"/>
              </w:numPr>
              <w:tabs>
                <w:tab w:val="left" w:pos="720"/>
              </w:tabs>
              <w:autoSpaceDE w:val="0"/>
              <w:spacing w:before="2"/>
              <w:ind w:right="-20"/>
              <w:rPr>
                <w:rFonts w:cs="Arial"/>
                <w:sz w:val="19"/>
                <w:szCs w:val="19"/>
              </w:rPr>
            </w:pPr>
            <w:r>
              <w:rPr>
                <w:rFonts w:cs="Arial"/>
                <w:sz w:val="19"/>
                <w:szCs w:val="19"/>
              </w:rPr>
              <w:t>Cuestionario de campo</w:t>
            </w:r>
          </w:p>
          <w:p w14:paraId="7B802C46" w14:textId="77777777" w:rsidR="00E5712A" w:rsidRDefault="00E5712A" w:rsidP="00A16655">
            <w:pPr>
              <w:jc w:val="center"/>
              <w:rPr>
                <w:rFonts w:ascii="Arial Rounded MT Bold" w:hAnsi="Arial Rounded MT Bold"/>
                <w:sz w:val="28"/>
                <w:szCs w:val="28"/>
                <w:lang w:val="es-MX"/>
              </w:rPr>
            </w:pPr>
          </w:p>
          <w:p w14:paraId="7F2F634D" w14:textId="77777777" w:rsidR="00E5712A" w:rsidRDefault="00E5712A" w:rsidP="00A16655">
            <w:pPr>
              <w:jc w:val="center"/>
              <w:rPr>
                <w:rFonts w:ascii="Arial Rounded MT Bold" w:hAnsi="Arial Rounded MT Bold"/>
                <w:sz w:val="28"/>
                <w:szCs w:val="28"/>
                <w:lang w:val="es-MX"/>
              </w:rPr>
            </w:pPr>
          </w:p>
          <w:p w14:paraId="58017423" w14:textId="77777777" w:rsidR="00E5712A" w:rsidRDefault="00E5712A" w:rsidP="00A16655">
            <w:pPr>
              <w:jc w:val="center"/>
              <w:rPr>
                <w:rFonts w:ascii="Arial Rounded MT Bold" w:hAnsi="Arial Rounded MT Bold"/>
                <w:sz w:val="28"/>
                <w:szCs w:val="28"/>
                <w:lang w:val="es-MX"/>
              </w:rPr>
            </w:pPr>
          </w:p>
        </w:tc>
        <w:tc>
          <w:tcPr>
            <w:tcW w:w="999" w:type="dxa"/>
            <w:tcBorders>
              <w:top w:val="single" w:sz="4" w:space="0" w:color="000000"/>
              <w:left w:val="single" w:sz="4" w:space="0" w:color="000000"/>
              <w:bottom w:val="single" w:sz="4" w:space="0" w:color="000000"/>
            </w:tcBorders>
          </w:tcPr>
          <w:p w14:paraId="4AD14399" w14:textId="77777777" w:rsidR="00E5712A" w:rsidRDefault="00E5712A" w:rsidP="00A16655">
            <w:pPr>
              <w:snapToGrid w:val="0"/>
              <w:jc w:val="center"/>
              <w:rPr>
                <w:rFonts w:ascii="Arial Rounded MT Bold" w:hAnsi="Arial Rounded MT Bold"/>
                <w:sz w:val="28"/>
                <w:szCs w:val="28"/>
                <w:lang w:val="es-MX"/>
              </w:rPr>
            </w:pPr>
          </w:p>
          <w:p w14:paraId="591B191A" w14:textId="77777777" w:rsidR="00E5712A" w:rsidRDefault="00E5712A" w:rsidP="00A16655">
            <w:pPr>
              <w:jc w:val="center"/>
              <w:rPr>
                <w:rFonts w:ascii="Arial Rounded MT Bold" w:hAnsi="Arial Rounded MT Bold"/>
                <w:sz w:val="28"/>
                <w:szCs w:val="28"/>
                <w:lang w:val="es-MX"/>
              </w:rPr>
            </w:pPr>
          </w:p>
          <w:p w14:paraId="7F9ED016" w14:textId="77777777" w:rsidR="00E5712A" w:rsidRDefault="00E5712A" w:rsidP="00A16655">
            <w:pPr>
              <w:jc w:val="center"/>
              <w:rPr>
                <w:rFonts w:ascii="Arial Rounded MT Bold" w:hAnsi="Arial Rounded MT Bold"/>
                <w:sz w:val="28"/>
                <w:szCs w:val="28"/>
                <w:lang w:val="es-MX"/>
              </w:rPr>
            </w:pPr>
          </w:p>
          <w:p w14:paraId="0AA1CD70" w14:textId="03CD0CC6" w:rsidR="00E5712A" w:rsidRDefault="004F659C" w:rsidP="004F659C">
            <w:pPr>
              <w:jc w:val="center"/>
              <w:rPr>
                <w:rFonts w:ascii="Arial Rounded MT Bold" w:hAnsi="Arial Rounded MT Bold"/>
                <w:szCs w:val="28"/>
                <w:lang w:val="es-MX"/>
              </w:rPr>
            </w:pPr>
            <w:r>
              <w:rPr>
                <w:rFonts w:ascii="Arial Rounded MT Bold" w:hAnsi="Arial Rounded MT Bold"/>
                <w:szCs w:val="28"/>
                <w:lang w:val="es-MX"/>
              </w:rPr>
              <w:t xml:space="preserve">6 </w:t>
            </w:r>
            <w:r w:rsidR="00E5712A">
              <w:rPr>
                <w:rFonts w:ascii="Arial Rounded MT Bold" w:hAnsi="Arial Rounded MT Bold"/>
                <w:szCs w:val="28"/>
                <w:lang w:val="es-MX"/>
              </w:rPr>
              <w:t>Hrs.</w:t>
            </w:r>
          </w:p>
        </w:tc>
        <w:tc>
          <w:tcPr>
            <w:tcW w:w="212" w:type="dxa"/>
            <w:gridSpan w:val="2"/>
            <w:tcBorders>
              <w:left w:val="single" w:sz="4" w:space="0" w:color="000000"/>
            </w:tcBorders>
          </w:tcPr>
          <w:p w14:paraId="7C52F576" w14:textId="77777777" w:rsidR="00E5712A" w:rsidRDefault="00E5712A" w:rsidP="00A16655">
            <w:pPr>
              <w:snapToGrid w:val="0"/>
              <w:rPr>
                <w:lang w:val="es-ES_tradnl"/>
              </w:rPr>
            </w:pPr>
          </w:p>
        </w:tc>
      </w:tr>
    </w:tbl>
    <w:p w14:paraId="22028D3F" w14:textId="33FC710B" w:rsidR="002545FF" w:rsidRDefault="002545FF" w:rsidP="002545FF">
      <w:pPr>
        <w:pageBreakBefore/>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14:paraId="56F170EB" w14:textId="77777777" w:rsidR="002545FF" w:rsidRDefault="002545FF" w:rsidP="002545FF">
      <w:pPr>
        <w:jc w:val="center"/>
        <w:rPr>
          <w:b/>
          <w:lang w:val="es-ES_tradnl"/>
        </w:rPr>
      </w:pPr>
    </w:p>
    <w:tbl>
      <w:tblPr>
        <w:tblW w:w="14347" w:type="dxa"/>
        <w:tblInd w:w="72" w:type="dxa"/>
        <w:tblLayout w:type="fixed"/>
        <w:tblCellMar>
          <w:left w:w="0" w:type="dxa"/>
          <w:right w:w="0" w:type="dxa"/>
        </w:tblCellMar>
        <w:tblLook w:val="0000" w:firstRow="0" w:lastRow="0" w:firstColumn="0" w:lastColumn="0" w:noHBand="0" w:noVBand="0"/>
      </w:tblPr>
      <w:tblGrid>
        <w:gridCol w:w="25"/>
        <w:gridCol w:w="3400"/>
        <w:gridCol w:w="189"/>
        <w:gridCol w:w="4252"/>
        <w:gridCol w:w="2410"/>
        <w:gridCol w:w="2552"/>
        <w:gridCol w:w="1469"/>
        <w:gridCol w:w="25"/>
        <w:gridCol w:w="15"/>
        <w:gridCol w:w="10"/>
      </w:tblGrid>
      <w:tr w:rsidR="002545FF" w14:paraId="0C0D85EF" w14:textId="77777777" w:rsidTr="00B0670F">
        <w:tc>
          <w:tcPr>
            <w:tcW w:w="25" w:type="dxa"/>
          </w:tcPr>
          <w:p w14:paraId="0785C8B5" w14:textId="77777777" w:rsidR="002545FF" w:rsidRDefault="002545FF" w:rsidP="00A16655">
            <w:pPr>
              <w:pStyle w:val="Encabezadodelatabla"/>
              <w:rPr>
                <w:lang w:val="es-ES_tradnl"/>
              </w:rPr>
            </w:pPr>
          </w:p>
        </w:tc>
        <w:tc>
          <w:tcPr>
            <w:tcW w:w="3400" w:type="dxa"/>
            <w:tcBorders>
              <w:top w:val="single" w:sz="4" w:space="0" w:color="000000"/>
              <w:left w:val="single" w:sz="4" w:space="0" w:color="000000"/>
              <w:bottom w:val="single" w:sz="4" w:space="0" w:color="000000"/>
            </w:tcBorders>
            <w:shd w:val="clear" w:color="auto" w:fill="E0E0E0"/>
            <w:tcMar>
              <w:left w:w="70" w:type="dxa"/>
              <w:right w:w="70" w:type="dxa"/>
            </w:tcMar>
            <w:vAlign w:val="center"/>
          </w:tcPr>
          <w:p w14:paraId="3271795C" w14:textId="77777777" w:rsidR="002545FF" w:rsidRDefault="002545FF" w:rsidP="00A16655">
            <w:pPr>
              <w:snapToGrid w:val="0"/>
              <w:rPr>
                <w:b/>
                <w:lang w:val="es-ES_tradnl"/>
              </w:rPr>
            </w:pPr>
            <w:r>
              <w:rPr>
                <w:b/>
                <w:lang w:val="es-ES_tradnl"/>
              </w:rPr>
              <w:t>NOMBRE DE LA UNIDAD:</w:t>
            </w:r>
          </w:p>
        </w:tc>
        <w:tc>
          <w:tcPr>
            <w:tcW w:w="10922" w:type="dxa"/>
            <w:gridSpan w:val="8"/>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46497B57" w14:textId="53B16EAE" w:rsidR="002545FF" w:rsidRDefault="000860BD" w:rsidP="00A16655">
            <w:pPr>
              <w:snapToGrid w:val="0"/>
              <w:rPr>
                <w:b/>
                <w:lang w:val="es-ES_tradnl"/>
              </w:rPr>
            </w:pPr>
            <w:r>
              <w:rPr>
                <w:rFonts w:ascii="Arial Rounded MT Bold" w:hAnsi="Arial Rounded MT Bold"/>
                <w:sz w:val="28"/>
                <w:szCs w:val="28"/>
                <w:lang w:val="es-MX"/>
              </w:rPr>
              <w:t xml:space="preserve">2.- </w:t>
            </w:r>
            <w:r w:rsidR="00B72480">
              <w:rPr>
                <w:rFonts w:ascii="Arial Rounded MT Bold" w:hAnsi="Arial Rounded MT Bold"/>
                <w:sz w:val="28"/>
                <w:szCs w:val="28"/>
                <w:lang w:val="es-MX"/>
              </w:rPr>
              <w:t>VECTORIZACIÓN</w:t>
            </w:r>
          </w:p>
        </w:tc>
      </w:tr>
      <w:tr w:rsidR="002545FF" w14:paraId="59F8ABB2" w14:textId="77777777" w:rsidTr="00B0670F">
        <w:tc>
          <w:tcPr>
            <w:tcW w:w="25" w:type="dxa"/>
          </w:tcPr>
          <w:p w14:paraId="1ACB6EF4" w14:textId="77777777" w:rsidR="002545FF" w:rsidRDefault="002545FF" w:rsidP="00A16655">
            <w:pPr>
              <w:rPr>
                <w:b/>
                <w:sz w:val="6"/>
                <w:lang w:val="es-ES_tradnl"/>
              </w:rPr>
            </w:pPr>
          </w:p>
        </w:tc>
        <w:tc>
          <w:tcPr>
            <w:tcW w:w="3400" w:type="dxa"/>
            <w:tcBorders>
              <w:top w:val="single" w:sz="4" w:space="0" w:color="000000"/>
              <w:left w:val="single" w:sz="4" w:space="0" w:color="000000"/>
              <w:bottom w:val="single" w:sz="4" w:space="0" w:color="000000"/>
            </w:tcBorders>
            <w:shd w:val="clear" w:color="auto" w:fill="E0E0E0"/>
            <w:tcMar>
              <w:left w:w="70" w:type="dxa"/>
              <w:right w:w="70" w:type="dxa"/>
            </w:tcMar>
            <w:vAlign w:val="center"/>
          </w:tcPr>
          <w:p w14:paraId="096C3BFE" w14:textId="77777777" w:rsidR="002545FF" w:rsidRDefault="002545FF" w:rsidP="00A16655">
            <w:pPr>
              <w:snapToGrid w:val="0"/>
              <w:rPr>
                <w:b/>
                <w:lang w:val="es-ES_tradnl"/>
              </w:rPr>
            </w:pPr>
            <w:r>
              <w:rPr>
                <w:b/>
                <w:lang w:val="es-ES_tradnl"/>
              </w:rPr>
              <w:t>PROPÓSITO:</w:t>
            </w:r>
          </w:p>
        </w:tc>
        <w:tc>
          <w:tcPr>
            <w:tcW w:w="10922" w:type="dxa"/>
            <w:gridSpan w:val="8"/>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18463F57" w14:textId="153BCB25" w:rsidR="002545FF" w:rsidRDefault="00823067" w:rsidP="00A16655">
            <w:pPr>
              <w:snapToGrid w:val="0"/>
              <w:rPr>
                <w:lang w:val="es-ES_tradnl"/>
              </w:rPr>
            </w:pPr>
            <w:r>
              <w:rPr>
                <w:lang w:val="es-ES_tradnl"/>
              </w:rPr>
              <w:t>Al término de la unidad, el participante podrá realizar archivos para impresión a gran formato, en los diferentes materiales de promoción, así como agrupar y desagrupar contenidos.</w:t>
            </w:r>
          </w:p>
        </w:tc>
      </w:tr>
      <w:tr w:rsidR="002545FF" w14:paraId="2539D90A" w14:textId="77777777" w:rsidTr="00B0670F">
        <w:trPr>
          <w:gridAfter w:val="1"/>
          <w:wAfter w:w="10" w:type="dxa"/>
          <w:trHeight w:val="79"/>
        </w:trPr>
        <w:tc>
          <w:tcPr>
            <w:tcW w:w="25" w:type="dxa"/>
          </w:tcPr>
          <w:p w14:paraId="33DFA342" w14:textId="77777777" w:rsidR="002545FF" w:rsidRDefault="002545FF" w:rsidP="00A16655">
            <w:pPr>
              <w:rPr>
                <w:b/>
                <w:lang w:val="es-ES_tradnl"/>
              </w:rPr>
            </w:pPr>
          </w:p>
        </w:tc>
        <w:tc>
          <w:tcPr>
            <w:tcW w:w="3400" w:type="dxa"/>
            <w:tcBorders>
              <w:top w:val="single" w:sz="4" w:space="0" w:color="000000"/>
            </w:tcBorders>
            <w:tcMar>
              <w:left w:w="70" w:type="dxa"/>
              <w:right w:w="70" w:type="dxa"/>
            </w:tcMar>
          </w:tcPr>
          <w:p w14:paraId="2586DB6B" w14:textId="77777777" w:rsidR="002545FF" w:rsidRDefault="002545FF" w:rsidP="00A16655">
            <w:pPr>
              <w:snapToGrid w:val="0"/>
              <w:rPr>
                <w:b/>
                <w:sz w:val="10"/>
                <w:lang w:val="es-ES_tradnl"/>
              </w:rPr>
            </w:pPr>
          </w:p>
        </w:tc>
        <w:tc>
          <w:tcPr>
            <w:tcW w:w="10912" w:type="dxa"/>
            <w:gridSpan w:val="7"/>
            <w:tcBorders>
              <w:top w:val="single" w:sz="4" w:space="0" w:color="000000"/>
              <w:left w:val="single" w:sz="4" w:space="0" w:color="000000"/>
            </w:tcBorders>
            <w:tcMar>
              <w:left w:w="70" w:type="dxa"/>
              <w:right w:w="70" w:type="dxa"/>
            </w:tcMar>
          </w:tcPr>
          <w:p w14:paraId="419C5370" w14:textId="77777777" w:rsidR="002545FF" w:rsidRDefault="002545FF" w:rsidP="00A16655">
            <w:pPr>
              <w:snapToGrid w:val="0"/>
              <w:rPr>
                <w:b/>
                <w:sz w:val="10"/>
                <w:lang w:val="es-ES_tradnl"/>
              </w:rPr>
            </w:pPr>
          </w:p>
        </w:tc>
      </w:tr>
      <w:tr w:rsidR="002545FF" w14:paraId="510B3190" w14:textId="77777777" w:rsidTr="00C530A6">
        <w:trPr>
          <w:gridAfter w:val="2"/>
          <w:wAfter w:w="25" w:type="dxa"/>
          <w:cantSplit/>
        </w:trPr>
        <w:tc>
          <w:tcPr>
            <w:tcW w:w="3614" w:type="dxa"/>
            <w:gridSpan w:val="3"/>
            <w:tcBorders>
              <w:top w:val="single" w:sz="4" w:space="0" w:color="000000"/>
              <w:left w:val="single" w:sz="4" w:space="0" w:color="000000"/>
              <w:bottom w:val="single" w:sz="4" w:space="0" w:color="000000"/>
            </w:tcBorders>
            <w:shd w:val="clear" w:color="auto" w:fill="E5E5E5"/>
            <w:tcMar>
              <w:left w:w="70" w:type="dxa"/>
              <w:right w:w="70" w:type="dxa"/>
            </w:tcMar>
          </w:tcPr>
          <w:p w14:paraId="374816F2" w14:textId="77777777" w:rsidR="002545FF" w:rsidRDefault="002545FF" w:rsidP="00A16655">
            <w:pPr>
              <w:pStyle w:val="Ttulo4"/>
              <w:tabs>
                <w:tab w:val="left" w:pos="0"/>
              </w:tabs>
              <w:snapToGrid w:val="0"/>
            </w:pPr>
            <w:r>
              <w:t>DESARROLLO TEMÁTICO</w:t>
            </w:r>
          </w:p>
        </w:tc>
        <w:tc>
          <w:tcPr>
            <w:tcW w:w="4252" w:type="dxa"/>
            <w:tcBorders>
              <w:top w:val="single" w:sz="4" w:space="0" w:color="000000"/>
              <w:left w:val="single" w:sz="4" w:space="0" w:color="000000"/>
              <w:bottom w:val="single" w:sz="4" w:space="0" w:color="000000"/>
            </w:tcBorders>
            <w:shd w:val="clear" w:color="auto" w:fill="E5E5E5"/>
            <w:tcMar>
              <w:left w:w="70" w:type="dxa"/>
              <w:right w:w="70" w:type="dxa"/>
            </w:tcMar>
          </w:tcPr>
          <w:p w14:paraId="63A5123C" w14:textId="77777777" w:rsidR="002545FF" w:rsidRDefault="002545FF" w:rsidP="00A16655">
            <w:pPr>
              <w:pStyle w:val="Ttulo4"/>
              <w:tabs>
                <w:tab w:val="left" w:pos="0"/>
              </w:tabs>
              <w:snapToGrid w:val="0"/>
            </w:pPr>
            <w:r>
              <w:t>ESTRATEGIA DIDÁCTICA</w:t>
            </w:r>
          </w:p>
        </w:tc>
        <w:tc>
          <w:tcPr>
            <w:tcW w:w="2410" w:type="dxa"/>
            <w:tcBorders>
              <w:top w:val="single" w:sz="4" w:space="0" w:color="000000"/>
              <w:left w:val="single" w:sz="4" w:space="0" w:color="000000"/>
              <w:bottom w:val="single" w:sz="4" w:space="0" w:color="000000"/>
            </w:tcBorders>
            <w:shd w:val="clear" w:color="auto" w:fill="E5E5E5"/>
            <w:tcMar>
              <w:left w:w="70" w:type="dxa"/>
              <w:right w:w="70" w:type="dxa"/>
            </w:tcMar>
          </w:tcPr>
          <w:p w14:paraId="4EB97D35" w14:textId="77777777" w:rsidR="002545FF" w:rsidRDefault="002545FF" w:rsidP="00A16655">
            <w:pPr>
              <w:snapToGrid w:val="0"/>
              <w:jc w:val="center"/>
              <w:rPr>
                <w:b/>
                <w:lang w:val="es-ES_tradnl"/>
              </w:rPr>
            </w:pPr>
            <w:r>
              <w:rPr>
                <w:b/>
                <w:lang w:val="es-ES_tradnl"/>
              </w:rPr>
              <w:t>APOYO DIDÁCTICO</w:t>
            </w:r>
          </w:p>
        </w:tc>
        <w:tc>
          <w:tcPr>
            <w:tcW w:w="2552" w:type="dxa"/>
            <w:tcBorders>
              <w:top w:val="single" w:sz="4" w:space="0" w:color="000000"/>
              <w:left w:val="single" w:sz="4" w:space="0" w:color="000000"/>
              <w:bottom w:val="single" w:sz="4" w:space="0" w:color="000000"/>
            </w:tcBorders>
            <w:shd w:val="clear" w:color="auto" w:fill="E5E5E5"/>
          </w:tcPr>
          <w:p w14:paraId="3D054C4C" w14:textId="77777777" w:rsidR="002545FF" w:rsidRDefault="002545FF" w:rsidP="00A16655">
            <w:pPr>
              <w:snapToGrid w:val="0"/>
              <w:jc w:val="center"/>
              <w:rPr>
                <w:b/>
                <w:lang w:val="es-ES_tradnl"/>
              </w:rPr>
            </w:pPr>
            <w:r>
              <w:rPr>
                <w:b/>
                <w:lang w:val="es-ES_tradnl"/>
              </w:rPr>
              <w:t>CRITERIO DE EVALUACIÓN</w:t>
            </w:r>
          </w:p>
        </w:tc>
        <w:tc>
          <w:tcPr>
            <w:tcW w:w="1469" w:type="dxa"/>
            <w:tcBorders>
              <w:top w:val="single" w:sz="4" w:space="0" w:color="000000"/>
              <w:left w:val="single" w:sz="4" w:space="0" w:color="000000"/>
              <w:bottom w:val="single" w:sz="4" w:space="0" w:color="000000"/>
            </w:tcBorders>
            <w:shd w:val="clear" w:color="auto" w:fill="E5E5E5"/>
          </w:tcPr>
          <w:p w14:paraId="0F4CC49F" w14:textId="77777777" w:rsidR="002545FF" w:rsidRDefault="002545FF" w:rsidP="00A16655">
            <w:pPr>
              <w:snapToGrid w:val="0"/>
              <w:jc w:val="center"/>
              <w:rPr>
                <w:b/>
                <w:lang w:val="es-ES_tradnl"/>
              </w:rPr>
            </w:pPr>
            <w:r>
              <w:rPr>
                <w:b/>
                <w:lang w:val="es-ES_tradnl"/>
              </w:rPr>
              <w:t>TIEMPO</w:t>
            </w:r>
          </w:p>
        </w:tc>
        <w:tc>
          <w:tcPr>
            <w:tcW w:w="25" w:type="dxa"/>
            <w:tcBorders>
              <w:left w:val="single" w:sz="4" w:space="0" w:color="000000"/>
            </w:tcBorders>
          </w:tcPr>
          <w:p w14:paraId="0F1FC668" w14:textId="77777777" w:rsidR="002545FF" w:rsidRDefault="002545FF" w:rsidP="00A16655">
            <w:pPr>
              <w:snapToGrid w:val="0"/>
              <w:rPr>
                <w:b/>
                <w:lang w:val="es-ES_tradnl"/>
              </w:rPr>
            </w:pPr>
          </w:p>
        </w:tc>
      </w:tr>
      <w:tr w:rsidR="002545FF" w14:paraId="6C9D0ACF" w14:textId="77777777" w:rsidTr="00C530A6">
        <w:trPr>
          <w:gridAfter w:val="2"/>
          <w:wAfter w:w="25" w:type="dxa"/>
          <w:cantSplit/>
          <w:trHeight w:val="7405"/>
        </w:trPr>
        <w:tc>
          <w:tcPr>
            <w:tcW w:w="3614" w:type="dxa"/>
            <w:gridSpan w:val="3"/>
            <w:tcBorders>
              <w:top w:val="single" w:sz="4" w:space="0" w:color="000000"/>
              <w:left w:val="single" w:sz="4" w:space="0" w:color="000000"/>
              <w:bottom w:val="single" w:sz="4" w:space="0" w:color="000000"/>
            </w:tcBorders>
            <w:tcMar>
              <w:left w:w="70" w:type="dxa"/>
              <w:right w:w="70" w:type="dxa"/>
            </w:tcMar>
          </w:tcPr>
          <w:p w14:paraId="35793A7A" w14:textId="77777777" w:rsidR="002545FF" w:rsidRDefault="002545FF" w:rsidP="00A16655">
            <w:pPr>
              <w:snapToGrid w:val="0"/>
              <w:rPr>
                <w:lang w:val="es-ES_tradnl"/>
              </w:rPr>
            </w:pPr>
          </w:p>
          <w:p w14:paraId="06C53A02" w14:textId="77777777" w:rsidR="002545FF" w:rsidRDefault="002545FF" w:rsidP="00A16655">
            <w:pPr>
              <w:rPr>
                <w:lang w:val="es-ES_tradnl"/>
              </w:rPr>
            </w:pPr>
          </w:p>
          <w:p w14:paraId="574F107A" w14:textId="77777777" w:rsidR="002545FF" w:rsidRDefault="002545FF" w:rsidP="00A16655">
            <w:pPr>
              <w:rPr>
                <w:lang w:val="es-ES_tradnl"/>
              </w:rPr>
            </w:pPr>
          </w:p>
          <w:p w14:paraId="0F38098A" w14:textId="77777777" w:rsidR="002545FF" w:rsidRDefault="002545FF" w:rsidP="00A16655">
            <w:pPr>
              <w:tabs>
                <w:tab w:val="left" w:pos="517"/>
              </w:tabs>
              <w:rPr>
                <w:rFonts w:ascii="Arial Rounded MT Bold" w:hAnsi="Arial Rounded MT Bold"/>
                <w:sz w:val="20"/>
                <w:lang w:val="es-MX"/>
              </w:rPr>
            </w:pPr>
          </w:p>
          <w:p w14:paraId="73D2B837" w14:textId="77777777" w:rsidR="002545FF" w:rsidRDefault="002545FF" w:rsidP="00A16655">
            <w:pPr>
              <w:rPr>
                <w:rFonts w:ascii="Arial Rounded MT Bold" w:hAnsi="Arial Rounded MT Bold"/>
                <w:sz w:val="28"/>
                <w:szCs w:val="28"/>
                <w:lang w:val="es-MX"/>
              </w:rPr>
            </w:pPr>
          </w:p>
          <w:p w14:paraId="75F201F3" w14:textId="77777777" w:rsidR="002545FF" w:rsidRDefault="002545FF" w:rsidP="00A16655">
            <w:pPr>
              <w:rPr>
                <w:lang w:val="es-ES_tradnl"/>
              </w:rPr>
            </w:pPr>
          </w:p>
        </w:tc>
        <w:tc>
          <w:tcPr>
            <w:tcW w:w="4252" w:type="dxa"/>
            <w:tcBorders>
              <w:top w:val="single" w:sz="4" w:space="0" w:color="000000"/>
              <w:left w:val="single" w:sz="4" w:space="0" w:color="000000"/>
              <w:bottom w:val="single" w:sz="4" w:space="0" w:color="000000"/>
            </w:tcBorders>
            <w:tcMar>
              <w:left w:w="70" w:type="dxa"/>
              <w:right w:w="70" w:type="dxa"/>
            </w:tcMar>
          </w:tcPr>
          <w:p w14:paraId="6041BDBD" w14:textId="77777777" w:rsidR="002545FF" w:rsidRDefault="002545FF" w:rsidP="00A16655">
            <w:pPr>
              <w:snapToGrid w:val="0"/>
              <w:jc w:val="center"/>
              <w:rPr>
                <w:lang w:val="es-ES_tradnl"/>
              </w:rPr>
            </w:pPr>
          </w:p>
          <w:p w14:paraId="5518DC3E" w14:textId="77777777" w:rsidR="002545FF" w:rsidRDefault="002545FF" w:rsidP="002545FF">
            <w:pPr>
              <w:pStyle w:val="Default"/>
              <w:rPr>
                <w:b/>
                <w:bCs/>
                <w:i/>
                <w:iCs/>
                <w:sz w:val="22"/>
                <w:szCs w:val="22"/>
              </w:rPr>
            </w:pPr>
            <w:r w:rsidRPr="000860BD">
              <w:rPr>
                <w:b/>
                <w:bCs/>
                <w:i/>
                <w:iCs/>
                <w:sz w:val="22"/>
                <w:szCs w:val="22"/>
              </w:rPr>
              <w:t>Contextualización:</w:t>
            </w:r>
          </w:p>
          <w:p w14:paraId="35C61589" w14:textId="2FF2848A" w:rsidR="002545FF" w:rsidRDefault="00E54999" w:rsidP="002545FF">
            <w:pPr>
              <w:pStyle w:val="Default"/>
              <w:rPr>
                <w:sz w:val="19"/>
                <w:szCs w:val="19"/>
              </w:rPr>
            </w:pPr>
            <w:r>
              <w:rPr>
                <w:sz w:val="19"/>
                <w:szCs w:val="19"/>
              </w:rPr>
              <w:t xml:space="preserve">Revisión de videos donde se muestran </w:t>
            </w:r>
            <w:r w:rsidR="00E208DB">
              <w:rPr>
                <w:sz w:val="19"/>
                <w:szCs w:val="19"/>
              </w:rPr>
              <w:t xml:space="preserve"> </w:t>
            </w:r>
            <w:r w:rsidR="000860BD">
              <w:rPr>
                <w:sz w:val="19"/>
                <w:szCs w:val="19"/>
              </w:rPr>
              <w:t>diseños óptimos para formatos grandes, evitando así una falla a la hora de impresión.</w:t>
            </w:r>
          </w:p>
          <w:p w14:paraId="0B34E889" w14:textId="77777777" w:rsidR="00E208DB" w:rsidRDefault="00E208DB" w:rsidP="002545FF">
            <w:pPr>
              <w:pStyle w:val="Default"/>
              <w:rPr>
                <w:b/>
                <w:bCs/>
                <w:i/>
                <w:iCs/>
                <w:sz w:val="22"/>
                <w:szCs w:val="22"/>
              </w:rPr>
            </w:pPr>
          </w:p>
          <w:p w14:paraId="07C9995A" w14:textId="77777777" w:rsidR="002545FF" w:rsidRDefault="002545FF" w:rsidP="002545FF">
            <w:pPr>
              <w:pStyle w:val="Default"/>
              <w:rPr>
                <w:b/>
                <w:bCs/>
                <w:i/>
                <w:iCs/>
                <w:sz w:val="22"/>
                <w:szCs w:val="22"/>
              </w:rPr>
            </w:pPr>
            <w:r>
              <w:rPr>
                <w:b/>
                <w:bCs/>
                <w:i/>
                <w:iCs/>
                <w:sz w:val="22"/>
                <w:szCs w:val="22"/>
              </w:rPr>
              <w:t>Ejercitación:</w:t>
            </w:r>
          </w:p>
          <w:p w14:paraId="30F8B39A" w14:textId="4ACDD2D7" w:rsidR="002545FF" w:rsidRDefault="002545FF" w:rsidP="000860BD">
            <w:pPr>
              <w:widowControl w:val="0"/>
              <w:numPr>
                <w:ilvl w:val="0"/>
                <w:numId w:val="4"/>
              </w:numPr>
              <w:tabs>
                <w:tab w:val="left" w:pos="497"/>
              </w:tabs>
              <w:autoSpaceDE w:val="0"/>
              <w:spacing w:before="2"/>
              <w:ind w:left="497" w:right="-20"/>
              <w:jc w:val="both"/>
              <w:rPr>
                <w:rFonts w:cs="Arial"/>
                <w:sz w:val="19"/>
                <w:szCs w:val="19"/>
              </w:rPr>
            </w:pPr>
            <w:r w:rsidRPr="000401A5">
              <w:rPr>
                <w:rFonts w:eastAsia="Arial" w:cs="Arial"/>
                <w:color w:val="000000"/>
                <w:sz w:val="19"/>
                <w:szCs w:val="19"/>
              </w:rPr>
              <w:t xml:space="preserve">El </w:t>
            </w:r>
            <w:r>
              <w:rPr>
                <w:rFonts w:eastAsia="Arial" w:cs="Arial"/>
                <w:color w:val="000000"/>
                <w:sz w:val="19"/>
                <w:szCs w:val="19"/>
              </w:rPr>
              <w:t>alumno</w:t>
            </w:r>
            <w:r w:rsidRPr="000401A5">
              <w:rPr>
                <w:rFonts w:eastAsia="Arial" w:cs="Arial"/>
                <w:color w:val="000000"/>
                <w:sz w:val="19"/>
                <w:szCs w:val="19"/>
              </w:rPr>
              <w:t xml:space="preserve"> </w:t>
            </w:r>
            <w:r w:rsidR="000860BD">
              <w:rPr>
                <w:rFonts w:eastAsia="Arial" w:cs="Arial"/>
                <w:color w:val="000000"/>
                <w:sz w:val="19"/>
                <w:szCs w:val="19"/>
              </w:rPr>
              <w:t>evaluará las posibilidades a su alcance para poder realizar un trabajo preciso.</w:t>
            </w:r>
          </w:p>
          <w:p w14:paraId="65D4F717" w14:textId="77777777" w:rsidR="002545FF" w:rsidRDefault="002545FF" w:rsidP="002545FF">
            <w:pPr>
              <w:pStyle w:val="Default"/>
              <w:rPr>
                <w:b/>
                <w:bCs/>
                <w:i/>
                <w:iCs/>
                <w:sz w:val="22"/>
                <w:szCs w:val="22"/>
              </w:rPr>
            </w:pPr>
          </w:p>
          <w:p w14:paraId="47139396" w14:textId="09229767" w:rsidR="00E54999" w:rsidRDefault="00E54999" w:rsidP="00E54999">
            <w:pPr>
              <w:widowControl w:val="0"/>
              <w:numPr>
                <w:ilvl w:val="0"/>
                <w:numId w:val="4"/>
              </w:numPr>
              <w:tabs>
                <w:tab w:val="left" w:pos="497"/>
              </w:tabs>
              <w:autoSpaceDE w:val="0"/>
              <w:spacing w:before="2"/>
              <w:ind w:left="497" w:right="-20"/>
              <w:jc w:val="both"/>
              <w:rPr>
                <w:rFonts w:cs="Arial"/>
                <w:sz w:val="19"/>
                <w:szCs w:val="19"/>
              </w:rPr>
            </w:pPr>
            <w:r>
              <w:rPr>
                <w:rFonts w:cs="Arial"/>
                <w:sz w:val="19"/>
                <w:szCs w:val="19"/>
              </w:rPr>
              <w:t>El participante aplicará las herramientas de dibujo como son:</w:t>
            </w:r>
          </w:p>
          <w:p w14:paraId="5511B8A2" w14:textId="77777777" w:rsidR="00E54999" w:rsidRDefault="00E54999" w:rsidP="00E54999">
            <w:pPr>
              <w:widowControl w:val="0"/>
              <w:tabs>
                <w:tab w:val="left" w:pos="497"/>
              </w:tabs>
              <w:autoSpaceDE w:val="0"/>
              <w:spacing w:before="2"/>
              <w:ind w:left="497" w:right="-20"/>
              <w:jc w:val="both"/>
              <w:rPr>
                <w:rFonts w:cs="Arial"/>
                <w:sz w:val="19"/>
                <w:szCs w:val="19"/>
              </w:rPr>
            </w:pPr>
            <w:r>
              <w:rPr>
                <w:rFonts w:cs="Arial"/>
                <w:sz w:val="19"/>
                <w:szCs w:val="19"/>
              </w:rPr>
              <w:t>-Propiedades</w:t>
            </w:r>
          </w:p>
          <w:p w14:paraId="23E50235" w14:textId="77777777" w:rsidR="00E54999" w:rsidRDefault="00E54999" w:rsidP="00E54999">
            <w:pPr>
              <w:widowControl w:val="0"/>
              <w:tabs>
                <w:tab w:val="left" w:pos="497"/>
              </w:tabs>
              <w:autoSpaceDE w:val="0"/>
              <w:spacing w:before="2"/>
              <w:ind w:left="497" w:right="-20"/>
              <w:jc w:val="both"/>
              <w:rPr>
                <w:rFonts w:cs="Arial"/>
                <w:sz w:val="19"/>
                <w:szCs w:val="19"/>
              </w:rPr>
            </w:pPr>
            <w:r>
              <w:rPr>
                <w:rFonts w:cs="Arial"/>
                <w:sz w:val="19"/>
                <w:szCs w:val="19"/>
              </w:rPr>
              <w:t>-Definición de colores</w:t>
            </w:r>
          </w:p>
          <w:p w14:paraId="23927F8D" w14:textId="77777777" w:rsidR="00E54999" w:rsidRDefault="00E54999" w:rsidP="00E54999">
            <w:pPr>
              <w:widowControl w:val="0"/>
              <w:tabs>
                <w:tab w:val="left" w:pos="497"/>
              </w:tabs>
              <w:autoSpaceDE w:val="0"/>
              <w:spacing w:before="2"/>
              <w:ind w:left="497" w:right="-20"/>
              <w:jc w:val="both"/>
              <w:rPr>
                <w:rFonts w:cs="Arial"/>
                <w:sz w:val="19"/>
                <w:szCs w:val="19"/>
              </w:rPr>
            </w:pPr>
            <w:r>
              <w:rPr>
                <w:rFonts w:cs="Arial"/>
                <w:sz w:val="19"/>
                <w:szCs w:val="19"/>
              </w:rPr>
              <w:t>-Selección de objetos</w:t>
            </w:r>
          </w:p>
          <w:p w14:paraId="463404F6" w14:textId="77777777" w:rsidR="00E54999" w:rsidRDefault="00E54999" w:rsidP="00E54999">
            <w:pPr>
              <w:widowControl w:val="0"/>
              <w:tabs>
                <w:tab w:val="left" w:pos="497"/>
              </w:tabs>
              <w:autoSpaceDE w:val="0"/>
              <w:spacing w:before="2"/>
              <w:ind w:left="497" w:right="-20"/>
              <w:jc w:val="both"/>
              <w:rPr>
                <w:rFonts w:cs="Arial"/>
                <w:sz w:val="19"/>
                <w:szCs w:val="19"/>
              </w:rPr>
            </w:pPr>
            <w:r>
              <w:rPr>
                <w:rFonts w:cs="Arial"/>
                <w:sz w:val="19"/>
                <w:szCs w:val="19"/>
              </w:rPr>
              <w:t>-Zoom</w:t>
            </w:r>
          </w:p>
          <w:p w14:paraId="54AF28CF" w14:textId="77777777" w:rsidR="00E54999" w:rsidRDefault="00E54999" w:rsidP="00E54999">
            <w:pPr>
              <w:widowControl w:val="0"/>
              <w:tabs>
                <w:tab w:val="left" w:pos="497"/>
              </w:tabs>
              <w:autoSpaceDE w:val="0"/>
              <w:spacing w:before="2"/>
              <w:ind w:left="497" w:right="-20"/>
              <w:jc w:val="both"/>
              <w:rPr>
                <w:rFonts w:cs="Arial"/>
                <w:sz w:val="19"/>
                <w:szCs w:val="19"/>
              </w:rPr>
            </w:pPr>
            <w:r>
              <w:rPr>
                <w:rFonts w:cs="Arial"/>
                <w:sz w:val="19"/>
                <w:szCs w:val="19"/>
              </w:rPr>
              <w:t>Para la elaboración de los diferentes artículos de promoción.</w:t>
            </w:r>
          </w:p>
          <w:p w14:paraId="5EBD6610" w14:textId="77777777" w:rsidR="00E54999" w:rsidRDefault="00E54999" w:rsidP="00E54999">
            <w:pPr>
              <w:widowControl w:val="0"/>
              <w:tabs>
                <w:tab w:val="left" w:pos="497"/>
              </w:tabs>
              <w:autoSpaceDE w:val="0"/>
              <w:spacing w:before="2"/>
              <w:ind w:left="497" w:right="-20"/>
              <w:jc w:val="both"/>
              <w:rPr>
                <w:rFonts w:cs="Arial"/>
                <w:sz w:val="19"/>
                <w:szCs w:val="19"/>
              </w:rPr>
            </w:pPr>
          </w:p>
          <w:p w14:paraId="73873DA4" w14:textId="0E14B22E" w:rsidR="002545FF" w:rsidRPr="00E54999" w:rsidRDefault="00E54999" w:rsidP="00E54999">
            <w:pPr>
              <w:widowControl w:val="0"/>
              <w:numPr>
                <w:ilvl w:val="0"/>
                <w:numId w:val="4"/>
              </w:numPr>
              <w:tabs>
                <w:tab w:val="left" w:pos="497"/>
              </w:tabs>
              <w:autoSpaceDE w:val="0"/>
              <w:spacing w:before="2"/>
              <w:ind w:left="497" w:right="-20"/>
              <w:jc w:val="both"/>
              <w:rPr>
                <w:rFonts w:cs="Arial"/>
                <w:sz w:val="19"/>
                <w:szCs w:val="19"/>
              </w:rPr>
            </w:pPr>
            <w:r w:rsidRPr="002545FF">
              <w:rPr>
                <w:rFonts w:cs="Arial"/>
                <w:sz w:val="19"/>
                <w:szCs w:val="19"/>
              </w:rPr>
              <w:t xml:space="preserve">El </w:t>
            </w:r>
            <w:r>
              <w:rPr>
                <w:rFonts w:cs="Arial"/>
                <w:sz w:val="19"/>
                <w:szCs w:val="19"/>
              </w:rPr>
              <w:t>participante</w:t>
            </w:r>
            <w:r w:rsidRPr="002545FF">
              <w:rPr>
                <w:rFonts w:cs="Arial"/>
                <w:sz w:val="19"/>
                <w:szCs w:val="19"/>
              </w:rPr>
              <w:t xml:space="preserve"> </w:t>
            </w:r>
            <w:r>
              <w:rPr>
                <w:rFonts w:cs="Arial"/>
                <w:sz w:val="19"/>
                <w:szCs w:val="19"/>
              </w:rPr>
              <w:t>realizará</w:t>
            </w:r>
            <w:r w:rsidRPr="002545FF">
              <w:rPr>
                <w:rFonts w:cs="Arial"/>
                <w:sz w:val="19"/>
                <w:szCs w:val="19"/>
              </w:rPr>
              <w:t xml:space="preserve"> </w:t>
            </w:r>
            <w:r>
              <w:rPr>
                <w:rFonts w:cs="Arial"/>
                <w:sz w:val="19"/>
                <w:szCs w:val="19"/>
              </w:rPr>
              <w:t>agrupaciones y desagrupará, soldará, recortará y combinará objetos, para la elaboración del dibujo.</w:t>
            </w:r>
          </w:p>
          <w:p w14:paraId="2654A9FA" w14:textId="77777777" w:rsidR="002545FF" w:rsidRDefault="002545FF" w:rsidP="00A16655">
            <w:pPr>
              <w:jc w:val="center"/>
              <w:rPr>
                <w:rFonts w:cs="Arial"/>
                <w:szCs w:val="24"/>
              </w:rPr>
            </w:pPr>
          </w:p>
          <w:p w14:paraId="59E94322" w14:textId="0C2C6C5B" w:rsidR="00C530A6" w:rsidRPr="002545FF" w:rsidRDefault="00C530A6" w:rsidP="00C530A6">
            <w:pPr>
              <w:widowControl w:val="0"/>
              <w:numPr>
                <w:ilvl w:val="0"/>
                <w:numId w:val="4"/>
              </w:numPr>
              <w:tabs>
                <w:tab w:val="left" w:pos="497"/>
              </w:tabs>
              <w:autoSpaceDE w:val="0"/>
              <w:spacing w:before="2"/>
              <w:ind w:left="497" w:right="-20"/>
              <w:jc w:val="both"/>
              <w:rPr>
                <w:rFonts w:cs="Arial"/>
                <w:sz w:val="19"/>
                <w:szCs w:val="19"/>
              </w:rPr>
            </w:pPr>
            <w:r>
              <w:rPr>
                <w:rFonts w:cs="Arial"/>
                <w:sz w:val="19"/>
                <w:szCs w:val="19"/>
              </w:rPr>
              <w:t>El participante realizará el procedimiento de guardo y exportación de las carpetas.</w:t>
            </w:r>
          </w:p>
          <w:p w14:paraId="190996CB" w14:textId="77777777" w:rsidR="002545FF" w:rsidRDefault="002545FF" w:rsidP="00A16655">
            <w:pPr>
              <w:jc w:val="center"/>
              <w:rPr>
                <w:rFonts w:cs="Arial"/>
                <w:szCs w:val="24"/>
              </w:rPr>
            </w:pPr>
          </w:p>
          <w:p w14:paraId="1FEA9B5A" w14:textId="77777777" w:rsidR="002545FF" w:rsidRDefault="002545FF" w:rsidP="00A16655">
            <w:pPr>
              <w:pStyle w:val="Default"/>
              <w:tabs>
                <w:tab w:val="left" w:pos="290"/>
              </w:tabs>
              <w:ind w:left="290"/>
              <w:jc w:val="both"/>
              <w:rPr>
                <w:lang w:val="es-ES_tradnl"/>
              </w:rPr>
            </w:pPr>
          </w:p>
        </w:tc>
        <w:tc>
          <w:tcPr>
            <w:tcW w:w="2410" w:type="dxa"/>
            <w:tcBorders>
              <w:top w:val="single" w:sz="4" w:space="0" w:color="000000"/>
              <w:left w:val="single" w:sz="4" w:space="0" w:color="000000"/>
              <w:bottom w:val="single" w:sz="4" w:space="0" w:color="000000"/>
            </w:tcBorders>
            <w:tcMar>
              <w:left w:w="70" w:type="dxa"/>
              <w:right w:w="70" w:type="dxa"/>
            </w:tcMar>
          </w:tcPr>
          <w:p w14:paraId="0656889E" w14:textId="77777777" w:rsidR="002545FF" w:rsidRDefault="002545FF" w:rsidP="00A16655">
            <w:pPr>
              <w:pStyle w:val="Default"/>
              <w:snapToGrid w:val="0"/>
              <w:rPr>
                <w:b/>
                <w:bCs/>
                <w:i/>
                <w:iCs/>
                <w:sz w:val="22"/>
                <w:szCs w:val="22"/>
              </w:rPr>
            </w:pPr>
          </w:p>
          <w:p w14:paraId="40C3BC5D" w14:textId="77777777" w:rsidR="002545FF" w:rsidRDefault="002545FF" w:rsidP="00A16655">
            <w:pPr>
              <w:pStyle w:val="Default"/>
              <w:rPr>
                <w:b/>
                <w:bCs/>
                <w:i/>
                <w:iCs/>
                <w:sz w:val="22"/>
                <w:szCs w:val="22"/>
              </w:rPr>
            </w:pPr>
          </w:p>
          <w:p w14:paraId="301E00A5" w14:textId="77777777" w:rsidR="002545FF" w:rsidRDefault="002545FF" w:rsidP="00A16655">
            <w:pPr>
              <w:pStyle w:val="Default"/>
              <w:rPr>
                <w:b/>
                <w:bCs/>
                <w:i/>
                <w:iCs/>
                <w:sz w:val="22"/>
                <w:szCs w:val="22"/>
              </w:rPr>
            </w:pPr>
          </w:p>
          <w:p w14:paraId="0A0B9103" w14:textId="77777777" w:rsidR="002545FF" w:rsidRDefault="002545FF" w:rsidP="00A16655">
            <w:pPr>
              <w:pStyle w:val="Default"/>
              <w:rPr>
                <w:b/>
                <w:bCs/>
                <w:i/>
                <w:iCs/>
                <w:sz w:val="22"/>
                <w:szCs w:val="22"/>
              </w:rPr>
            </w:pPr>
          </w:p>
          <w:p w14:paraId="78C6D61C" w14:textId="77777777" w:rsidR="002545FF" w:rsidRDefault="002545FF" w:rsidP="002545FF">
            <w:pPr>
              <w:pStyle w:val="Default"/>
              <w:tabs>
                <w:tab w:val="left" w:pos="356"/>
              </w:tabs>
              <w:ind w:left="356"/>
              <w:rPr>
                <w:rFonts w:ascii="Arial Rounded MT Bold" w:hAnsi="Arial Rounded MT Bold"/>
                <w:sz w:val="28"/>
                <w:szCs w:val="28"/>
                <w:lang w:val="es-MX"/>
              </w:rPr>
            </w:pPr>
          </w:p>
        </w:tc>
        <w:tc>
          <w:tcPr>
            <w:tcW w:w="2552" w:type="dxa"/>
            <w:tcBorders>
              <w:top w:val="single" w:sz="4" w:space="0" w:color="000000"/>
              <w:left w:val="single" w:sz="4" w:space="0" w:color="000000"/>
              <w:bottom w:val="single" w:sz="4" w:space="0" w:color="000000"/>
            </w:tcBorders>
          </w:tcPr>
          <w:p w14:paraId="7F10EEF2" w14:textId="77777777" w:rsidR="002545FF" w:rsidRDefault="002545FF" w:rsidP="00A16655">
            <w:pPr>
              <w:snapToGrid w:val="0"/>
              <w:jc w:val="both"/>
              <w:rPr>
                <w:rFonts w:ascii="Arial Rounded MT Bold" w:hAnsi="Arial Rounded MT Bold"/>
                <w:sz w:val="28"/>
                <w:szCs w:val="28"/>
                <w:lang w:val="es-MX"/>
              </w:rPr>
            </w:pPr>
          </w:p>
          <w:p w14:paraId="47ABC701" w14:textId="77777777" w:rsidR="002545FF" w:rsidRDefault="002545FF" w:rsidP="00A16655">
            <w:pPr>
              <w:jc w:val="both"/>
              <w:rPr>
                <w:rFonts w:ascii="Arial Rounded MT Bold" w:hAnsi="Arial Rounded MT Bold"/>
                <w:sz w:val="28"/>
                <w:szCs w:val="28"/>
                <w:lang w:val="es-MX"/>
              </w:rPr>
            </w:pPr>
          </w:p>
          <w:p w14:paraId="23FE4C67" w14:textId="77777777" w:rsidR="002545FF" w:rsidRDefault="002545FF" w:rsidP="00A16655">
            <w:pPr>
              <w:jc w:val="both"/>
              <w:rPr>
                <w:rFonts w:ascii="Arial Rounded MT Bold" w:hAnsi="Arial Rounded MT Bold"/>
                <w:sz w:val="28"/>
                <w:szCs w:val="28"/>
                <w:lang w:val="es-MX"/>
              </w:rPr>
            </w:pPr>
          </w:p>
          <w:p w14:paraId="6DC5D97E" w14:textId="77777777" w:rsidR="002545FF" w:rsidRDefault="002545FF" w:rsidP="002545FF">
            <w:pPr>
              <w:jc w:val="center"/>
              <w:rPr>
                <w:rFonts w:ascii="Arial Rounded MT Bold" w:hAnsi="Arial Rounded MT Bold"/>
                <w:sz w:val="28"/>
                <w:szCs w:val="28"/>
                <w:lang w:val="es-MX"/>
              </w:rPr>
            </w:pPr>
          </w:p>
        </w:tc>
        <w:tc>
          <w:tcPr>
            <w:tcW w:w="1469" w:type="dxa"/>
            <w:tcBorders>
              <w:top w:val="single" w:sz="4" w:space="0" w:color="000000"/>
              <w:left w:val="single" w:sz="4" w:space="0" w:color="000000"/>
              <w:bottom w:val="single" w:sz="4" w:space="0" w:color="000000"/>
            </w:tcBorders>
          </w:tcPr>
          <w:p w14:paraId="5A359AF4" w14:textId="77777777" w:rsidR="002545FF" w:rsidRDefault="002545FF" w:rsidP="00A16655">
            <w:pPr>
              <w:snapToGrid w:val="0"/>
              <w:jc w:val="center"/>
              <w:rPr>
                <w:rFonts w:ascii="Arial Rounded MT Bold" w:hAnsi="Arial Rounded MT Bold"/>
                <w:sz w:val="28"/>
                <w:szCs w:val="28"/>
                <w:lang w:val="es-MX"/>
              </w:rPr>
            </w:pPr>
          </w:p>
          <w:p w14:paraId="558656EF" w14:textId="77777777" w:rsidR="002545FF" w:rsidRDefault="002545FF" w:rsidP="00A16655">
            <w:pPr>
              <w:jc w:val="center"/>
              <w:rPr>
                <w:rFonts w:ascii="Arial Rounded MT Bold" w:hAnsi="Arial Rounded MT Bold"/>
                <w:sz w:val="28"/>
                <w:szCs w:val="28"/>
                <w:lang w:val="es-MX"/>
              </w:rPr>
            </w:pPr>
          </w:p>
          <w:p w14:paraId="1DC1F5EE" w14:textId="77777777" w:rsidR="002545FF" w:rsidRDefault="002545FF" w:rsidP="00A16655">
            <w:pPr>
              <w:jc w:val="center"/>
              <w:rPr>
                <w:rFonts w:ascii="Arial Rounded MT Bold" w:hAnsi="Arial Rounded MT Bold"/>
                <w:sz w:val="28"/>
                <w:szCs w:val="28"/>
                <w:lang w:val="es-MX"/>
              </w:rPr>
            </w:pPr>
          </w:p>
          <w:p w14:paraId="35045C8A" w14:textId="77777777" w:rsidR="002545FF" w:rsidRDefault="002545FF" w:rsidP="00A16655">
            <w:pPr>
              <w:jc w:val="center"/>
              <w:rPr>
                <w:rFonts w:ascii="Arial Rounded MT Bold" w:hAnsi="Arial Rounded MT Bold"/>
                <w:szCs w:val="28"/>
                <w:lang w:val="es-MX"/>
              </w:rPr>
            </w:pPr>
          </w:p>
        </w:tc>
        <w:tc>
          <w:tcPr>
            <w:tcW w:w="25" w:type="dxa"/>
            <w:tcBorders>
              <w:left w:val="single" w:sz="4" w:space="0" w:color="000000"/>
            </w:tcBorders>
          </w:tcPr>
          <w:p w14:paraId="035EF300" w14:textId="77777777" w:rsidR="002545FF" w:rsidRDefault="002545FF" w:rsidP="00A16655">
            <w:pPr>
              <w:snapToGrid w:val="0"/>
              <w:rPr>
                <w:lang w:val="es-ES_tradnl"/>
              </w:rPr>
            </w:pPr>
          </w:p>
        </w:tc>
      </w:tr>
    </w:tbl>
    <w:p w14:paraId="5FB48FCC" w14:textId="77777777" w:rsidR="002545FF" w:rsidRDefault="002545FF">
      <w:pPr>
        <w:rPr>
          <w:lang w:val="es-ES_tradnl"/>
        </w:rPr>
      </w:pPr>
    </w:p>
    <w:p w14:paraId="2CFD74D4" w14:textId="77777777" w:rsidR="002545FF" w:rsidRDefault="002545FF">
      <w:pPr>
        <w:rPr>
          <w:lang w:val="es-ES_tradnl"/>
        </w:rPr>
      </w:pPr>
    </w:p>
    <w:p w14:paraId="1277BC30" w14:textId="77777777" w:rsidR="00EF40D6" w:rsidRDefault="00EF40D6">
      <w:pPr>
        <w:rPr>
          <w:lang w:val="es-ES_tradnl"/>
        </w:rPr>
      </w:pPr>
    </w:p>
    <w:p w14:paraId="563C6B78" w14:textId="77777777" w:rsidR="00E54999" w:rsidRDefault="00E54999" w:rsidP="00E54999">
      <w:pPr>
        <w:pageBreakBefore/>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14:paraId="66F3BFAC" w14:textId="77777777" w:rsidR="00E54999" w:rsidRDefault="00E54999" w:rsidP="00E54999">
      <w:pPr>
        <w:jc w:val="center"/>
        <w:rPr>
          <w:b/>
          <w:lang w:val="es-ES_tradnl"/>
        </w:rPr>
      </w:pPr>
    </w:p>
    <w:tbl>
      <w:tblPr>
        <w:tblW w:w="14347" w:type="dxa"/>
        <w:tblInd w:w="72" w:type="dxa"/>
        <w:tblLayout w:type="fixed"/>
        <w:tblCellMar>
          <w:left w:w="0" w:type="dxa"/>
          <w:right w:w="0" w:type="dxa"/>
        </w:tblCellMar>
        <w:tblLook w:val="0000" w:firstRow="0" w:lastRow="0" w:firstColumn="0" w:lastColumn="0" w:noHBand="0" w:noVBand="0"/>
      </w:tblPr>
      <w:tblGrid>
        <w:gridCol w:w="25"/>
        <w:gridCol w:w="3163"/>
        <w:gridCol w:w="237"/>
        <w:gridCol w:w="2880"/>
        <w:gridCol w:w="2549"/>
        <w:gridCol w:w="3542"/>
        <w:gridCol w:w="1901"/>
        <w:gridCol w:w="25"/>
        <w:gridCol w:w="15"/>
        <w:gridCol w:w="10"/>
      </w:tblGrid>
      <w:tr w:rsidR="00E54999" w14:paraId="4A8177AB" w14:textId="77777777" w:rsidTr="00B72480">
        <w:tc>
          <w:tcPr>
            <w:tcW w:w="25" w:type="dxa"/>
          </w:tcPr>
          <w:p w14:paraId="300D0499" w14:textId="77777777" w:rsidR="00E54999" w:rsidRDefault="00E54999" w:rsidP="00AE0CCC">
            <w:pPr>
              <w:pStyle w:val="Encabezadodelatabla"/>
              <w:rPr>
                <w:lang w:val="es-ES_tradnl"/>
              </w:rPr>
            </w:pPr>
          </w:p>
        </w:tc>
        <w:tc>
          <w:tcPr>
            <w:tcW w:w="3400"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14:paraId="7E76369F" w14:textId="77777777" w:rsidR="00E54999" w:rsidRDefault="00E54999" w:rsidP="00AE0CCC">
            <w:pPr>
              <w:snapToGrid w:val="0"/>
              <w:rPr>
                <w:b/>
                <w:lang w:val="es-ES_tradnl"/>
              </w:rPr>
            </w:pPr>
            <w:r>
              <w:rPr>
                <w:b/>
                <w:lang w:val="es-ES_tradnl"/>
              </w:rPr>
              <w:t>NOMBRE DE LA UNIDAD:</w:t>
            </w:r>
          </w:p>
        </w:tc>
        <w:tc>
          <w:tcPr>
            <w:tcW w:w="10922" w:type="dxa"/>
            <w:gridSpan w:val="7"/>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181A7830" w14:textId="08280167" w:rsidR="00E54999" w:rsidRDefault="00E54999" w:rsidP="00AE0CCC">
            <w:pPr>
              <w:snapToGrid w:val="0"/>
              <w:rPr>
                <w:b/>
                <w:lang w:val="es-ES_tradnl"/>
              </w:rPr>
            </w:pPr>
            <w:r>
              <w:rPr>
                <w:rFonts w:ascii="Arial Rounded MT Bold" w:hAnsi="Arial Rounded MT Bold"/>
                <w:sz w:val="28"/>
                <w:szCs w:val="28"/>
                <w:lang w:val="es-MX"/>
              </w:rPr>
              <w:t xml:space="preserve">2.- </w:t>
            </w:r>
            <w:r w:rsidR="00B72480">
              <w:rPr>
                <w:rFonts w:ascii="Arial Rounded MT Bold" w:hAnsi="Arial Rounded MT Bold"/>
                <w:sz w:val="28"/>
                <w:szCs w:val="28"/>
                <w:lang w:val="es-MX"/>
              </w:rPr>
              <w:t>VECTORIZACIÓN</w:t>
            </w:r>
          </w:p>
        </w:tc>
      </w:tr>
      <w:tr w:rsidR="00E54999" w14:paraId="281F3DF2" w14:textId="77777777" w:rsidTr="00B72480">
        <w:tc>
          <w:tcPr>
            <w:tcW w:w="25" w:type="dxa"/>
          </w:tcPr>
          <w:p w14:paraId="740E2642" w14:textId="77777777" w:rsidR="00E54999" w:rsidRDefault="00E54999" w:rsidP="00AE0CCC">
            <w:pPr>
              <w:rPr>
                <w:b/>
                <w:sz w:val="6"/>
                <w:lang w:val="es-ES_tradnl"/>
              </w:rPr>
            </w:pPr>
          </w:p>
        </w:tc>
        <w:tc>
          <w:tcPr>
            <w:tcW w:w="3400"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14:paraId="5DDEB028" w14:textId="77777777" w:rsidR="00E54999" w:rsidRDefault="00E54999" w:rsidP="00AE0CCC">
            <w:pPr>
              <w:snapToGrid w:val="0"/>
              <w:rPr>
                <w:b/>
                <w:lang w:val="es-ES_tradnl"/>
              </w:rPr>
            </w:pPr>
            <w:r>
              <w:rPr>
                <w:b/>
                <w:lang w:val="es-ES_tradnl"/>
              </w:rPr>
              <w:t>PROPÓSITO:</w:t>
            </w:r>
          </w:p>
        </w:tc>
        <w:tc>
          <w:tcPr>
            <w:tcW w:w="10922" w:type="dxa"/>
            <w:gridSpan w:val="7"/>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4318C3E0" w14:textId="77777777" w:rsidR="00E54999" w:rsidRDefault="00E54999" w:rsidP="00AE0CCC">
            <w:pPr>
              <w:snapToGrid w:val="0"/>
              <w:rPr>
                <w:lang w:val="es-ES_tradnl"/>
              </w:rPr>
            </w:pPr>
            <w:r>
              <w:rPr>
                <w:lang w:val="es-ES_tradnl"/>
              </w:rPr>
              <w:t>Al término de la unidad, el participante podrá realizar archivos para impresión a gran formato, en los diferentes materiales de promoción, así como agrupar y desagrupar contenidos.</w:t>
            </w:r>
          </w:p>
        </w:tc>
      </w:tr>
      <w:tr w:rsidR="00E54999" w14:paraId="060D8A92" w14:textId="77777777" w:rsidTr="00B72480">
        <w:trPr>
          <w:gridAfter w:val="1"/>
          <w:wAfter w:w="10" w:type="dxa"/>
          <w:trHeight w:val="79"/>
        </w:trPr>
        <w:tc>
          <w:tcPr>
            <w:tcW w:w="25" w:type="dxa"/>
          </w:tcPr>
          <w:p w14:paraId="51983106" w14:textId="77777777" w:rsidR="00E54999" w:rsidRDefault="00E54999" w:rsidP="00AE0CCC">
            <w:pPr>
              <w:rPr>
                <w:b/>
                <w:lang w:val="es-ES_tradnl"/>
              </w:rPr>
            </w:pPr>
          </w:p>
        </w:tc>
        <w:tc>
          <w:tcPr>
            <w:tcW w:w="3400" w:type="dxa"/>
            <w:gridSpan w:val="2"/>
            <w:tcBorders>
              <w:top w:val="single" w:sz="4" w:space="0" w:color="000000"/>
            </w:tcBorders>
            <w:tcMar>
              <w:left w:w="70" w:type="dxa"/>
              <w:right w:w="70" w:type="dxa"/>
            </w:tcMar>
          </w:tcPr>
          <w:p w14:paraId="569D914A" w14:textId="77777777" w:rsidR="00E54999" w:rsidRDefault="00E54999" w:rsidP="00AE0CCC">
            <w:pPr>
              <w:snapToGrid w:val="0"/>
              <w:rPr>
                <w:b/>
                <w:sz w:val="10"/>
                <w:lang w:val="es-ES_tradnl"/>
              </w:rPr>
            </w:pPr>
          </w:p>
        </w:tc>
        <w:tc>
          <w:tcPr>
            <w:tcW w:w="10912" w:type="dxa"/>
            <w:gridSpan w:val="6"/>
            <w:tcBorders>
              <w:top w:val="single" w:sz="4" w:space="0" w:color="000000"/>
              <w:left w:val="single" w:sz="4" w:space="0" w:color="000000"/>
            </w:tcBorders>
            <w:tcMar>
              <w:left w:w="70" w:type="dxa"/>
              <w:right w:w="70" w:type="dxa"/>
            </w:tcMar>
          </w:tcPr>
          <w:p w14:paraId="75DBA31D" w14:textId="77777777" w:rsidR="00E54999" w:rsidRDefault="00E54999" w:rsidP="00AE0CCC">
            <w:pPr>
              <w:snapToGrid w:val="0"/>
              <w:rPr>
                <w:b/>
                <w:sz w:val="10"/>
                <w:lang w:val="es-ES_tradnl"/>
              </w:rPr>
            </w:pPr>
          </w:p>
        </w:tc>
      </w:tr>
      <w:tr w:rsidR="00E54999" w14:paraId="70AEAF37" w14:textId="77777777" w:rsidTr="00B72480">
        <w:trPr>
          <w:gridAfter w:val="2"/>
          <w:wAfter w:w="25" w:type="dxa"/>
          <w:cantSplit/>
        </w:trPr>
        <w:tc>
          <w:tcPr>
            <w:tcW w:w="3188"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14:paraId="5089C041" w14:textId="77777777" w:rsidR="00E54999" w:rsidRDefault="00E54999" w:rsidP="00AE0CCC">
            <w:pPr>
              <w:pStyle w:val="Ttulo4"/>
              <w:tabs>
                <w:tab w:val="left" w:pos="0"/>
              </w:tabs>
              <w:snapToGrid w:val="0"/>
            </w:pPr>
            <w:r>
              <w:t>DESARROLLO TEMÁTICO</w:t>
            </w:r>
          </w:p>
        </w:tc>
        <w:tc>
          <w:tcPr>
            <w:tcW w:w="3117"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14:paraId="4FA166D0" w14:textId="77777777" w:rsidR="00E54999" w:rsidRDefault="00E54999" w:rsidP="00AE0CCC">
            <w:pPr>
              <w:pStyle w:val="Ttulo4"/>
              <w:tabs>
                <w:tab w:val="left" w:pos="0"/>
              </w:tabs>
              <w:snapToGrid w:val="0"/>
            </w:pPr>
            <w:r>
              <w:t>ESTRATEGIA DIDÁCTICA</w:t>
            </w:r>
          </w:p>
        </w:tc>
        <w:tc>
          <w:tcPr>
            <w:tcW w:w="2549" w:type="dxa"/>
            <w:tcBorders>
              <w:top w:val="single" w:sz="4" w:space="0" w:color="000000"/>
              <w:left w:val="single" w:sz="4" w:space="0" w:color="000000"/>
              <w:bottom w:val="single" w:sz="4" w:space="0" w:color="000000"/>
            </w:tcBorders>
            <w:shd w:val="clear" w:color="auto" w:fill="E5E5E5"/>
            <w:tcMar>
              <w:left w:w="70" w:type="dxa"/>
              <w:right w:w="70" w:type="dxa"/>
            </w:tcMar>
          </w:tcPr>
          <w:p w14:paraId="7DF2144C" w14:textId="77777777" w:rsidR="00E54999" w:rsidRDefault="00E54999" w:rsidP="00AE0CCC">
            <w:pPr>
              <w:snapToGrid w:val="0"/>
              <w:jc w:val="center"/>
              <w:rPr>
                <w:b/>
                <w:lang w:val="es-ES_tradnl"/>
              </w:rPr>
            </w:pPr>
            <w:r>
              <w:rPr>
                <w:b/>
                <w:lang w:val="es-ES_tradnl"/>
              </w:rPr>
              <w:t>APOYO DIDÁCTICO</w:t>
            </w:r>
          </w:p>
        </w:tc>
        <w:tc>
          <w:tcPr>
            <w:tcW w:w="3542" w:type="dxa"/>
            <w:tcBorders>
              <w:top w:val="single" w:sz="4" w:space="0" w:color="000000"/>
              <w:left w:val="single" w:sz="4" w:space="0" w:color="000000"/>
              <w:bottom w:val="single" w:sz="4" w:space="0" w:color="000000"/>
            </w:tcBorders>
            <w:shd w:val="clear" w:color="auto" w:fill="E5E5E5"/>
          </w:tcPr>
          <w:p w14:paraId="4B01A68A" w14:textId="77777777" w:rsidR="00E54999" w:rsidRDefault="00E54999" w:rsidP="00AE0CCC">
            <w:pPr>
              <w:snapToGrid w:val="0"/>
              <w:jc w:val="center"/>
              <w:rPr>
                <w:b/>
                <w:lang w:val="es-ES_tradnl"/>
              </w:rPr>
            </w:pPr>
            <w:r>
              <w:rPr>
                <w:b/>
                <w:lang w:val="es-ES_tradnl"/>
              </w:rPr>
              <w:t>CRITERIO DE EVALUACIÓN</w:t>
            </w:r>
          </w:p>
        </w:tc>
        <w:tc>
          <w:tcPr>
            <w:tcW w:w="1901" w:type="dxa"/>
            <w:tcBorders>
              <w:top w:val="single" w:sz="4" w:space="0" w:color="000000"/>
              <w:left w:val="single" w:sz="4" w:space="0" w:color="000000"/>
              <w:bottom w:val="single" w:sz="4" w:space="0" w:color="000000"/>
            </w:tcBorders>
            <w:shd w:val="clear" w:color="auto" w:fill="E5E5E5"/>
          </w:tcPr>
          <w:p w14:paraId="195ECA70" w14:textId="77777777" w:rsidR="00E54999" w:rsidRDefault="00E54999" w:rsidP="00AE0CCC">
            <w:pPr>
              <w:snapToGrid w:val="0"/>
              <w:jc w:val="center"/>
              <w:rPr>
                <w:b/>
                <w:lang w:val="es-ES_tradnl"/>
              </w:rPr>
            </w:pPr>
            <w:r>
              <w:rPr>
                <w:b/>
                <w:lang w:val="es-ES_tradnl"/>
              </w:rPr>
              <w:t>TIEMPO</w:t>
            </w:r>
          </w:p>
        </w:tc>
        <w:tc>
          <w:tcPr>
            <w:tcW w:w="25" w:type="dxa"/>
            <w:tcBorders>
              <w:left w:val="single" w:sz="4" w:space="0" w:color="000000"/>
            </w:tcBorders>
          </w:tcPr>
          <w:p w14:paraId="6488D70B" w14:textId="77777777" w:rsidR="00E54999" w:rsidRDefault="00E54999" w:rsidP="00AE0CCC">
            <w:pPr>
              <w:snapToGrid w:val="0"/>
              <w:rPr>
                <w:b/>
                <w:lang w:val="es-ES_tradnl"/>
              </w:rPr>
            </w:pPr>
          </w:p>
        </w:tc>
      </w:tr>
      <w:tr w:rsidR="00E54999" w14:paraId="3F8210BE" w14:textId="77777777" w:rsidTr="00B72480">
        <w:trPr>
          <w:gridAfter w:val="2"/>
          <w:wAfter w:w="25" w:type="dxa"/>
          <w:cantSplit/>
          <w:trHeight w:val="7405"/>
        </w:trPr>
        <w:tc>
          <w:tcPr>
            <w:tcW w:w="3188" w:type="dxa"/>
            <w:gridSpan w:val="2"/>
            <w:tcBorders>
              <w:top w:val="single" w:sz="4" w:space="0" w:color="000000"/>
              <w:left w:val="single" w:sz="4" w:space="0" w:color="000000"/>
              <w:bottom w:val="single" w:sz="4" w:space="0" w:color="000000"/>
            </w:tcBorders>
            <w:tcMar>
              <w:left w:w="70" w:type="dxa"/>
              <w:right w:w="70" w:type="dxa"/>
            </w:tcMar>
          </w:tcPr>
          <w:p w14:paraId="7884B23C" w14:textId="77777777" w:rsidR="00E54999" w:rsidRDefault="00E54999" w:rsidP="00AE0CCC">
            <w:pPr>
              <w:snapToGrid w:val="0"/>
              <w:rPr>
                <w:lang w:val="es-ES_tradnl"/>
              </w:rPr>
            </w:pPr>
          </w:p>
          <w:p w14:paraId="15B69F29" w14:textId="77777777" w:rsidR="00E54999" w:rsidRDefault="00E54999" w:rsidP="00AE0CCC">
            <w:pPr>
              <w:rPr>
                <w:lang w:val="es-ES_tradnl"/>
              </w:rPr>
            </w:pPr>
          </w:p>
          <w:p w14:paraId="1A04A903" w14:textId="77777777" w:rsidR="00E54999" w:rsidRDefault="00E54999" w:rsidP="00AE0CCC">
            <w:pPr>
              <w:rPr>
                <w:lang w:val="es-ES_tradnl"/>
              </w:rPr>
            </w:pPr>
          </w:p>
          <w:p w14:paraId="3FD485A6" w14:textId="77777777" w:rsidR="00E54999" w:rsidRDefault="00E54999" w:rsidP="00AE0CCC">
            <w:pPr>
              <w:tabs>
                <w:tab w:val="left" w:pos="517"/>
              </w:tabs>
              <w:rPr>
                <w:rFonts w:ascii="Arial Rounded MT Bold" w:hAnsi="Arial Rounded MT Bold"/>
                <w:sz w:val="20"/>
                <w:lang w:val="es-MX"/>
              </w:rPr>
            </w:pPr>
          </w:p>
          <w:p w14:paraId="5717F590" w14:textId="77777777" w:rsidR="00E54999" w:rsidRDefault="00E54999" w:rsidP="00AE0CCC">
            <w:pPr>
              <w:rPr>
                <w:rFonts w:ascii="Arial Rounded MT Bold" w:hAnsi="Arial Rounded MT Bold"/>
                <w:sz w:val="28"/>
                <w:szCs w:val="28"/>
                <w:lang w:val="es-MX"/>
              </w:rPr>
            </w:pPr>
          </w:p>
          <w:p w14:paraId="4D34815C" w14:textId="77777777" w:rsidR="00E54999" w:rsidRDefault="00E54999" w:rsidP="00AE0CCC">
            <w:pPr>
              <w:rPr>
                <w:lang w:val="es-ES_tradnl"/>
              </w:rPr>
            </w:pPr>
          </w:p>
        </w:tc>
        <w:tc>
          <w:tcPr>
            <w:tcW w:w="3117" w:type="dxa"/>
            <w:gridSpan w:val="2"/>
            <w:tcBorders>
              <w:top w:val="single" w:sz="4" w:space="0" w:color="000000"/>
              <w:left w:val="single" w:sz="4" w:space="0" w:color="000000"/>
              <w:bottom w:val="single" w:sz="4" w:space="0" w:color="000000"/>
            </w:tcBorders>
            <w:tcMar>
              <w:left w:w="70" w:type="dxa"/>
              <w:right w:w="70" w:type="dxa"/>
            </w:tcMar>
          </w:tcPr>
          <w:p w14:paraId="72537D69" w14:textId="77777777" w:rsidR="00E54999" w:rsidRDefault="00E54999" w:rsidP="00AE0CCC">
            <w:pPr>
              <w:snapToGrid w:val="0"/>
              <w:jc w:val="center"/>
              <w:rPr>
                <w:lang w:val="es-ES_tradnl"/>
              </w:rPr>
            </w:pPr>
          </w:p>
          <w:p w14:paraId="476D63E0" w14:textId="77777777" w:rsidR="00E54999" w:rsidRDefault="00E54999" w:rsidP="00AE0CCC">
            <w:pPr>
              <w:jc w:val="center"/>
              <w:rPr>
                <w:rFonts w:cs="Arial"/>
                <w:szCs w:val="24"/>
              </w:rPr>
            </w:pPr>
          </w:p>
          <w:p w14:paraId="121D65B7" w14:textId="77777777" w:rsidR="00E54999" w:rsidRPr="00555CB5" w:rsidRDefault="00E54999" w:rsidP="00E54999">
            <w:pPr>
              <w:pStyle w:val="Default"/>
              <w:rPr>
                <w:b/>
                <w:bCs/>
                <w:i/>
                <w:iCs/>
                <w:sz w:val="22"/>
                <w:szCs w:val="22"/>
              </w:rPr>
            </w:pPr>
            <w:r w:rsidRPr="00555CB5">
              <w:rPr>
                <w:b/>
                <w:bCs/>
                <w:i/>
                <w:iCs/>
                <w:sz w:val="22"/>
                <w:szCs w:val="22"/>
              </w:rPr>
              <w:t>Reflexión:</w:t>
            </w:r>
          </w:p>
          <w:p w14:paraId="0CD3CA37" w14:textId="77777777" w:rsidR="00E54999" w:rsidRPr="00555CB5" w:rsidRDefault="00E54999" w:rsidP="00E54999">
            <w:pPr>
              <w:pStyle w:val="Default"/>
              <w:jc w:val="both"/>
              <w:rPr>
                <w:sz w:val="19"/>
                <w:szCs w:val="19"/>
              </w:rPr>
            </w:pPr>
            <w:r w:rsidRPr="00555CB5">
              <w:rPr>
                <w:sz w:val="19"/>
                <w:szCs w:val="19"/>
              </w:rPr>
              <w:t xml:space="preserve">Analizar los resultados de la evaluación de los ejercicios y del desempeño individual, identificando puntos de mejora y reforzando aciertos. </w:t>
            </w:r>
          </w:p>
          <w:p w14:paraId="4A9D674F" w14:textId="77777777" w:rsidR="00E54999" w:rsidRPr="00E54999" w:rsidRDefault="00E54999" w:rsidP="00AE0CCC">
            <w:pPr>
              <w:pStyle w:val="Default"/>
              <w:tabs>
                <w:tab w:val="left" w:pos="290"/>
              </w:tabs>
              <w:ind w:left="290"/>
              <w:jc w:val="both"/>
            </w:pPr>
          </w:p>
        </w:tc>
        <w:tc>
          <w:tcPr>
            <w:tcW w:w="2549" w:type="dxa"/>
            <w:tcBorders>
              <w:top w:val="single" w:sz="4" w:space="0" w:color="000000"/>
              <w:left w:val="single" w:sz="4" w:space="0" w:color="000000"/>
              <w:bottom w:val="single" w:sz="4" w:space="0" w:color="000000"/>
            </w:tcBorders>
            <w:tcMar>
              <w:left w:w="70" w:type="dxa"/>
              <w:right w:w="70" w:type="dxa"/>
            </w:tcMar>
          </w:tcPr>
          <w:p w14:paraId="139120DC" w14:textId="77777777" w:rsidR="00E54999" w:rsidRDefault="00E54999" w:rsidP="00AE0CCC">
            <w:pPr>
              <w:pStyle w:val="Default"/>
              <w:snapToGrid w:val="0"/>
              <w:rPr>
                <w:b/>
                <w:bCs/>
                <w:i/>
                <w:iCs/>
                <w:sz w:val="22"/>
                <w:szCs w:val="22"/>
              </w:rPr>
            </w:pPr>
          </w:p>
          <w:p w14:paraId="41A6659F" w14:textId="77777777" w:rsidR="00E54999" w:rsidRDefault="00E54999" w:rsidP="00AE0CCC">
            <w:pPr>
              <w:pStyle w:val="Default"/>
              <w:rPr>
                <w:b/>
                <w:bCs/>
                <w:i/>
                <w:iCs/>
                <w:sz w:val="22"/>
                <w:szCs w:val="22"/>
              </w:rPr>
            </w:pPr>
          </w:p>
          <w:p w14:paraId="27956C77" w14:textId="77777777" w:rsidR="00E54999" w:rsidRDefault="00E54999" w:rsidP="00AE0CCC">
            <w:pPr>
              <w:pStyle w:val="Default"/>
              <w:rPr>
                <w:b/>
                <w:bCs/>
                <w:i/>
                <w:iCs/>
                <w:sz w:val="22"/>
                <w:szCs w:val="22"/>
              </w:rPr>
            </w:pPr>
          </w:p>
          <w:p w14:paraId="2A6ED3B2" w14:textId="77777777" w:rsidR="00E54999" w:rsidRDefault="00E54999" w:rsidP="00AE0CCC">
            <w:pPr>
              <w:pStyle w:val="Default"/>
              <w:rPr>
                <w:b/>
                <w:bCs/>
                <w:i/>
                <w:iCs/>
                <w:sz w:val="22"/>
                <w:szCs w:val="22"/>
              </w:rPr>
            </w:pPr>
          </w:p>
          <w:p w14:paraId="78BC0B8F" w14:textId="77777777" w:rsidR="00E54999" w:rsidRDefault="00E54999" w:rsidP="00AE0CCC">
            <w:pPr>
              <w:pStyle w:val="Default"/>
              <w:tabs>
                <w:tab w:val="left" w:pos="356"/>
              </w:tabs>
              <w:ind w:left="356"/>
              <w:rPr>
                <w:rFonts w:ascii="Arial Rounded MT Bold" w:hAnsi="Arial Rounded MT Bold"/>
                <w:sz w:val="28"/>
                <w:szCs w:val="28"/>
                <w:lang w:val="es-MX"/>
              </w:rPr>
            </w:pPr>
          </w:p>
        </w:tc>
        <w:tc>
          <w:tcPr>
            <w:tcW w:w="3542" w:type="dxa"/>
            <w:tcBorders>
              <w:top w:val="single" w:sz="4" w:space="0" w:color="000000"/>
              <w:left w:val="single" w:sz="4" w:space="0" w:color="000000"/>
              <w:bottom w:val="single" w:sz="4" w:space="0" w:color="000000"/>
            </w:tcBorders>
          </w:tcPr>
          <w:p w14:paraId="61145A1E" w14:textId="77777777" w:rsidR="00E54999" w:rsidRDefault="00E54999" w:rsidP="00AE0CCC">
            <w:pPr>
              <w:snapToGrid w:val="0"/>
              <w:jc w:val="both"/>
              <w:rPr>
                <w:rFonts w:ascii="Arial Rounded MT Bold" w:hAnsi="Arial Rounded MT Bold"/>
                <w:sz w:val="28"/>
                <w:szCs w:val="28"/>
                <w:lang w:val="es-MX"/>
              </w:rPr>
            </w:pPr>
          </w:p>
          <w:p w14:paraId="64D223C3" w14:textId="77777777" w:rsidR="00E54999" w:rsidRDefault="00E54999" w:rsidP="00AE0CCC">
            <w:pPr>
              <w:jc w:val="both"/>
              <w:rPr>
                <w:rFonts w:ascii="Arial Rounded MT Bold" w:hAnsi="Arial Rounded MT Bold"/>
                <w:sz w:val="28"/>
                <w:szCs w:val="28"/>
                <w:lang w:val="es-MX"/>
              </w:rPr>
            </w:pPr>
          </w:p>
          <w:p w14:paraId="6CB2DB22" w14:textId="77777777" w:rsidR="00E54999" w:rsidRDefault="00E54999" w:rsidP="00AE0CCC">
            <w:pPr>
              <w:jc w:val="both"/>
              <w:rPr>
                <w:rFonts w:ascii="Arial Rounded MT Bold" w:hAnsi="Arial Rounded MT Bold"/>
                <w:sz w:val="28"/>
                <w:szCs w:val="28"/>
                <w:lang w:val="es-MX"/>
              </w:rPr>
            </w:pPr>
          </w:p>
          <w:p w14:paraId="248DABC0" w14:textId="77777777" w:rsidR="00E54999" w:rsidRDefault="00E54999" w:rsidP="00AE0CCC">
            <w:pPr>
              <w:jc w:val="center"/>
              <w:rPr>
                <w:rFonts w:ascii="Arial Rounded MT Bold" w:hAnsi="Arial Rounded MT Bold"/>
                <w:sz w:val="28"/>
                <w:szCs w:val="28"/>
                <w:lang w:val="es-MX"/>
              </w:rPr>
            </w:pPr>
          </w:p>
        </w:tc>
        <w:tc>
          <w:tcPr>
            <w:tcW w:w="1901" w:type="dxa"/>
            <w:tcBorders>
              <w:top w:val="single" w:sz="4" w:space="0" w:color="000000"/>
              <w:left w:val="single" w:sz="4" w:space="0" w:color="000000"/>
              <w:bottom w:val="single" w:sz="4" w:space="0" w:color="000000"/>
            </w:tcBorders>
          </w:tcPr>
          <w:p w14:paraId="6A02BD17" w14:textId="77777777" w:rsidR="00E54999" w:rsidRDefault="00E54999" w:rsidP="00AE0CCC">
            <w:pPr>
              <w:snapToGrid w:val="0"/>
              <w:jc w:val="center"/>
              <w:rPr>
                <w:rFonts w:ascii="Arial Rounded MT Bold" w:hAnsi="Arial Rounded MT Bold"/>
                <w:sz w:val="28"/>
                <w:szCs w:val="28"/>
                <w:lang w:val="es-MX"/>
              </w:rPr>
            </w:pPr>
          </w:p>
          <w:p w14:paraId="061CFB1E" w14:textId="77777777" w:rsidR="00E54999" w:rsidRDefault="00E54999" w:rsidP="00AE0CCC">
            <w:pPr>
              <w:jc w:val="center"/>
              <w:rPr>
                <w:rFonts w:ascii="Arial Rounded MT Bold" w:hAnsi="Arial Rounded MT Bold"/>
                <w:sz w:val="28"/>
                <w:szCs w:val="28"/>
                <w:lang w:val="es-MX"/>
              </w:rPr>
            </w:pPr>
          </w:p>
          <w:p w14:paraId="20DA669F" w14:textId="77777777" w:rsidR="00E54999" w:rsidRDefault="00E54999" w:rsidP="00AE0CCC">
            <w:pPr>
              <w:jc w:val="center"/>
              <w:rPr>
                <w:rFonts w:ascii="Arial Rounded MT Bold" w:hAnsi="Arial Rounded MT Bold"/>
                <w:sz w:val="28"/>
                <w:szCs w:val="28"/>
                <w:lang w:val="es-MX"/>
              </w:rPr>
            </w:pPr>
          </w:p>
          <w:p w14:paraId="759FA87E" w14:textId="77777777" w:rsidR="00E54999" w:rsidRDefault="00E54999" w:rsidP="00AE0CCC">
            <w:pPr>
              <w:jc w:val="center"/>
              <w:rPr>
                <w:rFonts w:ascii="Arial Rounded MT Bold" w:hAnsi="Arial Rounded MT Bold"/>
                <w:szCs w:val="28"/>
                <w:lang w:val="es-MX"/>
              </w:rPr>
            </w:pPr>
          </w:p>
        </w:tc>
        <w:tc>
          <w:tcPr>
            <w:tcW w:w="25" w:type="dxa"/>
            <w:tcBorders>
              <w:left w:val="single" w:sz="4" w:space="0" w:color="000000"/>
            </w:tcBorders>
          </w:tcPr>
          <w:p w14:paraId="090FD599" w14:textId="77777777" w:rsidR="00E54999" w:rsidRDefault="00E54999" w:rsidP="00AE0CCC">
            <w:pPr>
              <w:snapToGrid w:val="0"/>
              <w:rPr>
                <w:lang w:val="es-ES_tradnl"/>
              </w:rPr>
            </w:pPr>
          </w:p>
        </w:tc>
      </w:tr>
    </w:tbl>
    <w:p w14:paraId="5D81E43C" w14:textId="77777777" w:rsidR="00E54999" w:rsidRPr="00E54999" w:rsidRDefault="00E54999"/>
    <w:p w14:paraId="167B48BE" w14:textId="77777777" w:rsidR="00EF40D6" w:rsidRDefault="00EF40D6" w:rsidP="00EF40D6">
      <w:pPr>
        <w:pageBreakBefore/>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14:paraId="12A2698F" w14:textId="77777777" w:rsidR="00EF40D6" w:rsidRDefault="00EF40D6" w:rsidP="00EF40D6">
      <w:pPr>
        <w:jc w:val="center"/>
        <w:rPr>
          <w:b/>
          <w:lang w:val="es-ES_tradnl"/>
        </w:rPr>
      </w:pPr>
    </w:p>
    <w:tbl>
      <w:tblPr>
        <w:tblW w:w="14347" w:type="dxa"/>
        <w:tblInd w:w="142" w:type="dxa"/>
        <w:tblLayout w:type="fixed"/>
        <w:tblCellMar>
          <w:left w:w="0" w:type="dxa"/>
          <w:right w:w="0" w:type="dxa"/>
        </w:tblCellMar>
        <w:tblLook w:val="0000" w:firstRow="0" w:lastRow="0" w:firstColumn="0" w:lastColumn="0" w:noHBand="0" w:noVBand="0"/>
      </w:tblPr>
      <w:tblGrid>
        <w:gridCol w:w="25"/>
        <w:gridCol w:w="3400"/>
        <w:gridCol w:w="261"/>
        <w:gridCol w:w="4252"/>
        <w:gridCol w:w="2552"/>
        <w:gridCol w:w="2551"/>
        <w:gridCol w:w="1256"/>
        <w:gridCol w:w="25"/>
        <w:gridCol w:w="25"/>
      </w:tblGrid>
      <w:tr w:rsidR="00EF40D6" w14:paraId="3D6CF1A1" w14:textId="77777777" w:rsidTr="00AB7813">
        <w:tc>
          <w:tcPr>
            <w:tcW w:w="25" w:type="dxa"/>
          </w:tcPr>
          <w:p w14:paraId="7BB83FD4" w14:textId="77777777" w:rsidR="00EF40D6" w:rsidRDefault="00EF40D6" w:rsidP="00A16655">
            <w:pPr>
              <w:pStyle w:val="Encabezadodelatabla"/>
              <w:rPr>
                <w:lang w:val="es-ES_tradnl"/>
              </w:rPr>
            </w:pPr>
          </w:p>
        </w:tc>
        <w:tc>
          <w:tcPr>
            <w:tcW w:w="3400" w:type="dxa"/>
            <w:tcBorders>
              <w:top w:val="single" w:sz="4" w:space="0" w:color="000000"/>
              <w:left w:val="single" w:sz="4" w:space="0" w:color="000000"/>
              <w:bottom w:val="single" w:sz="4" w:space="0" w:color="000000"/>
            </w:tcBorders>
            <w:shd w:val="clear" w:color="auto" w:fill="E0E0E0"/>
            <w:tcMar>
              <w:left w:w="70" w:type="dxa"/>
              <w:right w:w="70" w:type="dxa"/>
            </w:tcMar>
            <w:vAlign w:val="center"/>
          </w:tcPr>
          <w:p w14:paraId="6675A0A6" w14:textId="77777777" w:rsidR="00EF40D6" w:rsidRDefault="00EF40D6" w:rsidP="00A16655">
            <w:pPr>
              <w:snapToGrid w:val="0"/>
              <w:rPr>
                <w:b/>
                <w:lang w:val="es-ES_tradnl"/>
              </w:rPr>
            </w:pPr>
            <w:r>
              <w:rPr>
                <w:b/>
                <w:lang w:val="es-ES_tradnl"/>
              </w:rPr>
              <w:t>NOMBRE DE LA UNIDAD:</w:t>
            </w:r>
          </w:p>
        </w:tc>
        <w:tc>
          <w:tcPr>
            <w:tcW w:w="10922" w:type="dxa"/>
            <w:gridSpan w:val="7"/>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49A0EB3A" w14:textId="3C3DE45C" w:rsidR="00EF40D6" w:rsidRDefault="00EF40D6" w:rsidP="00AB7813">
            <w:pPr>
              <w:snapToGrid w:val="0"/>
              <w:rPr>
                <w:b/>
                <w:lang w:val="es-ES_tradnl"/>
              </w:rPr>
            </w:pPr>
            <w:r>
              <w:rPr>
                <w:b/>
                <w:lang w:val="es-ES_tradnl"/>
              </w:rPr>
              <w:t xml:space="preserve">3.- </w:t>
            </w:r>
            <w:r w:rsidR="00AB7813">
              <w:rPr>
                <w:b/>
                <w:lang w:val="es-ES_tradnl"/>
              </w:rPr>
              <w:t>EFECTOS Y FILTROS</w:t>
            </w:r>
          </w:p>
        </w:tc>
      </w:tr>
      <w:tr w:rsidR="00EF40D6" w14:paraId="4B47ED23" w14:textId="77777777" w:rsidTr="00AB7813">
        <w:tc>
          <w:tcPr>
            <w:tcW w:w="25" w:type="dxa"/>
          </w:tcPr>
          <w:p w14:paraId="7D7A8912" w14:textId="77777777" w:rsidR="00EF40D6" w:rsidRDefault="00EF40D6" w:rsidP="00A16655">
            <w:pPr>
              <w:rPr>
                <w:b/>
                <w:sz w:val="6"/>
                <w:lang w:val="es-ES_tradnl"/>
              </w:rPr>
            </w:pPr>
          </w:p>
        </w:tc>
        <w:tc>
          <w:tcPr>
            <w:tcW w:w="3400" w:type="dxa"/>
            <w:tcBorders>
              <w:top w:val="single" w:sz="4" w:space="0" w:color="000000"/>
              <w:left w:val="single" w:sz="4" w:space="0" w:color="000000"/>
              <w:bottom w:val="single" w:sz="4" w:space="0" w:color="000000"/>
            </w:tcBorders>
            <w:shd w:val="clear" w:color="auto" w:fill="E0E0E0"/>
            <w:tcMar>
              <w:left w:w="70" w:type="dxa"/>
              <w:right w:w="70" w:type="dxa"/>
            </w:tcMar>
            <w:vAlign w:val="center"/>
          </w:tcPr>
          <w:p w14:paraId="60E97FE8" w14:textId="77777777" w:rsidR="00EF40D6" w:rsidRDefault="00EF40D6" w:rsidP="00A16655">
            <w:pPr>
              <w:snapToGrid w:val="0"/>
              <w:rPr>
                <w:b/>
                <w:lang w:val="es-ES_tradnl"/>
              </w:rPr>
            </w:pPr>
            <w:r>
              <w:rPr>
                <w:b/>
                <w:lang w:val="es-ES_tradnl"/>
              </w:rPr>
              <w:t>PROPÓSITO:</w:t>
            </w:r>
          </w:p>
        </w:tc>
        <w:tc>
          <w:tcPr>
            <w:tcW w:w="10922" w:type="dxa"/>
            <w:gridSpan w:val="7"/>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78DCD798" w14:textId="1F45A126" w:rsidR="00EF40D6" w:rsidRDefault="00EF40D6" w:rsidP="00C530A6">
            <w:pPr>
              <w:snapToGrid w:val="0"/>
              <w:rPr>
                <w:lang w:val="es-ES_tradnl"/>
              </w:rPr>
            </w:pPr>
            <w:r>
              <w:rPr>
                <w:lang w:val="es-ES_tradnl"/>
              </w:rPr>
              <w:t xml:space="preserve">Al término de la unidad, el capacitando </w:t>
            </w:r>
            <w:r w:rsidR="00AB7813">
              <w:rPr>
                <w:lang w:val="es-ES_tradnl"/>
              </w:rPr>
              <w:t>conocerá y aplicará los tipos de efectos así como la configuración de filtros</w:t>
            </w:r>
            <w:r w:rsidR="00E54999">
              <w:rPr>
                <w:lang w:val="es-ES_tradnl"/>
              </w:rPr>
              <w:t xml:space="preserve">, para la elaboración del </w:t>
            </w:r>
            <w:r w:rsidR="00AB7813">
              <w:rPr>
                <w:lang w:val="es-ES_tradnl"/>
              </w:rPr>
              <w:t>diseño</w:t>
            </w:r>
            <w:r w:rsidR="00E54999">
              <w:rPr>
                <w:lang w:val="es-ES_tradnl"/>
              </w:rPr>
              <w:t xml:space="preserve"> requerido</w:t>
            </w:r>
            <w:r w:rsidR="000860BD">
              <w:rPr>
                <w:lang w:val="es-ES_tradnl"/>
              </w:rPr>
              <w:t>.</w:t>
            </w:r>
          </w:p>
        </w:tc>
      </w:tr>
      <w:tr w:rsidR="00EF40D6" w14:paraId="6114FF9E" w14:textId="77777777" w:rsidTr="004A02DB">
        <w:trPr>
          <w:gridAfter w:val="1"/>
          <w:wAfter w:w="25" w:type="dxa"/>
          <w:cantSplit/>
        </w:trPr>
        <w:tc>
          <w:tcPr>
            <w:tcW w:w="3686" w:type="dxa"/>
            <w:gridSpan w:val="3"/>
            <w:tcBorders>
              <w:top w:val="single" w:sz="4" w:space="0" w:color="000000"/>
              <w:left w:val="single" w:sz="4" w:space="0" w:color="000000"/>
              <w:bottom w:val="single" w:sz="4" w:space="0" w:color="000000"/>
            </w:tcBorders>
            <w:shd w:val="clear" w:color="auto" w:fill="E5E5E5"/>
            <w:tcMar>
              <w:left w:w="70" w:type="dxa"/>
              <w:right w:w="70" w:type="dxa"/>
            </w:tcMar>
          </w:tcPr>
          <w:p w14:paraId="28F8F15A" w14:textId="77777777" w:rsidR="00EF40D6" w:rsidRDefault="00EF40D6" w:rsidP="00A16655">
            <w:pPr>
              <w:pStyle w:val="Ttulo4"/>
              <w:tabs>
                <w:tab w:val="left" w:pos="0"/>
              </w:tabs>
              <w:snapToGrid w:val="0"/>
            </w:pPr>
            <w:r>
              <w:t>DESARROLLO TEMÁTICO</w:t>
            </w:r>
          </w:p>
        </w:tc>
        <w:tc>
          <w:tcPr>
            <w:tcW w:w="4252" w:type="dxa"/>
            <w:tcBorders>
              <w:top w:val="single" w:sz="4" w:space="0" w:color="000000"/>
              <w:left w:val="single" w:sz="4" w:space="0" w:color="000000"/>
              <w:bottom w:val="single" w:sz="4" w:space="0" w:color="000000"/>
            </w:tcBorders>
            <w:shd w:val="clear" w:color="auto" w:fill="E5E5E5"/>
            <w:tcMar>
              <w:left w:w="70" w:type="dxa"/>
              <w:right w:w="70" w:type="dxa"/>
            </w:tcMar>
          </w:tcPr>
          <w:p w14:paraId="714FC0B1" w14:textId="77777777" w:rsidR="00EF40D6" w:rsidRDefault="00EF40D6" w:rsidP="00A16655">
            <w:pPr>
              <w:pStyle w:val="Ttulo4"/>
              <w:tabs>
                <w:tab w:val="left" w:pos="0"/>
              </w:tabs>
              <w:snapToGrid w:val="0"/>
            </w:pPr>
            <w:r>
              <w:t>ESTRATEGIA DIDÁCTICA</w:t>
            </w:r>
          </w:p>
        </w:tc>
        <w:tc>
          <w:tcPr>
            <w:tcW w:w="2552" w:type="dxa"/>
            <w:tcBorders>
              <w:top w:val="single" w:sz="4" w:space="0" w:color="000000"/>
              <w:left w:val="single" w:sz="4" w:space="0" w:color="000000"/>
              <w:bottom w:val="single" w:sz="4" w:space="0" w:color="000000"/>
            </w:tcBorders>
            <w:shd w:val="clear" w:color="auto" w:fill="E5E5E5"/>
            <w:tcMar>
              <w:left w:w="70" w:type="dxa"/>
              <w:right w:w="70" w:type="dxa"/>
            </w:tcMar>
          </w:tcPr>
          <w:p w14:paraId="1BA02C95" w14:textId="77777777" w:rsidR="00EF40D6" w:rsidRDefault="00EF40D6" w:rsidP="00A16655">
            <w:pPr>
              <w:snapToGrid w:val="0"/>
              <w:jc w:val="center"/>
              <w:rPr>
                <w:b/>
                <w:lang w:val="es-ES_tradnl"/>
              </w:rPr>
            </w:pPr>
            <w:r>
              <w:rPr>
                <w:b/>
                <w:lang w:val="es-ES_tradnl"/>
              </w:rPr>
              <w:t>APOYO DIDÁCTICO</w:t>
            </w:r>
          </w:p>
        </w:tc>
        <w:tc>
          <w:tcPr>
            <w:tcW w:w="2551" w:type="dxa"/>
            <w:tcBorders>
              <w:top w:val="single" w:sz="4" w:space="0" w:color="000000"/>
              <w:left w:val="single" w:sz="4" w:space="0" w:color="000000"/>
              <w:bottom w:val="single" w:sz="4" w:space="0" w:color="000000"/>
            </w:tcBorders>
            <w:shd w:val="clear" w:color="auto" w:fill="E5E5E5"/>
          </w:tcPr>
          <w:p w14:paraId="6ADB015B" w14:textId="77777777" w:rsidR="00EF40D6" w:rsidRDefault="00EF40D6" w:rsidP="00A16655">
            <w:pPr>
              <w:snapToGrid w:val="0"/>
              <w:jc w:val="center"/>
              <w:rPr>
                <w:b/>
                <w:lang w:val="es-ES_tradnl"/>
              </w:rPr>
            </w:pPr>
            <w:r>
              <w:rPr>
                <w:b/>
                <w:lang w:val="es-ES_tradnl"/>
              </w:rPr>
              <w:t>CRITERIO DE EVALUACIÓN</w:t>
            </w:r>
          </w:p>
        </w:tc>
        <w:tc>
          <w:tcPr>
            <w:tcW w:w="1256" w:type="dxa"/>
            <w:tcBorders>
              <w:top w:val="single" w:sz="4" w:space="0" w:color="000000"/>
              <w:left w:val="single" w:sz="4" w:space="0" w:color="000000"/>
              <w:bottom w:val="single" w:sz="4" w:space="0" w:color="000000"/>
            </w:tcBorders>
            <w:shd w:val="clear" w:color="auto" w:fill="E5E5E5"/>
          </w:tcPr>
          <w:p w14:paraId="6ECFE6DC" w14:textId="77777777" w:rsidR="00EF40D6" w:rsidRDefault="00EF40D6" w:rsidP="00A16655">
            <w:pPr>
              <w:snapToGrid w:val="0"/>
              <w:jc w:val="center"/>
              <w:rPr>
                <w:b/>
                <w:lang w:val="es-ES_tradnl"/>
              </w:rPr>
            </w:pPr>
            <w:r>
              <w:rPr>
                <w:b/>
                <w:lang w:val="es-ES_tradnl"/>
              </w:rPr>
              <w:t>TIEMPO</w:t>
            </w:r>
          </w:p>
        </w:tc>
        <w:tc>
          <w:tcPr>
            <w:tcW w:w="25" w:type="dxa"/>
            <w:tcBorders>
              <w:left w:val="single" w:sz="4" w:space="0" w:color="000000"/>
            </w:tcBorders>
          </w:tcPr>
          <w:p w14:paraId="38D867DB" w14:textId="77777777" w:rsidR="00EF40D6" w:rsidRDefault="00EF40D6" w:rsidP="00A16655">
            <w:pPr>
              <w:snapToGrid w:val="0"/>
              <w:rPr>
                <w:b/>
                <w:lang w:val="es-ES_tradnl"/>
              </w:rPr>
            </w:pPr>
          </w:p>
        </w:tc>
      </w:tr>
      <w:tr w:rsidR="00EF40D6" w14:paraId="2722CE51" w14:textId="77777777" w:rsidTr="004A02DB">
        <w:trPr>
          <w:gridAfter w:val="1"/>
          <w:wAfter w:w="25" w:type="dxa"/>
          <w:cantSplit/>
          <w:trHeight w:val="7405"/>
        </w:trPr>
        <w:tc>
          <w:tcPr>
            <w:tcW w:w="3686" w:type="dxa"/>
            <w:gridSpan w:val="3"/>
            <w:tcBorders>
              <w:top w:val="single" w:sz="4" w:space="0" w:color="000000"/>
              <w:left w:val="single" w:sz="4" w:space="0" w:color="000000"/>
              <w:bottom w:val="single" w:sz="4" w:space="0" w:color="000000"/>
            </w:tcBorders>
            <w:tcMar>
              <w:left w:w="70" w:type="dxa"/>
              <w:right w:w="70" w:type="dxa"/>
            </w:tcMar>
          </w:tcPr>
          <w:p w14:paraId="173CD8E2" w14:textId="77777777" w:rsidR="00B0670F" w:rsidRDefault="00B0670F" w:rsidP="00B0670F">
            <w:pPr>
              <w:tabs>
                <w:tab w:val="left" w:pos="720"/>
              </w:tabs>
              <w:ind w:left="720"/>
              <w:jc w:val="both"/>
              <w:rPr>
                <w:rFonts w:ascii="Arial Rounded MT Bold" w:hAnsi="Arial Rounded MT Bold"/>
                <w:b/>
                <w:sz w:val="20"/>
                <w:lang w:val="es-MX"/>
              </w:rPr>
            </w:pPr>
          </w:p>
          <w:p w14:paraId="44BF4AF0" w14:textId="7A21E21C" w:rsidR="00EF40D6" w:rsidRPr="004A02DB" w:rsidRDefault="00B0670F" w:rsidP="00B0670F">
            <w:pPr>
              <w:numPr>
                <w:ilvl w:val="1"/>
                <w:numId w:val="15"/>
              </w:numPr>
              <w:tabs>
                <w:tab w:val="left" w:pos="720"/>
              </w:tabs>
              <w:jc w:val="both"/>
              <w:rPr>
                <w:rFonts w:cs="Arial"/>
                <w:b/>
                <w:sz w:val="20"/>
                <w:lang w:val="es-MX"/>
              </w:rPr>
            </w:pPr>
            <w:r w:rsidRPr="004A02DB">
              <w:rPr>
                <w:rFonts w:cs="Arial"/>
                <w:b/>
                <w:sz w:val="20"/>
                <w:lang w:val="es-MX"/>
              </w:rPr>
              <w:t>Tipos de efectos</w:t>
            </w:r>
          </w:p>
          <w:p w14:paraId="00EC579E" w14:textId="46932D47" w:rsidR="00B0670F" w:rsidRPr="004A02DB" w:rsidRDefault="00B0670F" w:rsidP="00B0670F">
            <w:pPr>
              <w:numPr>
                <w:ilvl w:val="1"/>
                <w:numId w:val="15"/>
              </w:numPr>
              <w:tabs>
                <w:tab w:val="left" w:pos="720"/>
              </w:tabs>
              <w:jc w:val="both"/>
              <w:rPr>
                <w:rFonts w:cs="Arial"/>
                <w:b/>
                <w:sz w:val="20"/>
                <w:lang w:val="es-MX"/>
              </w:rPr>
            </w:pPr>
            <w:r w:rsidRPr="004A02DB">
              <w:rPr>
                <w:rFonts w:cs="Arial"/>
                <w:b/>
                <w:sz w:val="20"/>
                <w:lang w:val="es-MX"/>
              </w:rPr>
              <w:t>Configuración de filtros</w:t>
            </w:r>
          </w:p>
          <w:p w14:paraId="273247BB" w14:textId="77777777" w:rsidR="00EF40D6" w:rsidRDefault="00EF40D6" w:rsidP="00A16655">
            <w:pPr>
              <w:rPr>
                <w:rFonts w:ascii="Arial Rounded MT Bold" w:hAnsi="Arial Rounded MT Bold"/>
                <w:sz w:val="20"/>
                <w:lang w:val="es-MX"/>
              </w:rPr>
            </w:pPr>
          </w:p>
          <w:p w14:paraId="4EF69797" w14:textId="77777777" w:rsidR="00EF40D6" w:rsidRDefault="00EF40D6" w:rsidP="00A16655">
            <w:pPr>
              <w:rPr>
                <w:rFonts w:ascii="Arial Rounded MT Bold" w:hAnsi="Arial Rounded MT Bold"/>
                <w:b/>
                <w:sz w:val="20"/>
                <w:lang w:val="es-MX"/>
              </w:rPr>
            </w:pPr>
          </w:p>
          <w:p w14:paraId="38C86E0B" w14:textId="652624DB" w:rsidR="00EF40D6" w:rsidRDefault="00EF40D6" w:rsidP="00D30C92">
            <w:pPr>
              <w:tabs>
                <w:tab w:val="left" w:pos="720"/>
              </w:tabs>
              <w:rPr>
                <w:rFonts w:ascii="Arial Rounded MT Bold" w:hAnsi="Arial Rounded MT Bold"/>
                <w:sz w:val="20"/>
                <w:lang w:val="es-MX"/>
              </w:rPr>
            </w:pPr>
          </w:p>
        </w:tc>
        <w:tc>
          <w:tcPr>
            <w:tcW w:w="4252" w:type="dxa"/>
            <w:tcBorders>
              <w:top w:val="single" w:sz="4" w:space="0" w:color="000000"/>
              <w:left w:val="single" w:sz="4" w:space="0" w:color="000000"/>
              <w:bottom w:val="single" w:sz="4" w:space="0" w:color="000000"/>
            </w:tcBorders>
            <w:tcMar>
              <w:left w:w="70" w:type="dxa"/>
              <w:right w:w="70" w:type="dxa"/>
            </w:tcMar>
          </w:tcPr>
          <w:p w14:paraId="7C3268D5" w14:textId="77777777" w:rsidR="00EF40D6" w:rsidRPr="00EF40D6" w:rsidRDefault="00EF40D6" w:rsidP="00EF40D6">
            <w:pPr>
              <w:pStyle w:val="Default"/>
              <w:rPr>
                <w:rFonts w:eastAsia="Times New Roman"/>
                <w:color w:val="auto"/>
                <w:sz w:val="19"/>
                <w:szCs w:val="19"/>
              </w:rPr>
            </w:pPr>
          </w:p>
          <w:p w14:paraId="34ECAAD1" w14:textId="77777777" w:rsidR="00EF40D6" w:rsidRPr="00EF40D6" w:rsidRDefault="00EF40D6" w:rsidP="00EF40D6">
            <w:pPr>
              <w:pStyle w:val="Default"/>
              <w:rPr>
                <w:b/>
                <w:bCs/>
                <w:i/>
                <w:iCs/>
                <w:sz w:val="22"/>
                <w:szCs w:val="22"/>
              </w:rPr>
            </w:pPr>
            <w:r w:rsidRPr="00EF40D6">
              <w:rPr>
                <w:b/>
                <w:bCs/>
                <w:i/>
                <w:iCs/>
                <w:sz w:val="22"/>
                <w:szCs w:val="22"/>
              </w:rPr>
              <w:t>Encuadre grupal:</w:t>
            </w:r>
          </w:p>
          <w:p w14:paraId="7661DC14" w14:textId="77777777" w:rsidR="00EF40D6" w:rsidRPr="00EF40D6" w:rsidRDefault="00EF40D6" w:rsidP="00A16655">
            <w:pPr>
              <w:snapToGrid w:val="0"/>
              <w:jc w:val="center"/>
              <w:rPr>
                <w:rFonts w:cs="Arial"/>
                <w:sz w:val="19"/>
                <w:szCs w:val="19"/>
              </w:rPr>
            </w:pPr>
          </w:p>
          <w:p w14:paraId="2344E866" w14:textId="79F93C6C" w:rsidR="00EF40D6" w:rsidRPr="00EF40D6" w:rsidRDefault="00E54999" w:rsidP="00EF40D6">
            <w:pPr>
              <w:numPr>
                <w:ilvl w:val="0"/>
                <w:numId w:val="11"/>
              </w:numPr>
              <w:suppressAutoHyphens w:val="0"/>
              <w:ind w:left="240" w:hanging="270"/>
              <w:rPr>
                <w:rFonts w:cs="Arial"/>
                <w:sz w:val="19"/>
                <w:szCs w:val="19"/>
              </w:rPr>
            </w:pPr>
            <w:r>
              <w:rPr>
                <w:rFonts w:cs="Arial"/>
                <w:sz w:val="19"/>
                <w:szCs w:val="19"/>
              </w:rPr>
              <w:t>Retroalimentación del tema visto anteriormente.</w:t>
            </w:r>
          </w:p>
          <w:p w14:paraId="259451B8" w14:textId="77777777" w:rsidR="00EF40D6" w:rsidRPr="00EF40D6" w:rsidRDefault="00EF40D6" w:rsidP="00EF40D6">
            <w:pPr>
              <w:numPr>
                <w:ilvl w:val="0"/>
                <w:numId w:val="11"/>
              </w:numPr>
              <w:suppressAutoHyphens w:val="0"/>
              <w:ind w:left="240" w:hanging="270"/>
              <w:rPr>
                <w:rFonts w:cs="Arial"/>
                <w:sz w:val="19"/>
                <w:szCs w:val="19"/>
              </w:rPr>
            </w:pPr>
            <w:r w:rsidRPr="00EF40D6">
              <w:rPr>
                <w:rFonts w:cs="Arial"/>
                <w:sz w:val="19"/>
                <w:szCs w:val="19"/>
              </w:rPr>
              <w:t>Presentación general del submódulo.</w:t>
            </w:r>
          </w:p>
          <w:p w14:paraId="460FD051" w14:textId="77777777" w:rsidR="00EF40D6" w:rsidRDefault="00EF40D6" w:rsidP="00EF40D6">
            <w:pPr>
              <w:numPr>
                <w:ilvl w:val="0"/>
                <w:numId w:val="11"/>
              </w:numPr>
              <w:suppressAutoHyphens w:val="0"/>
              <w:ind w:left="240" w:hanging="270"/>
              <w:rPr>
                <w:rFonts w:cs="Arial"/>
                <w:sz w:val="19"/>
                <w:szCs w:val="19"/>
              </w:rPr>
            </w:pPr>
            <w:r w:rsidRPr="00EF40D6">
              <w:rPr>
                <w:rFonts w:cs="Arial"/>
                <w:sz w:val="19"/>
                <w:szCs w:val="19"/>
              </w:rPr>
              <w:t>Explicación de las metas, beneficios y fines del submódulo.</w:t>
            </w:r>
          </w:p>
          <w:p w14:paraId="698FF225" w14:textId="0FDCCB9B" w:rsidR="00E54999" w:rsidRPr="00EF40D6" w:rsidRDefault="00E54999" w:rsidP="00EF40D6">
            <w:pPr>
              <w:numPr>
                <w:ilvl w:val="0"/>
                <w:numId w:val="11"/>
              </w:numPr>
              <w:suppressAutoHyphens w:val="0"/>
              <w:ind w:left="240" w:hanging="270"/>
              <w:rPr>
                <w:rFonts w:cs="Arial"/>
                <w:sz w:val="19"/>
                <w:szCs w:val="19"/>
              </w:rPr>
            </w:pPr>
            <w:r>
              <w:rPr>
                <w:rFonts w:cs="Arial"/>
                <w:sz w:val="19"/>
                <w:szCs w:val="19"/>
              </w:rPr>
              <w:t>Forma de evaluar</w:t>
            </w:r>
            <w:r w:rsidR="00715DF3">
              <w:rPr>
                <w:rFonts w:cs="Arial"/>
                <w:sz w:val="19"/>
                <w:szCs w:val="19"/>
              </w:rPr>
              <w:t xml:space="preserve"> la unidad.</w:t>
            </w:r>
          </w:p>
          <w:p w14:paraId="67B79069" w14:textId="77777777" w:rsidR="00EF40D6" w:rsidRPr="00EF40D6" w:rsidRDefault="00EF40D6" w:rsidP="00A16655">
            <w:pPr>
              <w:jc w:val="center"/>
              <w:rPr>
                <w:rFonts w:cs="Arial"/>
                <w:sz w:val="19"/>
                <w:szCs w:val="19"/>
              </w:rPr>
            </w:pPr>
          </w:p>
          <w:p w14:paraId="14DA5EA5" w14:textId="77777777" w:rsidR="00AB7813" w:rsidRDefault="00AB7813" w:rsidP="00AB7813">
            <w:pPr>
              <w:pStyle w:val="Default"/>
              <w:rPr>
                <w:b/>
                <w:bCs/>
                <w:i/>
                <w:iCs/>
                <w:sz w:val="22"/>
                <w:szCs w:val="22"/>
              </w:rPr>
            </w:pPr>
            <w:r w:rsidRPr="000860BD">
              <w:rPr>
                <w:b/>
                <w:bCs/>
                <w:i/>
                <w:iCs/>
                <w:sz w:val="22"/>
                <w:szCs w:val="22"/>
              </w:rPr>
              <w:t>Contextualización:</w:t>
            </w:r>
          </w:p>
          <w:p w14:paraId="186DA2C8" w14:textId="77777777" w:rsidR="00AB7813" w:rsidRDefault="00AB7813" w:rsidP="00AB7813">
            <w:pPr>
              <w:pStyle w:val="Default"/>
              <w:rPr>
                <w:sz w:val="19"/>
                <w:szCs w:val="19"/>
              </w:rPr>
            </w:pPr>
            <w:r>
              <w:rPr>
                <w:sz w:val="19"/>
                <w:szCs w:val="19"/>
              </w:rPr>
              <w:t>Revisión de videos donde se muestran  diseños óptimos para formatos grandes, evitando así una falla a la hora de impresión.</w:t>
            </w:r>
          </w:p>
          <w:p w14:paraId="082BF5F2" w14:textId="77777777" w:rsidR="00EF40D6" w:rsidRPr="00EF40D6" w:rsidRDefault="00EF40D6" w:rsidP="00A16655">
            <w:pPr>
              <w:jc w:val="center"/>
              <w:rPr>
                <w:rFonts w:cs="Arial"/>
                <w:sz w:val="19"/>
                <w:szCs w:val="19"/>
              </w:rPr>
            </w:pPr>
          </w:p>
          <w:p w14:paraId="19870AAD" w14:textId="77777777" w:rsidR="00EF40D6" w:rsidRPr="00EF40D6" w:rsidRDefault="00EF40D6" w:rsidP="00A16655">
            <w:pPr>
              <w:pStyle w:val="Default"/>
              <w:rPr>
                <w:b/>
                <w:bCs/>
                <w:i/>
                <w:iCs/>
                <w:sz w:val="22"/>
                <w:szCs w:val="22"/>
              </w:rPr>
            </w:pPr>
            <w:r w:rsidRPr="00EF40D6">
              <w:rPr>
                <w:b/>
                <w:bCs/>
                <w:i/>
                <w:iCs/>
                <w:sz w:val="22"/>
                <w:szCs w:val="22"/>
              </w:rPr>
              <w:t xml:space="preserve">Teorización: </w:t>
            </w:r>
          </w:p>
          <w:p w14:paraId="2C60A1A9" w14:textId="00823D5D" w:rsidR="00EF40D6" w:rsidRDefault="00EF40D6" w:rsidP="00D30C92">
            <w:pPr>
              <w:numPr>
                <w:ilvl w:val="0"/>
                <w:numId w:val="11"/>
              </w:numPr>
              <w:suppressAutoHyphens w:val="0"/>
              <w:ind w:left="240" w:hanging="270"/>
              <w:rPr>
                <w:rFonts w:cs="Arial"/>
                <w:sz w:val="19"/>
                <w:szCs w:val="19"/>
              </w:rPr>
            </w:pPr>
            <w:r>
              <w:rPr>
                <w:rFonts w:cs="Arial"/>
                <w:sz w:val="19"/>
                <w:szCs w:val="19"/>
              </w:rPr>
              <w:t xml:space="preserve">El Instructor explicará </w:t>
            </w:r>
            <w:r w:rsidR="00D30C92">
              <w:rPr>
                <w:rFonts w:cs="Arial"/>
                <w:sz w:val="19"/>
                <w:szCs w:val="19"/>
              </w:rPr>
              <w:t xml:space="preserve">y </w:t>
            </w:r>
            <w:r w:rsidR="00AB7813">
              <w:rPr>
                <w:rFonts w:cs="Arial"/>
                <w:sz w:val="19"/>
                <w:szCs w:val="19"/>
              </w:rPr>
              <w:t>los tipos de efectos así como el procedimiento para la configuración de filtros.</w:t>
            </w:r>
          </w:p>
          <w:p w14:paraId="12269A47" w14:textId="77777777" w:rsidR="00EF40D6" w:rsidRDefault="00EF40D6" w:rsidP="00EF40D6">
            <w:pPr>
              <w:suppressAutoHyphens w:val="0"/>
              <w:rPr>
                <w:rFonts w:cs="Arial"/>
                <w:sz w:val="19"/>
                <w:szCs w:val="19"/>
              </w:rPr>
            </w:pPr>
          </w:p>
          <w:p w14:paraId="16BABFD5" w14:textId="77777777" w:rsidR="008F73DB" w:rsidRPr="00EF40D6" w:rsidRDefault="008F73DB" w:rsidP="008F73DB">
            <w:pPr>
              <w:pStyle w:val="Default"/>
              <w:rPr>
                <w:b/>
                <w:bCs/>
                <w:i/>
                <w:iCs/>
                <w:sz w:val="22"/>
                <w:szCs w:val="22"/>
              </w:rPr>
            </w:pPr>
            <w:r>
              <w:rPr>
                <w:b/>
                <w:bCs/>
                <w:i/>
                <w:iCs/>
                <w:sz w:val="22"/>
                <w:szCs w:val="22"/>
              </w:rPr>
              <w:t>Ejercitaci</w:t>
            </w:r>
            <w:r w:rsidRPr="00EF40D6">
              <w:rPr>
                <w:b/>
                <w:bCs/>
                <w:i/>
                <w:iCs/>
                <w:sz w:val="22"/>
                <w:szCs w:val="22"/>
              </w:rPr>
              <w:t xml:space="preserve">ón: </w:t>
            </w:r>
          </w:p>
          <w:p w14:paraId="155E1E7B" w14:textId="0A264668" w:rsidR="008F73DB" w:rsidRPr="008F73DB" w:rsidRDefault="008F73DB" w:rsidP="008F73DB">
            <w:pPr>
              <w:numPr>
                <w:ilvl w:val="0"/>
                <w:numId w:val="11"/>
              </w:numPr>
              <w:suppressAutoHyphens w:val="0"/>
              <w:ind w:left="240" w:hanging="270"/>
              <w:rPr>
                <w:rFonts w:cs="Arial"/>
                <w:sz w:val="19"/>
                <w:szCs w:val="19"/>
              </w:rPr>
            </w:pPr>
            <w:r w:rsidRPr="008F73DB">
              <w:rPr>
                <w:rFonts w:cs="Arial"/>
                <w:sz w:val="19"/>
                <w:szCs w:val="19"/>
              </w:rPr>
              <w:t xml:space="preserve">El alumno podrá realizar trabajos </w:t>
            </w:r>
            <w:r w:rsidR="004A02DB">
              <w:rPr>
                <w:rFonts w:cs="Arial"/>
                <w:sz w:val="19"/>
                <w:szCs w:val="19"/>
              </w:rPr>
              <w:t>con los diferentes de tipos de efectos, así como la configuración de los filtros en los diseños requeridos.</w:t>
            </w:r>
          </w:p>
          <w:p w14:paraId="6DF94D03" w14:textId="77777777" w:rsidR="00EF40D6" w:rsidRDefault="00EF40D6" w:rsidP="00EF40D6">
            <w:pPr>
              <w:widowControl w:val="0"/>
              <w:tabs>
                <w:tab w:val="left" w:pos="497"/>
              </w:tabs>
              <w:autoSpaceDE w:val="0"/>
              <w:spacing w:before="2"/>
              <w:ind w:left="497" w:right="-20"/>
              <w:jc w:val="both"/>
              <w:rPr>
                <w:rFonts w:cs="Arial"/>
                <w:sz w:val="19"/>
                <w:szCs w:val="19"/>
              </w:rPr>
            </w:pPr>
          </w:p>
          <w:p w14:paraId="627E9020" w14:textId="77777777" w:rsidR="004A02DB" w:rsidRPr="00555CB5" w:rsidRDefault="004A02DB" w:rsidP="004A02DB">
            <w:pPr>
              <w:pStyle w:val="Default"/>
              <w:rPr>
                <w:b/>
                <w:bCs/>
                <w:i/>
                <w:iCs/>
                <w:sz w:val="22"/>
                <w:szCs w:val="22"/>
              </w:rPr>
            </w:pPr>
            <w:r w:rsidRPr="00555CB5">
              <w:rPr>
                <w:b/>
                <w:bCs/>
                <w:i/>
                <w:iCs/>
                <w:sz w:val="22"/>
                <w:szCs w:val="22"/>
              </w:rPr>
              <w:t>Reflexión:</w:t>
            </w:r>
          </w:p>
          <w:p w14:paraId="100C6746" w14:textId="28D51B1C" w:rsidR="00EF40D6" w:rsidRPr="00EF40D6" w:rsidRDefault="004A02DB" w:rsidP="004A02DB">
            <w:pPr>
              <w:jc w:val="both"/>
              <w:rPr>
                <w:rFonts w:cs="Arial"/>
                <w:sz w:val="19"/>
                <w:szCs w:val="19"/>
              </w:rPr>
            </w:pPr>
            <w:r>
              <w:rPr>
                <w:sz w:val="19"/>
                <w:szCs w:val="19"/>
              </w:rPr>
              <w:t>El instructor realizará una retroalimentación sobre los temas vistos así como la aclaración de las dudas que llegaran a surgir.</w:t>
            </w:r>
          </w:p>
          <w:p w14:paraId="46E2B395" w14:textId="77777777" w:rsidR="00EF40D6" w:rsidRPr="00EF40D6" w:rsidRDefault="00EF40D6" w:rsidP="00EF40D6">
            <w:pPr>
              <w:jc w:val="center"/>
              <w:rPr>
                <w:sz w:val="19"/>
                <w:szCs w:val="19"/>
              </w:rPr>
            </w:pPr>
          </w:p>
        </w:tc>
        <w:tc>
          <w:tcPr>
            <w:tcW w:w="2552" w:type="dxa"/>
            <w:tcBorders>
              <w:top w:val="single" w:sz="4" w:space="0" w:color="000000"/>
              <w:left w:val="single" w:sz="4" w:space="0" w:color="000000"/>
              <w:bottom w:val="single" w:sz="4" w:space="0" w:color="000000"/>
            </w:tcBorders>
            <w:tcMar>
              <w:left w:w="70" w:type="dxa"/>
              <w:right w:w="70" w:type="dxa"/>
            </w:tcMar>
          </w:tcPr>
          <w:p w14:paraId="02103C17" w14:textId="77777777" w:rsidR="00EF40D6" w:rsidRDefault="00EF40D6" w:rsidP="00A16655">
            <w:pPr>
              <w:pStyle w:val="Default"/>
              <w:snapToGrid w:val="0"/>
              <w:rPr>
                <w:b/>
                <w:bCs/>
                <w:i/>
                <w:iCs/>
                <w:sz w:val="22"/>
                <w:szCs w:val="22"/>
              </w:rPr>
            </w:pPr>
          </w:p>
          <w:p w14:paraId="43DDF37B" w14:textId="77777777" w:rsidR="00EF40D6" w:rsidRDefault="00EF40D6" w:rsidP="00A16655">
            <w:pPr>
              <w:pStyle w:val="Default"/>
              <w:rPr>
                <w:b/>
                <w:bCs/>
                <w:i/>
                <w:iCs/>
                <w:sz w:val="22"/>
                <w:szCs w:val="22"/>
              </w:rPr>
            </w:pPr>
          </w:p>
          <w:p w14:paraId="34D28735" w14:textId="77777777" w:rsidR="00EF40D6" w:rsidRDefault="00EF40D6" w:rsidP="00A16655">
            <w:pPr>
              <w:pStyle w:val="Default"/>
              <w:rPr>
                <w:b/>
                <w:bCs/>
                <w:i/>
                <w:iCs/>
                <w:sz w:val="22"/>
                <w:szCs w:val="22"/>
              </w:rPr>
            </w:pPr>
          </w:p>
          <w:p w14:paraId="0B99DEB7" w14:textId="77777777" w:rsidR="00EF40D6" w:rsidRDefault="00EF40D6" w:rsidP="00A16655">
            <w:pPr>
              <w:pStyle w:val="Default"/>
              <w:rPr>
                <w:b/>
                <w:bCs/>
                <w:i/>
                <w:iCs/>
                <w:sz w:val="22"/>
                <w:szCs w:val="22"/>
              </w:rPr>
            </w:pPr>
          </w:p>
          <w:p w14:paraId="2901B985" w14:textId="77777777" w:rsidR="00EF40D6" w:rsidRDefault="00EF40D6" w:rsidP="00A16655">
            <w:pPr>
              <w:pStyle w:val="Default"/>
              <w:rPr>
                <w:b/>
                <w:bCs/>
                <w:i/>
                <w:iCs/>
                <w:sz w:val="22"/>
                <w:szCs w:val="22"/>
              </w:rPr>
            </w:pPr>
            <w:r>
              <w:rPr>
                <w:b/>
                <w:bCs/>
                <w:i/>
                <w:iCs/>
                <w:sz w:val="22"/>
                <w:szCs w:val="22"/>
              </w:rPr>
              <w:t xml:space="preserve">Instalaciones: </w:t>
            </w:r>
          </w:p>
          <w:p w14:paraId="4236EF25" w14:textId="77777777" w:rsidR="00EF40D6" w:rsidRDefault="00EF40D6" w:rsidP="00A16655">
            <w:pPr>
              <w:pStyle w:val="Default"/>
              <w:numPr>
                <w:ilvl w:val="0"/>
                <w:numId w:val="2"/>
              </w:numPr>
              <w:tabs>
                <w:tab w:val="left" w:pos="360"/>
              </w:tabs>
              <w:rPr>
                <w:rFonts w:cs="Times New Roman"/>
                <w:color w:val="auto"/>
                <w:sz w:val="19"/>
                <w:szCs w:val="19"/>
              </w:rPr>
            </w:pPr>
            <w:r>
              <w:rPr>
                <w:rFonts w:cs="Times New Roman"/>
                <w:color w:val="auto"/>
                <w:sz w:val="19"/>
                <w:szCs w:val="19"/>
              </w:rPr>
              <w:t>Centro de Computo</w:t>
            </w:r>
          </w:p>
          <w:p w14:paraId="50813163" w14:textId="77777777" w:rsidR="00EF40D6" w:rsidRDefault="00EF40D6" w:rsidP="00A16655">
            <w:pPr>
              <w:pStyle w:val="Default"/>
              <w:rPr>
                <w:b/>
                <w:bCs/>
                <w:i/>
                <w:iCs/>
                <w:sz w:val="22"/>
                <w:szCs w:val="22"/>
              </w:rPr>
            </w:pPr>
          </w:p>
          <w:p w14:paraId="07507FBB" w14:textId="77777777" w:rsidR="00EF40D6" w:rsidRDefault="00EF40D6" w:rsidP="00A16655">
            <w:pPr>
              <w:pStyle w:val="Default"/>
              <w:rPr>
                <w:b/>
                <w:bCs/>
                <w:i/>
                <w:iCs/>
                <w:sz w:val="22"/>
                <w:szCs w:val="22"/>
              </w:rPr>
            </w:pPr>
          </w:p>
          <w:p w14:paraId="3640D777" w14:textId="77777777" w:rsidR="00EF40D6" w:rsidRDefault="00EF40D6" w:rsidP="00A16655">
            <w:pPr>
              <w:pStyle w:val="Default"/>
              <w:rPr>
                <w:b/>
                <w:bCs/>
                <w:i/>
                <w:iCs/>
                <w:sz w:val="22"/>
                <w:szCs w:val="22"/>
              </w:rPr>
            </w:pPr>
            <w:r>
              <w:rPr>
                <w:b/>
                <w:bCs/>
                <w:i/>
                <w:iCs/>
                <w:sz w:val="22"/>
                <w:szCs w:val="22"/>
              </w:rPr>
              <w:t>Mobiliario:</w:t>
            </w:r>
          </w:p>
          <w:p w14:paraId="7096C259" w14:textId="77777777" w:rsidR="00EF40D6" w:rsidRDefault="00EF40D6" w:rsidP="00EF40D6">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Computadoras</w:t>
            </w:r>
          </w:p>
          <w:p w14:paraId="62AAD388" w14:textId="77777777" w:rsidR="00EF40D6" w:rsidRDefault="00EF40D6" w:rsidP="00EF40D6">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 xml:space="preserve">Sillas </w:t>
            </w:r>
          </w:p>
          <w:p w14:paraId="4E81E458" w14:textId="77777777" w:rsidR="00EF40D6" w:rsidRDefault="00EF40D6" w:rsidP="00A16655">
            <w:pPr>
              <w:pStyle w:val="Default"/>
              <w:rPr>
                <w:rFonts w:cs="Times New Roman"/>
                <w:color w:val="auto"/>
                <w:sz w:val="19"/>
                <w:szCs w:val="19"/>
              </w:rPr>
            </w:pPr>
          </w:p>
          <w:p w14:paraId="6821D8EF" w14:textId="77777777" w:rsidR="00EF40D6" w:rsidRDefault="00EF40D6" w:rsidP="00A16655">
            <w:pPr>
              <w:pStyle w:val="Default"/>
              <w:rPr>
                <w:rFonts w:cs="Times New Roman"/>
                <w:color w:val="auto"/>
                <w:sz w:val="19"/>
                <w:szCs w:val="19"/>
              </w:rPr>
            </w:pPr>
          </w:p>
          <w:p w14:paraId="758C4846" w14:textId="77777777" w:rsidR="00EF40D6" w:rsidRDefault="00EF40D6" w:rsidP="00A16655">
            <w:pPr>
              <w:pStyle w:val="Default"/>
              <w:rPr>
                <w:b/>
                <w:bCs/>
                <w:i/>
                <w:iCs/>
                <w:sz w:val="22"/>
                <w:szCs w:val="22"/>
              </w:rPr>
            </w:pPr>
            <w:r>
              <w:rPr>
                <w:b/>
                <w:bCs/>
                <w:i/>
                <w:iCs/>
                <w:sz w:val="22"/>
                <w:szCs w:val="22"/>
              </w:rPr>
              <w:t xml:space="preserve">Material y equipo </w:t>
            </w:r>
          </w:p>
          <w:p w14:paraId="21BDA483" w14:textId="77777777" w:rsidR="00EF40D6" w:rsidRDefault="00EF40D6" w:rsidP="00A16655">
            <w:pPr>
              <w:pStyle w:val="Default"/>
              <w:rPr>
                <w:b/>
                <w:bCs/>
                <w:i/>
                <w:iCs/>
                <w:sz w:val="22"/>
                <w:szCs w:val="22"/>
              </w:rPr>
            </w:pPr>
            <w:r>
              <w:rPr>
                <w:b/>
                <w:bCs/>
                <w:i/>
                <w:iCs/>
                <w:sz w:val="22"/>
                <w:szCs w:val="22"/>
              </w:rPr>
              <w:t xml:space="preserve">audiovisual: </w:t>
            </w:r>
          </w:p>
          <w:p w14:paraId="035CEB78" w14:textId="77777777" w:rsidR="00EF40D6" w:rsidRDefault="00EF40D6" w:rsidP="00EF40D6">
            <w:pPr>
              <w:pStyle w:val="Default"/>
              <w:numPr>
                <w:ilvl w:val="0"/>
                <w:numId w:val="5"/>
              </w:numPr>
              <w:tabs>
                <w:tab w:val="left" w:pos="356"/>
              </w:tabs>
              <w:ind w:left="356"/>
              <w:rPr>
                <w:rFonts w:cs="Times New Roman"/>
                <w:color w:val="auto"/>
                <w:sz w:val="19"/>
                <w:szCs w:val="19"/>
              </w:rPr>
            </w:pPr>
            <w:r>
              <w:rPr>
                <w:rFonts w:cs="Times New Roman"/>
                <w:color w:val="auto"/>
                <w:sz w:val="19"/>
                <w:szCs w:val="19"/>
              </w:rPr>
              <w:t>Cañón de video</w:t>
            </w:r>
          </w:p>
          <w:p w14:paraId="1EC1FEB6" w14:textId="77777777" w:rsidR="00EF40D6" w:rsidRDefault="00EF40D6" w:rsidP="00EF40D6">
            <w:pPr>
              <w:pStyle w:val="Default"/>
              <w:numPr>
                <w:ilvl w:val="0"/>
                <w:numId w:val="5"/>
              </w:numPr>
              <w:tabs>
                <w:tab w:val="left" w:pos="356"/>
              </w:tabs>
              <w:ind w:left="356"/>
              <w:rPr>
                <w:rFonts w:cs="Times New Roman"/>
                <w:color w:val="auto"/>
                <w:sz w:val="19"/>
                <w:szCs w:val="19"/>
              </w:rPr>
            </w:pPr>
            <w:r>
              <w:rPr>
                <w:rFonts w:cs="Times New Roman"/>
                <w:color w:val="auto"/>
                <w:sz w:val="19"/>
                <w:szCs w:val="19"/>
              </w:rPr>
              <w:t>Computadora</w:t>
            </w:r>
          </w:p>
          <w:p w14:paraId="135554BA" w14:textId="77777777" w:rsidR="00EF40D6" w:rsidRDefault="00EF40D6" w:rsidP="00A16655">
            <w:pPr>
              <w:pStyle w:val="Default"/>
              <w:ind w:left="-4"/>
              <w:rPr>
                <w:rFonts w:cs="Times New Roman"/>
                <w:color w:val="auto"/>
                <w:sz w:val="19"/>
                <w:szCs w:val="19"/>
              </w:rPr>
            </w:pPr>
          </w:p>
          <w:p w14:paraId="4BA0176C" w14:textId="77777777" w:rsidR="00EF40D6" w:rsidRDefault="00EF40D6" w:rsidP="00A16655">
            <w:pPr>
              <w:pStyle w:val="Default"/>
              <w:ind w:left="-4"/>
              <w:rPr>
                <w:rFonts w:cs="Times New Roman"/>
                <w:color w:val="auto"/>
                <w:sz w:val="19"/>
                <w:szCs w:val="19"/>
              </w:rPr>
            </w:pPr>
          </w:p>
          <w:p w14:paraId="57AF5862" w14:textId="77777777" w:rsidR="00EF40D6" w:rsidRDefault="00EF40D6" w:rsidP="00A16655">
            <w:pPr>
              <w:pStyle w:val="Default"/>
              <w:rPr>
                <w:b/>
                <w:bCs/>
                <w:i/>
                <w:iCs/>
                <w:sz w:val="22"/>
                <w:szCs w:val="22"/>
              </w:rPr>
            </w:pPr>
            <w:r>
              <w:rPr>
                <w:b/>
                <w:bCs/>
                <w:i/>
                <w:iCs/>
                <w:sz w:val="22"/>
                <w:szCs w:val="22"/>
              </w:rPr>
              <w:t xml:space="preserve">Material : </w:t>
            </w:r>
          </w:p>
          <w:p w14:paraId="7CDE92BF" w14:textId="77777777" w:rsidR="00EF40D6" w:rsidRDefault="00EF40D6" w:rsidP="00EF40D6">
            <w:pPr>
              <w:pStyle w:val="Default"/>
              <w:numPr>
                <w:ilvl w:val="0"/>
                <w:numId w:val="5"/>
              </w:numPr>
              <w:tabs>
                <w:tab w:val="left" w:pos="356"/>
              </w:tabs>
              <w:ind w:left="356"/>
              <w:rPr>
                <w:rFonts w:cs="Times New Roman"/>
                <w:color w:val="auto"/>
                <w:sz w:val="19"/>
                <w:szCs w:val="19"/>
              </w:rPr>
            </w:pPr>
            <w:r>
              <w:rPr>
                <w:rFonts w:cs="Times New Roman"/>
                <w:color w:val="auto"/>
                <w:sz w:val="19"/>
                <w:szCs w:val="19"/>
              </w:rPr>
              <w:t>Plumones</w:t>
            </w:r>
          </w:p>
          <w:p w14:paraId="01B09FDA" w14:textId="77777777" w:rsidR="00EF40D6" w:rsidRDefault="00EF40D6" w:rsidP="00A16655">
            <w:pPr>
              <w:ind w:left="360"/>
              <w:jc w:val="both"/>
              <w:rPr>
                <w:rFonts w:ascii="Arial Rounded MT Bold" w:hAnsi="Arial Rounded MT Bold"/>
                <w:sz w:val="28"/>
                <w:szCs w:val="28"/>
                <w:lang w:val="es-MX"/>
              </w:rPr>
            </w:pPr>
          </w:p>
        </w:tc>
        <w:tc>
          <w:tcPr>
            <w:tcW w:w="2551" w:type="dxa"/>
            <w:tcBorders>
              <w:top w:val="single" w:sz="4" w:space="0" w:color="000000"/>
              <w:left w:val="single" w:sz="4" w:space="0" w:color="000000"/>
              <w:bottom w:val="single" w:sz="4" w:space="0" w:color="000000"/>
            </w:tcBorders>
          </w:tcPr>
          <w:p w14:paraId="6FF12869" w14:textId="77777777" w:rsidR="00EF40D6" w:rsidRDefault="00EF40D6" w:rsidP="00A16655">
            <w:pPr>
              <w:snapToGrid w:val="0"/>
              <w:jc w:val="both"/>
              <w:rPr>
                <w:rFonts w:ascii="Arial Rounded MT Bold" w:hAnsi="Arial Rounded MT Bold"/>
                <w:sz w:val="28"/>
                <w:szCs w:val="28"/>
                <w:lang w:val="es-MX"/>
              </w:rPr>
            </w:pPr>
          </w:p>
          <w:p w14:paraId="11A84986" w14:textId="77777777" w:rsidR="00EF40D6" w:rsidRDefault="00EF40D6" w:rsidP="00A16655">
            <w:pPr>
              <w:jc w:val="both"/>
              <w:rPr>
                <w:rFonts w:ascii="Arial Rounded MT Bold" w:hAnsi="Arial Rounded MT Bold"/>
                <w:sz w:val="28"/>
                <w:szCs w:val="28"/>
                <w:lang w:val="es-MX"/>
              </w:rPr>
            </w:pPr>
          </w:p>
          <w:p w14:paraId="00194A2A" w14:textId="77777777" w:rsidR="00EF40D6" w:rsidRDefault="00EF40D6" w:rsidP="00A16655">
            <w:pPr>
              <w:jc w:val="both"/>
              <w:rPr>
                <w:rFonts w:ascii="Arial Rounded MT Bold" w:hAnsi="Arial Rounded MT Bold"/>
                <w:sz w:val="28"/>
                <w:szCs w:val="28"/>
                <w:lang w:val="es-MX"/>
              </w:rPr>
            </w:pPr>
          </w:p>
          <w:p w14:paraId="653ECE60" w14:textId="77777777" w:rsidR="00EF40D6" w:rsidRDefault="00EF40D6" w:rsidP="00A16655">
            <w:pPr>
              <w:widowControl w:val="0"/>
              <w:autoSpaceDE w:val="0"/>
              <w:spacing w:line="244" w:lineRule="auto"/>
              <w:ind w:left="74" w:right="789"/>
              <w:jc w:val="both"/>
              <w:rPr>
                <w:rFonts w:cs="Arial"/>
                <w:b/>
                <w:sz w:val="18"/>
                <w:szCs w:val="18"/>
              </w:rPr>
            </w:pPr>
            <w:r>
              <w:rPr>
                <w:rFonts w:cs="Arial"/>
                <w:b/>
                <w:sz w:val="18"/>
                <w:szCs w:val="18"/>
              </w:rPr>
              <w:t xml:space="preserve">Evaluación Formativa: </w:t>
            </w:r>
          </w:p>
          <w:p w14:paraId="35801DA8" w14:textId="77777777" w:rsidR="00EF40D6" w:rsidRDefault="00EF40D6" w:rsidP="00A16655">
            <w:pPr>
              <w:widowControl w:val="0"/>
              <w:autoSpaceDE w:val="0"/>
              <w:spacing w:line="244" w:lineRule="auto"/>
              <w:ind w:left="74" w:right="789"/>
              <w:jc w:val="both"/>
              <w:rPr>
                <w:rFonts w:cs="Arial"/>
                <w:spacing w:val="1"/>
                <w:w w:val="99"/>
                <w:sz w:val="18"/>
                <w:szCs w:val="18"/>
              </w:rPr>
            </w:pPr>
            <w:r>
              <w:rPr>
                <w:rFonts w:cs="Arial"/>
                <w:spacing w:val="1"/>
                <w:w w:val="99"/>
                <w:sz w:val="18"/>
                <w:szCs w:val="18"/>
              </w:rPr>
              <w:t>Documental</w:t>
            </w:r>
          </w:p>
          <w:p w14:paraId="0EFE82E9" w14:textId="77777777" w:rsidR="00EF40D6" w:rsidRDefault="00EF40D6" w:rsidP="00EF40D6">
            <w:pPr>
              <w:widowControl w:val="0"/>
              <w:numPr>
                <w:ilvl w:val="0"/>
                <w:numId w:val="6"/>
              </w:numPr>
              <w:tabs>
                <w:tab w:val="left" w:pos="720"/>
              </w:tabs>
              <w:autoSpaceDE w:val="0"/>
              <w:spacing w:before="2"/>
              <w:ind w:right="-20"/>
              <w:rPr>
                <w:rFonts w:cs="Arial"/>
                <w:sz w:val="19"/>
                <w:szCs w:val="19"/>
              </w:rPr>
            </w:pPr>
            <w:r>
              <w:rPr>
                <w:rFonts w:cs="Arial"/>
                <w:sz w:val="19"/>
                <w:szCs w:val="19"/>
              </w:rPr>
              <w:t>Cuestionario de campo</w:t>
            </w:r>
          </w:p>
          <w:p w14:paraId="54F0E60E" w14:textId="77777777" w:rsidR="00EF40D6" w:rsidRDefault="00EF40D6" w:rsidP="00A16655">
            <w:pPr>
              <w:jc w:val="center"/>
              <w:rPr>
                <w:rFonts w:ascii="Arial Rounded MT Bold" w:hAnsi="Arial Rounded MT Bold"/>
                <w:sz w:val="28"/>
                <w:szCs w:val="28"/>
                <w:lang w:val="es-MX"/>
              </w:rPr>
            </w:pPr>
          </w:p>
          <w:p w14:paraId="38B696E1" w14:textId="77777777" w:rsidR="00EF40D6" w:rsidRDefault="00EF40D6" w:rsidP="00A16655">
            <w:pPr>
              <w:jc w:val="center"/>
              <w:rPr>
                <w:rFonts w:ascii="Arial Rounded MT Bold" w:hAnsi="Arial Rounded MT Bold"/>
                <w:sz w:val="28"/>
                <w:szCs w:val="28"/>
                <w:lang w:val="es-MX"/>
              </w:rPr>
            </w:pPr>
          </w:p>
          <w:p w14:paraId="4FC70FE0" w14:textId="77777777" w:rsidR="00EF40D6" w:rsidRDefault="00EF40D6" w:rsidP="00A16655">
            <w:pPr>
              <w:jc w:val="center"/>
              <w:rPr>
                <w:rFonts w:ascii="Arial Rounded MT Bold" w:hAnsi="Arial Rounded MT Bold"/>
                <w:sz w:val="28"/>
                <w:szCs w:val="28"/>
                <w:lang w:val="es-MX"/>
              </w:rPr>
            </w:pPr>
          </w:p>
        </w:tc>
        <w:tc>
          <w:tcPr>
            <w:tcW w:w="1256" w:type="dxa"/>
            <w:tcBorders>
              <w:top w:val="single" w:sz="4" w:space="0" w:color="000000"/>
              <w:left w:val="single" w:sz="4" w:space="0" w:color="000000"/>
              <w:bottom w:val="single" w:sz="4" w:space="0" w:color="000000"/>
            </w:tcBorders>
          </w:tcPr>
          <w:p w14:paraId="22B8F1EC" w14:textId="77777777" w:rsidR="00EF40D6" w:rsidRDefault="00EF40D6" w:rsidP="00A16655">
            <w:pPr>
              <w:snapToGrid w:val="0"/>
              <w:jc w:val="center"/>
              <w:rPr>
                <w:rFonts w:ascii="Arial Rounded MT Bold" w:hAnsi="Arial Rounded MT Bold"/>
                <w:sz w:val="28"/>
                <w:szCs w:val="28"/>
                <w:lang w:val="es-MX"/>
              </w:rPr>
            </w:pPr>
          </w:p>
          <w:p w14:paraId="2C25B3A4" w14:textId="77777777" w:rsidR="00EF40D6" w:rsidRDefault="00EF40D6" w:rsidP="00A16655">
            <w:pPr>
              <w:jc w:val="center"/>
              <w:rPr>
                <w:rFonts w:ascii="Arial Rounded MT Bold" w:hAnsi="Arial Rounded MT Bold"/>
                <w:sz w:val="28"/>
                <w:szCs w:val="28"/>
                <w:lang w:val="es-MX"/>
              </w:rPr>
            </w:pPr>
          </w:p>
          <w:p w14:paraId="3D696A4D" w14:textId="77777777" w:rsidR="00EF40D6" w:rsidRDefault="00EF40D6" w:rsidP="00A16655">
            <w:pPr>
              <w:jc w:val="center"/>
              <w:rPr>
                <w:rFonts w:ascii="Arial Rounded MT Bold" w:hAnsi="Arial Rounded MT Bold"/>
                <w:sz w:val="28"/>
                <w:szCs w:val="28"/>
                <w:lang w:val="es-MX"/>
              </w:rPr>
            </w:pPr>
          </w:p>
          <w:p w14:paraId="101FF001" w14:textId="154FF823" w:rsidR="00EF40D6" w:rsidRDefault="004F659C" w:rsidP="00A16655">
            <w:pPr>
              <w:jc w:val="center"/>
              <w:rPr>
                <w:rFonts w:ascii="Arial Rounded MT Bold" w:hAnsi="Arial Rounded MT Bold"/>
                <w:szCs w:val="28"/>
                <w:lang w:val="es-MX"/>
              </w:rPr>
            </w:pPr>
            <w:r>
              <w:rPr>
                <w:rFonts w:ascii="Arial Rounded MT Bold" w:hAnsi="Arial Rounded MT Bold"/>
                <w:szCs w:val="28"/>
                <w:lang w:val="es-MX"/>
              </w:rPr>
              <w:t>2</w:t>
            </w:r>
            <w:r w:rsidR="00EF40D6">
              <w:rPr>
                <w:rFonts w:ascii="Arial Rounded MT Bold" w:hAnsi="Arial Rounded MT Bold"/>
                <w:szCs w:val="28"/>
                <w:lang w:val="es-MX"/>
              </w:rPr>
              <w:t xml:space="preserve"> Hrs.</w:t>
            </w:r>
          </w:p>
        </w:tc>
        <w:tc>
          <w:tcPr>
            <w:tcW w:w="25" w:type="dxa"/>
            <w:tcBorders>
              <w:left w:val="single" w:sz="4" w:space="0" w:color="000000"/>
            </w:tcBorders>
          </w:tcPr>
          <w:p w14:paraId="34471CA6" w14:textId="77777777" w:rsidR="00EF40D6" w:rsidRDefault="00EF40D6" w:rsidP="00A16655">
            <w:pPr>
              <w:snapToGrid w:val="0"/>
              <w:rPr>
                <w:lang w:val="es-ES_tradnl"/>
              </w:rPr>
            </w:pPr>
          </w:p>
        </w:tc>
      </w:tr>
    </w:tbl>
    <w:p w14:paraId="7D51D43C" w14:textId="77777777" w:rsidR="00EF40D6" w:rsidRDefault="00EF40D6">
      <w:pPr>
        <w:rPr>
          <w:lang w:val="es-ES_tradnl"/>
        </w:rPr>
      </w:pPr>
    </w:p>
    <w:p w14:paraId="474807B2" w14:textId="77777777" w:rsidR="00EF40D6" w:rsidRDefault="00EF40D6">
      <w:pPr>
        <w:rPr>
          <w:lang w:val="es-ES_tradnl"/>
        </w:rPr>
      </w:pPr>
    </w:p>
    <w:p w14:paraId="1517E586" w14:textId="77777777" w:rsidR="00EF40D6" w:rsidRDefault="00EF40D6">
      <w:pPr>
        <w:rPr>
          <w:lang w:val="es-ES_tradnl"/>
        </w:rPr>
      </w:pPr>
    </w:p>
    <w:p w14:paraId="50CCFCE7" w14:textId="77777777" w:rsidR="00EF40D6" w:rsidRDefault="00EF40D6">
      <w:pPr>
        <w:rPr>
          <w:lang w:val="es-ES_tradnl"/>
        </w:rPr>
      </w:pPr>
    </w:p>
    <w:p w14:paraId="630EFEBC" w14:textId="77777777" w:rsidR="00EF40D6" w:rsidRDefault="00EF40D6" w:rsidP="00EF40D6">
      <w:pPr>
        <w:pageBreakBefore/>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14:paraId="514F63D0" w14:textId="77777777" w:rsidR="00EF40D6" w:rsidRDefault="00EF40D6" w:rsidP="00EF40D6">
      <w:pPr>
        <w:jc w:val="center"/>
        <w:rPr>
          <w:b/>
          <w:lang w:val="es-ES_tradnl"/>
        </w:rPr>
      </w:pPr>
    </w:p>
    <w:tbl>
      <w:tblPr>
        <w:tblW w:w="14347" w:type="dxa"/>
        <w:tblInd w:w="142" w:type="dxa"/>
        <w:tblLayout w:type="fixed"/>
        <w:tblCellMar>
          <w:left w:w="0" w:type="dxa"/>
          <w:right w:w="0" w:type="dxa"/>
        </w:tblCellMar>
        <w:tblLook w:val="0000" w:firstRow="0" w:lastRow="0" w:firstColumn="0" w:lastColumn="0" w:noHBand="0" w:noVBand="0"/>
      </w:tblPr>
      <w:tblGrid>
        <w:gridCol w:w="25"/>
        <w:gridCol w:w="3163"/>
        <w:gridCol w:w="237"/>
        <w:gridCol w:w="2880"/>
        <w:gridCol w:w="2549"/>
        <w:gridCol w:w="3542"/>
        <w:gridCol w:w="1901"/>
        <w:gridCol w:w="25"/>
        <w:gridCol w:w="25"/>
      </w:tblGrid>
      <w:tr w:rsidR="00EF40D6" w14:paraId="762044BE" w14:textId="77777777" w:rsidTr="004A02DB">
        <w:tc>
          <w:tcPr>
            <w:tcW w:w="25" w:type="dxa"/>
          </w:tcPr>
          <w:p w14:paraId="6DB50384" w14:textId="77777777" w:rsidR="00EF40D6" w:rsidRDefault="00EF40D6" w:rsidP="00A16655">
            <w:pPr>
              <w:pStyle w:val="Encabezadodelatabla"/>
              <w:rPr>
                <w:lang w:val="es-ES_tradnl"/>
              </w:rPr>
            </w:pPr>
          </w:p>
        </w:tc>
        <w:tc>
          <w:tcPr>
            <w:tcW w:w="3400"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14:paraId="5454E0CE" w14:textId="77777777" w:rsidR="00EF40D6" w:rsidRDefault="00EF40D6" w:rsidP="00A16655">
            <w:pPr>
              <w:snapToGrid w:val="0"/>
              <w:rPr>
                <w:b/>
                <w:lang w:val="es-ES_tradnl"/>
              </w:rPr>
            </w:pPr>
            <w:r>
              <w:rPr>
                <w:b/>
                <w:lang w:val="es-ES_tradnl"/>
              </w:rPr>
              <w:t>NOMBRE DE LA UNIDAD:</w:t>
            </w:r>
          </w:p>
        </w:tc>
        <w:tc>
          <w:tcPr>
            <w:tcW w:w="10922" w:type="dxa"/>
            <w:gridSpan w:val="6"/>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5741106F" w14:textId="28D4534E" w:rsidR="00EF40D6" w:rsidRPr="0034257B" w:rsidRDefault="00D30C92" w:rsidP="004A02DB">
            <w:pPr>
              <w:snapToGrid w:val="0"/>
              <w:rPr>
                <w:b/>
                <w:highlight w:val="yellow"/>
                <w:lang w:val="es-ES_tradnl"/>
              </w:rPr>
            </w:pPr>
            <w:r w:rsidRPr="0034257B">
              <w:rPr>
                <w:b/>
                <w:highlight w:val="yellow"/>
                <w:lang w:val="es-ES_tradnl"/>
              </w:rPr>
              <w:t xml:space="preserve">4.- </w:t>
            </w:r>
            <w:r w:rsidR="004A02DB">
              <w:rPr>
                <w:b/>
                <w:highlight w:val="yellow"/>
                <w:lang w:val="es-ES_tradnl"/>
              </w:rPr>
              <w:t>COMPOSICIÓN</w:t>
            </w:r>
          </w:p>
        </w:tc>
      </w:tr>
      <w:tr w:rsidR="00EF40D6" w14:paraId="022E7F88" w14:textId="77777777" w:rsidTr="004A02DB">
        <w:tc>
          <w:tcPr>
            <w:tcW w:w="25" w:type="dxa"/>
          </w:tcPr>
          <w:p w14:paraId="63838018" w14:textId="77777777" w:rsidR="00EF40D6" w:rsidRDefault="00EF40D6" w:rsidP="00A16655">
            <w:pPr>
              <w:rPr>
                <w:b/>
                <w:sz w:val="6"/>
                <w:lang w:val="es-ES_tradnl"/>
              </w:rPr>
            </w:pPr>
          </w:p>
        </w:tc>
        <w:tc>
          <w:tcPr>
            <w:tcW w:w="3400"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14:paraId="46D5F45B" w14:textId="77777777" w:rsidR="00EF40D6" w:rsidRDefault="00EF40D6" w:rsidP="00A16655">
            <w:pPr>
              <w:snapToGrid w:val="0"/>
              <w:rPr>
                <w:b/>
                <w:lang w:val="es-ES_tradnl"/>
              </w:rPr>
            </w:pPr>
            <w:r>
              <w:rPr>
                <w:b/>
                <w:lang w:val="es-ES_tradnl"/>
              </w:rPr>
              <w:t>PROPÓSITO:</w:t>
            </w:r>
          </w:p>
        </w:tc>
        <w:tc>
          <w:tcPr>
            <w:tcW w:w="10922" w:type="dxa"/>
            <w:gridSpan w:val="6"/>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190C2685" w14:textId="157FE5E1" w:rsidR="00EF40D6" w:rsidRDefault="00EF40D6" w:rsidP="004A02DB">
            <w:pPr>
              <w:snapToGrid w:val="0"/>
              <w:jc w:val="both"/>
              <w:rPr>
                <w:lang w:val="es-ES_tradnl"/>
              </w:rPr>
            </w:pPr>
            <w:r>
              <w:rPr>
                <w:lang w:val="es-ES_tradnl"/>
              </w:rPr>
              <w:t xml:space="preserve">Al término de la unidad, el </w:t>
            </w:r>
            <w:r w:rsidR="00715DF3">
              <w:rPr>
                <w:lang w:val="es-ES_tradnl"/>
              </w:rPr>
              <w:t>participante</w:t>
            </w:r>
            <w:r>
              <w:rPr>
                <w:lang w:val="es-ES_tradnl"/>
              </w:rPr>
              <w:t xml:space="preserve"> </w:t>
            </w:r>
            <w:r w:rsidR="00D30C92">
              <w:rPr>
                <w:lang w:val="es-ES_tradnl"/>
              </w:rPr>
              <w:t xml:space="preserve">podrá realizar </w:t>
            </w:r>
            <w:r w:rsidR="004A02DB">
              <w:rPr>
                <w:lang w:val="es-ES_tradnl"/>
              </w:rPr>
              <w:t>las transformaciones de diseños utilizando los ambientes de Photo shop para la correcta integración de los componentes.</w:t>
            </w:r>
          </w:p>
        </w:tc>
      </w:tr>
      <w:tr w:rsidR="00EF40D6" w14:paraId="4A7FFE10" w14:textId="77777777" w:rsidTr="004A02DB">
        <w:trPr>
          <w:gridAfter w:val="1"/>
          <w:wAfter w:w="25" w:type="dxa"/>
          <w:cantSplit/>
        </w:trPr>
        <w:tc>
          <w:tcPr>
            <w:tcW w:w="3188"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14:paraId="4CDF3542" w14:textId="77777777" w:rsidR="00EF40D6" w:rsidRDefault="00EF40D6" w:rsidP="00A16655">
            <w:pPr>
              <w:pStyle w:val="Ttulo4"/>
              <w:tabs>
                <w:tab w:val="left" w:pos="0"/>
              </w:tabs>
              <w:snapToGrid w:val="0"/>
            </w:pPr>
            <w:r>
              <w:t>DESARROLLO TEMÁTICO</w:t>
            </w:r>
          </w:p>
        </w:tc>
        <w:tc>
          <w:tcPr>
            <w:tcW w:w="3117"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14:paraId="2A0B0F4E" w14:textId="77777777" w:rsidR="00EF40D6" w:rsidRDefault="00EF40D6" w:rsidP="00A16655">
            <w:pPr>
              <w:pStyle w:val="Ttulo4"/>
              <w:tabs>
                <w:tab w:val="left" w:pos="0"/>
              </w:tabs>
              <w:snapToGrid w:val="0"/>
            </w:pPr>
            <w:r>
              <w:t>ESTRATEGIA DIDÁCTICA</w:t>
            </w:r>
          </w:p>
        </w:tc>
        <w:tc>
          <w:tcPr>
            <w:tcW w:w="2549" w:type="dxa"/>
            <w:tcBorders>
              <w:top w:val="single" w:sz="4" w:space="0" w:color="000000"/>
              <w:left w:val="single" w:sz="4" w:space="0" w:color="000000"/>
              <w:bottom w:val="single" w:sz="4" w:space="0" w:color="000000"/>
            </w:tcBorders>
            <w:shd w:val="clear" w:color="auto" w:fill="E5E5E5"/>
            <w:tcMar>
              <w:left w:w="70" w:type="dxa"/>
              <w:right w:w="70" w:type="dxa"/>
            </w:tcMar>
          </w:tcPr>
          <w:p w14:paraId="0556E427" w14:textId="77777777" w:rsidR="00EF40D6" w:rsidRDefault="00EF40D6" w:rsidP="00A16655">
            <w:pPr>
              <w:snapToGrid w:val="0"/>
              <w:jc w:val="center"/>
              <w:rPr>
                <w:b/>
                <w:lang w:val="es-ES_tradnl"/>
              </w:rPr>
            </w:pPr>
            <w:r>
              <w:rPr>
                <w:b/>
                <w:lang w:val="es-ES_tradnl"/>
              </w:rPr>
              <w:t>APOYO DIDÁCTICO</w:t>
            </w:r>
          </w:p>
        </w:tc>
        <w:tc>
          <w:tcPr>
            <w:tcW w:w="3542" w:type="dxa"/>
            <w:tcBorders>
              <w:top w:val="single" w:sz="4" w:space="0" w:color="000000"/>
              <w:left w:val="single" w:sz="4" w:space="0" w:color="000000"/>
              <w:bottom w:val="single" w:sz="4" w:space="0" w:color="000000"/>
            </w:tcBorders>
            <w:shd w:val="clear" w:color="auto" w:fill="E5E5E5"/>
          </w:tcPr>
          <w:p w14:paraId="717B6436" w14:textId="77777777" w:rsidR="00EF40D6" w:rsidRDefault="00EF40D6" w:rsidP="00A16655">
            <w:pPr>
              <w:snapToGrid w:val="0"/>
              <w:jc w:val="center"/>
              <w:rPr>
                <w:b/>
                <w:lang w:val="es-ES_tradnl"/>
              </w:rPr>
            </w:pPr>
            <w:r>
              <w:rPr>
                <w:b/>
                <w:lang w:val="es-ES_tradnl"/>
              </w:rPr>
              <w:t>CRITERIO DE EVALUACIÓN</w:t>
            </w:r>
          </w:p>
        </w:tc>
        <w:tc>
          <w:tcPr>
            <w:tcW w:w="1901" w:type="dxa"/>
            <w:tcBorders>
              <w:top w:val="single" w:sz="4" w:space="0" w:color="000000"/>
              <w:left w:val="single" w:sz="4" w:space="0" w:color="000000"/>
              <w:bottom w:val="single" w:sz="4" w:space="0" w:color="000000"/>
            </w:tcBorders>
            <w:shd w:val="clear" w:color="auto" w:fill="E5E5E5"/>
          </w:tcPr>
          <w:p w14:paraId="25C066BA" w14:textId="77777777" w:rsidR="00EF40D6" w:rsidRDefault="00EF40D6" w:rsidP="00A16655">
            <w:pPr>
              <w:snapToGrid w:val="0"/>
              <w:jc w:val="center"/>
              <w:rPr>
                <w:b/>
                <w:lang w:val="es-ES_tradnl"/>
              </w:rPr>
            </w:pPr>
            <w:r>
              <w:rPr>
                <w:b/>
                <w:lang w:val="es-ES_tradnl"/>
              </w:rPr>
              <w:t>TIEMPO</w:t>
            </w:r>
          </w:p>
        </w:tc>
        <w:tc>
          <w:tcPr>
            <w:tcW w:w="25" w:type="dxa"/>
            <w:tcBorders>
              <w:left w:val="single" w:sz="4" w:space="0" w:color="000000"/>
            </w:tcBorders>
          </w:tcPr>
          <w:p w14:paraId="6131B1D4" w14:textId="77777777" w:rsidR="00EF40D6" w:rsidRDefault="00EF40D6" w:rsidP="00A16655">
            <w:pPr>
              <w:snapToGrid w:val="0"/>
              <w:rPr>
                <w:b/>
                <w:lang w:val="es-ES_tradnl"/>
              </w:rPr>
            </w:pPr>
          </w:p>
        </w:tc>
      </w:tr>
      <w:tr w:rsidR="00EF40D6" w14:paraId="23F78A63" w14:textId="77777777" w:rsidTr="004A02DB">
        <w:trPr>
          <w:gridAfter w:val="1"/>
          <w:wAfter w:w="25" w:type="dxa"/>
          <w:cantSplit/>
          <w:trHeight w:val="6254"/>
        </w:trPr>
        <w:tc>
          <w:tcPr>
            <w:tcW w:w="3188" w:type="dxa"/>
            <w:gridSpan w:val="2"/>
            <w:tcBorders>
              <w:top w:val="single" w:sz="4" w:space="0" w:color="000000"/>
              <w:left w:val="single" w:sz="4" w:space="0" w:color="000000"/>
              <w:bottom w:val="single" w:sz="4" w:space="0" w:color="000000"/>
            </w:tcBorders>
            <w:tcMar>
              <w:left w:w="70" w:type="dxa"/>
              <w:right w:w="70" w:type="dxa"/>
            </w:tcMar>
          </w:tcPr>
          <w:p w14:paraId="2B4282CE" w14:textId="285854A0" w:rsidR="00A16655" w:rsidRDefault="00A16655" w:rsidP="00A16655">
            <w:pPr>
              <w:snapToGrid w:val="0"/>
              <w:rPr>
                <w:rFonts w:ascii="Arial Rounded MT Bold" w:hAnsi="Arial Rounded MT Bold"/>
                <w:b/>
                <w:sz w:val="20"/>
                <w:lang w:val="es-MX"/>
              </w:rPr>
            </w:pPr>
          </w:p>
          <w:p w14:paraId="31A0EE41" w14:textId="77777777" w:rsidR="00A16655" w:rsidRDefault="00A16655" w:rsidP="00A16655">
            <w:pPr>
              <w:snapToGrid w:val="0"/>
              <w:rPr>
                <w:rFonts w:ascii="Arial Rounded MT Bold" w:hAnsi="Arial Rounded MT Bold"/>
                <w:b/>
                <w:sz w:val="20"/>
                <w:lang w:val="es-MX"/>
              </w:rPr>
            </w:pPr>
          </w:p>
          <w:p w14:paraId="05E11027" w14:textId="64F743D8" w:rsidR="00EF40D6" w:rsidRDefault="00D30C92" w:rsidP="00A16655">
            <w:pPr>
              <w:snapToGrid w:val="0"/>
              <w:rPr>
                <w:rFonts w:cs="Arial"/>
                <w:b/>
                <w:sz w:val="20"/>
                <w:lang w:val="es-MX"/>
              </w:rPr>
            </w:pPr>
            <w:r w:rsidRPr="004A02DB">
              <w:rPr>
                <w:rFonts w:cs="Arial"/>
                <w:b/>
                <w:sz w:val="20"/>
                <w:lang w:val="es-MX"/>
              </w:rPr>
              <w:t>4.</w:t>
            </w:r>
            <w:r w:rsidR="00EF40D6" w:rsidRPr="004A02DB">
              <w:rPr>
                <w:rFonts w:cs="Arial"/>
                <w:b/>
                <w:sz w:val="20"/>
                <w:lang w:val="es-MX"/>
              </w:rPr>
              <w:t>1</w:t>
            </w:r>
            <w:r w:rsidR="00EF40D6" w:rsidRPr="004A02DB">
              <w:rPr>
                <w:rFonts w:ascii="Arial Rounded MT Bold" w:hAnsi="Arial Rounded MT Bold"/>
                <w:b/>
                <w:sz w:val="20"/>
                <w:lang w:val="es-MX"/>
              </w:rPr>
              <w:t xml:space="preserve">    </w:t>
            </w:r>
            <w:r w:rsidR="004A02DB">
              <w:rPr>
                <w:rFonts w:cs="Arial"/>
                <w:b/>
                <w:sz w:val="20"/>
                <w:lang w:val="es-MX"/>
              </w:rPr>
              <w:t>Herramientas y ambiente de photo shop</w:t>
            </w:r>
          </w:p>
          <w:p w14:paraId="7CF2B43E" w14:textId="656941FF" w:rsidR="004A02DB" w:rsidRPr="004A02DB" w:rsidRDefault="004A02DB" w:rsidP="00A16655">
            <w:pPr>
              <w:snapToGrid w:val="0"/>
              <w:rPr>
                <w:rFonts w:cs="Arial"/>
                <w:b/>
                <w:sz w:val="20"/>
                <w:lang w:val="es-MX"/>
              </w:rPr>
            </w:pPr>
            <w:r w:rsidRPr="004A02DB">
              <w:rPr>
                <w:rFonts w:cs="Arial"/>
                <w:b/>
                <w:sz w:val="20"/>
                <w:lang w:val="es-MX"/>
              </w:rPr>
              <w:t>4.2 Gestión de capas</w:t>
            </w:r>
          </w:p>
          <w:p w14:paraId="1215CE4C" w14:textId="066BFFC7" w:rsidR="004A02DB" w:rsidRPr="004A02DB" w:rsidRDefault="004A02DB" w:rsidP="00A16655">
            <w:pPr>
              <w:snapToGrid w:val="0"/>
              <w:rPr>
                <w:rFonts w:cs="Arial"/>
                <w:b/>
                <w:sz w:val="20"/>
                <w:lang w:val="es-MX"/>
              </w:rPr>
            </w:pPr>
            <w:r w:rsidRPr="004A02DB">
              <w:rPr>
                <w:rFonts w:cs="Arial"/>
                <w:b/>
                <w:sz w:val="20"/>
                <w:lang w:val="es-MX"/>
              </w:rPr>
              <w:t>4.3 Transformación</w:t>
            </w:r>
          </w:p>
          <w:p w14:paraId="784027CB" w14:textId="48B5A00C" w:rsidR="004A02DB" w:rsidRPr="004A02DB" w:rsidRDefault="004A02DB" w:rsidP="00A16655">
            <w:pPr>
              <w:snapToGrid w:val="0"/>
              <w:rPr>
                <w:rFonts w:cs="Arial"/>
                <w:b/>
                <w:sz w:val="20"/>
                <w:lang w:val="es-MX"/>
              </w:rPr>
            </w:pPr>
            <w:r w:rsidRPr="004A02DB">
              <w:rPr>
                <w:rFonts w:cs="Arial"/>
                <w:b/>
                <w:sz w:val="20"/>
                <w:lang w:val="es-MX"/>
              </w:rPr>
              <w:t>4.4 Dispersión</w:t>
            </w:r>
          </w:p>
          <w:p w14:paraId="7AC9BCAE" w14:textId="7C2608B6" w:rsidR="004A02DB" w:rsidRPr="004A02DB" w:rsidRDefault="004A02DB" w:rsidP="00A16655">
            <w:pPr>
              <w:snapToGrid w:val="0"/>
              <w:rPr>
                <w:rFonts w:cs="Arial"/>
                <w:b/>
                <w:sz w:val="20"/>
                <w:lang w:val="es-MX"/>
              </w:rPr>
            </w:pPr>
            <w:r w:rsidRPr="004A02DB">
              <w:rPr>
                <w:rFonts w:cs="Arial"/>
                <w:b/>
                <w:sz w:val="20"/>
                <w:lang w:val="es-MX"/>
              </w:rPr>
              <w:t>4.5 Integración del diseño</w:t>
            </w:r>
          </w:p>
          <w:p w14:paraId="26356829" w14:textId="77777777" w:rsidR="00EF40D6" w:rsidRDefault="00EF40D6" w:rsidP="00A16655">
            <w:pPr>
              <w:rPr>
                <w:rFonts w:ascii="Arial Rounded MT Bold" w:hAnsi="Arial Rounded MT Bold"/>
                <w:sz w:val="20"/>
                <w:lang w:val="es-MX"/>
              </w:rPr>
            </w:pPr>
          </w:p>
          <w:p w14:paraId="58721FFF" w14:textId="77777777" w:rsidR="00EF40D6" w:rsidRDefault="00EF40D6" w:rsidP="00D30C92">
            <w:pPr>
              <w:tabs>
                <w:tab w:val="left" w:pos="720"/>
              </w:tabs>
              <w:ind w:left="720"/>
              <w:rPr>
                <w:lang w:val="es-ES_tradnl"/>
              </w:rPr>
            </w:pPr>
          </w:p>
        </w:tc>
        <w:tc>
          <w:tcPr>
            <w:tcW w:w="3117" w:type="dxa"/>
            <w:gridSpan w:val="2"/>
            <w:tcBorders>
              <w:top w:val="single" w:sz="4" w:space="0" w:color="000000"/>
              <w:left w:val="single" w:sz="4" w:space="0" w:color="000000"/>
              <w:bottom w:val="single" w:sz="4" w:space="0" w:color="000000"/>
            </w:tcBorders>
            <w:tcMar>
              <w:left w:w="70" w:type="dxa"/>
              <w:right w:w="70" w:type="dxa"/>
            </w:tcMar>
          </w:tcPr>
          <w:p w14:paraId="2D425953" w14:textId="77777777" w:rsidR="00A16655" w:rsidRDefault="00A16655" w:rsidP="00A16655">
            <w:pPr>
              <w:pStyle w:val="Default"/>
              <w:rPr>
                <w:b/>
                <w:bCs/>
                <w:i/>
                <w:iCs/>
                <w:sz w:val="22"/>
                <w:szCs w:val="22"/>
              </w:rPr>
            </w:pPr>
          </w:p>
          <w:p w14:paraId="6569854A" w14:textId="77777777" w:rsidR="00A16655" w:rsidRDefault="00A16655" w:rsidP="00A16655">
            <w:pPr>
              <w:pStyle w:val="Default"/>
              <w:rPr>
                <w:b/>
                <w:bCs/>
                <w:i/>
                <w:iCs/>
                <w:sz w:val="22"/>
                <w:szCs w:val="22"/>
              </w:rPr>
            </w:pPr>
            <w:r w:rsidRPr="00EF40D6">
              <w:rPr>
                <w:b/>
                <w:bCs/>
                <w:i/>
                <w:iCs/>
                <w:sz w:val="22"/>
                <w:szCs w:val="22"/>
              </w:rPr>
              <w:t>Encuadre grupal:</w:t>
            </w:r>
          </w:p>
          <w:p w14:paraId="0E22428A" w14:textId="77777777" w:rsidR="00715DF3" w:rsidRPr="00EF40D6" w:rsidRDefault="00715DF3" w:rsidP="00715DF3">
            <w:pPr>
              <w:numPr>
                <w:ilvl w:val="0"/>
                <w:numId w:val="11"/>
              </w:numPr>
              <w:suppressAutoHyphens w:val="0"/>
              <w:ind w:left="240" w:hanging="270"/>
              <w:rPr>
                <w:rFonts w:cs="Arial"/>
                <w:sz w:val="19"/>
                <w:szCs w:val="19"/>
              </w:rPr>
            </w:pPr>
            <w:r>
              <w:rPr>
                <w:rFonts w:cs="Arial"/>
                <w:sz w:val="19"/>
                <w:szCs w:val="19"/>
              </w:rPr>
              <w:t>Retroalimentación del tema visto anteriormente.</w:t>
            </w:r>
          </w:p>
          <w:p w14:paraId="454E07CE" w14:textId="6667789E" w:rsidR="00A16655" w:rsidRDefault="00A16655" w:rsidP="00A16655">
            <w:pPr>
              <w:numPr>
                <w:ilvl w:val="0"/>
                <w:numId w:val="11"/>
              </w:numPr>
              <w:suppressAutoHyphens w:val="0"/>
              <w:ind w:left="240" w:hanging="270"/>
              <w:rPr>
                <w:rFonts w:cs="Arial"/>
                <w:sz w:val="19"/>
                <w:szCs w:val="19"/>
              </w:rPr>
            </w:pPr>
            <w:r w:rsidRPr="00EF40D6">
              <w:rPr>
                <w:rFonts w:cs="Arial"/>
                <w:sz w:val="19"/>
                <w:szCs w:val="19"/>
              </w:rPr>
              <w:t xml:space="preserve">Presentación </w:t>
            </w:r>
            <w:r w:rsidR="004A02DB">
              <w:rPr>
                <w:rFonts w:cs="Arial"/>
                <w:sz w:val="19"/>
                <w:szCs w:val="19"/>
              </w:rPr>
              <w:t xml:space="preserve"> de la unidad  y su contenido</w:t>
            </w:r>
            <w:r w:rsidRPr="00EF40D6">
              <w:rPr>
                <w:rFonts w:cs="Arial"/>
                <w:sz w:val="19"/>
                <w:szCs w:val="19"/>
              </w:rPr>
              <w:t>.</w:t>
            </w:r>
          </w:p>
          <w:p w14:paraId="5D8E5103" w14:textId="709D43D3" w:rsidR="00EF40D6" w:rsidRPr="00715DF3" w:rsidRDefault="00715DF3" w:rsidP="00715DF3">
            <w:pPr>
              <w:jc w:val="both"/>
              <w:rPr>
                <w:rFonts w:cs="Arial"/>
                <w:szCs w:val="24"/>
              </w:rPr>
            </w:pPr>
            <w:r w:rsidRPr="00715DF3">
              <w:rPr>
                <w:rFonts w:cs="Arial"/>
                <w:b/>
                <w:sz w:val="19"/>
                <w:szCs w:val="19"/>
              </w:rPr>
              <w:t xml:space="preserve">* </w:t>
            </w:r>
            <w:r w:rsidR="004A02DB" w:rsidRPr="004A02DB">
              <w:rPr>
                <w:rFonts w:cs="Arial"/>
                <w:sz w:val="19"/>
                <w:szCs w:val="19"/>
              </w:rPr>
              <w:t>B</w:t>
            </w:r>
            <w:r w:rsidR="00A16655" w:rsidRPr="00715DF3">
              <w:rPr>
                <w:rFonts w:cs="Arial"/>
                <w:sz w:val="19"/>
                <w:szCs w:val="19"/>
              </w:rPr>
              <w:t>eneficios y fines del submódulo</w:t>
            </w:r>
          </w:p>
          <w:p w14:paraId="37C6BE80" w14:textId="77777777" w:rsidR="00A16655" w:rsidRDefault="00A16655" w:rsidP="00A16655">
            <w:pPr>
              <w:pStyle w:val="Default"/>
              <w:rPr>
                <w:b/>
                <w:bCs/>
                <w:i/>
                <w:iCs/>
                <w:sz w:val="22"/>
                <w:szCs w:val="22"/>
              </w:rPr>
            </w:pPr>
          </w:p>
          <w:p w14:paraId="2D879831" w14:textId="77777777" w:rsidR="004A02DB" w:rsidRPr="00EF40D6" w:rsidRDefault="004A02DB" w:rsidP="004A02DB">
            <w:pPr>
              <w:pStyle w:val="Default"/>
              <w:rPr>
                <w:b/>
                <w:bCs/>
                <w:i/>
                <w:iCs/>
                <w:sz w:val="22"/>
                <w:szCs w:val="22"/>
              </w:rPr>
            </w:pPr>
            <w:r w:rsidRPr="009468EE">
              <w:rPr>
                <w:b/>
                <w:bCs/>
                <w:i/>
                <w:iCs/>
                <w:sz w:val="22"/>
                <w:szCs w:val="22"/>
              </w:rPr>
              <w:t>Contextualización:</w:t>
            </w:r>
          </w:p>
          <w:p w14:paraId="45E64B85" w14:textId="77777777" w:rsidR="004A02DB" w:rsidRDefault="004A02DB" w:rsidP="004A02DB">
            <w:pPr>
              <w:pStyle w:val="Default"/>
              <w:rPr>
                <w:sz w:val="19"/>
                <w:szCs w:val="19"/>
              </w:rPr>
            </w:pPr>
          </w:p>
          <w:p w14:paraId="61E51C9D" w14:textId="2EEBFE3E" w:rsidR="004A02DB" w:rsidRDefault="004A02DB" w:rsidP="004A02DB">
            <w:pPr>
              <w:pStyle w:val="Default"/>
              <w:rPr>
                <w:sz w:val="19"/>
                <w:szCs w:val="19"/>
              </w:rPr>
            </w:pPr>
            <w:r>
              <w:rPr>
                <w:sz w:val="19"/>
                <w:szCs w:val="19"/>
              </w:rPr>
              <w:t>Visita a un taller de serigrafía para conocer cómo se elaboran los diseños una vez entregados por el cliente.</w:t>
            </w:r>
          </w:p>
          <w:p w14:paraId="2E854A98" w14:textId="77777777" w:rsidR="004A02DB" w:rsidRDefault="004A02DB" w:rsidP="004A02DB">
            <w:pPr>
              <w:pStyle w:val="Default"/>
              <w:rPr>
                <w:b/>
                <w:bCs/>
                <w:i/>
                <w:iCs/>
                <w:sz w:val="22"/>
                <w:szCs w:val="22"/>
              </w:rPr>
            </w:pPr>
          </w:p>
          <w:p w14:paraId="7D7A7A11" w14:textId="77777777" w:rsidR="00A16655" w:rsidRPr="00EF40D6" w:rsidRDefault="00A16655" w:rsidP="00A16655">
            <w:pPr>
              <w:pStyle w:val="Default"/>
              <w:rPr>
                <w:b/>
                <w:bCs/>
                <w:i/>
                <w:iCs/>
                <w:sz w:val="22"/>
                <w:szCs w:val="22"/>
              </w:rPr>
            </w:pPr>
            <w:r w:rsidRPr="00EF40D6">
              <w:rPr>
                <w:b/>
                <w:bCs/>
                <w:i/>
                <w:iCs/>
                <w:sz w:val="22"/>
                <w:szCs w:val="22"/>
              </w:rPr>
              <w:t xml:space="preserve">Teorización: </w:t>
            </w:r>
          </w:p>
          <w:p w14:paraId="5EA9E99E" w14:textId="119B482A" w:rsidR="00D30C92" w:rsidRPr="00430F38" w:rsidRDefault="00A16655" w:rsidP="00D30C92">
            <w:pPr>
              <w:numPr>
                <w:ilvl w:val="0"/>
                <w:numId w:val="11"/>
              </w:numPr>
              <w:suppressAutoHyphens w:val="0"/>
              <w:ind w:left="240" w:hanging="270"/>
              <w:rPr>
                <w:sz w:val="19"/>
                <w:szCs w:val="19"/>
              </w:rPr>
            </w:pPr>
            <w:r>
              <w:rPr>
                <w:rFonts w:cs="Arial"/>
                <w:sz w:val="19"/>
                <w:szCs w:val="19"/>
              </w:rPr>
              <w:t>El Instructor explicará</w:t>
            </w:r>
            <w:r w:rsidR="00430F38">
              <w:rPr>
                <w:rFonts w:cs="Arial"/>
                <w:sz w:val="19"/>
                <w:szCs w:val="19"/>
              </w:rPr>
              <w:t xml:space="preserve"> y demostrará las herramientas y ambiente de photo shop aplicables en los diseños</w:t>
            </w:r>
            <w:r w:rsidR="00715DF3">
              <w:rPr>
                <w:rFonts w:cs="Arial"/>
                <w:sz w:val="19"/>
                <w:szCs w:val="19"/>
              </w:rPr>
              <w:t>.</w:t>
            </w:r>
          </w:p>
          <w:p w14:paraId="0D2C1F65" w14:textId="76D5E9A0" w:rsidR="00430F38" w:rsidRPr="003873BF" w:rsidRDefault="003873BF" w:rsidP="00D30C92">
            <w:pPr>
              <w:numPr>
                <w:ilvl w:val="0"/>
                <w:numId w:val="11"/>
              </w:numPr>
              <w:suppressAutoHyphens w:val="0"/>
              <w:ind w:left="240" w:hanging="270"/>
              <w:rPr>
                <w:sz w:val="19"/>
                <w:szCs w:val="19"/>
              </w:rPr>
            </w:pPr>
            <w:r>
              <w:rPr>
                <w:rFonts w:cs="Arial"/>
                <w:sz w:val="19"/>
                <w:szCs w:val="19"/>
              </w:rPr>
              <w:t>El instructor explicará y demostrará paso a paso como realizar las gestiones de capas.</w:t>
            </w:r>
          </w:p>
          <w:p w14:paraId="0770A134" w14:textId="36AB076D" w:rsidR="003873BF" w:rsidRPr="003873BF" w:rsidRDefault="003873BF" w:rsidP="00D30C92">
            <w:pPr>
              <w:numPr>
                <w:ilvl w:val="0"/>
                <w:numId w:val="11"/>
              </w:numPr>
              <w:suppressAutoHyphens w:val="0"/>
              <w:ind w:left="240" w:hanging="270"/>
              <w:rPr>
                <w:sz w:val="19"/>
                <w:szCs w:val="19"/>
              </w:rPr>
            </w:pPr>
            <w:r>
              <w:rPr>
                <w:rFonts w:cs="Arial"/>
                <w:sz w:val="19"/>
                <w:szCs w:val="19"/>
              </w:rPr>
              <w:t>El instructor explicará y demostrará la elaboración de las transformaciones según el diseño requerido.</w:t>
            </w:r>
          </w:p>
          <w:p w14:paraId="5A489F3D" w14:textId="464EC200" w:rsidR="003873BF" w:rsidRDefault="003873BF" w:rsidP="00D30C92">
            <w:pPr>
              <w:numPr>
                <w:ilvl w:val="0"/>
                <w:numId w:val="11"/>
              </w:numPr>
              <w:suppressAutoHyphens w:val="0"/>
              <w:ind w:left="240" w:hanging="270"/>
              <w:rPr>
                <w:sz w:val="19"/>
                <w:szCs w:val="19"/>
              </w:rPr>
            </w:pPr>
            <w:r>
              <w:rPr>
                <w:rFonts w:cs="Arial"/>
                <w:sz w:val="19"/>
                <w:szCs w:val="19"/>
              </w:rPr>
              <w:t>El instructor explicará y demostrará las herramientas a utilizar para la dispersión  de las imágenes y su integración al diseño.</w:t>
            </w:r>
          </w:p>
          <w:p w14:paraId="49FC9716" w14:textId="77777777" w:rsidR="00EF40D6" w:rsidRDefault="00EF40D6" w:rsidP="00715DF3">
            <w:pPr>
              <w:suppressAutoHyphens w:val="0"/>
              <w:ind w:left="240"/>
              <w:rPr>
                <w:sz w:val="19"/>
                <w:szCs w:val="19"/>
              </w:rPr>
            </w:pPr>
          </w:p>
          <w:p w14:paraId="5971BC4B" w14:textId="77777777" w:rsidR="00715DF3" w:rsidRDefault="00715DF3" w:rsidP="00715DF3">
            <w:pPr>
              <w:suppressAutoHyphens w:val="0"/>
              <w:ind w:left="240"/>
              <w:rPr>
                <w:sz w:val="19"/>
                <w:szCs w:val="19"/>
              </w:rPr>
            </w:pPr>
          </w:p>
          <w:p w14:paraId="1852D3B0" w14:textId="173B8835" w:rsidR="00715DF3" w:rsidRDefault="00715DF3" w:rsidP="00715DF3">
            <w:pPr>
              <w:pStyle w:val="Default"/>
              <w:rPr>
                <w:sz w:val="19"/>
                <w:szCs w:val="19"/>
              </w:rPr>
            </w:pPr>
          </w:p>
        </w:tc>
        <w:tc>
          <w:tcPr>
            <w:tcW w:w="2549" w:type="dxa"/>
            <w:tcBorders>
              <w:top w:val="single" w:sz="4" w:space="0" w:color="000000"/>
              <w:left w:val="single" w:sz="4" w:space="0" w:color="000000"/>
              <w:bottom w:val="single" w:sz="4" w:space="0" w:color="000000"/>
            </w:tcBorders>
            <w:tcMar>
              <w:left w:w="70" w:type="dxa"/>
              <w:right w:w="70" w:type="dxa"/>
            </w:tcMar>
          </w:tcPr>
          <w:p w14:paraId="3C8FBD43" w14:textId="77777777" w:rsidR="00A16655" w:rsidRDefault="00A16655" w:rsidP="00A16655">
            <w:pPr>
              <w:pStyle w:val="Default"/>
              <w:snapToGrid w:val="0"/>
              <w:rPr>
                <w:b/>
                <w:bCs/>
                <w:i/>
                <w:iCs/>
                <w:sz w:val="22"/>
                <w:szCs w:val="22"/>
              </w:rPr>
            </w:pPr>
          </w:p>
          <w:p w14:paraId="715C8143" w14:textId="77777777" w:rsidR="00A16655" w:rsidRDefault="00A16655" w:rsidP="00A16655">
            <w:pPr>
              <w:pStyle w:val="Default"/>
              <w:snapToGrid w:val="0"/>
              <w:rPr>
                <w:b/>
                <w:bCs/>
                <w:i/>
                <w:iCs/>
                <w:sz w:val="22"/>
                <w:szCs w:val="22"/>
              </w:rPr>
            </w:pPr>
          </w:p>
          <w:p w14:paraId="04D7E3F3" w14:textId="77777777" w:rsidR="00EF40D6" w:rsidRDefault="00EF40D6" w:rsidP="00A16655">
            <w:pPr>
              <w:pStyle w:val="Default"/>
              <w:snapToGrid w:val="0"/>
              <w:rPr>
                <w:b/>
                <w:bCs/>
                <w:i/>
                <w:iCs/>
                <w:sz w:val="22"/>
                <w:szCs w:val="22"/>
              </w:rPr>
            </w:pPr>
            <w:r>
              <w:rPr>
                <w:b/>
                <w:bCs/>
                <w:i/>
                <w:iCs/>
                <w:sz w:val="22"/>
                <w:szCs w:val="22"/>
              </w:rPr>
              <w:t xml:space="preserve">Instalaciones: </w:t>
            </w:r>
          </w:p>
          <w:p w14:paraId="69509773" w14:textId="77777777" w:rsidR="00EF40D6" w:rsidRDefault="00EF40D6" w:rsidP="00A16655">
            <w:pPr>
              <w:pStyle w:val="Default"/>
              <w:numPr>
                <w:ilvl w:val="0"/>
                <w:numId w:val="2"/>
              </w:numPr>
              <w:tabs>
                <w:tab w:val="left" w:pos="360"/>
              </w:tabs>
              <w:rPr>
                <w:rFonts w:cs="Times New Roman"/>
                <w:color w:val="auto"/>
                <w:sz w:val="19"/>
                <w:szCs w:val="19"/>
              </w:rPr>
            </w:pPr>
            <w:r>
              <w:rPr>
                <w:rFonts w:cs="Times New Roman"/>
                <w:color w:val="auto"/>
                <w:sz w:val="19"/>
                <w:szCs w:val="19"/>
              </w:rPr>
              <w:t>Centro de Computo</w:t>
            </w:r>
          </w:p>
          <w:p w14:paraId="53CEFD21" w14:textId="77777777" w:rsidR="00EF40D6" w:rsidRDefault="00EF40D6" w:rsidP="00A16655">
            <w:pPr>
              <w:pStyle w:val="Default"/>
              <w:rPr>
                <w:b/>
                <w:bCs/>
                <w:i/>
                <w:iCs/>
                <w:sz w:val="22"/>
                <w:szCs w:val="22"/>
              </w:rPr>
            </w:pPr>
          </w:p>
          <w:p w14:paraId="46D1B979" w14:textId="77777777" w:rsidR="00EF40D6" w:rsidRDefault="00EF40D6" w:rsidP="00A16655">
            <w:pPr>
              <w:pStyle w:val="Default"/>
              <w:rPr>
                <w:b/>
                <w:bCs/>
                <w:i/>
                <w:iCs/>
                <w:sz w:val="22"/>
                <w:szCs w:val="22"/>
              </w:rPr>
            </w:pPr>
          </w:p>
          <w:p w14:paraId="76C532AB" w14:textId="77777777" w:rsidR="00EF40D6" w:rsidRDefault="00EF40D6" w:rsidP="00A16655">
            <w:pPr>
              <w:pStyle w:val="Default"/>
              <w:rPr>
                <w:b/>
                <w:bCs/>
                <w:i/>
                <w:iCs/>
                <w:sz w:val="22"/>
                <w:szCs w:val="22"/>
              </w:rPr>
            </w:pPr>
            <w:r>
              <w:rPr>
                <w:b/>
                <w:bCs/>
                <w:i/>
                <w:iCs/>
                <w:sz w:val="22"/>
                <w:szCs w:val="22"/>
              </w:rPr>
              <w:t>Mobiliario:</w:t>
            </w:r>
          </w:p>
          <w:p w14:paraId="0635B08D" w14:textId="77777777" w:rsidR="00EF40D6" w:rsidRDefault="00EF40D6" w:rsidP="00EF40D6">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Computadoras</w:t>
            </w:r>
          </w:p>
          <w:p w14:paraId="54C2D063" w14:textId="77777777" w:rsidR="00EF40D6" w:rsidRDefault="00EF40D6" w:rsidP="00EF40D6">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 xml:space="preserve">Sillas </w:t>
            </w:r>
          </w:p>
          <w:p w14:paraId="50C14486" w14:textId="77777777" w:rsidR="00EF40D6" w:rsidRDefault="00EF40D6" w:rsidP="00A16655">
            <w:pPr>
              <w:pStyle w:val="Default"/>
              <w:rPr>
                <w:rFonts w:cs="Times New Roman"/>
                <w:color w:val="auto"/>
                <w:sz w:val="19"/>
                <w:szCs w:val="19"/>
              </w:rPr>
            </w:pPr>
          </w:p>
          <w:p w14:paraId="216EAB5D" w14:textId="77777777" w:rsidR="00EF40D6" w:rsidRDefault="00EF40D6" w:rsidP="00A16655">
            <w:pPr>
              <w:pStyle w:val="Default"/>
              <w:rPr>
                <w:rFonts w:cs="Times New Roman"/>
                <w:color w:val="auto"/>
                <w:sz w:val="19"/>
                <w:szCs w:val="19"/>
              </w:rPr>
            </w:pPr>
          </w:p>
          <w:p w14:paraId="2DB0CABB" w14:textId="77777777" w:rsidR="00EF40D6" w:rsidRDefault="00EF40D6" w:rsidP="00A16655">
            <w:pPr>
              <w:pStyle w:val="Default"/>
              <w:rPr>
                <w:b/>
                <w:bCs/>
                <w:i/>
                <w:iCs/>
                <w:sz w:val="22"/>
                <w:szCs w:val="22"/>
              </w:rPr>
            </w:pPr>
            <w:r>
              <w:rPr>
                <w:b/>
                <w:bCs/>
                <w:i/>
                <w:iCs/>
                <w:sz w:val="22"/>
                <w:szCs w:val="22"/>
              </w:rPr>
              <w:t xml:space="preserve">Material y equipo </w:t>
            </w:r>
          </w:p>
          <w:p w14:paraId="725E2765" w14:textId="77777777" w:rsidR="00EF40D6" w:rsidRDefault="00EF40D6" w:rsidP="00A16655">
            <w:pPr>
              <w:pStyle w:val="Default"/>
              <w:rPr>
                <w:b/>
                <w:bCs/>
                <w:i/>
                <w:iCs/>
                <w:sz w:val="22"/>
                <w:szCs w:val="22"/>
              </w:rPr>
            </w:pPr>
            <w:r>
              <w:rPr>
                <w:b/>
                <w:bCs/>
                <w:i/>
                <w:iCs/>
                <w:sz w:val="22"/>
                <w:szCs w:val="22"/>
              </w:rPr>
              <w:t xml:space="preserve">audiovisual: </w:t>
            </w:r>
          </w:p>
          <w:p w14:paraId="211A4820" w14:textId="77777777" w:rsidR="00EF40D6" w:rsidRDefault="00EF40D6" w:rsidP="00EF40D6">
            <w:pPr>
              <w:pStyle w:val="Default"/>
              <w:numPr>
                <w:ilvl w:val="0"/>
                <w:numId w:val="5"/>
              </w:numPr>
              <w:tabs>
                <w:tab w:val="left" w:pos="356"/>
              </w:tabs>
              <w:ind w:left="356"/>
              <w:rPr>
                <w:rFonts w:cs="Times New Roman"/>
                <w:color w:val="auto"/>
                <w:sz w:val="19"/>
                <w:szCs w:val="19"/>
              </w:rPr>
            </w:pPr>
            <w:r>
              <w:rPr>
                <w:rFonts w:cs="Times New Roman"/>
                <w:color w:val="auto"/>
                <w:sz w:val="19"/>
                <w:szCs w:val="19"/>
              </w:rPr>
              <w:t>Cañón de video</w:t>
            </w:r>
          </w:p>
          <w:p w14:paraId="084DC5FA" w14:textId="77777777" w:rsidR="00EF40D6" w:rsidRDefault="00EF40D6" w:rsidP="00EF40D6">
            <w:pPr>
              <w:pStyle w:val="Default"/>
              <w:numPr>
                <w:ilvl w:val="0"/>
                <w:numId w:val="5"/>
              </w:numPr>
              <w:tabs>
                <w:tab w:val="left" w:pos="356"/>
              </w:tabs>
              <w:ind w:left="356"/>
              <w:rPr>
                <w:rFonts w:cs="Times New Roman"/>
                <w:color w:val="auto"/>
                <w:sz w:val="19"/>
                <w:szCs w:val="19"/>
              </w:rPr>
            </w:pPr>
            <w:r>
              <w:rPr>
                <w:rFonts w:cs="Times New Roman"/>
                <w:color w:val="auto"/>
                <w:sz w:val="19"/>
                <w:szCs w:val="19"/>
              </w:rPr>
              <w:t>Computadora</w:t>
            </w:r>
          </w:p>
          <w:p w14:paraId="2AB0ACD6" w14:textId="77777777" w:rsidR="00EF40D6" w:rsidRDefault="00EF40D6" w:rsidP="00A16655">
            <w:pPr>
              <w:pStyle w:val="Default"/>
              <w:ind w:left="-4"/>
              <w:rPr>
                <w:rFonts w:cs="Times New Roman"/>
                <w:color w:val="auto"/>
                <w:sz w:val="19"/>
                <w:szCs w:val="19"/>
              </w:rPr>
            </w:pPr>
          </w:p>
          <w:p w14:paraId="56E35D3D" w14:textId="77777777" w:rsidR="00EF40D6" w:rsidRDefault="00EF40D6" w:rsidP="00A16655">
            <w:pPr>
              <w:pStyle w:val="Default"/>
              <w:ind w:left="-4"/>
              <w:rPr>
                <w:rFonts w:cs="Times New Roman"/>
                <w:color w:val="auto"/>
                <w:sz w:val="19"/>
                <w:szCs w:val="19"/>
              </w:rPr>
            </w:pPr>
          </w:p>
          <w:p w14:paraId="6B7CE2A5" w14:textId="77777777" w:rsidR="00EF40D6" w:rsidRDefault="00EF40D6" w:rsidP="00A16655">
            <w:pPr>
              <w:pStyle w:val="Default"/>
              <w:rPr>
                <w:b/>
                <w:bCs/>
                <w:i/>
                <w:iCs/>
                <w:sz w:val="22"/>
                <w:szCs w:val="22"/>
              </w:rPr>
            </w:pPr>
            <w:r>
              <w:rPr>
                <w:b/>
                <w:bCs/>
                <w:i/>
                <w:iCs/>
                <w:sz w:val="22"/>
                <w:szCs w:val="22"/>
              </w:rPr>
              <w:t xml:space="preserve">Material : </w:t>
            </w:r>
          </w:p>
          <w:p w14:paraId="310FCCF4" w14:textId="77777777" w:rsidR="00EF40D6" w:rsidRDefault="00EF40D6" w:rsidP="00EF40D6">
            <w:pPr>
              <w:pStyle w:val="Default"/>
              <w:numPr>
                <w:ilvl w:val="0"/>
                <w:numId w:val="5"/>
              </w:numPr>
              <w:tabs>
                <w:tab w:val="left" w:pos="356"/>
              </w:tabs>
              <w:ind w:left="356"/>
              <w:rPr>
                <w:rFonts w:cs="Times New Roman"/>
                <w:color w:val="auto"/>
                <w:sz w:val="19"/>
                <w:szCs w:val="19"/>
              </w:rPr>
            </w:pPr>
            <w:r>
              <w:rPr>
                <w:rFonts w:cs="Times New Roman"/>
                <w:color w:val="auto"/>
                <w:sz w:val="19"/>
                <w:szCs w:val="19"/>
              </w:rPr>
              <w:t>Plumones</w:t>
            </w:r>
          </w:p>
          <w:p w14:paraId="46366D9A" w14:textId="77777777" w:rsidR="00EF40D6" w:rsidRDefault="00EF40D6" w:rsidP="00A16655">
            <w:pPr>
              <w:ind w:left="360"/>
              <w:jc w:val="both"/>
              <w:rPr>
                <w:rFonts w:ascii="Arial Rounded MT Bold" w:hAnsi="Arial Rounded MT Bold"/>
                <w:sz w:val="28"/>
                <w:szCs w:val="28"/>
                <w:lang w:val="es-MX"/>
              </w:rPr>
            </w:pPr>
          </w:p>
        </w:tc>
        <w:tc>
          <w:tcPr>
            <w:tcW w:w="3542" w:type="dxa"/>
            <w:tcBorders>
              <w:top w:val="single" w:sz="4" w:space="0" w:color="000000"/>
              <w:left w:val="single" w:sz="4" w:space="0" w:color="000000"/>
              <w:bottom w:val="single" w:sz="4" w:space="0" w:color="000000"/>
            </w:tcBorders>
          </w:tcPr>
          <w:p w14:paraId="3117994B" w14:textId="77777777" w:rsidR="00A16655" w:rsidRDefault="00A16655" w:rsidP="00A16655">
            <w:pPr>
              <w:snapToGrid w:val="0"/>
              <w:jc w:val="both"/>
              <w:rPr>
                <w:rFonts w:cs="Arial"/>
                <w:b/>
                <w:sz w:val="18"/>
                <w:szCs w:val="18"/>
              </w:rPr>
            </w:pPr>
          </w:p>
          <w:p w14:paraId="71609EBF" w14:textId="77777777" w:rsidR="00A16655" w:rsidRDefault="00A16655" w:rsidP="00A16655">
            <w:pPr>
              <w:snapToGrid w:val="0"/>
              <w:jc w:val="both"/>
              <w:rPr>
                <w:rFonts w:cs="Arial"/>
                <w:b/>
                <w:sz w:val="18"/>
                <w:szCs w:val="18"/>
              </w:rPr>
            </w:pPr>
          </w:p>
          <w:p w14:paraId="22B6F0B0" w14:textId="77777777" w:rsidR="00EF40D6" w:rsidRDefault="00A16655" w:rsidP="00A16655">
            <w:pPr>
              <w:snapToGrid w:val="0"/>
              <w:jc w:val="both"/>
              <w:rPr>
                <w:rFonts w:cs="Arial"/>
                <w:b/>
                <w:sz w:val="18"/>
                <w:szCs w:val="18"/>
              </w:rPr>
            </w:pPr>
            <w:r>
              <w:rPr>
                <w:rFonts w:cs="Arial"/>
                <w:b/>
                <w:sz w:val="18"/>
                <w:szCs w:val="18"/>
              </w:rPr>
              <w:t xml:space="preserve">    </w:t>
            </w:r>
            <w:r w:rsidR="00EF40D6">
              <w:rPr>
                <w:rFonts w:cs="Arial"/>
                <w:b/>
                <w:sz w:val="18"/>
                <w:szCs w:val="18"/>
              </w:rPr>
              <w:t xml:space="preserve">Evaluación Formativa: </w:t>
            </w:r>
          </w:p>
          <w:p w14:paraId="5F3C479C" w14:textId="77777777" w:rsidR="00EF40D6" w:rsidRDefault="00A16655" w:rsidP="00A16655">
            <w:pPr>
              <w:snapToGrid w:val="0"/>
              <w:jc w:val="both"/>
              <w:rPr>
                <w:rFonts w:cs="Arial"/>
                <w:spacing w:val="1"/>
                <w:w w:val="99"/>
                <w:sz w:val="18"/>
                <w:szCs w:val="18"/>
              </w:rPr>
            </w:pPr>
            <w:r>
              <w:rPr>
                <w:rFonts w:cs="Arial"/>
                <w:spacing w:val="1"/>
                <w:w w:val="99"/>
                <w:sz w:val="18"/>
                <w:szCs w:val="18"/>
              </w:rPr>
              <w:t xml:space="preserve">   </w:t>
            </w:r>
            <w:r w:rsidRPr="00A16655">
              <w:rPr>
                <w:rFonts w:cs="Arial"/>
                <w:sz w:val="18"/>
                <w:szCs w:val="18"/>
              </w:rPr>
              <w:t xml:space="preserve"> </w:t>
            </w:r>
            <w:r w:rsidR="00EF40D6" w:rsidRPr="00A16655">
              <w:rPr>
                <w:rFonts w:cs="Arial"/>
                <w:sz w:val="18"/>
                <w:szCs w:val="18"/>
              </w:rPr>
              <w:t>Documental</w:t>
            </w:r>
          </w:p>
          <w:p w14:paraId="269403F0" w14:textId="77777777" w:rsidR="00EF40D6" w:rsidRDefault="00EF40D6" w:rsidP="00EF40D6">
            <w:pPr>
              <w:widowControl w:val="0"/>
              <w:numPr>
                <w:ilvl w:val="0"/>
                <w:numId w:val="6"/>
              </w:numPr>
              <w:tabs>
                <w:tab w:val="left" w:pos="720"/>
              </w:tabs>
              <w:autoSpaceDE w:val="0"/>
              <w:spacing w:before="2"/>
              <w:ind w:right="-20"/>
              <w:rPr>
                <w:rFonts w:cs="Arial"/>
                <w:sz w:val="19"/>
                <w:szCs w:val="19"/>
              </w:rPr>
            </w:pPr>
            <w:r>
              <w:rPr>
                <w:rFonts w:cs="Arial"/>
                <w:sz w:val="19"/>
                <w:szCs w:val="19"/>
              </w:rPr>
              <w:t>Cuestionario de campo</w:t>
            </w:r>
          </w:p>
          <w:p w14:paraId="1767E6FB" w14:textId="77777777" w:rsidR="00A16655" w:rsidRDefault="00A16655" w:rsidP="00A16655">
            <w:pPr>
              <w:widowControl w:val="0"/>
              <w:tabs>
                <w:tab w:val="left" w:pos="720"/>
              </w:tabs>
              <w:autoSpaceDE w:val="0"/>
              <w:spacing w:before="2"/>
              <w:ind w:right="-20"/>
              <w:rPr>
                <w:rFonts w:cs="Arial"/>
                <w:sz w:val="19"/>
                <w:szCs w:val="19"/>
              </w:rPr>
            </w:pPr>
          </w:p>
          <w:p w14:paraId="0814E807" w14:textId="77777777" w:rsidR="00A16655" w:rsidRDefault="00A16655" w:rsidP="00A16655">
            <w:pPr>
              <w:widowControl w:val="0"/>
              <w:tabs>
                <w:tab w:val="left" w:pos="720"/>
              </w:tabs>
              <w:autoSpaceDE w:val="0"/>
              <w:spacing w:before="2"/>
              <w:ind w:right="-20"/>
              <w:rPr>
                <w:rFonts w:cs="Arial"/>
                <w:sz w:val="19"/>
                <w:szCs w:val="19"/>
              </w:rPr>
            </w:pPr>
          </w:p>
          <w:p w14:paraId="5A17C63F" w14:textId="089F14D3" w:rsidR="00A16655" w:rsidRDefault="00A16655" w:rsidP="00A81122">
            <w:pPr>
              <w:snapToGrid w:val="0"/>
              <w:jc w:val="both"/>
              <w:rPr>
                <w:rFonts w:cs="Arial"/>
                <w:sz w:val="19"/>
                <w:szCs w:val="19"/>
              </w:rPr>
            </w:pPr>
            <w:r>
              <w:rPr>
                <w:rFonts w:cs="Arial"/>
                <w:b/>
                <w:sz w:val="18"/>
                <w:szCs w:val="18"/>
              </w:rPr>
              <w:t xml:space="preserve">    </w:t>
            </w:r>
          </w:p>
          <w:p w14:paraId="5D1D3ECB" w14:textId="77777777" w:rsidR="00A16655" w:rsidRDefault="00A16655" w:rsidP="00A16655">
            <w:pPr>
              <w:widowControl w:val="0"/>
              <w:tabs>
                <w:tab w:val="left" w:pos="400"/>
              </w:tabs>
              <w:autoSpaceDE w:val="0"/>
              <w:spacing w:before="2"/>
              <w:ind w:right="-20"/>
              <w:rPr>
                <w:rFonts w:cs="Arial"/>
                <w:sz w:val="19"/>
                <w:szCs w:val="19"/>
              </w:rPr>
            </w:pPr>
          </w:p>
          <w:p w14:paraId="45FEDEC4" w14:textId="77777777" w:rsidR="00EF40D6" w:rsidRDefault="00EF40D6" w:rsidP="00A16655">
            <w:pPr>
              <w:jc w:val="center"/>
              <w:rPr>
                <w:rFonts w:ascii="Arial Rounded MT Bold" w:hAnsi="Arial Rounded MT Bold"/>
                <w:sz w:val="28"/>
                <w:szCs w:val="28"/>
                <w:lang w:val="es-MX"/>
              </w:rPr>
            </w:pPr>
          </w:p>
          <w:p w14:paraId="5DB4EA0E" w14:textId="77777777" w:rsidR="00EF40D6" w:rsidRDefault="00EF40D6" w:rsidP="00A16655">
            <w:pPr>
              <w:jc w:val="center"/>
              <w:rPr>
                <w:rFonts w:ascii="Arial Rounded MT Bold" w:hAnsi="Arial Rounded MT Bold"/>
                <w:sz w:val="28"/>
                <w:szCs w:val="28"/>
                <w:lang w:val="es-MX"/>
              </w:rPr>
            </w:pPr>
          </w:p>
          <w:p w14:paraId="008407A9" w14:textId="77777777" w:rsidR="00EF40D6" w:rsidRDefault="00EF40D6" w:rsidP="00A16655">
            <w:pPr>
              <w:jc w:val="center"/>
              <w:rPr>
                <w:rFonts w:ascii="Arial Rounded MT Bold" w:hAnsi="Arial Rounded MT Bold"/>
                <w:sz w:val="28"/>
                <w:szCs w:val="28"/>
                <w:lang w:val="es-MX"/>
              </w:rPr>
            </w:pPr>
          </w:p>
        </w:tc>
        <w:tc>
          <w:tcPr>
            <w:tcW w:w="1901" w:type="dxa"/>
            <w:tcBorders>
              <w:top w:val="single" w:sz="4" w:space="0" w:color="000000"/>
              <w:left w:val="single" w:sz="4" w:space="0" w:color="000000"/>
              <w:bottom w:val="single" w:sz="4" w:space="0" w:color="000000"/>
            </w:tcBorders>
          </w:tcPr>
          <w:p w14:paraId="64269970" w14:textId="6A9FF1DD" w:rsidR="00EF40D6" w:rsidRDefault="004F659C" w:rsidP="00A16655">
            <w:pPr>
              <w:snapToGrid w:val="0"/>
              <w:jc w:val="center"/>
              <w:rPr>
                <w:rFonts w:ascii="Arial Rounded MT Bold" w:hAnsi="Arial Rounded MT Bold"/>
                <w:sz w:val="28"/>
                <w:szCs w:val="28"/>
                <w:lang w:val="es-MX"/>
              </w:rPr>
            </w:pPr>
            <w:r>
              <w:rPr>
                <w:rFonts w:ascii="Arial Rounded MT Bold" w:hAnsi="Arial Rounded MT Bold"/>
                <w:szCs w:val="28"/>
                <w:lang w:val="es-MX"/>
              </w:rPr>
              <w:t>4</w:t>
            </w:r>
            <w:r w:rsidR="00EF40D6">
              <w:rPr>
                <w:rFonts w:ascii="Arial Rounded MT Bold" w:hAnsi="Arial Rounded MT Bold"/>
                <w:szCs w:val="28"/>
                <w:lang w:val="es-MX"/>
              </w:rPr>
              <w:t xml:space="preserve"> Hrs</w:t>
            </w:r>
            <w:r w:rsidR="00EF40D6">
              <w:rPr>
                <w:rFonts w:ascii="Arial Rounded MT Bold" w:hAnsi="Arial Rounded MT Bold"/>
                <w:sz w:val="28"/>
                <w:szCs w:val="28"/>
                <w:lang w:val="es-MX"/>
              </w:rPr>
              <w:t>.</w:t>
            </w:r>
          </w:p>
        </w:tc>
        <w:tc>
          <w:tcPr>
            <w:tcW w:w="25" w:type="dxa"/>
            <w:tcBorders>
              <w:left w:val="single" w:sz="4" w:space="0" w:color="000000"/>
            </w:tcBorders>
          </w:tcPr>
          <w:p w14:paraId="37D93CA0" w14:textId="77777777" w:rsidR="00EF40D6" w:rsidRDefault="00EF40D6" w:rsidP="00A16655">
            <w:pPr>
              <w:snapToGrid w:val="0"/>
              <w:rPr>
                <w:lang w:val="es-ES_tradnl"/>
              </w:rPr>
            </w:pPr>
          </w:p>
        </w:tc>
      </w:tr>
    </w:tbl>
    <w:p w14:paraId="6A84BDA5" w14:textId="2F11BB4E" w:rsidR="00EF40D6" w:rsidRDefault="00EF40D6">
      <w:pPr>
        <w:rPr>
          <w:lang w:val="es-ES_tradnl"/>
        </w:rPr>
      </w:pPr>
    </w:p>
    <w:p w14:paraId="016C604D" w14:textId="77777777" w:rsidR="00A16655" w:rsidRDefault="00A16655">
      <w:pPr>
        <w:rPr>
          <w:lang w:val="es-ES_tradnl"/>
        </w:rPr>
      </w:pPr>
    </w:p>
    <w:p w14:paraId="35B71907" w14:textId="77777777" w:rsidR="00A16655" w:rsidRDefault="00A16655">
      <w:pPr>
        <w:rPr>
          <w:lang w:val="es-ES_tradnl"/>
        </w:rPr>
      </w:pPr>
    </w:p>
    <w:p w14:paraId="3DC826CA" w14:textId="77777777" w:rsidR="003873BF" w:rsidRDefault="003873BF" w:rsidP="003873BF">
      <w:pPr>
        <w:pageBreakBefore/>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14:paraId="4284F3AA" w14:textId="77777777" w:rsidR="003873BF" w:rsidRDefault="003873BF" w:rsidP="003873BF">
      <w:pPr>
        <w:jc w:val="center"/>
        <w:rPr>
          <w:b/>
          <w:lang w:val="es-ES_tradnl"/>
        </w:rPr>
      </w:pPr>
    </w:p>
    <w:tbl>
      <w:tblPr>
        <w:tblW w:w="14347" w:type="dxa"/>
        <w:tblInd w:w="142" w:type="dxa"/>
        <w:tblLayout w:type="fixed"/>
        <w:tblCellMar>
          <w:left w:w="0" w:type="dxa"/>
          <w:right w:w="0" w:type="dxa"/>
        </w:tblCellMar>
        <w:tblLook w:val="0000" w:firstRow="0" w:lastRow="0" w:firstColumn="0" w:lastColumn="0" w:noHBand="0" w:noVBand="0"/>
      </w:tblPr>
      <w:tblGrid>
        <w:gridCol w:w="25"/>
        <w:gridCol w:w="3163"/>
        <w:gridCol w:w="237"/>
        <w:gridCol w:w="2880"/>
        <w:gridCol w:w="2549"/>
        <w:gridCol w:w="3542"/>
        <w:gridCol w:w="1901"/>
        <w:gridCol w:w="25"/>
        <w:gridCol w:w="25"/>
      </w:tblGrid>
      <w:tr w:rsidR="003873BF" w14:paraId="3FF44E6E" w14:textId="77777777" w:rsidTr="007633DA">
        <w:tc>
          <w:tcPr>
            <w:tcW w:w="25" w:type="dxa"/>
          </w:tcPr>
          <w:p w14:paraId="0184AA43" w14:textId="77777777" w:rsidR="003873BF" w:rsidRDefault="003873BF" w:rsidP="007633DA">
            <w:pPr>
              <w:pStyle w:val="Encabezadodelatabla"/>
              <w:rPr>
                <w:lang w:val="es-ES_tradnl"/>
              </w:rPr>
            </w:pPr>
          </w:p>
        </w:tc>
        <w:tc>
          <w:tcPr>
            <w:tcW w:w="3400"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14:paraId="59847639" w14:textId="77777777" w:rsidR="003873BF" w:rsidRDefault="003873BF" w:rsidP="007633DA">
            <w:pPr>
              <w:snapToGrid w:val="0"/>
              <w:rPr>
                <w:b/>
                <w:lang w:val="es-ES_tradnl"/>
              </w:rPr>
            </w:pPr>
            <w:r>
              <w:rPr>
                <w:b/>
                <w:lang w:val="es-ES_tradnl"/>
              </w:rPr>
              <w:t>NOMBRE DE LA UNIDAD:</w:t>
            </w:r>
          </w:p>
        </w:tc>
        <w:tc>
          <w:tcPr>
            <w:tcW w:w="10922" w:type="dxa"/>
            <w:gridSpan w:val="6"/>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49B85727" w14:textId="77777777" w:rsidR="003873BF" w:rsidRPr="003873BF" w:rsidRDefault="003873BF" w:rsidP="007633DA">
            <w:pPr>
              <w:snapToGrid w:val="0"/>
              <w:rPr>
                <w:b/>
                <w:lang w:val="es-ES_tradnl"/>
              </w:rPr>
            </w:pPr>
            <w:r w:rsidRPr="003873BF">
              <w:rPr>
                <w:b/>
                <w:lang w:val="es-ES_tradnl"/>
              </w:rPr>
              <w:t>4.- COMPOSICIÓN</w:t>
            </w:r>
          </w:p>
        </w:tc>
      </w:tr>
      <w:tr w:rsidR="003873BF" w14:paraId="70F2F757" w14:textId="77777777" w:rsidTr="007633DA">
        <w:tc>
          <w:tcPr>
            <w:tcW w:w="25" w:type="dxa"/>
          </w:tcPr>
          <w:p w14:paraId="1A71B4F2" w14:textId="77777777" w:rsidR="003873BF" w:rsidRDefault="003873BF" w:rsidP="007633DA">
            <w:pPr>
              <w:rPr>
                <w:b/>
                <w:sz w:val="6"/>
                <w:lang w:val="es-ES_tradnl"/>
              </w:rPr>
            </w:pPr>
          </w:p>
        </w:tc>
        <w:tc>
          <w:tcPr>
            <w:tcW w:w="3400"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14:paraId="1737595F" w14:textId="77777777" w:rsidR="003873BF" w:rsidRDefault="003873BF" w:rsidP="007633DA">
            <w:pPr>
              <w:snapToGrid w:val="0"/>
              <w:rPr>
                <w:b/>
                <w:lang w:val="es-ES_tradnl"/>
              </w:rPr>
            </w:pPr>
            <w:r>
              <w:rPr>
                <w:b/>
                <w:lang w:val="es-ES_tradnl"/>
              </w:rPr>
              <w:t>PROPÓSITO:</w:t>
            </w:r>
          </w:p>
        </w:tc>
        <w:tc>
          <w:tcPr>
            <w:tcW w:w="10922" w:type="dxa"/>
            <w:gridSpan w:val="6"/>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416C407E" w14:textId="77777777" w:rsidR="003873BF" w:rsidRDefault="003873BF" w:rsidP="007633DA">
            <w:pPr>
              <w:snapToGrid w:val="0"/>
              <w:jc w:val="both"/>
              <w:rPr>
                <w:lang w:val="es-ES_tradnl"/>
              </w:rPr>
            </w:pPr>
            <w:r>
              <w:rPr>
                <w:lang w:val="es-ES_tradnl"/>
              </w:rPr>
              <w:t>Al término de la unidad, el participante podrá realizar las transformaciones de diseños utilizando los ambientes de Photo shop para la correcta integración de los componentes.</w:t>
            </w:r>
          </w:p>
        </w:tc>
      </w:tr>
      <w:tr w:rsidR="003873BF" w14:paraId="1EED0694" w14:textId="77777777" w:rsidTr="007633DA">
        <w:trPr>
          <w:gridAfter w:val="1"/>
          <w:wAfter w:w="25" w:type="dxa"/>
          <w:cantSplit/>
        </w:trPr>
        <w:tc>
          <w:tcPr>
            <w:tcW w:w="3188"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14:paraId="3407AF14" w14:textId="77777777" w:rsidR="003873BF" w:rsidRDefault="003873BF" w:rsidP="007633DA">
            <w:pPr>
              <w:pStyle w:val="Ttulo4"/>
              <w:tabs>
                <w:tab w:val="left" w:pos="0"/>
              </w:tabs>
              <w:snapToGrid w:val="0"/>
            </w:pPr>
            <w:r>
              <w:t>DESARROLLO TEMÁTICO</w:t>
            </w:r>
          </w:p>
        </w:tc>
        <w:tc>
          <w:tcPr>
            <w:tcW w:w="3117"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14:paraId="25D47074" w14:textId="77777777" w:rsidR="003873BF" w:rsidRDefault="003873BF" w:rsidP="007633DA">
            <w:pPr>
              <w:pStyle w:val="Ttulo4"/>
              <w:tabs>
                <w:tab w:val="left" w:pos="0"/>
              </w:tabs>
              <w:snapToGrid w:val="0"/>
            </w:pPr>
            <w:r>
              <w:t>ESTRATEGIA DIDÁCTICA</w:t>
            </w:r>
          </w:p>
        </w:tc>
        <w:tc>
          <w:tcPr>
            <w:tcW w:w="2549" w:type="dxa"/>
            <w:tcBorders>
              <w:top w:val="single" w:sz="4" w:space="0" w:color="000000"/>
              <w:left w:val="single" w:sz="4" w:space="0" w:color="000000"/>
              <w:bottom w:val="single" w:sz="4" w:space="0" w:color="000000"/>
            </w:tcBorders>
            <w:shd w:val="clear" w:color="auto" w:fill="E5E5E5"/>
            <w:tcMar>
              <w:left w:w="70" w:type="dxa"/>
              <w:right w:w="70" w:type="dxa"/>
            </w:tcMar>
          </w:tcPr>
          <w:p w14:paraId="61EAD1FA" w14:textId="77777777" w:rsidR="003873BF" w:rsidRDefault="003873BF" w:rsidP="007633DA">
            <w:pPr>
              <w:snapToGrid w:val="0"/>
              <w:jc w:val="center"/>
              <w:rPr>
                <w:b/>
                <w:lang w:val="es-ES_tradnl"/>
              </w:rPr>
            </w:pPr>
            <w:r>
              <w:rPr>
                <w:b/>
                <w:lang w:val="es-ES_tradnl"/>
              </w:rPr>
              <w:t>APOYO DIDÁCTICO</w:t>
            </w:r>
          </w:p>
        </w:tc>
        <w:tc>
          <w:tcPr>
            <w:tcW w:w="3542" w:type="dxa"/>
            <w:tcBorders>
              <w:top w:val="single" w:sz="4" w:space="0" w:color="000000"/>
              <w:left w:val="single" w:sz="4" w:space="0" w:color="000000"/>
              <w:bottom w:val="single" w:sz="4" w:space="0" w:color="000000"/>
            </w:tcBorders>
            <w:shd w:val="clear" w:color="auto" w:fill="E5E5E5"/>
          </w:tcPr>
          <w:p w14:paraId="08865ABC" w14:textId="77777777" w:rsidR="003873BF" w:rsidRDefault="003873BF" w:rsidP="007633DA">
            <w:pPr>
              <w:snapToGrid w:val="0"/>
              <w:jc w:val="center"/>
              <w:rPr>
                <w:b/>
                <w:lang w:val="es-ES_tradnl"/>
              </w:rPr>
            </w:pPr>
            <w:r>
              <w:rPr>
                <w:b/>
                <w:lang w:val="es-ES_tradnl"/>
              </w:rPr>
              <w:t>CRITERIO DE EVALUACIÓN</w:t>
            </w:r>
          </w:p>
        </w:tc>
        <w:tc>
          <w:tcPr>
            <w:tcW w:w="1901" w:type="dxa"/>
            <w:tcBorders>
              <w:top w:val="single" w:sz="4" w:space="0" w:color="000000"/>
              <w:left w:val="single" w:sz="4" w:space="0" w:color="000000"/>
              <w:bottom w:val="single" w:sz="4" w:space="0" w:color="000000"/>
            </w:tcBorders>
            <w:shd w:val="clear" w:color="auto" w:fill="E5E5E5"/>
          </w:tcPr>
          <w:p w14:paraId="25539BE4" w14:textId="77777777" w:rsidR="003873BF" w:rsidRDefault="003873BF" w:rsidP="007633DA">
            <w:pPr>
              <w:snapToGrid w:val="0"/>
              <w:jc w:val="center"/>
              <w:rPr>
                <w:b/>
                <w:lang w:val="es-ES_tradnl"/>
              </w:rPr>
            </w:pPr>
            <w:r>
              <w:rPr>
                <w:b/>
                <w:lang w:val="es-ES_tradnl"/>
              </w:rPr>
              <w:t>TIEMPO</w:t>
            </w:r>
          </w:p>
        </w:tc>
        <w:tc>
          <w:tcPr>
            <w:tcW w:w="25" w:type="dxa"/>
            <w:tcBorders>
              <w:left w:val="single" w:sz="4" w:space="0" w:color="000000"/>
            </w:tcBorders>
          </w:tcPr>
          <w:p w14:paraId="13903925" w14:textId="77777777" w:rsidR="003873BF" w:rsidRDefault="003873BF" w:rsidP="007633DA">
            <w:pPr>
              <w:snapToGrid w:val="0"/>
              <w:rPr>
                <w:b/>
                <w:lang w:val="es-ES_tradnl"/>
              </w:rPr>
            </w:pPr>
          </w:p>
        </w:tc>
      </w:tr>
      <w:tr w:rsidR="003873BF" w14:paraId="6FCDBFF7" w14:textId="77777777" w:rsidTr="007633DA">
        <w:trPr>
          <w:gridAfter w:val="1"/>
          <w:wAfter w:w="25" w:type="dxa"/>
          <w:cantSplit/>
          <w:trHeight w:val="6254"/>
        </w:trPr>
        <w:tc>
          <w:tcPr>
            <w:tcW w:w="3188" w:type="dxa"/>
            <w:gridSpan w:val="2"/>
            <w:tcBorders>
              <w:top w:val="single" w:sz="4" w:space="0" w:color="000000"/>
              <w:left w:val="single" w:sz="4" w:space="0" w:color="000000"/>
              <w:bottom w:val="single" w:sz="4" w:space="0" w:color="000000"/>
            </w:tcBorders>
            <w:tcMar>
              <w:left w:w="70" w:type="dxa"/>
              <w:right w:w="70" w:type="dxa"/>
            </w:tcMar>
          </w:tcPr>
          <w:p w14:paraId="06220FD8" w14:textId="77777777" w:rsidR="003873BF" w:rsidRDefault="003873BF" w:rsidP="007633DA">
            <w:pPr>
              <w:snapToGrid w:val="0"/>
              <w:rPr>
                <w:rFonts w:ascii="Arial Rounded MT Bold" w:hAnsi="Arial Rounded MT Bold"/>
                <w:b/>
                <w:sz w:val="20"/>
                <w:lang w:val="es-MX"/>
              </w:rPr>
            </w:pPr>
          </w:p>
          <w:p w14:paraId="63C68E29" w14:textId="77777777" w:rsidR="003873BF" w:rsidRDefault="003873BF" w:rsidP="007633DA">
            <w:pPr>
              <w:snapToGrid w:val="0"/>
              <w:rPr>
                <w:rFonts w:ascii="Arial Rounded MT Bold" w:hAnsi="Arial Rounded MT Bold"/>
                <w:b/>
                <w:sz w:val="20"/>
                <w:lang w:val="es-MX"/>
              </w:rPr>
            </w:pPr>
          </w:p>
          <w:p w14:paraId="17CAB8AC" w14:textId="77777777" w:rsidR="003873BF" w:rsidRDefault="003873BF" w:rsidP="003873BF">
            <w:pPr>
              <w:rPr>
                <w:lang w:val="es-ES_tradnl"/>
              </w:rPr>
            </w:pPr>
          </w:p>
        </w:tc>
        <w:tc>
          <w:tcPr>
            <w:tcW w:w="3117" w:type="dxa"/>
            <w:gridSpan w:val="2"/>
            <w:tcBorders>
              <w:top w:val="single" w:sz="4" w:space="0" w:color="000000"/>
              <w:left w:val="single" w:sz="4" w:space="0" w:color="000000"/>
              <w:bottom w:val="single" w:sz="4" w:space="0" w:color="000000"/>
            </w:tcBorders>
            <w:tcMar>
              <w:left w:w="70" w:type="dxa"/>
              <w:right w:w="70" w:type="dxa"/>
            </w:tcMar>
          </w:tcPr>
          <w:p w14:paraId="571B63A4" w14:textId="77777777" w:rsidR="003873BF" w:rsidRDefault="003873BF" w:rsidP="007633DA">
            <w:pPr>
              <w:pStyle w:val="Default"/>
              <w:rPr>
                <w:b/>
                <w:bCs/>
                <w:i/>
                <w:iCs/>
                <w:sz w:val="22"/>
                <w:szCs w:val="22"/>
              </w:rPr>
            </w:pPr>
          </w:p>
          <w:p w14:paraId="4BAEB3A5" w14:textId="77777777" w:rsidR="003873BF" w:rsidRDefault="003873BF" w:rsidP="007633DA">
            <w:pPr>
              <w:pStyle w:val="Default"/>
              <w:rPr>
                <w:b/>
                <w:bCs/>
                <w:i/>
                <w:iCs/>
                <w:sz w:val="22"/>
                <w:szCs w:val="22"/>
              </w:rPr>
            </w:pPr>
          </w:p>
          <w:p w14:paraId="082E91CB" w14:textId="5F0A1164" w:rsidR="003873BF" w:rsidRPr="00EF40D6" w:rsidRDefault="003873BF" w:rsidP="007633DA">
            <w:pPr>
              <w:pStyle w:val="Default"/>
              <w:rPr>
                <w:b/>
                <w:bCs/>
                <w:i/>
                <w:iCs/>
                <w:sz w:val="22"/>
                <w:szCs w:val="22"/>
              </w:rPr>
            </w:pPr>
            <w:r>
              <w:rPr>
                <w:b/>
                <w:bCs/>
                <w:i/>
                <w:iCs/>
                <w:sz w:val="22"/>
                <w:szCs w:val="22"/>
              </w:rPr>
              <w:t>Ejercita</w:t>
            </w:r>
            <w:r w:rsidRPr="00EF40D6">
              <w:rPr>
                <w:b/>
                <w:bCs/>
                <w:i/>
                <w:iCs/>
                <w:sz w:val="22"/>
                <w:szCs w:val="22"/>
              </w:rPr>
              <w:t xml:space="preserve">ción: </w:t>
            </w:r>
          </w:p>
          <w:p w14:paraId="7D9BCBD8" w14:textId="781B217A" w:rsidR="003873BF" w:rsidRPr="00430F38" w:rsidRDefault="003873BF" w:rsidP="007633DA">
            <w:pPr>
              <w:numPr>
                <w:ilvl w:val="0"/>
                <w:numId w:val="11"/>
              </w:numPr>
              <w:suppressAutoHyphens w:val="0"/>
              <w:ind w:left="240" w:hanging="270"/>
              <w:rPr>
                <w:sz w:val="19"/>
                <w:szCs w:val="19"/>
              </w:rPr>
            </w:pPr>
            <w:r>
              <w:rPr>
                <w:rFonts w:cs="Arial"/>
                <w:sz w:val="19"/>
                <w:szCs w:val="19"/>
              </w:rPr>
              <w:t>El participante utilizará las herramientas y ambiente de photo shop para su aplicación en los diseños.</w:t>
            </w:r>
          </w:p>
          <w:p w14:paraId="5CE81906" w14:textId="69D8B046" w:rsidR="003873BF" w:rsidRPr="003873BF" w:rsidRDefault="003873BF" w:rsidP="007633DA">
            <w:pPr>
              <w:numPr>
                <w:ilvl w:val="0"/>
                <w:numId w:val="11"/>
              </w:numPr>
              <w:suppressAutoHyphens w:val="0"/>
              <w:ind w:left="240" w:hanging="270"/>
              <w:rPr>
                <w:sz w:val="19"/>
                <w:szCs w:val="19"/>
              </w:rPr>
            </w:pPr>
            <w:r>
              <w:rPr>
                <w:rFonts w:cs="Arial"/>
                <w:sz w:val="19"/>
                <w:szCs w:val="19"/>
              </w:rPr>
              <w:t xml:space="preserve">El </w:t>
            </w:r>
            <w:r w:rsidR="005A18F9">
              <w:rPr>
                <w:rFonts w:cs="Arial"/>
                <w:sz w:val="19"/>
                <w:szCs w:val="19"/>
              </w:rPr>
              <w:t>participante realizará</w:t>
            </w:r>
            <w:r>
              <w:rPr>
                <w:rFonts w:cs="Arial"/>
                <w:sz w:val="19"/>
                <w:szCs w:val="19"/>
              </w:rPr>
              <w:t xml:space="preserve"> paso a paso las gestiones de capas.</w:t>
            </w:r>
          </w:p>
          <w:p w14:paraId="4F14E940" w14:textId="1F590572" w:rsidR="003873BF" w:rsidRPr="003873BF" w:rsidRDefault="003873BF" w:rsidP="007633DA">
            <w:pPr>
              <w:numPr>
                <w:ilvl w:val="0"/>
                <w:numId w:val="11"/>
              </w:numPr>
              <w:suppressAutoHyphens w:val="0"/>
              <w:ind w:left="240" w:hanging="270"/>
              <w:rPr>
                <w:sz w:val="19"/>
                <w:szCs w:val="19"/>
              </w:rPr>
            </w:pPr>
            <w:r>
              <w:rPr>
                <w:rFonts w:cs="Arial"/>
                <w:sz w:val="19"/>
                <w:szCs w:val="19"/>
              </w:rPr>
              <w:t xml:space="preserve">El </w:t>
            </w:r>
            <w:r w:rsidR="005A18F9">
              <w:rPr>
                <w:rFonts w:cs="Arial"/>
                <w:sz w:val="19"/>
                <w:szCs w:val="19"/>
              </w:rPr>
              <w:t xml:space="preserve">participante </w:t>
            </w:r>
            <w:r>
              <w:rPr>
                <w:rFonts w:cs="Arial"/>
                <w:sz w:val="19"/>
                <w:szCs w:val="19"/>
              </w:rPr>
              <w:t>elabora</w:t>
            </w:r>
            <w:r w:rsidR="005A18F9">
              <w:rPr>
                <w:rFonts w:cs="Arial"/>
                <w:sz w:val="19"/>
                <w:szCs w:val="19"/>
              </w:rPr>
              <w:t>rá</w:t>
            </w:r>
            <w:r>
              <w:rPr>
                <w:rFonts w:cs="Arial"/>
                <w:sz w:val="19"/>
                <w:szCs w:val="19"/>
              </w:rPr>
              <w:t xml:space="preserve"> de las transformaciones según el diseño requerido.</w:t>
            </w:r>
          </w:p>
          <w:p w14:paraId="70450F91" w14:textId="5D5AC5E4" w:rsidR="003873BF" w:rsidRDefault="003873BF" w:rsidP="007633DA">
            <w:pPr>
              <w:numPr>
                <w:ilvl w:val="0"/>
                <w:numId w:val="11"/>
              </w:numPr>
              <w:suppressAutoHyphens w:val="0"/>
              <w:ind w:left="240" w:hanging="270"/>
              <w:rPr>
                <w:sz w:val="19"/>
                <w:szCs w:val="19"/>
              </w:rPr>
            </w:pPr>
            <w:r>
              <w:rPr>
                <w:rFonts w:cs="Arial"/>
                <w:sz w:val="19"/>
                <w:szCs w:val="19"/>
              </w:rPr>
              <w:t xml:space="preserve">El </w:t>
            </w:r>
            <w:r w:rsidR="007633DA">
              <w:rPr>
                <w:rFonts w:cs="Arial"/>
                <w:sz w:val="19"/>
                <w:szCs w:val="19"/>
              </w:rPr>
              <w:t>participante utilizará</w:t>
            </w:r>
            <w:r>
              <w:rPr>
                <w:rFonts w:cs="Arial"/>
                <w:sz w:val="19"/>
                <w:szCs w:val="19"/>
              </w:rPr>
              <w:t xml:space="preserve"> las herramientas </w:t>
            </w:r>
            <w:r w:rsidR="007633DA">
              <w:rPr>
                <w:rFonts w:cs="Arial"/>
                <w:sz w:val="19"/>
                <w:szCs w:val="19"/>
              </w:rPr>
              <w:t>aprendidas</w:t>
            </w:r>
            <w:r>
              <w:rPr>
                <w:rFonts w:cs="Arial"/>
                <w:sz w:val="19"/>
                <w:szCs w:val="19"/>
              </w:rPr>
              <w:t xml:space="preserve"> para la dispersión  de las imágenes y su integración al diseño.</w:t>
            </w:r>
          </w:p>
          <w:p w14:paraId="24732D48" w14:textId="77777777" w:rsidR="003873BF" w:rsidRDefault="003873BF" w:rsidP="007633DA">
            <w:pPr>
              <w:suppressAutoHyphens w:val="0"/>
              <w:ind w:left="240"/>
              <w:rPr>
                <w:sz w:val="19"/>
                <w:szCs w:val="19"/>
              </w:rPr>
            </w:pPr>
          </w:p>
          <w:p w14:paraId="719CE384" w14:textId="77777777" w:rsidR="003873BF" w:rsidRDefault="003873BF" w:rsidP="007633DA">
            <w:pPr>
              <w:suppressAutoHyphens w:val="0"/>
              <w:ind w:left="240"/>
              <w:rPr>
                <w:sz w:val="19"/>
                <w:szCs w:val="19"/>
              </w:rPr>
            </w:pPr>
          </w:p>
          <w:p w14:paraId="1FF60B4A" w14:textId="77777777" w:rsidR="005366E3" w:rsidRPr="00555CB5" w:rsidRDefault="005366E3" w:rsidP="005366E3">
            <w:pPr>
              <w:pStyle w:val="Default"/>
              <w:rPr>
                <w:b/>
                <w:bCs/>
                <w:i/>
                <w:iCs/>
                <w:sz w:val="22"/>
                <w:szCs w:val="22"/>
              </w:rPr>
            </w:pPr>
            <w:r w:rsidRPr="00555CB5">
              <w:rPr>
                <w:b/>
                <w:bCs/>
                <w:i/>
                <w:iCs/>
                <w:sz w:val="22"/>
                <w:szCs w:val="22"/>
              </w:rPr>
              <w:t>Reflexión:</w:t>
            </w:r>
          </w:p>
          <w:p w14:paraId="2AD14048" w14:textId="3D1BCEAE" w:rsidR="003873BF" w:rsidRDefault="005366E3" w:rsidP="005366E3">
            <w:pPr>
              <w:pStyle w:val="Default"/>
              <w:rPr>
                <w:sz w:val="19"/>
                <w:szCs w:val="19"/>
              </w:rPr>
            </w:pPr>
            <w:r>
              <w:rPr>
                <w:sz w:val="19"/>
                <w:szCs w:val="19"/>
              </w:rPr>
              <w:t>El instructor realizará una retroalimentación sobre los temas vistos así como la aclaración de las dudas que llegaran a surgir</w:t>
            </w:r>
          </w:p>
        </w:tc>
        <w:tc>
          <w:tcPr>
            <w:tcW w:w="2549" w:type="dxa"/>
            <w:tcBorders>
              <w:top w:val="single" w:sz="4" w:space="0" w:color="000000"/>
              <w:left w:val="single" w:sz="4" w:space="0" w:color="000000"/>
              <w:bottom w:val="single" w:sz="4" w:space="0" w:color="000000"/>
            </w:tcBorders>
            <w:tcMar>
              <w:left w:w="70" w:type="dxa"/>
              <w:right w:w="70" w:type="dxa"/>
            </w:tcMar>
          </w:tcPr>
          <w:p w14:paraId="7E359B25" w14:textId="77777777" w:rsidR="003873BF" w:rsidRDefault="003873BF" w:rsidP="003873BF">
            <w:pPr>
              <w:pStyle w:val="Default"/>
              <w:tabs>
                <w:tab w:val="left" w:pos="356"/>
              </w:tabs>
              <w:ind w:left="356"/>
              <w:rPr>
                <w:rFonts w:ascii="Arial Rounded MT Bold" w:hAnsi="Arial Rounded MT Bold"/>
                <w:sz w:val="28"/>
                <w:szCs w:val="28"/>
                <w:lang w:val="es-MX"/>
              </w:rPr>
            </w:pPr>
          </w:p>
        </w:tc>
        <w:tc>
          <w:tcPr>
            <w:tcW w:w="3542" w:type="dxa"/>
            <w:tcBorders>
              <w:top w:val="single" w:sz="4" w:space="0" w:color="000000"/>
              <w:left w:val="single" w:sz="4" w:space="0" w:color="000000"/>
              <w:bottom w:val="single" w:sz="4" w:space="0" w:color="000000"/>
            </w:tcBorders>
          </w:tcPr>
          <w:p w14:paraId="698DE2CF" w14:textId="77777777" w:rsidR="003873BF" w:rsidRDefault="003873BF" w:rsidP="007633DA">
            <w:pPr>
              <w:snapToGrid w:val="0"/>
              <w:jc w:val="both"/>
              <w:rPr>
                <w:rFonts w:cs="Arial"/>
                <w:b/>
                <w:sz w:val="18"/>
                <w:szCs w:val="18"/>
              </w:rPr>
            </w:pPr>
          </w:p>
          <w:p w14:paraId="76533FA0" w14:textId="77777777" w:rsidR="003873BF" w:rsidRDefault="003873BF" w:rsidP="007633DA">
            <w:pPr>
              <w:widowControl w:val="0"/>
              <w:tabs>
                <w:tab w:val="left" w:pos="720"/>
              </w:tabs>
              <w:autoSpaceDE w:val="0"/>
              <w:spacing w:before="2"/>
              <w:ind w:right="-20"/>
              <w:rPr>
                <w:rFonts w:cs="Arial"/>
                <w:sz w:val="19"/>
                <w:szCs w:val="19"/>
              </w:rPr>
            </w:pPr>
          </w:p>
          <w:p w14:paraId="72BCD6CE" w14:textId="77777777" w:rsidR="003873BF" w:rsidRDefault="003873BF" w:rsidP="007633DA">
            <w:pPr>
              <w:snapToGrid w:val="0"/>
              <w:jc w:val="both"/>
              <w:rPr>
                <w:rFonts w:cs="Arial"/>
                <w:sz w:val="19"/>
                <w:szCs w:val="19"/>
              </w:rPr>
            </w:pPr>
            <w:r>
              <w:rPr>
                <w:rFonts w:cs="Arial"/>
                <w:b/>
                <w:sz w:val="18"/>
                <w:szCs w:val="18"/>
              </w:rPr>
              <w:t xml:space="preserve">    </w:t>
            </w:r>
          </w:p>
          <w:p w14:paraId="51899C70" w14:textId="77777777" w:rsidR="003873BF" w:rsidRDefault="003873BF" w:rsidP="007633DA">
            <w:pPr>
              <w:widowControl w:val="0"/>
              <w:tabs>
                <w:tab w:val="left" w:pos="400"/>
              </w:tabs>
              <w:autoSpaceDE w:val="0"/>
              <w:spacing w:before="2"/>
              <w:ind w:right="-20"/>
              <w:rPr>
                <w:rFonts w:cs="Arial"/>
                <w:sz w:val="19"/>
                <w:szCs w:val="19"/>
              </w:rPr>
            </w:pPr>
          </w:p>
          <w:p w14:paraId="27435B6B" w14:textId="77777777" w:rsidR="003873BF" w:rsidRDefault="003873BF" w:rsidP="007633DA">
            <w:pPr>
              <w:jc w:val="center"/>
              <w:rPr>
                <w:rFonts w:ascii="Arial Rounded MT Bold" w:hAnsi="Arial Rounded MT Bold"/>
                <w:sz w:val="28"/>
                <w:szCs w:val="28"/>
                <w:lang w:val="es-MX"/>
              </w:rPr>
            </w:pPr>
          </w:p>
          <w:p w14:paraId="5E16CC78" w14:textId="77777777" w:rsidR="003873BF" w:rsidRDefault="003873BF" w:rsidP="007633DA">
            <w:pPr>
              <w:jc w:val="center"/>
              <w:rPr>
                <w:rFonts w:ascii="Arial Rounded MT Bold" w:hAnsi="Arial Rounded MT Bold"/>
                <w:sz w:val="28"/>
                <w:szCs w:val="28"/>
                <w:lang w:val="es-MX"/>
              </w:rPr>
            </w:pPr>
          </w:p>
          <w:p w14:paraId="2BAF0511" w14:textId="77777777" w:rsidR="003873BF" w:rsidRDefault="003873BF" w:rsidP="007633DA">
            <w:pPr>
              <w:jc w:val="center"/>
              <w:rPr>
                <w:rFonts w:ascii="Arial Rounded MT Bold" w:hAnsi="Arial Rounded MT Bold"/>
                <w:sz w:val="28"/>
                <w:szCs w:val="28"/>
                <w:lang w:val="es-MX"/>
              </w:rPr>
            </w:pPr>
          </w:p>
        </w:tc>
        <w:tc>
          <w:tcPr>
            <w:tcW w:w="1901" w:type="dxa"/>
            <w:tcBorders>
              <w:top w:val="single" w:sz="4" w:space="0" w:color="000000"/>
              <w:left w:val="single" w:sz="4" w:space="0" w:color="000000"/>
              <w:bottom w:val="single" w:sz="4" w:space="0" w:color="000000"/>
            </w:tcBorders>
          </w:tcPr>
          <w:p w14:paraId="74621F1C" w14:textId="77777777" w:rsidR="003873BF" w:rsidRDefault="003873BF" w:rsidP="007633DA">
            <w:pPr>
              <w:snapToGrid w:val="0"/>
              <w:jc w:val="center"/>
              <w:rPr>
                <w:rFonts w:ascii="Arial Rounded MT Bold" w:hAnsi="Arial Rounded MT Bold"/>
                <w:sz w:val="28"/>
                <w:szCs w:val="28"/>
                <w:lang w:val="es-MX"/>
              </w:rPr>
            </w:pPr>
            <w:r>
              <w:rPr>
                <w:rFonts w:ascii="Arial Rounded MT Bold" w:hAnsi="Arial Rounded MT Bold"/>
                <w:szCs w:val="28"/>
                <w:lang w:val="es-MX"/>
              </w:rPr>
              <w:t>4 Hrs</w:t>
            </w:r>
            <w:r>
              <w:rPr>
                <w:rFonts w:ascii="Arial Rounded MT Bold" w:hAnsi="Arial Rounded MT Bold"/>
                <w:sz w:val="28"/>
                <w:szCs w:val="28"/>
                <w:lang w:val="es-MX"/>
              </w:rPr>
              <w:t>.</w:t>
            </w:r>
          </w:p>
        </w:tc>
        <w:tc>
          <w:tcPr>
            <w:tcW w:w="25" w:type="dxa"/>
            <w:tcBorders>
              <w:left w:val="single" w:sz="4" w:space="0" w:color="000000"/>
            </w:tcBorders>
          </w:tcPr>
          <w:p w14:paraId="73506F61" w14:textId="77777777" w:rsidR="003873BF" w:rsidRDefault="003873BF" w:rsidP="007633DA">
            <w:pPr>
              <w:snapToGrid w:val="0"/>
              <w:rPr>
                <w:lang w:val="es-ES_tradnl"/>
              </w:rPr>
            </w:pPr>
          </w:p>
        </w:tc>
      </w:tr>
    </w:tbl>
    <w:p w14:paraId="4C47FE15" w14:textId="77777777" w:rsidR="00A16655" w:rsidRDefault="00A16655">
      <w:pPr>
        <w:rPr>
          <w:lang w:val="es-ES_tradnl"/>
        </w:rPr>
      </w:pPr>
    </w:p>
    <w:p w14:paraId="00EB3716" w14:textId="77777777" w:rsidR="00A16655" w:rsidRDefault="00A16655">
      <w:pPr>
        <w:rPr>
          <w:lang w:val="es-ES_tradnl"/>
        </w:rPr>
      </w:pPr>
    </w:p>
    <w:p w14:paraId="5AACF718" w14:textId="77777777" w:rsidR="00A16655" w:rsidRDefault="00A16655">
      <w:pPr>
        <w:rPr>
          <w:lang w:val="es-ES_tradnl"/>
        </w:rPr>
      </w:pPr>
    </w:p>
    <w:p w14:paraId="38904516" w14:textId="77777777" w:rsidR="00A16655" w:rsidRDefault="00A16655">
      <w:pPr>
        <w:rPr>
          <w:lang w:val="es-ES_tradnl"/>
        </w:rPr>
      </w:pPr>
    </w:p>
    <w:p w14:paraId="3D719308" w14:textId="77777777" w:rsidR="00A16655" w:rsidRDefault="00A16655" w:rsidP="00A16655">
      <w:pPr>
        <w:pageBreakBefore/>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14:paraId="49228055" w14:textId="77777777" w:rsidR="00A16655" w:rsidRDefault="00A16655" w:rsidP="00A16655">
      <w:pPr>
        <w:jc w:val="center"/>
        <w:rPr>
          <w:b/>
          <w:lang w:val="es-ES_tradnl"/>
        </w:rPr>
      </w:pPr>
    </w:p>
    <w:tbl>
      <w:tblPr>
        <w:tblW w:w="14353" w:type="dxa"/>
        <w:tblInd w:w="142" w:type="dxa"/>
        <w:tblLayout w:type="fixed"/>
        <w:tblCellMar>
          <w:left w:w="0" w:type="dxa"/>
          <w:right w:w="0" w:type="dxa"/>
        </w:tblCellMar>
        <w:tblLook w:val="0000" w:firstRow="0" w:lastRow="0" w:firstColumn="0" w:lastColumn="0" w:noHBand="0" w:noVBand="0"/>
      </w:tblPr>
      <w:tblGrid>
        <w:gridCol w:w="25"/>
        <w:gridCol w:w="3164"/>
        <w:gridCol w:w="237"/>
        <w:gridCol w:w="2881"/>
        <w:gridCol w:w="2550"/>
        <w:gridCol w:w="3543"/>
        <w:gridCol w:w="1902"/>
        <w:gridCol w:w="26"/>
        <w:gridCol w:w="25"/>
      </w:tblGrid>
      <w:tr w:rsidR="00A16655" w14:paraId="4AF3FC9F" w14:textId="77777777" w:rsidTr="005366E3">
        <w:tc>
          <w:tcPr>
            <w:tcW w:w="25" w:type="dxa"/>
          </w:tcPr>
          <w:p w14:paraId="4BA22255" w14:textId="77777777" w:rsidR="00A16655" w:rsidRDefault="00A16655" w:rsidP="00A16655">
            <w:pPr>
              <w:pStyle w:val="Encabezadodelatabla"/>
              <w:rPr>
                <w:lang w:val="es-ES_tradnl"/>
              </w:rPr>
            </w:pPr>
          </w:p>
        </w:tc>
        <w:tc>
          <w:tcPr>
            <w:tcW w:w="3401"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14:paraId="260BEE79" w14:textId="77777777" w:rsidR="00A16655" w:rsidRDefault="00A16655" w:rsidP="00A16655">
            <w:pPr>
              <w:snapToGrid w:val="0"/>
              <w:rPr>
                <w:b/>
                <w:lang w:val="es-ES_tradnl"/>
              </w:rPr>
            </w:pPr>
            <w:r>
              <w:rPr>
                <w:b/>
                <w:lang w:val="es-ES_tradnl"/>
              </w:rPr>
              <w:t>NOMBRE DE LA UNIDAD:</w:t>
            </w:r>
          </w:p>
        </w:tc>
        <w:tc>
          <w:tcPr>
            <w:tcW w:w="10927" w:type="dxa"/>
            <w:gridSpan w:val="6"/>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32C85866" w14:textId="66CA0945" w:rsidR="00A16655" w:rsidRDefault="007633DA" w:rsidP="007633DA">
            <w:pPr>
              <w:snapToGrid w:val="0"/>
              <w:rPr>
                <w:b/>
                <w:lang w:val="es-ES_tradnl"/>
              </w:rPr>
            </w:pPr>
            <w:r>
              <w:rPr>
                <w:b/>
                <w:lang w:val="es-ES_tradnl"/>
              </w:rPr>
              <w:t>5</w:t>
            </w:r>
            <w:r w:rsidR="00A16655">
              <w:rPr>
                <w:b/>
                <w:lang w:val="es-ES_tradnl"/>
              </w:rPr>
              <w:t xml:space="preserve">.- </w:t>
            </w:r>
            <w:r>
              <w:rPr>
                <w:b/>
                <w:lang w:val="es-ES_tradnl"/>
              </w:rPr>
              <w:t>ANIMACIÓN</w:t>
            </w:r>
          </w:p>
        </w:tc>
      </w:tr>
      <w:tr w:rsidR="00A16655" w14:paraId="2A43401F" w14:textId="77777777" w:rsidTr="005366E3">
        <w:tc>
          <w:tcPr>
            <w:tcW w:w="25" w:type="dxa"/>
          </w:tcPr>
          <w:p w14:paraId="305D70CF" w14:textId="77777777" w:rsidR="00A16655" w:rsidRDefault="00A16655" w:rsidP="00A16655">
            <w:pPr>
              <w:rPr>
                <w:b/>
                <w:sz w:val="6"/>
                <w:lang w:val="es-ES_tradnl"/>
              </w:rPr>
            </w:pPr>
          </w:p>
        </w:tc>
        <w:tc>
          <w:tcPr>
            <w:tcW w:w="3401"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14:paraId="0BBD7A36" w14:textId="77777777" w:rsidR="00A16655" w:rsidRDefault="00A16655" w:rsidP="00A16655">
            <w:pPr>
              <w:snapToGrid w:val="0"/>
              <w:rPr>
                <w:b/>
                <w:lang w:val="es-ES_tradnl"/>
              </w:rPr>
            </w:pPr>
            <w:r>
              <w:rPr>
                <w:b/>
                <w:lang w:val="es-ES_tradnl"/>
              </w:rPr>
              <w:t>PROPÓSITO:</w:t>
            </w:r>
          </w:p>
        </w:tc>
        <w:tc>
          <w:tcPr>
            <w:tcW w:w="10927" w:type="dxa"/>
            <w:gridSpan w:val="6"/>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7F062841" w14:textId="4B7E4D20" w:rsidR="00A16655" w:rsidRDefault="00715DF3" w:rsidP="007633DA">
            <w:pPr>
              <w:snapToGrid w:val="0"/>
              <w:jc w:val="both"/>
              <w:rPr>
                <w:lang w:val="es-ES_tradnl"/>
              </w:rPr>
            </w:pPr>
            <w:r>
              <w:rPr>
                <w:lang w:val="es-ES_tradnl"/>
              </w:rPr>
              <w:t xml:space="preserve">Al término de la unidad, el participante </w:t>
            </w:r>
            <w:r w:rsidR="005366E3">
              <w:rPr>
                <w:lang w:val="es-ES_tradnl"/>
              </w:rPr>
              <w:t>aplicará las herramientas y ambientes de flash, así como las fotogramas para la interpolación y exportación de los diseños elaborados.</w:t>
            </w:r>
          </w:p>
        </w:tc>
      </w:tr>
      <w:tr w:rsidR="00A16655" w14:paraId="38A1F796" w14:textId="77777777" w:rsidTr="005366E3">
        <w:trPr>
          <w:gridAfter w:val="1"/>
          <w:wAfter w:w="25" w:type="dxa"/>
          <w:cantSplit/>
        </w:trPr>
        <w:tc>
          <w:tcPr>
            <w:tcW w:w="3189"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14:paraId="70FFBE80" w14:textId="77777777" w:rsidR="00A16655" w:rsidRDefault="00A16655" w:rsidP="00A16655">
            <w:pPr>
              <w:pStyle w:val="Ttulo4"/>
              <w:tabs>
                <w:tab w:val="left" w:pos="0"/>
              </w:tabs>
              <w:snapToGrid w:val="0"/>
            </w:pPr>
            <w:r>
              <w:t>DESARROLLO TEMÁTICO</w:t>
            </w:r>
          </w:p>
        </w:tc>
        <w:tc>
          <w:tcPr>
            <w:tcW w:w="3118"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14:paraId="1E3C1B27" w14:textId="77777777" w:rsidR="00A16655" w:rsidRDefault="00A16655" w:rsidP="00A16655">
            <w:pPr>
              <w:pStyle w:val="Ttulo4"/>
              <w:tabs>
                <w:tab w:val="left" w:pos="0"/>
              </w:tabs>
              <w:snapToGrid w:val="0"/>
            </w:pPr>
            <w:r>
              <w:t>ESTRATEGIA DIDÁCTICA</w:t>
            </w:r>
          </w:p>
        </w:tc>
        <w:tc>
          <w:tcPr>
            <w:tcW w:w="2550" w:type="dxa"/>
            <w:tcBorders>
              <w:top w:val="single" w:sz="4" w:space="0" w:color="000000"/>
              <w:left w:val="single" w:sz="4" w:space="0" w:color="000000"/>
              <w:bottom w:val="single" w:sz="4" w:space="0" w:color="000000"/>
            </w:tcBorders>
            <w:shd w:val="clear" w:color="auto" w:fill="E5E5E5"/>
            <w:tcMar>
              <w:left w:w="70" w:type="dxa"/>
              <w:right w:w="70" w:type="dxa"/>
            </w:tcMar>
          </w:tcPr>
          <w:p w14:paraId="02EA7B51" w14:textId="77777777" w:rsidR="00A16655" w:rsidRDefault="00A16655" w:rsidP="00A16655">
            <w:pPr>
              <w:snapToGrid w:val="0"/>
              <w:jc w:val="center"/>
              <w:rPr>
                <w:b/>
                <w:lang w:val="es-ES_tradnl"/>
              </w:rPr>
            </w:pPr>
            <w:r>
              <w:rPr>
                <w:b/>
                <w:lang w:val="es-ES_tradnl"/>
              </w:rPr>
              <w:t>APOYO DIDÁCTICO</w:t>
            </w:r>
          </w:p>
        </w:tc>
        <w:tc>
          <w:tcPr>
            <w:tcW w:w="3543" w:type="dxa"/>
            <w:tcBorders>
              <w:top w:val="single" w:sz="4" w:space="0" w:color="000000"/>
              <w:left w:val="single" w:sz="4" w:space="0" w:color="000000"/>
              <w:bottom w:val="single" w:sz="4" w:space="0" w:color="000000"/>
            </w:tcBorders>
            <w:shd w:val="clear" w:color="auto" w:fill="E5E5E5"/>
          </w:tcPr>
          <w:p w14:paraId="78898539" w14:textId="77777777" w:rsidR="00A16655" w:rsidRDefault="00A16655" w:rsidP="00A16655">
            <w:pPr>
              <w:snapToGrid w:val="0"/>
              <w:jc w:val="center"/>
              <w:rPr>
                <w:b/>
                <w:lang w:val="es-ES_tradnl"/>
              </w:rPr>
            </w:pPr>
            <w:r>
              <w:rPr>
                <w:b/>
                <w:lang w:val="es-ES_tradnl"/>
              </w:rPr>
              <w:t>CRITERIO DE EVALUACIÓN</w:t>
            </w:r>
          </w:p>
        </w:tc>
        <w:tc>
          <w:tcPr>
            <w:tcW w:w="1902" w:type="dxa"/>
            <w:tcBorders>
              <w:top w:val="single" w:sz="4" w:space="0" w:color="000000"/>
              <w:left w:val="single" w:sz="4" w:space="0" w:color="000000"/>
              <w:bottom w:val="single" w:sz="4" w:space="0" w:color="000000"/>
            </w:tcBorders>
            <w:shd w:val="clear" w:color="auto" w:fill="E5E5E5"/>
          </w:tcPr>
          <w:p w14:paraId="4EC8E1C1" w14:textId="77777777" w:rsidR="00A16655" w:rsidRDefault="00A16655" w:rsidP="00A16655">
            <w:pPr>
              <w:snapToGrid w:val="0"/>
              <w:jc w:val="center"/>
              <w:rPr>
                <w:b/>
                <w:lang w:val="es-ES_tradnl"/>
              </w:rPr>
            </w:pPr>
            <w:r>
              <w:rPr>
                <w:b/>
                <w:lang w:val="es-ES_tradnl"/>
              </w:rPr>
              <w:t>TIEMPO</w:t>
            </w:r>
          </w:p>
        </w:tc>
        <w:tc>
          <w:tcPr>
            <w:tcW w:w="26" w:type="dxa"/>
            <w:tcBorders>
              <w:left w:val="single" w:sz="4" w:space="0" w:color="000000"/>
            </w:tcBorders>
          </w:tcPr>
          <w:p w14:paraId="0B89983C" w14:textId="77777777" w:rsidR="00A16655" w:rsidRDefault="00A16655" w:rsidP="00A16655">
            <w:pPr>
              <w:snapToGrid w:val="0"/>
              <w:rPr>
                <w:b/>
                <w:lang w:val="es-ES_tradnl"/>
              </w:rPr>
            </w:pPr>
          </w:p>
        </w:tc>
      </w:tr>
      <w:tr w:rsidR="00A16655" w14:paraId="161536D7" w14:textId="77777777" w:rsidTr="005366E3">
        <w:trPr>
          <w:gridAfter w:val="1"/>
          <w:wAfter w:w="25" w:type="dxa"/>
          <w:cantSplit/>
          <w:trHeight w:val="6254"/>
        </w:trPr>
        <w:tc>
          <w:tcPr>
            <w:tcW w:w="3189" w:type="dxa"/>
            <w:gridSpan w:val="2"/>
            <w:tcBorders>
              <w:top w:val="single" w:sz="4" w:space="0" w:color="000000"/>
              <w:left w:val="single" w:sz="4" w:space="0" w:color="000000"/>
              <w:bottom w:val="single" w:sz="4" w:space="0" w:color="000000"/>
            </w:tcBorders>
            <w:tcMar>
              <w:left w:w="70" w:type="dxa"/>
              <w:right w:w="70" w:type="dxa"/>
            </w:tcMar>
          </w:tcPr>
          <w:p w14:paraId="38A3FB67" w14:textId="6BA082A9" w:rsidR="00A16655" w:rsidRDefault="00A16655" w:rsidP="00A16655">
            <w:pPr>
              <w:snapToGrid w:val="0"/>
              <w:rPr>
                <w:rFonts w:ascii="Arial Rounded MT Bold" w:hAnsi="Arial Rounded MT Bold"/>
                <w:b/>
                <w:sz w:val="20"/>
                <w:lang w:val="es-MX"/>
              </w:rPr>
            </w:pPr>
          </w:p>
          <w:p w14:paraId="121C82D8" w14:textId="77777777" w:rsidR="007633DA" w:rsidRDefault="007633DA" w:rsidP="00A16655">
            <w:pPr>
              <w:snapToGrid w:val="0"/>
              <w:rPr>
                <w:rFonts w:ascii="Arial Rounded MT Bold" w:hAnsi="Arial Rounded MT Bold"/>
                <w:b/>
                <w:sz w:val="20"/>
                <w:lang w:val="es-MX"/>
              </w:rPr>
            </w:pPr>
          </w:p>
          <w:p w14:paraId="6AD44E0A" w14:textId="77777777" w:rsidR="007633DA" w:rsidRDefault="007633DA" w:rsidP="00A16655">
            <w:pPr>
              <w:snapToGrid w:val="0"/>
              <w:rPr>
                <w:rFonts w:ascii="Arial Rounded MT Bold" w:hAnsi="Arial Rounded MT Bold"/>
                <w:b/>
                <w:sz w:val="20"/>
                <w:lang w:val="es-MX"/>
              </w:rPr>
            </w:pPr>
          </w:p>
          <w:p w14:paraId="05F063F5" w14:textId="77777777" w:rsidR="00A16655" w:rsidRPr="007633DA" w:rsidRDefault="007633DA" w:rsidP="00A16655">
            <w:pPr>
              <w:snapToGrid w:val="0"/>
              <w:rPr>
                <w:rFonts w:cs="Arial"/>
                <w:b/>
                <w:sz w:val="20"/>
                <w:lang w:val="es-MX"/>
              </w:rPr>
            </w:pPr>
            <w:r w:rsidRPr="007633DA">
              <w:rPr>
                <w:rFonts w:cs="Arial"/>
                <w:b/>
                <w:sz w:val="20"/>
                <w:lang w:val="es-MX"/>
              </w:rPr>
              <w:t>5.1 Herramientas y ambiente de flash</w:t>
            </w:r>
          </w:p>
          <w:p w14:paraId="7C1E279E" w14:textId="77777777" w:rsidR="007633DA" w:rsidRPr="007633DA" w:rsidRDefault="007633DA" w:rsidP="00A16655">
            <w:pPr>
              <w:snapToGrid w:val="0"/>
              <w:rPr>
                <w:rFonts w:cs="Arial"/>
                <w:b/>
                <w:sz w:val="20"/>
                <w:lang w:val="es-MX"/>
              </w:rPr>
            </w:pPr>
            <w:r w:rsidRPr="007633DA">
              <w:rPr>
                <w:rFonts w:cs="Arial"/>
                <w:b/>
                <w:sz w:val="20"/>
                <w:lang w:val="es-MX"/>
              </w:rPr>
              <w:t>5.2 Fotogramas</w:t>
            </w:r>
          </w:p>
          <w:p w14:paraId="36B9736B" w14:textId="6DF38E6E" w:rsidR="007633DA" w:rsidRPr="007633DA" w:rsidRDefault="007633DA" w:rsidP="00A16655">
            <w:pPr>
              <w:snapToGrid w:val="0"/>
              <w:rPr>
                <w:rFonts w:cs="Arial"/>
                <w:b/>
                <w:sz w:val="20"/>
                <w:lang w:val="es-MX"/>
              </w:rPr>
            </w:pPr>
            <w:r w:rsidRPr="007633DA">
              <w:rPr>
                <w:rFonts w:cs="Arial"/>
                <w:b/>
                <w:sz w:val="20"/>
                <w:lang w:val="es-MX"/>
              </w:rPr>
              <w:t>5.3 Interpolación</w:t>
            </w:r>
          </w:p>
          <w:p w14:paraId="33AC14A3" w14:textId="68BA3DCC" w:rsidR="007633DA" w:rsidRPr="007633DA" w:rsidRDefault="007633DA" w:rsidP="00A16655">
            <w:pPr>
              <w:snapToGrid w:val="0"/>
              <w:rPr>
                <w:rFonts w:cs="Arial"/>
                <w:b/>
                <w:sz w:val="20"/>
                <w:lang w:val="es-MX"/>
              </w:rPr>
            </w:pPr>
            <w:r w:rsidRPr="007633DA">
              <w:rPr>
                <w:rFonts w:cs="Arial"/>
                <w:b/>
                <w:sz w:val="20"/>
                <w:lang w:val="es-MX"/>
              </w:rPr>
              <w:t>5.4 Exportación</w:t>
            </w:r>
          </w:p>
          <w:p w14:paraId="723750B1" w14:textId="77777777" w:rsidR="00A16655" w:rsidRDefault="00A16655" w:rsidP="00A16655">
            <w:pPr>
              <w:tabs>
                <w:tab w:val="left" w:pos="720"/>
              </w:tabs>
              <w:ind w:left="720"/>
              <w:rPr>
                <w:lang w:val="es-ES_tradnl"/>
              </w:rPr>
            </w:pPr>
          </w:p>
        </w:tc>
        <w:tc>
          <w:tcPr>
            <w:tcW w:w="3118" w:type="dxa"/>
            <w:gridSpan w:val="2"/>
            <w:tcBorders>
              <w:top w:val="single" w:sz="4" w:space="0" w:color="000000"/>
              <w:left w:val="single" w:sz="4" w:space="0" w:color="000000"/>
              <w:bottom w:val="single" w:sz="4" w:space="0" w:color="000000"/>
            </w:tcBorders>
            <w:tcMar>
              <w:left w:w="70" w:type="dxa"/>
              <w:right w:w="70" w:type="dxa"/>
            </w:tcMar>
          </w:tcPr>
          <w:p w14:paraId="4F1F9A53" w14:textId="77777777" w:rsidR="00A16655" w:rsidRDefault="00A16655" w:rsidP="00A16655">
            <w:pPr>
              <w:pStyle w:val="Default"/>
              <w:rPr>
                <w:b/>
                <w:bCs/>
                <w:i/>
                <w:iCs/>
                <w:sz w:val="22"/>
                <w:szCs w:val="22"/>
              </w:rPr>
            </w:pPr>
          </w:p>
          <w:p w14:paraId="416704D5" w14:textId="77777777" w:rsidR="005366E3" w:rsidRDefault="005366E3" w:rsidP="005366E3">
            <w:pPr>
              <w:pStyle w:val="Default"/>
              <w:rPr>
                <w:b/>
                <w:bCs/>
                <w:i/>
                <w:iCs/>
                <w:sz w:val="22"/>
                <w:szCs w:val="22"/>
              </w:rPr>
            </w:pPr>
            <w:r w:rsidRPr="00EF40D6">
              <w:rPr>
                <w:b/>
                <w:bCs/>
                <w:i/>
                <w:iCs/>
                <w:sz w:val="22"/>
                <w:szCs w:val="22"/>
              </w:rPr>
              <w:t>Encuadre grupal:</w:t>
            </w:r>
          </w:p>
          <w:p w14:paraId="283128A9" w14:textId="77777777" w:rsidR="005366E3" w:rsidRPr="00EF40D6" w:rsidRDefault="005366E3" w:rsidP="005366E3">
            <w:pPr>
              <w:numPr>
                <w:ilvl w:val="0"/>
                <w:numId w:val="11"/>
              </w:numPr>
              <w:suppressAutoHyphens w:val="0"/>
              <w:ind w:left="240" w:hanging="270"/>
              <w:rPr>
                <w:rFonts w:cs="Arial"/>
                <w:sz w:val="19"/>
                <w:szCs w:val="19"/>
              </w:rPr>
            </w:pPr>
            <w:r>
              <w:rPr>
                <w:rFonts w:cs="Arial"/>
                <w:sz w:val="19"/>
                <w:szCs w:val="19"/>
              </w:rPr>
              <w:t>Retroalimentación del tema visto anteriormente.</w:t>
            </w:r>
          </w:p>
          <w:p w14:paraId="00F1A79A" w14:textId="77777777" w:rsidR="005366E3" w:rsidRDefault="005366E3" w:rsidP="005366E3">
            <w:pPr>
              <w:numPr>
                <w:ilvl w:val="0"/>
                <w:numId w:val="11"/>
              </w:numPr>
              <w:suppressAutoHyphens w:val="0"/>
              <w:ind w:left="240" w:hanging="270"/>
              <w:rPr>
                <w:rFonts w:cs="Arial"/>
                <w:sz w:val="19"/>
                <w:szCs w:val="19"/>
              </w:rPr>
            </w:pPr>
            <w:r w:rsidRPr="00EF40D6">
              <w:rPr>
                <w:rFonts w:cs="Arial"/>
                <w:sz w:val="19"/>
                <w:szCs w:val="19"/>
              </w:rPr>
              <w:t xml:space="preserve">Presentación </w:t>
            </w:r>
            <w:r>
              <w:rPr>
                <w:rFonts w:cs="Arial"/>
                <w:sz w:val="19"/>
                <w:szCs w:val="19"/>
              </w:rPr>
              <w:t xml:space="preserve"> de la unidad  y su contenido</w:t>
            </w:r>
            <w:r w:rsidRPr="00EF40D6">
              <w:rPr>
                <w:rFonts w:cs="Arial"/>
                <w:sz w:val="19"/>
                <w:szCs w:val="19"/>
              </w:rPr>
              <w:t>.</w:t>
            </w:r>
          </w:p>
          <w:p w14:paraId="51B76801" w14:textId="77777777" w:rsidR="005366E3" w:rsidRPr="00715DF3" w:rsidRDefault="005366E3" w:rsidP="005366E3">
            <w:pPr>
              <w:jc w:val="both"/>
              <w:rPr>
                <w:rFonts w:cs="Arial"/>
                <w:szCs w:val="24"/>
              </w:rPr>
            </w:pPr>
            <w:r w:rsidRPr="00715DF3">
              <w:rPr>
                <w:rFonts w:cs="Arial"/>
                <w:b/>
                <w:sz w:val="19"/>
                <w:szCs w:val="19"/>
              </w:rPr>
              <w:t xml:space="preserve">* </w:t>
            </w:r>
            <w:r w:rsidRPr="004A02DB">
              <w:rPr>
                <w:rFonts w:cs="Arial"/>
                <w:sz w:val="19"/>
                <w:szCs w:val="19"/>
              </w:rPr>
              <w:t>B</w:t>
            </w:r>
            <w:r w:rsidRPr="00715DF3">
              <w:rPr>
                <w:rFonts w:cs="Arial"/>
                <w:sz w:val="19"/>
                <w:szCs w:val="19"/>
              </w:rPr>
              <w:t>eneficios y fines del submódulo</w:t>
            </w:r>
          </w:p>
          <w:p w14:paraId="041DDCE3" w14:textId="77777777" w:rsidR="005366E3" w:rsidRDefault="005366E3" w:rsidP="005366E3">
            <w:pPr>
              <w:pStyle w:val="Default"/>
              <w:rPr>
                <w:b/>
                <w:bCs/>
                <w:i/>
                <w:iCs/>
                <w:sz w:val="22"/>
                <w:szCs w:val="22"/>
              </w:rPr>
            </w:pPr>
          </w:p>
          <w:p w14:paraId="08AFAC56" w14:textId="77777777" w:rsidR="005366E3" w:rsidRPr="00EF40D6" w:rsidRDefault="005366E3" w:rsidP="005366E3">
            <w:pPr>
              <w:pStyle w:val="Default"/>
              <w:rPr>
                <w:b/>
                <w:bCs/>
                <w:i/>
                <w:iCs/>
                <w:sz w:val="22"/>
                <w:szCs w:val="22"/>
              </w:rPr>
            </w:pPr>
            <w:r w:rsidRPr="009468EE">
              <w:rPr>
                <w:b/>
                <w:bCs/>
                <w:i/>
                <w:iCs/>
                <w:sz w:val="22"/>
                <w:szCs w:val="22"/>
              </w:rPr>
              <w:t>Contextualización:</w:t>
            </w:r>
          </w:p>
          <w:p w14:paraId="567317BD" w14:textId="77777777" w:rsidR="005366E3" w:rsidRDefault="005366E3" w:rsidP="005366E3">
            <w:pPr>
              <w:pStyle w:val="Default"/>
              <w:rPr>
                <w:sz w:val="19"/>
                <w:szCs w:val="19"/>
              </w:rPr>
            </w:pPr>
          </w:p>
          <w:p w14:paraId="186285DA" w14:textId="77777777" w:rsidR="005366E3" w:rsidRDefault="005366E3" w:rsidP="005366E3">
            <w:pPr>
              <w:pStyle w:val="Default"/>
              <w:rPr>
                <w:sz w:val="19"/>
                <w:szCs w:val="19"/>
              </w:rPr>
            </w:pPr>
            <w:r>
              <w:rPr>
                <w:sz w:val="19"/>
                <w:szCs w:val="19"/>
              </w:rPr>
              <w:t>Visita a un taller de serigrafía para conocer cómo se elaboran los diseños una vez entregados por el cliente.</w:t>
            </w:r>
          </w:p>
          <w:p w14:paraId="16B5CE05" w14:textId="77777777" w:rsidR="005366E3" w:rsidRDefault="005366E3" w:rsidP="005366E3">
            <w:pPr>
              <w:pStyle w:val="Default"/>
              <w:rPr>
                <w:b/>
                <w:bCs/>
                <w:i/>
                <w:iCs/>
                <w:sz w:val="22"/>
                <w:szCs w:val="22"/>
              </w:rPr>
            </w:pPr>
          </w:p>
          <w:p w14:paraId="57AD56C7" w14:textId="77777777" w:rsidR="005366E3" w:rsidRPr="00EF40D6" w:rsidRDefault="005366E3" w:rsidP="005366E3">
            <w:pPr>
              <w:pStyle w:val="Default"/>
              <w:rPr>
                <w:b/>
                <w:bCs/>
                <w:i/>
                <w:iCs/>
                <w:sz w:val="22"/>
                <w:szCs w:val="22"/>
              </w:rPr>
            </w:pPr>
            <w:r w:rsidRPr="00EF40D6">
              <w:rPr>
                <w:b/>
                <w:bCs/>
                <w:i/>
                <w:iCs/>
                <w:sz w:val="22"/>
                <w:szCs w:val="22"/>
              </w:rPr>
              <w:t xml:space="preserve">Teorización: </w:t>
            </w:r>
          </w:p>
          <w:p w14:paraId="2C4BA691" w14:textId="69446BF2" w:rsidR="005366E3" w:rsidRPr="005366E3" w:rsidRDefault="005366E3" w:rsidP="005366E3">
            <w:pPr>
              <w:numPr>
                <w:ilvl w:val="0"/>
                <w:numId w:val="11"/>
              </w:numPr>
              <w:suppressAutoHyphens w:val="0"/>
              <w:ind w:left="240" w:hanging="270"/>
              <w:rPr>
                <w:sz w:val="19"/>
                <w:szCs w:val="19"/>
              </w:rPr>
            </w:pPr>
            <w:r>
              <w:rPr>
                <w:rFonts w:cs="Arial"/>
                <w:sz w:val="19"/>
                <w:szCs w:val="19"/>
              </w:rPr>
              <w:t>El Instructor explicará y demostrará las herramientas de ambiente de flash aplicables en los diseños.</w:t>
            </w:r>
          </w:p>
          <w:p w14:paraId="00EE00A7" w14:textId="52DD4960" w:rsidR="005366E3" w:rsidRPr="005366E3" w:rsidRDefault="005366E3" w:rsidP="005366E3">
            <w:pPr>
              <w:numPr>
                <w:ilvl w:val="0"/>
                <w:numId w:val="11"/>
              </w:numPr>
              <w:suppressAutoHyphens w:val="0"/>
              <w:ind w:left="240" w:hanging="270"/>
              <w:rPr>
                <w:sz w:val="19"/>
                <w:szCs w:val="19"/>
              </w:rPr>
            </w:pPr>
            <w:r>
              <w:rPr>
                <w:rFonts w:cs="Arial"/>
                <w:sz w:val="19"/>
                <w:szCs w:val="19"/>
              </w:rPr>
              <w:t>El instructor explicará y demostrará paso a paso la elaboración de fotogramas para aplicar en los diseños.</w:t>
            </w:r>
          </w:p>
          <w:p w14:paraId="0E54DAAB" w14:textId="008B98E3" w:rsidR="005366E3" w:rsidRPr="005366E3" w:rsidRDefault="005366E3" w:rsidP="005366E3">
            <w:pPr>
              <w:numPr>
                <w:ilvl w:val="0"/>
                <w:numId w:val="11"/>
              </w:numPr>
              <w:suppressAutoHyphens w:val="0"/>
              <w:ind w:left="240" w:hanging="270"/>
              <w:rPr>
                <w:sz w:val="19"/>
                <w:szCs w:val="19"/>
              </w:rPr>
            </w:pPr>
            <w:r>
              <w:rPr>
                <w:rFonts w:cs="Arial"/>
                <w:sz w:val="19"/>
                <w:szCs w:val="19"/>
              </w:rPr>
              <w:t>El instructor explicará y demostrará como realizar la interpolación y exportación de diseños.</w:t>
            </w:r>
          </w:p>
          <w:p w14:paraId="0674E707" w14:textId="77777777" w:rsidR="005366E3" w:rsidRDefault="005366E3" w:rsidP="005366E3">
            <w:pPr>
              <w:suppressAutoHyphens w:val="0"/>
              <w:rPr>
                <w:rFonts w:cs="Arial"/>
                <w:sz w:val="19"/>
                <w:szCs w:val="19"/>
              </w:rPr>
            </w:pPr>
          </w:p>
          <w:p w14:paraId="08D93FA5" w14:textId="08D0B863" w:rsidR="005366E3" w:rsidRPr="00EF40D6" w:rsidRDefault="005366E3" w:rsidP="005366E3">
            <w:pPr>
              <w:pStyle w:val="Default"/>
              <w:rPr>
                <w:b/>
                <w:bCs/>
                <w:i/>
                <w:iCs/>
                <w:sz w:val="22"/>
                <w:szCs w:val="22"/>
              </w:rPr>
            </w:pPr>
            <w:r>
              <w:rPr>
                <w:b/>
                <w:bCs/>
                <w:i/>
                <w:iCs/>
                <w:sz w:val="22"/>
                <w:szCs w:val="22"/>
              </w:rPr>
              <w:t>Ejercita</w:t>
            </w:r>
            <w:r w:rsidRPr="00EF40D6">
              <w:rPr>
                <w:b/>
                <w:bCs/>
                <w:i/>
                <w:iCs/>
                <w:sz w:val="22"/>
                <w:szCs w:val="22"/>
              </w:rPr>
              <w:t xml:space="preserve">ción: </w:t>
            </w:r>
          </w:p>
          <w:p w14:paraId="16EAE677" w14:textId="6BF972F8" w:rsidR="00715DF3" w:rsidRPr="005366E3" w:rsidRDefault="005366E3" w:rsidP="00715DF3">
            <w:pPr>
              <w:numPr>
                <w:ilvl w:val="0"/>
                <w:numId w:val="11"/>
              </w:numPr>
              <w:suppressAutoHyphens w:val="0"/>
              <w:ind w:left="240" w:hanging="270"/>
              <w:rPr>
                <w:sz w:val="19"/>
                <w:szCs w:val="19"/>
              </w:rPr>
            </w:pPr>
            <w:r w:rsidRPr="005366E3">
              <w:rPr>
                <w:rFonts w:cs="Arial"/>
                <w:sz w:val="19"/>
                <w:szCs w:val="19"/>
              </w:rPr>
              <w:t>El participante aplicará las herramientas de ambiente de flash en la elaboración de diseños.</w:t>
            </w:r>
          </w:p>
          <w:p w14:paraId="40700CAD" w14:textId="4C982252" w:rsidR="00715DF3" w:rsidRDefault="00715DF3" w:rsidP="00715DF3">
            <w:pPr>
              <w:rPr>
                <w:sz w:val="19"/>
                <w:szCs w:val="19"/>
              </w:rPr>
            </w:pPr>
          </w:p>
          <w:p w14:paraId="03697B62" w14:textId="2FE6FCA4" w:rsidR="00A16655" w:rsidRPr="00715DF3" w:rsidRDefault="00A16655" w:rsidP="00A81122">
            <w:pPr>
              <w:pStyle w:val="Default"/>
              <w:rPr>
                <w:sz w:val="19"/>
                <w:szCs w:val="19"/>
              </w:rPr>
            </w:pPr>
          </w:p>
        </w:tc>
        <w:tc>
          <w:tcPr>
            <w:tcW w:w="2550" w:type="dxa"/>
            <w:tcBorders>
              <w:top w:val="single" w:sz="4" w:space="0" w:color="000000"/>
              <w:left w:val="single" w:sz="4" w:space="0" w:color="000000"/>
              <w:bottom w:val="single" w:sz="4" w:space="0" w:color="000000"/>
            </w:tcBorders>
            <w:tcMar>
              <w:left w:w="70" w:type="dxa"/>
              <w:right w:w="70" w:type="dxa"/>
            </w:tcMar>
          </w:tcPr>
          <w:p w14:paraId="413B1A4D" w14:textId="77777777" w:rsidR="00A16655" w:rsidRDefault="00A16655" w:rsidP="00A16655">
            <w:pPr>
              <w:pStyle w:val="Default"/>
              <w:snapToGrid w:val="0"/>
              <w:rPr>
                <w:b/>
                <w:bCs/>
                <w:i/>
                <w:iCs/>
                <w:sz w:val="22"/>
                <w:szCs w:val="22"/>
              </w:rPr>
            </w:pPr>
          </w:p>
          <w:p w14:paraId="136CC76E" w14:textId="77777777" w:rsidR="00A16655" w:rsidRDefault="00A16655" w:rsidP="00A16655">
            <w:pPr>
              <w:pStyle w:val="Default"/>
              <w:snapToGrid w:val="0"/>
              <w:rPr>
                <w:b/>
                <w:bCs/>
                <w:i/>
                <w:iCs/>
                <w:sz w:val="22"/>
                <w:szCs w:val="22"/>
              </w:rPr>
            </w:pPr>
          </w:p>
          <w:p w14:paraId="4F2B7710" w14:textId="77777777" w:rsidR="00A16655" w:rsidRDefault="00A16655" w:rsidP="00A16655">
            <w:pPr>
              <w:pStyle w:val="Default"/>
              <w:tabs>
                <w:tab w:val="left" w:pos="356"/>
              </w:tabs>
              <w:ind w:left="356"/>
              <w:rPr>
                <w:rFonts w:ascii="Arial Rounded MT Bold" w:hAnsi="Arial Rounded MT Bold"/>
                <w:sz w:val="28"/>
                <w:szCs w:val="28"/>
                <w:lang w:val="es-MX"/>
              </w:rPr>
            </w:pPr>
          </w:p>
        </w:tc>
        <w:tc>
          <w:tcPr>
            <w:tcW w:w="3543" w:type="dxa"/>
            <w:tcBorders>
              <w:top w:val="single" w:sz="4" w:space="0" w:color="000000"/>
              <w:left w:val="single" w:sz="4" w:space="0" w:color="000000"/>
              <w:bottom w:val="single" w:sz="4" w:space="0" w:color="000000"/>
            </w:tcBorders>
          </w:tcPr>
          <w:p w14:paraId="5183922E" w14:textId="77777777" w:rsidR="00A16655" w:rsidRDefault="00A16655" w:rsidP="00A16655">
            <w:pPr>
              <w:snapToGrid w:val="0"/>
              <w:jc w:val="both"/>
              <w:rPr>
                <w:rFonts w:cs="Arial"/>
                <w:sz w:val="19"/>
                <w:szCs w:val="19"/>
              </w:rPr>
            </w:pPr>
          </w:p>
          <w:p w14:paraId="3F8BC1BB" w14:textId="77777777" w:rsidR="00A16655" w:rsidRDefault="00A16655" w:rsidP="00A16655">
            <w:pPr>
              <w:jc w:val="center"/>
              <w:rPr>
                <w:rFonts w:ascii="Arial Rounded MT Bold" w:hAnsi="Arial Rounded MT Bold"/>
                <w:sz w:val="28"/>
                <w:szCs w:val="28"/>
                <w:lang w:val="es-MX"/>
              </w:rPr>
            </w:pPr>
          </w:p>
          <w:p w14:paraId="6F9406A9" w14:textId="77777777" w:rsidR="00A16655" w:rsidRDefault="00A16655" w:rsidP="00A16655">
            <w:pPr>
              <w:jc w:val="center"/>
              <w:rPr>
                <w:rFonts w:ascii="Arial Rounded MT Bold" w:hAnsi="Arial Rounded MT Bold"/>
                <w:sz w:val="28"/>
                <w:szCs w:val="28"/>
                <w:lang w:val="es-MX"/>
              </w:rPr>
            </w:pPr>
          </w:p>
          <w:p w14:paraId="1CD07888" w14:textId="77777777" w:rsidR="00A16655" w:rsidRDefault="00A16655" w:rsidP="00A16655">
            <w:pPr>
              <w:jc w:val="center"/>
              <w:rPr>
                <w:rFonts w:ascii="Arial Rounded MT Bold" w:hAnsi="Arial Rounded MT Bold"/>
                <w:sz w:val="28"/>
                <w:szCs w:val="28"/>
                <w:lang w:val="es-MX"/>
              </w:rPr>
            </w:pPr>
          </w:p>
        </w:tc>
        <w:tc>
          <w:tcPr>
            <w:tcW w:w="1902" w:type="dxa"/>
            <w:tcBorders>
              <w:top w:val="single" w:sz="4" w:space="0" w:color="000000"/>
              <w:left w:val="single" w:sz="4" w:space="0" w:color="000000"/>
              <w:bottom w:val="single" w:sz="4" w:space="0" w:color="000000"/>
            </w:tcBorders>
          </w:tcPr>
          <w:p w14:paraId="04ACCC0E" w14:textId="77777777" w:rsidR="00A16655" w:rsidRDefault="00A16655" w:rsidP="00A16655">
            <w:pPr>
              <w:snapToGrid w:val="0"/>
              <w:jc w:val="center"/>
              <w:rPr>
                <w:rFonts w:ascii="Arial Rounded MT Bold" w:hAnsi="Arial Rounded MT Bold"/>
                <w:sz w:val="28"/>
                <w:szCs w:val="28"/>
                <w:lang w:val="es-MX"/>
              </w:rPr>
            </w:pPr>
          </w:p>
        </w:tc>
        <w:tc>
          <w:tcPr>
            <w:tcW w:w="26" w:type="dxa"/>
            <w:tcBorders>
              <w:left w:val="single" w:sz="4" w:space="0" w:color="000000"/>
            </w:tcBorders>
          </w:tcPr>
          <w:p w14:paraId="741CF5F9" w14:textId="77777777" w:rsidR="00A16655" w:rsidRDefault="00A16655" w:rsidP="00A16655">
            <w:pPr>
              <w:snapToGrid w:val="0"/>
              <w:rPr>
                <w:lang w:val="es-ES_tradnl"/>
              </w:rPr>
            </w:pPr>
          </w:p>
        </w:tc>
      </w:tr>
    </w:tbl>
    <w:p w14:paraId="46E58071" w14:textId="68559016" w:rsidR="00A16655" w:rsidRDefault="00A16655">
      <w:pPr>
        <w:rPr>
          <w:lang w:val="es-ES_tradnl"/>
        </w:rPr>
      </w:pPr>
    </w:p>
    <w:p w14:paraId="6D7D3A93" w14:textId="77777777" w:rsidR="00A16655" w:rsidRDefault="00A16655">
      <w:pPr>
        <w:rPr>
          <w:lang w:val="es-ES_tradnl"/>
        </w:rPr>
      </w:pPr>
    </w:p>
    <w:p w14:paraId="5C86E38A" w14:textId="77777777" w:rsidR="005366E3" w:rsidRDefault="005366E3" w:rsidP="005366E3">
      <w:pPr>
        <w:pageBreakBefore/>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14:paraId="3DD41168" w14:textId="77777777" w:rsidR="005366E3" w:rsidRDefault="005366E3" w:rsidP="005366E3">
      <w:pPr>
        <w:jc w:val="center"/>
        <w:rPr>
          <w:b/>
          <w:lang w:val="es-ES_tradnl"/>
        </w:rPr>
      </w:pPr>
    </w:p>
    <w:tbl>
      <w:tblPr>
        <w:tblW w:w="14353" w:type="dxa"/>
        <w:tblInd w:w="142" w:type="dxa"/>
        <w:tblLayout w:type="fixed"/>
        <w:tblCellMar>
          <w:left w:w="0" w:type="dxa"/>
          <w:right w:w="0" w:type="dxa"/>
        </w:tblCellMar>
        <w:tblLook w:val="0000" w:firstRow="0" w:lastRow="0" w:firstColumn="0" w:lastColumn="0" w:noHBand="0" w:noVBand="0"/>
      </w:tblPr>
      <w:tblGrid>
        <w:gridCol w:w="25"/>
        <w:gridCol w:w="3164"/>
        <w:gridCol w:w="237"/>
        <w:gridCol w:w="2881"/>
        <w:gridCol w:w="2550"/>
        <w:gridCol w:w="3543"/>
        <w:gridCol w:w="1902"/>
        <w:gridCol w:w="26"/>
        <w:gridCol w:w="25"/>
      </w:tblGrid>
      <w:tr w:rsidR="005366E3" w14:paraId="782C9BC1" w14:textId="77777777" w:rsidTr="0034657D">
        <w:tc>
          <w:tcPr>
            <w:tcW w:w="25" w:type="dxa"/>
          </w:tcPr>
          <w:p w14:paraId="0BAC8851" w14:textId="77777777" w:rsidR="005366E3" w:rsidRDefault="005366E3" w:rsidP="0034657D">
            <w:pPr>
              <w:pStyle w:val="Encabezadodelatabla"/>
              <w:rPr>
                <w:lang w:val="es-ES_tradnl"/>
              </w:rPr>
            </w:pPr>
          </w:p>
        </w:tc>
        <w:tc>
          <w:tcPr>
            <w:tcW w:w="3401"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14:paraId="74F6547A" w14:textId="77777777" w:rsidR="005366E3" w:rsidRDefault="005366E3" w:rsidP="0034657D">
            <w:pPr>
              <w:snapToGrid w:val="0"/>
              <w:rPr>
                <w:b/>
                <w:lang w:val="es-ES_tradnl"/>
              </w:rPr>
            </w:pPr>
            <w:r>
              <w:rPr>
                <w:b/>
                <w:lang w:val="es-ES_tradnl"/>
              </w:rPr>
              <w:t>NOMBRE DE LA UNIDAD:</w:t>
            </w:r>
          </w:p>
        </w:tc>
        <w:tc>
          <w:tcPr>
            <w:tcW w:w="10927" w:type="dxa"/>
            <w:gridSpan w:val="6"/>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2913D058" w14:textId="77777777" w:rsidR="005366E3" w:rsidRDefault="005366E3" w:rsidP="0034657D">
            <w:pPr>
              <w:snapToGrid w:val="0"/>
              <w:rPr>
                <w:b/>
                <w:lang w:val="es-ES_tradnl"/>
              </w:rPr>
            </w:pPr>
            <w:r>
              <w:rPr>
                <w:b/>
                <w:lang w:val="es-ES_tradnl"/>
              </w:rPr>
              <w:t>5.- ANIMACIÓN</w:t>
            </w:r>
          </w:p>
        </w:tc>
      </w:tr>
      <w:tr w:rsidR="005366E3" w14:paraId="64560949" w14:textId="77777777" w:rsidTr="0034657D">
        <w:tc>
          <w:tcPr>
            <w:tcW w:w="25" w:type="dxa"/>
          </w:tcPr>
          <w:p w14:paraId="62602882" w14:textId="77777777" w:rsidR="005366E3" w:rsidRDefault="005366E3" w:rsidP="0034657D">
            <w:pPr>
              <w:rPr>
                <w:b/>
                <w:sz w:val="6"/>
                <w:lang w:val="es-ES_tradnl"/>
              </w:rPr>
            </w:pPr>
          </w:p>
        </w:tc>
        <w:tc>
          <w:tcPr>
            <w:tcW w:w="3401"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14:paraId="1DFEE490" w14:textId="77777777" w:rsidR="005366E3" w:rsidRDefault="005366E3" w:rsidP="0034657D">
            <w:pPr>
              <w:snapToGrid w:val="0"/>
              <w:rPr>
                <w:b/>
                <w:lang w:val="es-ES_tradnl"/>
              </w:rPr>
            </w:pPr>
            <w:r>
              <w:rPr>
                <w:b/>
                <w:lang w:val="es-ES_tradnl"/>
              </w:rPr>
              <w:t>PROPÓSITO:</w:t>
            </w:r>
          </w:p>
        </w:tc>
        <w:tc>
          <w:tcPr>
            <w:tcW w:w="10927" w:type="dxa"/>
            <w:gridSpan w:val="6"/>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14:paraId="569319EA" w14:textId="77777777" w:rsidR="005366E3" w:rsidRDefault="005366E3" w:rsidP="0034657D">
            <w:pPr>
              <w:snapToGrid w:val="0"/>
              <w:jc w:val="both"/>
              <w:rPr>
                <w:lang w:val="es-ES_tradnl"/>
              </w:rPr>
            </w:pPr>
            <w:r>
              <w:rPr>
                <w:lang w:val="es-ES_tradnl"/>
              </w:rPr>
              <w:t>Al término de la unidad, el participante aplicará las herramientas y ambientes de flash, así como las fotogramas para la interpolación y exportación de los diseños elaborados.</w:t>
            </w:r>
          </w:p>
        </w:tc>
      </w:tr>
      <w:tr w:rsidR="005366E3" w14:paraId="7C9A39F3" w14:textId="77777777" w:rsidTr="0034657D">
        <w:trPr>
          <w:gridAfter w:val="1"/>
          <w:wAfter w:w="25" w:type="dxa"/>
          <w:cantSplit/>
        </w:trPr>
        <w:tc>
          <w:tcPr>
            <w:tcW w:w="3189"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14:paraId="53AF2935" w14:textId="77777777" w:rsidR="005366E3" w:rsidRDefault="005366E3" w:rsidP="0034657D">
            <w:pPr>
              <w:pStyle w:val="Ttulo4"/>
              <w:tabs>
                <w:tab w:val="left" w:pos="0"/>
              </w:tabs>
              <w:snapToGrid w:val="0"/>
            </w:pPr>
            <w:r>
              <w:t>DESARROLLO TEMÁTICO</w:t>
            </w:r>
          </w:p>
        </w:tc>
        <w:tc>
          <w:tcPr>
            <w:tcW w:w="3118"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14:paraId="01CCC17B" w14:textId="77777777" w:rsidR="005366E3" w:rsidRDefault="005366E3" w:rsidP="0034657D">
            <w:pPr>
              <w:pStyle w:val="Ttulo4"/>
              <w:tabs>
                <w:tab w:val="left" w:pos="0"/>
              </w:tabs>
              <w:snapToGrid w:val="0"/>
            </w:pPr>
            <w:r>
              <w:t>ESTRATEGIA DIDÁCTICA</w:t>
            </w:r>
          </w:p>
        </w:tc>
        <w:tc>
          <w:tcPr>
            <w:tcW w:w="2550" w:type="dxa"/>
            <w:tcBorders>
              <w:top w:val="single" w:sz="4" w:space="0" w:color="000000"/>
              <w:left w:val="single" w:sz="4" w:space="0" w:color="000000"/>
              <w:bottom w:val="single" w:sz="4" w:space="0" w:color="000000"/>
            </w:tcBorders>
            <w:shd w:val="clear" w:color="auto" w:fill="E5E5E5"/>
            <w:tcMar>
              <w:left w:w="70" w:type="dxa"/>
              <w:right w:w="70" w:type="dxa"/>
            </w:tcMar>
          </w:tcPr>
          <w:p w14:paraId="27273C64" w14:textId="77777777" w:rsidR="005366E3" w:rsidRDefault="005366E3" w:rsidP="0034657D">
            <w:pPr>
              <w:snapToGrid w:val="0"/>
              <w:jc w:val="center"/>
              <w:rPr>
                <w:b/>
                <w:lang w:val="es-ES_tradnl"/>
              </w:rPr>
            </w:pPr>
            <w:r>
              <w:rPr>
                <w:b/>
                <w:lang w:val="es-ES_tradnl"/>
              </w:rPr>
              <w:t>APOYO DIDÁCTICO</w:t>
            </w:r>
          </w:p>
        </w:tc>
        <w:tc>
          <w:tcPr>
            <w:tcW w:w="3543" w:type="dxa"/>
            <w:tcBorders>
              <w:top w:val="single" w:sz="4" w:space="0" w:color="000000"/>
              <w:left w:val="single" w:sz="4" w:space="0" w:color="000000"/>
              <w:bottom w:val="single" w:sz="4" w:space="0" w:color="000000"/>
            </w:tcBorders>
            <w:shd w:val="clear" w:color="auto" w:fill="E5E5E5"/>
          </w:tcPr>
          <w:p w14:paraId="27447E5B" w14:textId="77777777" w:rsidR="005366E3" w:rsidRDefault="005366E3" w:rsidP="0034657D">
            <w:pPr>
              <w:snapToGrid w:val="0"/>
              <w:jc w:val="center"/>
              <w:rPr>
                <w:b/>
                <w:lang w:val="es-ES_tradnl"/>
              </w:rPr>
            </w:pPr>
            <w:r>
              <w:rPr>
                <w:b/>
                <w:lang w:val="es-ES_tradnl"/>
              </w:rPr>
              <w:t>CRITERIO DE EVALUACIÓN</w:t>
            </w:r>
          </w:p>
        </w:tc>
        <w:tc>
          <w:tcPr>
            <w:tcW w:w="1902" w:type="dxa"/>
            <w:tcBorders>
              <w:top w:val="single" w:sz="4" w:space="0" w:color="000000"/>
              <w:left w:val="single" w:sz="4" w:space="0" w:color="000000"/>
              <w:bottom w:val="single" w:sz="4" w:space="0" w:color="000000"/>
            </w:tcBorders>
            <w:shd w:val="clear" w:color="auto" w:fill="E5E5E5"/>
          </w:tcPr>
          <w:p w14:paraId="09B0321E" w14:textId="77777777" w:rsidR="005366E3" w:rsidRDefault="005366E3" w:rsidP="0034657D">
            <w:pPr>
              <w:snapToGrid w:val="0"/>
              <w:jc w:val="center"/>
              <w:rPr>
                <w:b/>
                <w:lang w:val="es-ES_tradnl"/>
              </w:rPr>
            </w:pPr>
            <w:r>
              <w:rPr>
                <w:b/>
                <w:lang w:val="es-ES_tradnl"/>
              </w:rPr>
              <w:t>TIEMPO</w:t>
            </w:r>
          </w:p>
        </w:tc>
        <w:tc>
          <w:tcPr>
            <w:tcW w:w="26" w:type="dxa"/>
            <w:tcBorders>
              <w:left w:val="single" w:sz="4" w:space="0" w:color="000000"/>
            </w:tcBorders>
          </w:tcPr>
          <w:p w14:paraId="477F6032" w14:textId="77777777" w:rsidR="005366E3" w:rsidRDefault="005366E3" w:rsidP="0034657D">
            <w:pPr>
              <w:snapToGrid w:val="0"/>
              <w:rPr>
                <w:b/>
                <w:lang w:val="es-ES_tradnl"/>
              </w:rPr>
            </w:pPr>
          </w:p>
        </w:tc>
      </w:tr>
      <w:tr w:rsidR="005366E3" w14:paraId="087CC265" w14:textId="77777777" w:rsidTr="0034657D">
        <w:trPr>
          <w:gridAfter w:val="1"/>
          <w:wAfter w:w="25" w:type="dxa"/>
          <w:cantSplit/>
          <w:trHeight w:val="6254"/>
        </w:trPr>
        <w:tc>
          <w:tcPr>
            <w:tcW w:w="3189" w:type="dxa"/>
            <w:gridSpan w:val="2"/>
            <w:tcBorders>
              <w:top w:val="single" w:sz="4" w:space="0" w:color="000000"/>
              <w:left w:val="single" w:sz="4" w:space="0" w:color="000000"/>
              <w:bottom w:val="single" w:sz="4" w:space="0" w:color="000000"/>
            </w:tcBorders>
            <w:tcMar>
              <w:left w:w="70" w:type="dxa"/>
              <w:right w:w="70" w:type="dxa"/>
            </w:tcMar>
          </w:tcPr>
          <w:p w14:paraId="43AE0CAC" w14:textId="77777777" w:rsidR="005366E3" w:rsidRDefault="005366E3" w:rsidP="0034657D">
            <w:pPr>
              <w:snapToGrid w:val="0"/>
              <w:rPr>
                <w:rFonts w:ascii="Arial Rounded MT Bold" w:hAnsi="Arial Rounded MT Bold"/>
                <w:b/>
                <w:sz w:val="20"/>
                <w:lang w:val="es-MX"/>
              </w:rPr>
            </w:pPr>
          </w:p>
          <w:p w14:paraId="072903D2" w14:textId="77777777" w:rsidR="005366E3" w:rsidRDefault="005366E3" w:rsidP="0034657D">
            <w:pPr>
              <w:snapToGrid w:val="0"/>
              <w:rPr>
                <w:rFonts w:ascii="Arial Rounded MT Bold" w:hAnsi="Arial Rounded MT Bold"/>
                <w:b/>
                <w:sz w:val="20"/>
                <w:lang w:val="es-MX"/>
              </w:rPr>
            </w:pPr>
          </w:p>
          <w:p w14:paraId="7B112BCB" w14:textId="77777777" w:rsidR="005366E3" w:rsidRDefault="005366E3" w:rsidP="005366E3">
            <w:pPr>
              <w:snapToGrid w:val="0"/>
              <w:rPr>
                <w:lang w:val="es-ES_tradnl"/>
              </w:rPr>
            </w:pPr>
          </w:p>
        </w:tc>
        <w:tc>
          <w:tcPr>
            <w:tcW w:w="3118" w:type="dxa"/>
            <w:gridSpan w:val="2"/>
            <w:tcBorders>
              <w:top w:val="single" w:sz="4" w:space="0" w:color="000000"/>
              <w:left w:val="single" w:sz="4" w:space="0" w:color="000000"/>
              <w:bottom w:val="single" w:sz="4" w:space="0" w:color="000000"/>
            </w:tcBorders>
            <w:tcMar>
              <w:left w:w="70" w:type="dxa"/>
              <w:right w:w="70" w:type="dxa"/>
            </w:tcMar>
          </w:tcPr>
          <w:p w14:paraId="5CCA0999" w14:textId="77777777" w:rsidR="005366E3" w:rsidRDefault="005366E3" w:rsidP="0034657D">
            <w:pPr>
              <w:pStyle w:val="Default"/>
              <w:rPr>
                <w:b/>
                <w:bCs/>
                <w:i/>
                <w:iCs/>
                <w:sz w:val="22"/>
                <w:szCs w:val="22"/>
              </w:rPr>
            </w:pPr>
          </w:p>
          <w:p w14:paraId="4FDF7A91" w14:textId="77777777" w:rsidR="005366E3" w:rsidRDefault="005366E3" w:rsidP="0034657D">
            <w:pPr>
              <w:pStyle w:val="Default"/>
              <w:rPr>
                <w:b/>
                <w:bCs/>
                <w:i/>
                <w:iCs/>
                <w:sz w:val="22"/>
                <w:szCs w:val="22"/>
              </w:rPr>
            </w:pPr>
          </w:p>
          <w:p w14:paraId="32F3C98B" w14:textId="77777777" w:rsidR="005366E3" w:rsidRPr="00EF40D6" w:rsidRDefault="005366E3" w:rsidP="0034657D">
            <w:pPr>
              <w:pStyle w:val="Default"/>
              <w:rPr>
                <w:b/>
                <w:bCs/>
                <w:i/>
                <w:iCs/>
                <w:sz w:val="22"/>
                <w:szCs w:val="22"/>
              </w:rPr>
            </w:pPr>
            <w:r>
              <w:rPr>
                <w:b/>
                <w:bCs/>
                <w:i/>
                <w:iCs/>
                <w:sz w:val="22"/>
                <w:szCs w:val="22"/>
              </w:rPr>
              <w:t>Ejercita</w:t>
            </w:r>
            <w:r w:rsidRPr="00EF40D6">
              <w:rPr>
                <w:b/>
                <w:bCs/>
                <w:i/>
                <w:iCs/>
                <w:sz w:val="22"/>
                <w:szCs w:val="22"/>
              </w:rPr>
              <w:t xml:space="preserve">ción: </w:t>
            </w:r>
          </w:p>
          <w:p w14:paraId="3B2FBFF3" w14:textId="70DA49A6" w:rsidR="005366E3" w:rsidRPr="005366E3" w:rsidRDefault="005366E3" w:rsidP="005366E3">
            <w:pPr>
              <w:numPr>
                <w:ilvl w:val="0"/>
                <w:numId w:val="11"/>
              </w:numPr>
              <w:suppressAutoHyphens w:val="0"/>
              <w:ind w:left="240" w:hanging="270"/>
              <w:rPr>
                <w:sz w:val="19"/>
                <w:szCs w:val="19"/>
              </w:rPr>
            </w:pPr>
            <w:r>
              <w:rPr>
                <w:rFonts w:cs="Arial"/>
                <w:sz w:val="19"/>
                <w:szCs w:val="19"/>
              </w:rPr>
              <w:t xml:space="preserve">El participante </w:t>
            </w:r>
            <w:r w:rsidR="00746A57">
              <w:rPr>
                <w:rFonts w:cs="Arial"/>
                <w:sz w:val="19"/>
                <w:szCs w:val="19"/>
              </w:rPr>
              <w:t>identificará lo</w:t>
            </w:r>
            <w:r>
              <w:rPr>
                <w:rFonts w:cs="Arial"/>
                <w:sz w:val="19"/>
                <w:szCs w:val="19"/>
              </w:rPr>
              <w:t>s fotogramas para aplicar en los diseños.</w:t>
            </w:r>
          </w:p>
          <w:p w14:paraId="31E3AEFC" w14:textId="1E85843D" w:rsidR="005366E3" w:rsidRPr="005366E3" w:rsidRDefault="005366E3" w:rsidP="005366E3">
            <w:pPr>
              <w:numPr>
                <w:ilvl w:val="0"/>
                <w:numId w:val="11"/>
              </w:numPr>
              <w:suppressAutoHyphens w:val="0"/>
              <w:ind w:left="240" w:hanging="270"/>
              <w:rPr>
                <w:sz w:val="19"/>
                <w:szCs w:val="19"/>
              </w:rPr>
            </w:pPr>
            <w:r>
              <w:rPr>
                <w:rFonts w:cs="Arial"/>
                <w:sz w:val="19"/>
                <w:szCs w:val="19"/>
              </w:rPr>
              <w:t xml:space="preserve">El </w:t>
            </w:r>
            <w:r w:rsidR="00746A57">
              <w:rPr>
                <w:rFonts w:cs="Arial"/>
                <w:sz w:val="19"/>
                <w:szCs w:val="19"/>
              </w:rPr>
              <w:t>participante</w:t>
            </w:r>
            <w:r>
              <w:rPr>
                <w:rFonts w:cs="Arial"/>
                <w:sz w:val="19"/>
                <w:szCs w:val="19"/>
              </w:rPr>
              <w:t xml:space="preserve"> realizar</w:t>
            </w:r>
            <w:r w:rsidR="00746A57">
              <w:rPr>
                <w:rFonts w:cs="Arial"/>
                <w:sz w:val="19"/>
                <w:szCs w:val="19"/>
              </w:rPr>
              <w:t>á</w:t>
            </w:r>
            <w:r>
              <w:rPr>
                <w:rFonts w:cs="Arial"/>
                <w:sz w:val="19"/>
                <w:szCs w:val="19"/>
              </w:rPr>
              <w:t xml:space="preserve"> la interpolación y exportación de diseños</w:t>
            </w:r>
            <w:r w:rsidR="00746A57">
              <w:rPr>
                <w:rFonts w:cs="Arial"/>
                <w:sz w:val="19"/>
                <w:szCs w:val="19"/>
              </w:rPr>
              <w:t xml:space="preserve"> elaborados utilizando las herramientas aprendidas.</w:t>
            </w:r>
            <w:r>
              <w:rPr>
                <w:rFonts w:cs="Arial"/>
                <w:sz w:val="19"/>
                <w:szCs w:val="19"/>
              </w:rPr>
              <w:t>.</w:t>
            </w:r>
          </w:p>
          <w:p w14:paraId="2CD9BEB8" w14:textId="77777777" w:rsidR="005366E3" w:rsidRDefault="005366E3" w:rsidP="0034657D">
            <w:pPr>
              <w:pStyle w:val="Default"/>
              <w:rPr>
                <w:sz w:val="19"/>
                <w:szCs w:val="19"/>
              </w:rPr>
            </w:pPr>
          </w:p>
          <w:p w14:paraId="38765157" w14:textId="77777777" w:rsidR="00746A57" w:rsidRDefault="00746A57" w:rsidP="0034657D">
            <w:pPr>
              <w:pStyle w:val="Default"/>
              <w:rPr>
                <w:sz w:val="19"/>
                <w:szCs w:val="19"/>
              </w:rPr>
            </w:pPr>
          </w:p>
          <w:p w14:paraId="2E1B4ECC" w14:textId="77777777" w:rsidR="00746A57" w:rsidRPr="00555CB5" w:rsidRDefault="00746A57" w:rsidP="00746A57">
            <w:pPr>
              <w:pStyle w:val="Default"/>
              <w:rPr>
                <w:b/>
                <w:bCs/>
                <w:i/>
                <w:iCs/>
                <w:sz w:val="22"/>
                <w:szCs w:val="22"/>
              </w:rPr>
            </w:pPr>
            <w:r w:rsidRPr="00555CB5">
              <w:rPr>
                <w:b/>
                <w:bCs/>
                <w:i/>
                <w:iCs/>
                <w:sz w:val="22"/>
                <w:szCs w:val="22"/>
              </w:rPr>
              <w:t>Reflexión:</w:t>
            </w:r>
          </w:p>
          <w:p w14:paraId="57F7F1D2" w14:textId="68AAB9EE" w:rsidR="00746A57" w:rsidRPr="00715DF3" w:rsidRDefault="00746A57" w:rsidP="00746A57">
            <w:pPr>
              <w:pStyle w:val="Default"/>
              <w:rPr>
                <w:sz w:val="19"/>
                <w:szCs w:val="19"/>
              </w:rPr>
            </w:pPr>
            <w:r>
              <w:rPr>
                <w:sz w:val="19"/>
                <w:szCs w:val="19"/>
              </w:rPr>
              <w:t>El instructor realizará una retroalimentación sobre los temas vistos así como la aclaración de las dudas que llegaran a surgir</w:t>
            </w:r>
          </w:p>
        </w:tc>
        <w:tc>
          <w:tcPr>
            <w:tcW w:w="2550" w:type="dxa"/>
            <w:tcBorders>
              <w:top w:val="single" w:sz="4" w:space="0" w:color="000000"/>
              <w:left w:val="single" w:sz="4" w:space="0" w:color="000000"/>
              <w:bottom w:val="single" w:sz="4" w:space="0" w:color="000000"/>
            </w:tcBorders>
            <w:tcMar>
              <w:left w:w="70" w:type="dxa"/>
              <w:right w:w="70" w:type="dxa"/>
            </w:tcMar>
          </w:tcPr>
          <w:p w14:paraId="5E04E69F" w14:textId="77777777" w:rsidR="005366E3" w:rsidRDefault="005366E3" w:rsidP="0034657D">
            <w:pPr>
              <w:pStyle w:val="Default"/>
              <w:snapToGrid w:val="0"/>
              <w:rPr>
                <w:b/>
                <w:bCs/>
                <w:i/>
                <w:iCs/>
                <w:sz w:val="22"/>
                <w:szCs w:val="22"/>
              </w:rPr>
            </w:pPr>
          </w:p>
          <w:p w14:paraId="7D1039B9" w14:textId="77777777" w:rsidR="005366E3" w:rsidRDefault="005366E3" w:rsidP="0034657D">
            <w:pPr>
              <w:pStyle w:val="Default"/>
              <w:snapToGrid w:val="0"/>
              <w:rPr>
                <w:b/>
                <w:bCs/>
                <w:i/>
                <w:iCs/>
                <w:sz w:val="22"/>
                <w:szCs w:val="22"/>
              </w:rPr>
            </w:pPr>
          </w:p>
          <w:p w14:paraId="728377D9" w14:textId="77777777" w:rsidR="005366E3" w:rsidRDefault="005366E3" w:rsidP="0034657D">
            <w:pPr>
              <w:pStyle w:val="Default"/>
              <w:tabs>
                <w:tab w:val="left" w:pos="356"/>
              </w:tabs>
              <w:ind w:left="356"/>
              <w:rPr>
                <w:rFonts w:ascii="Arial Rounded MT Bold" w:hAnsi="Arial Rounded MT Bold"/>
                <w:sz w:val="28"/>
                <w:szCs w:val="28"/>
                <w:lang w:val="es-MX"/>
              </w:rPr>
            </w:pPr>
          </w:p>
        </w:tc>
        <w:tc>
          <w:tcPr>
            <w:tcW w:w="3543" w:type="dxa"/>
            <w:tcBorders>
              <w:top w:val="single" w:sz="4" w:space="0" w:color="000000"/>
              <w:left w:val="single" w:sz="4" w:space="0" w:color="000000"/>
              <w:bottom w:val="single" w:sz="4" w:space="0" w:color="000000"/>
            </w:tcBorders>
          </w:tcPr>
          <w:p w14:paraId="3899B399" w14:textId="77777777" w:rsidR="005366E3" w:rsidRDefault="005366E3" w:rsidP="0034657D">
            <w:pPr>
              <w:snapToGrid w:val="0"/>
              <w:jc w:val="both"/>
              <w:rPr>
                <w:rFonts w:cs="Arial"/>
                <w:sz w:val="19"/>
                <w:szCs w:val="19"/>
              </w:rPr>
            </w:pPr>
          </w:p>
          <w:p w14:paraId="7B8BC07B" w14:textId="77777777" w:rsidR="005366E3" w:rsidRDefault="005366E3" w:rsidP="0034657D">
            <w:pPr>
              <w:jc w:val="center"/>
              <w:rPr>
                <w:rFonts w:ascii="Arial Rounded MT Bold" w:hAnsi="Arial Rounded MT Bold"/>
                <w:sz w:val="28"/>
                <w:szCs w:val="28"/>
                <w:lang w:val="es-MX"/>
              </w:rPr>
            </w:pPr>
          </w:p>
          <w:p w14:paraId="3B642EF6" w14:textId="77777777" w:rsidR="005366E3" w:rsidRDefault="005366E3" w:rsidP="0034657D">
            <w:pPr>
              <w:jc w:val="center"/>
              <w:rPr>
                <w:rFonts w:ascii="Arial Rounded MT Bold" w:hAnsi="Arial Rounded MT Bold"/>
                <w:sz w:val="28"/>
                <w:szCs w:val="28"/>
                <w:lang w:val="es-MX"/>
              </w:rPr>
            </w:pPr>
          </w:p>
          <w:p w14:paraId="0D6A6C03" w14:textId="77777777" w:rsidR="005366E3" w:rsidRDefault="005366E3" w:rsidP="0034657D">
            <w:pPr>
              <w:jc w:val="center"/>
              <w:rPr>
                <w:rFonts w:ascii="Arial Rounded MT Bold" w:hAnsi="Arial Rounded MT Bold"/>
                <w:sz w:val="28"/>
                <w:szCs w:val="28"/>
                <w:lang w:val="es-MX"/>
              </w:rPr>
            </w:pPr>
          </w:p>
        </w:tc>
        <w:tc>
          <w:tcPr>
            <w:tcW w:w="1902" w:type="dxa"/>
            <w:tcBorders>
              <w:top w:val="single" w:sz="4" w:space="0" w:color="000000"/>
              <w:left w:val="single" w:sz="4" w:space="0" w:color="000000"/>
              <w:bottom w:val="single" w:sz="4" w:space="0" w:color="000000"/>
            </w:tcBorders>
          </w:tcPr>
          <w:p w14:paraId="46BE5DFF" w14:textId="77777777" w:rsidR="005366E3" w:rsidRDefault="005366E3" w:rsidP="0034657D">
            <w:pPr>
              <w:snapToGrid w:val="0"/>
              <w:jc w:val="center"/>
              <w:rPr>
                <w:rFonts w:ascii="Arial Rounded MT Bold" w:hAnsi="Arial Rounded MT Bold"/>
                <w:sz w:val="28"/>
                <w:szCs w:val="28"/>
                <w:lang w:val="es-MX"/>
              </w:rPr>
            </w:pPr>
          </w:p>
        </w:tc>
        <w:tc>
          <w:tcPr>
            <w:tcW w:w="26" w:type="dxa"/>
            <w:tcBorders>
              <w:left w:val="single" w:sz="4" w:space="0" w:color="000000"/>
            </w:tcBorders>
          </w:tcPr>
          <w:p w14:paraId="1028CE3D" w14:textId="77777777" w:rsidR="005366E3" w:rsidRDefault="005366E3" w:rsidP="0034657D">
            <w:pPr>
              <w:snapToGrid w:val="0"/>
              <w:rPr>
                <w:lang w:val="es-ES_tradnl"/>
              </w:rPr>
            </w:pPr>
          </w:p>
        </w:tc>
      </w:tr>
    </w:tbl>
    <w:p w14:paraId="783D1D33" w14:textId="77777777" w:rsidR="00A16655" w:rsidRDefault="00A16655">
      <w:pPr>
        <w:rPr>
          <w:lang w:val="es-ES_tradnl"/>
        </w:rPr>
      </w:pPr>
    </w:p>
    <w:p w14:paraId="09727121" w14:textId="77777777" w:rsidR="009468EE" w:rsidRDefault="009468EE">
      <w:pPr>
        <w:rPr>
          <w:lang w:val="es-ES_tradnl"/>
        </w:rPr>
      </w:pPr>
    </w:p>
    <w:p w14:paraId="066AC7AC" w14:textId="77777777" w:rsidR="009468EE" w:rsidRDefault="009468EE">
      <w:pPr>
        <w:rPr>
          <w:lang w:val="es-ES_tradnl"/>
        </w:rPr>
      </w:pPr>
    </w:p>
    <w:p w14:paraId="497ACC4E" w14:textId="77777777" w:rsidR="009468EE" w:rsidRDefault="009468EE">
      <w:pPr>
        <w:rPr>
          <w:lang w:val="es-ES_tradnl"/>
        </w:rPr>
      </w:pPr>
    </w:p>
    <w:p w14:paraId="06FC965E" w14:textId="77777777" w:rsidR="009468EE" w:rsidRDefault="009468EE">
      <w:pPr>
        <w:rPr>
          <w:lang w:val="es-ES_tradnl"/>
        </w:rPr>
      </w:pPr>
    </w:p>
    <w:p w14:paraId="34E4EA79" w14:textId="77777777" w:rsidR="00304EB5" w:rsidRDefault="00304EB5" w:rsidP="00304EB5">
      <w:pPr>
        <w:jc w:val="center"/>
        <w:rPr>
          <w:rFonts w:ascii="Arial Rounded MT Bold" w:hAnsi="Arial Rounded MT Bold"/>
          <w:b/>
          <w:spacing w:val="80"/>
          <w:lang w:val="es-ES_tradnl"/>
        </w:rPr>
      </w:pPr>
    </w:p>
    <w:p w14:paraId="15BE0DDC" w14:textId="77777777" w:rsidR="00E81FA4" w:rsidRDefault="00E81FA4" w:rsidP="00E81FA4">
      <w:pPr>
        <w:pageBreakBefore/>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DISTRIBUCIÓN DE CARGA HORARIA</w:t>
      </w:r>
    </w:p>
    <w:p w14:paraId="37267EED" w14:textId="77777777" w:rsidR="00E81FA4" w:rsidRDefault="00E81FA4" w:rsidP="00E81FA4">
      <w:pPr>
        <w:rPr>
          <w:lang w:val="es-ES_tradnl"/>
        </w:rPr>
      </w:pPr>
    </w:p>
    <w:tbl>
      <w:tblPr>
        <w:tblW w:w="0" w:type="auto"/>
        <w:jc w:val="center"/>
        <w:tblLayout w:type="fixed"/>
        <w:tblCellMar>
          <w:left w:w="70" w:type="dxa"/>
          <w:right w:w="70" w:type="dxa"/>
        </w:tblCellMar>
        <w:tblLook w:val="0000" w:firstRow="0" w:lastRow="0" w:firstColumn="0" w:lastColumn="0" w:noHBand="0" w:noVBand="0"/>
      </w:tblPr>
      <w:tblGrid>
        <w:gridCol w:w="2172"/>
        <w:gridCol w:w="2457"/>
        <w:gridCol w:w="2457"/>
        <w:gridCol w:w="4309"/>
        <w:gridCol w:w="2647"/>
        <w:gridCol w:w="50"/>
      </w:tblGrid>
      <w:tr w:rsidR="00E81FA4" w14:paraId="3677A92A" w14:textId="77777777" w:rsidTr="00AE0CCC">
        <w:trPr>
          <w:trHeight w:val="1062"/>
          <w:jc w:val="center"/>
        </w:trPr>
        <w:tc>
          <w:tcPr>
            <w:tcW w:w="2172" w:type="dxa"/>
            <w:tcBorders>
              <w:top w:val="single" w:sz="4" w:space="0" w:color="auto"/>
              <w:left w:val="single" w:sz="4" w:space="0" w:color="auto"/>
              <w:bottom w:val="single" w:sz="4" w:space="0" w:color="auto"/>
              <w:right w:val="single" w:sz="4" w:space="0" w:color="auto"/>
            </w:tcBorders>
            <w:shd w:val="clear" w:color="auto" w:fill="E5E5E5"/>
            <w:vAlign w:val="center"/>
          </w:tcPr>
          <w:p w14:paraId="5AE017F2" w14:textId="77777777" w:rsidR="00E81FA4" w:rsidRDefault="00E81FA4" w:rsidP="00AE0CCC">
            <w:pPr>
              <w:snapToGrid w:val="0"/>
              <w:jc w:val="center"/>
              <w:rPr>
                <w:b/>
                <w:sz w:val="28"/>
                <w:lang w:val="es-ES_tradnl"/>
              </w:rPr>
            </w:pPr>
            <w:r>
              <w:rPr>
                <w:b/>
                <w:sz w:val="28"/>
                <w:lang w:val="es-ES_tradnl"/>
              </w:rPr>
              <w:t>UNIDAD</w:t>
            </w:r>
          </w:p>
        </w:tc>
        <w:tc>
          <w:tcPr>
            <w:tcW w:w="2457" w:type="dxa"/>
            <w:tcBorders>
              <w:top w:val="single" w:sz="4" w:space="0" w:color="auto"/>
              <w:left w:val="single" w:sz="4" w:space="0" w:color="auto"/>
              <w:bottom w:val="single" w:sz="4" w:space="0" w:color="auto"/>
              <w:right w:val="single" w:sz="4" w:space="0" w:color="auto"/>
            </w:tcBorders>
            <w:shd w:val="clear" w:color="auto" w:fill="E5E5E5"/>
            <w:vAlign w:val="center"/>
          </w:tcPr>
          <w:p w14:paraId="6203948D" w14:textId="77777777" w:rsidR="00E81FA4" w:rsidRDefault="00E81FA4" w:rsidP="00AE0CCC">
            <w:pPr>
              <w:snapToGrid w:val="0"/>
              <w:jc w:val="center"/>
              <w:rPr>
                <w:b/>
                <w:sz w:val="28"/>
                <w:lang w:val="es-ES_tradnl"/>
              </w:rPr>
            </w:pPr>
            <w:r>
              <w:rPr>
                <w:b/>
                <w:sz w:val="28"/>
                <w:lang w:val="es-ES_tradnl"/>
              </w:rPr>
              <w:t>TEMAS</w:t>
            </w:r>
          </w:p>
        </w:tc>
        <w:tc>
          <w:tcPr>
            <w:tcW w:w="2457" w:type="dxa"/>
            <w:tcBorders>
              <w:top w:val="single" w:sz="4" w:space="0" w:color="auto"/>
              <w:left w:val="single" w:sz="4" w:space="0" w:color="auto"/>
              <w:bottom w:val="single" w:sz="4" w:space="0" w:color="auto"/>
              <w:right w:val="single" w:sz="4" w:space="0" w:color="auto"/>
            </w:tcBorders>
            <w:shd w:val="clear" w:color="auto" w:fill="E5E5E5"/>
            <w:vAlign w:val="center"/>
          </w:tcPr>
          <w:p w14:paraId="3E66C5CE" w14:textId="77777777" w:rsidR="00E81FA4" w:rsidRDefault="00E81FA4" w:rsidP="00AE0CCC">
            <w:pPr>
              <w:snapToGrid w:val="0"/>
              <w:jc w:val="center"/>
              <w:rPr>
                <w:b/>
                <w:sz w:val="28"/>
                <w:lang w:val="es-ES_tradnl"/>
              </w:rPr>
            </w:pPr>
            <w:r>
              <w:rPr>
                <w:b/>
                <w:sz w:val="28"/>
                <w:lang w:val="es-ES_tradnl"/>
              </w:rPr>
              <w:t>SUBTEMAS</w:t>
            </w:r>
          </w:p>
        </w:tc>
        <w:tc>
          <w:tcPr>
            <w:tcW w:w="4309" w:type="dxa"/>
            <w:tcBorders>
              <w:top w:val="single" w:sz="4" w:space="0" w:color="auto"/>
              <w:left w:val="single" w:sz="4" w:space="0" w:color="auto"/>
              <w:bottom w:val="single" w:sz="4" w:space="0" w:color="auto"/>
              <w:right w:val="single" w:sz="4" w:space="0" w:color="auto"/>
            </w:tcBorders>
            <w:shd w:val="clear" w:color="auto" w:fill="E5E5E5"/>
            <w:vAlign w:val="center"/>
          </w:tcPr>
          <w:p w14:paraId="07BF4ED9" w14:textId="77777777" w:rsidR="00E81FA4" w:rsidRDefault="00E81FA4" w:rsidP="00AE0CCC">
            <w:pPr>
              <w:snapToGrid w:val="0"/>
              <w:jc w:val="center"/>
              <w:rPr>
                <w:b/>
                <w:sz w:val="28"/>
                <w:lang w:val="es-ES_tradnl"/>
              </w:rPr>
            </w:pPr>
            <w:r>
              <w:rPr>
                <w:b/>
                <w:sz w:val="28"/>
                <w:lang w:val="es-ES_tradnl"/>
              </w:rPr>
              <w:t>CARGA HORARIA</w:t>
            </w:r>
          </w:p>
        </w:tc>
        <w:tc>
          <w:tcPr>
            <w:tcW w:w="2697" w:type="dxa"/>
            <w:gridSpan w:val="2"/>
            <w:tcBorders>
              <w:top w:val="single" w:sz="4" w:space="0" w:color="auto"/>
              <w:left w:val="single" w:sz="4" w:space="0" w:color="auto"/>
              <w:bottom w:val="single" w:sz="4" w:space="0" w:color="auto"/>
              <w:right w:val="single" w:sz="4" w:space="0" w:color="auto"/>
            </w:tcBorders>
            <w:shd w:val="clear" w:color="auto" w:fill="E5E5E5"/>
            <w:vAlign w:val="center"/>
          </w:tcPr>
          <w:p w14:paraId="51409A98" w14:textId="77777777" w:rsidR="00E81FA4" w:rsidRDefault="00E81FA4" w:rsidP="00AE0CCC">
            <w:pPr>
              <w:snapToGrid w:val="0"/>
              <w:jc w:val="center"/>
              <w:rPr>
                <w:b/>
                <w:sz w:val="28"/>
                <w:lang w:val="es-ES_tradnl"/>
              </w:rPr>
            </w:pPr>
            <w:r>
              <w:rPr>
                <w:b/>
                <w:sz w:val="28"/>
                <w:lang w:val="es-ES_tradnl"/>
              </w:rPr>
              <w:t>HORAS DE PRÁCTICA</w:t>
            </w:r>
          </w:p>
        </w:tc>
      </w:tr>
      <w:tr w:rsidR="00E81FA4" w14:paraId="42F76C2B" w14:textId="77777777" w:rsidTr="00AE0CCC">
        <w:trPr>
          <w:gridAfter w:val="1"/>
          <w:wAfter w:w="50" w:type="dxa"/>
          <w:trHeight w:val="1500"/>
          <w:jc w:val="center"/>
        </w:trPr>
        <w:tc>
          <w:tcPr>
            <w:tcW w:w="2172" w:type="dxa"/>
            <w:tcBorders>
              <w:top w:val="double" w:sz="8" w:space="0" w:color="000000"/>
              <w:left w:val="single" w:sz="4" w:space="0" w:color="000000"/>
              <w:bottom w:val="single" w:sz="4" w:space="0" w:color="000000"/>
            </w:tcBorders>
            <w:vAlign w:val="center"/>
          </w:tcPr>
          <w:p w14:paraId="27A171F9" w14:textId="77777777" w:rsidR="00E81FA4" w:rsidRDefault="00E81FA4" w:rsidP="00AE0CCC">
            <w:pPr>
              <w:snapToGrid w:val="0"/>
              <w:jc w:val="center"/>
              <w:rPr>
                <w:sz w:val="40"/>
                <w:lang w:val="es-ES_tradnl"/>
              </w:rPr>
            </w:pPr>
            <w:r>
              <w:rPr>
                <w:sz w:val="40"/>
                <w:lang w:val="es-ES_tradnl"/>
              </w:rPr>
              <w:t>1</w:t>
            </w:r>
          </w:p>
        </w:tc>
        <w:tc>
          <w:tcPr>
            <w:tcW w:w="2457" w:type="dxa"/>
            <w:tcBorders>
              <w:top w:val="double" w:sz="8" w:space="0" w:color="000000"/>
              <w:left w:val="single" w:sz="4" w:space="0" w:color="000000"/>
              <w:bottom w:val="single" w:sz="4" w:space="0" w:color="000000"/>
            </w:tcBorders>
            <w:vAlign w:val="center"/>
          </w:tcPr>
          <w:p w14:paraId="779E1C65" w14:textId="1DB4C85A" w:rsidR="00E81FA4" w:rsidRDefault="001A737C" w:rsidP="00AE0CCC">
            <w:pPr>
              <w:snapToGrid w:val="0"/>
              <w:jc w:val="center"/>
              <w:rPr>
                <w:sz w:val="40"/>
                <w:lang w:val="es-ES_tradnl"/>
              </w:rPr>
            </w:pPr>
            <w:r>
              <w:rPr>
                <w:sz w:val="40"/>
                <w:lang w:val="es-ES_tradnl"/>
              </w:rPr>
              <w:t>2</w:t>
            </w:r>
          </w:p>
        </w:tc>
        <w:tc>
          <w:tcPr>
            <w:tcW w:w="2457" w:type="dxa"/>
            <w:tcBorders>
              <w:top w:val="double" w:sz="8" w:space="0" w:color="000000"/>
              <w:left w:val="single" w:sz="4" w:space="0" w:color="000000"/>
              <w:bottom w:val="single" w:sz="4" w:space="0" w:color="000000"/>
            </w:tcBorders>
            <w:vAlign w:val="center"/>
          </w:tcPr>
          <w:p w14:paraId="07B43EB7" w14:textId="42298CB8" w:rsidR="00E81FA4" w:rsidRDefault="00A04DC0" w:rsidP="00AE0CCC">
            <w:pPr>
              <w:snapToGrid w:val="0"/>
              <w:jc w:val="center"/>
              <w:rPr>
                <w:sz w:val="40"/>
                <w:lang w:val="es-ES_tradnl"/>
              </w:rPr>
            </w:pPr>
            <w:r>
              <w:rPr>
                <w:sz w:val="40"/>
                <w:lang w:val="es-ES_tradnl"/>
              </w:rPr>
              <w:t>7</w:t>
            </w:r>
          </w:p>
        </w:tc>
        <w:tc>
          <w:tcPr>
            <w:tcW w:w="4309" w:type="dxa"/>
            <w:tcBorders>
              <w:top w:val="double" w:sz="8" w:space="0" w:color="000000"/>
              <w:left w:val="single" w:sz="4" w:space="0" w:color="000000"/>
              <w:bottom w:val="single" w:sz="4" w:space="0" w:color="000000"/>
            </w:tcBorders>
            <w:vAlign w:val="center"/>
          </w:tcPr>
          <w:p w14:paraId="28D694E0" w14:textId="08F9545B" w:rsidR="00E81FA4" w:rsidRDefault="00A04DC0" w:rsidP="00AE0CCC">
            <w:pPr>
              <w:snapToGrid w:val="0"/>
              <w:jc w:val="center"/>
              <w:rPr>
                <w:sz w:val="40"/>
                <w:lang w:val="es-ES_tradnl"/>
              </w:rPr>
            </w:pPr>
            <w:r>
              <w:rPr>
                <w:sz w:val="40"/>
                <w:lang w:val="es-ES_tradnl"/>
              </w:rPr>
              <w:t>2</w:t>
            </w:r>
          </w:p>
        </w:tc>
        <w:tc>
          <w:tcPr>
            <w:tcW w:w="2647" w:type="dxa"/>
            <w:tcBorders>
              <w:top w:val="double" w:sz="8" w:space="0" w:color="000000"/>
              <w:left w:val="single" w:sz="4" w:space="0" w:color="000000"/>
              <w:bottom w:val="single" w:sz="4" w:space="0" w:color="000000"/>
              <w:right w:val="single" w:sz="4" w:space="0" w:color="000000"/>
            </w:tcBorders>
            <w:vAlign w:val="center"/>
          </w:tcPr>
          <w:p w14:paraId="4B1A1729" w14:textId="2A0C2B1D" w:rsidR="00E81FA4" w:rsidRDefault="00A04DC0" w:rsidP="00AE0CCC">
            <w:pPr>
              <w:snapToGrid w:val="0"/>
              <w:jc w:val="center"/>
              <w:rPr>
                <w:sz w:val="40"/>
                <w:lang w:val="es-ES_tradnl"/>
              </w:rPr>
            </w:pPr>
            <w:r>
              <w:rPr>
                <w:sz w:val="40"/>
                <w:lang w:val="es-ES_tradnl"/>
              </w:rPr>
              <w:t>1</w:t>
            </w:r>
          </w:p>
        </w:tc>
      </w:tr>
      <w:tr w:rsidR="00E81FA4" w14:paraId="63803199" w14:textId="77777777" w:rsidTr="00AE0CCC">
        <w:trPr>
          <w:gridAfter w:val="1"/>
          <w:wAfter w:w="50" w:type="dxa"/>
          <w:trHeight w:val="1500"/>
          <w:jc w:val="center"/>
        </w:trPr>
        <w:tc>
          <w:tcPr>
            <w:tcW w:w="2172" w:type="dxa"/>
            <w:tcBorders>
              <w:top w:val="single" w:sz="4" w:space="0" w:color="000000"/>
              <w:left w:val="single" w:sz="4" w:space="0" w:color="000000"/>
              <w:bottom w:val="single" w:sz="4" w:space="0" w:color="000000"/>
            </w:tcBorders>
            <w:vAlign w:val="center"/>
          </w:tcPr>
          <w:p w14:paraId="28FD7328" w14:textId="77777777" w:rsidR="00E81FA4" w:rsidRDefault="00E81FA4" w:rsidP="00AE0CCC">
            <w:pPr>
              <w:snapToGrid w:val="0"/>
              <w:jc w:val="center"/>
              <w:rPr>
                <w:sz w:val="40"/>
                <w:lang w:val="es-ES_tradnl"/>
              </w:rPr>
            </w:pPr>
            <w:r>
              <w:rPr>
                <w:sz w:val="40"/>
                <w:lang w:val="es-ES_tradnl"/>
              </w:rPr>
              <w:t>2</w:t>
            </w:r>
          </w:p>
        </w:tc>
        <w:tc>
          <w:tcPr>
            <w:tcW w:w="2457" w:type="dxa"/>
            <w:tcBorders>
              <w:top w:val="single" w:sz="4" w:space="0" w:color="000000"/>
              <w:left w:val="single" w:sz="4" w:space="0" w:color="000000"/>
              <w:bottom w:val="single" w:sz="4" w:space="0" w:color="000000"/>
            </w:tcBorders>
            <w:vAlign w:val="center"/>
          </w:tcPr>
          <w:p w14:paraId="1E378E97" w14:textId="0D16DAF9" w:rsidR="00E81FA4" w:rsidRDefault="00A04DC0" w:rsidP="00AE0CCC">
            <w:pPr>
              <w:snapToGrid w:val="0"/>
              <w:jc w:val="center"/>
              <w:rPr>
                <w:sz w:val="40"/>
                <w:lang w:val="es-ES_tradnl"/>
              </w:rPr>
            </w:pPr>
            <w:r>
              <w:rPr>
                <w:sz w:val="40"/>
                <w:lang w:val="es-ES_tradnl"/>
              </w:rPr>
              <w:t>5</w:t>
            </w:r>
          </w:p>
        </w:tc>
        <w:tc>
          <w:tcPr>
            <w:tcW w:w="2457" w:type="dxa"/>
            <w:tcBorders>
              <w:top w:val="single" w:sz="4" w:space="0" w:color="000000"/>
              <w:left w:val="single" w:sz="4" w:space="0" w:color="000000"/>
              <w:bottom w:val="single" w:sz="4" w:space="0" w:color="000000"/>
            </w:tcBorders>
            <w:vAlign w:val="center"/>
          </w:tcPr>
          <w:p w14:paraId="5465EE27" w14:textId="32DF3873" w:rsidR="00E81FA4" w:rsidRDefault="00A04DC0" w:rsidP="00AE0CCC">
            <w:pPr>
              <w:snapToGrid w:val="0"/>
              <w:jc w:val="center"/>
              <w:rPr>
                <w:sz w:val="40"/>
                <w:lang w:val="es-ES_tradnl"/>
              </w:rPr>
            </w:pPr>
            <w:r>
              <w:rPr>
                <w:sz w:val="40"/>
                <w:lang w:val="es-ES_tradnl"/>
              </w:rPr>
              <w:t>0</w:t>
            </w:r>
          </w:p>
        </w:tc>
        <w:tc>
          <w:tcPr>
            <w:tcW w:w="4309" w:type="dxa"/>
            <w:tcBorders>
              <w:top w:val="single" w:sz="4" w:space="0" w:color="000000"/>
              <w:left w:val="single" w:sz="4" w:space="0" w:color="000000"/>
              <w:bottom w:val="single" w:sz="4" w:space="0" w:color="000000"/>
            </w:tcBorders>
            <w:vAlign w:val="center"/>
          </w:tcPr>
          <w:p w14:paraId="656E29F4" w14:textId="7F00D8D3" w:rsidR="00E81FA4" w:rsidRDefault="00A04DC0" w:rsidP="00AE0CCC">
            <w:pPr>
              <w:snapToGrid w:val="0"/>
              <w:jc w:val="center"/>
              <w:rPr>
                <w:sz w:val="40"/>
                <w:lang w:val="es-ES_tradnl"/>
              </w:rPr>
            </w:pPr>
            <w:r>
              <w:rPr>
                <w:sz w:val="40"/>
                <w:lang w:val="es-ES_tradnl"/>
              </w:rPr>
              <w:t>6</w:t>
            </w:r>
          </w:p>
        </w:tc>
        <w:tc>
          <w:tcPr>
            <w:tcW w:w="2647" w:type="dxa"/>
            <w:tcBorders>
              <w:top w:val="single" w:sz="4" w:space="0" w:color="000000"/>
              <w:left w:val="single" w:sz="4" w:space="0" w:color="000000"/>
              <w:bottom w:val="single" w:sz="4" w:space="0" w:color="000000"/>
              <w:right w:val="single" w:sz="4" w:space="0" w:color="000000"/>
            </w:tcBorders>
            <w:vAlign w:val="center"/>
          </w:tcPr>
          <w:p w14:paraId="4E4C6309" w14:textId="0ACE098D" w:rsidR="00E81FA4" w:rsidRDefault="00746A57" w:rsidP="00AE0CCC">
            <w:pPr>
              <w:snapToGrid w:val="0"/>
              <w:jc w:val="center"/>
              <w:rPr>
                <w:sz w:val="40"/>
                <w:lang w:val="es-ES_tradnl"/>
              </w:rPr>
            </w:pPr>
            <w:r>
              <w:rPr>
                <w:sz w:val="40"/>
                <w:lang w:val="es-ES_tradnl"/>
              </w:rPr>
              <w:t>5</w:t>
            </w:r>
          </w:p>
        </w:tc>
      </w:tr>
      <w:tr w:rsidR="00E81FA4" w14:paraId="4A34F46D" w14:textId="77777777" w:rsidTr="00AE0CCC">
        <w:trPr>
          <w:gridAfter w:val="1"/>
          <w:wAfter w:w="50" w:type="dxa"/>
          <w:trHeight w:val="1500"/>
          <w:jc w:val="center"/>
        </w:trPr>
        <w:tc>
          <w:tcPr>
            <w:tcW w:w="2172" w:type="dxa"/>
            <w:tcBorders>
              <w:top w:val="single" w:sz="4" w:space="0" w:color="000000"/>
              <w:left w:val="single" w:sz="4" w:space="0" w:color="000000"/>
              <w:bottom w:val="single" w:sz="4" w:space="0" w:color="000000"/>
            </w:tcBorders>
            <w:vAlign w:val="center"/>
          </w:tcPr>
          <w:p w14:paraId="47FBB8E9" w14:textId="77777777" w:rsidR="00E81FA4" w:rsidRDefault="00E81FA4" w:rsidP="00AE0CCC">
            <w:pPr>
              <w:snapToGrid w:val="0"/>
              <w:jc w:val="center"/>
              <w:rPr>
                <w:sz w:val="40"/>
                <w:lang w:val="es-ES_tradnl"/>
              </w:rPr>
            </w:pPr>
            <w:r>
              <w:rPr>
                <w:sz w:val="40"/>
                <w:lang w:val="es-ES_tradnl"/>
              </w:rPr>
              <w:t>3</w:t>
            </w:r>
          </w:p>
        </w:tc>
        <w:tc>
          <w:tcPr>
            <w:tcW w:w="2457" w:type="dxa"/>
            <w:tcBorders>
              <w:top w:val="single" w:sz="4" w:space="0" w:color="000000"/>
              <w:left w:val="single" w:sz="4" w:space="0" w:color="000000"/>
              <w:bottom w:val="single" w:sz="4" w:space="0" w:color="000000"/>
            </w:tcBorders>
            <w:vAlign w:val="center"/>
          </w:tcPr>
          <w:p w14:paraId="1EF1A5ED" w14:textId="7E6B575B" w:rsidR="00E81FA4" w:rsidRDefault="00A04DC0" w:rsidP="00AE0CCC">
            <w:pPr>
              <w:snapToGrid w:val="0"/>
              <w:jc w:val="center"/>
              <w:rPr>
                <w:sz w:val="40"/>
                <w:lang w:val="es-ES_tradnl"/>
              </w:rPr>
            </w:pPr>
            <w:r>
              <w:rPr>
                <w:sz w:val="40"/>
                <w:lang w:val="es-ES_tradnl"/>
              </w:rPr>
              <w:t>2</w:t>
            </w:r>
          </w:p>
        </w:tc>
        <w:tc>
          <w:tcPr>
            <w:tcW w:w="2457" w:type="dxa"/>
            <w:tcBorders>
              <w:top w:val="single" w:sz="4" w:space="0" w:color="000000"/>
              <w:left w:val="single" w:sz="4" w:space="0" w:color="000000"/>
              <w:bottom w:val="single" w:sz="4" w:space="0" w:color="000000"/>
            </w:tcBorders>
            <w:vAlign w:val="center"/>
          </w:tcPr>
          <w:p w14:paraId="3777426D" w14:textId="06A54E29" w:rsidR="00E81FA4" w:rsidRDefault="00E81FA4" w:rsidP="00AE0CCC">
            <w:pPr>
              <w:snapToGrid w:val="0"/>
              <w:jc w:val="center"/>
              <w:rPr>
                <w:sz w:val="40"/>
                <w:lang w:val="es-ES_tradnl"/>
              </w:rPr>
            </w:pPr>
            <w:r>
              <w:rPr>
                <w:sz w:val="40"/>
                <w:lang w:val="es-ES_tradnl"/>
              </w:rPr>
              <w:t>0</w:t>
            </w:r>
          </w:p>
        </w:tc>
        <w:tc>
          <w:tcPr>
            <w:tcW w:w="4309" w:type="dxa"/>
            <w:tcBorders>
              <w:top w:val="single" w:sz="4" w:space="0" w:color="000000"/>
              <w:left w:val="single" w:sz="4" w:space="0" w:color="000000"/>
              <w:bottom w:val="single" w:sz="4" w:space="0" w:color="000000"/>
            </w:tcBorders>
            <w:vAlign w:val="center"/>
          </w:tcPr>
          <w:p w14:paraId="753C1474" w14:textId="4D19F7AB" w:rsidR="00E81FA4" w:rsidRDefault="00A04DC0" w:rsidP="00AE0CCC">
            <w:pPr>
              <w:snapToGrid w:val="0"/>
              <w:jc w:val="center"/>
              <w:rPr>
                <w:sz w:val="40"/>
                <w:lang w:val="es-ES_tradnl"/>
              </w:rPr>
            </w:pPr>
            <w:r>
              <w:rPr>
                <w:sz w:val="40"/>
                <w:lang w:val="es-ES_tradnl"/>
              </w:rPr>
              <w:t>2</w:t>
            </w:r>
          </w:p>
        </w:tc>
        <w:tc>
          <w:tcPr>
            <w:tcW w:w="2647" w:type="dxa"/>
            <w:tcBorders>
              <w:top w:val="single" w:sz="4" w:space="0" w:color="000000"/>
              <w:left w:val="single" w:sz="4" w:space="0" w:color="000000"/>
              <w:bottom w:val="single" w:sz="4" w:space="0" w:color="000000"/>
              <w:right w:val="single" w:sz="4" w:space="0" w:color="000000"/>
            </w:tcBorders>
            <w:vAlign w:val="center"/>
          </w:tcPr>
          <w:p w14:paraId="1CE9A393" w14:textId="2A58A4A1" w:rsidR="00E81FA4" w:rsidRDefault="00A04DC0" w:rsidP="00AE0CCC">
            <w:pPr>
              <w:snapToGrid w:val="0"/>
              <w:jc w:val="center"/>
              <w:rPr>
                <w:sz w:val="40"/>
                <w:lang w:val="es-ES_tradnl"/>
              </w:rPr>
            </w:pPr>
            <w:r>
              <w:rPr>
                <w:sz w:val="40"/>
                <w:lang w:val="es-ES_tradnl"/>
              </w:rPr>
              <w:t>2</w:t>
            </w:r>
          </w:p>
        </w:tc>
      </w:tr>
      <w:tr w:rsidR="00E81FA4" w14:paraId="41784CAC" w14:textId="77777777" w:rsidTr="00AE0CCC">
        <w:trPr>
          <w:gridAfter w:val="1"/>
          <w:wAfter w:w="50" w:type="dxa"/>
          <w:trHeight w:val="1500"/>
          <w:jc w:val="center"/>
        </w:trPr>
        <w:tc>
          <w:tcPr>
            <w:tcW w:w="2172" w:type="dxa"/>
            <w:tcBorders>
              <w:top w:val="single" w:sz="4" w:space="0" w:color="000000"/>
              <w:left w:val="single" w:sz="4" w:space="0" w:color="000000"/>
              <w:bottom w:val="single" w:sz="4" w:space="0" w:color="000000"/>
            </w:tcBorders>
            <w:vAlign w:val="center"/>
          </w:tcPr>
          <w:p w14:paraId="6C91D203" w14:textId="77777777" w:rsidR="00E81FA4" w:rsidRDefault="00E81FA4" w:rsidP="00AE0CCC">
            <w:pPr>
              <w:snapToGrid w:val="0"/>
              <w:jc w:val="center"/>
              <w:rPr>
                <w:sz w:val="40"/>
                <w:lang w:val="es-ES_tradnl"/>
              </w:rPr>
            </w:pPr>
            <w:r>
              <w:rPr>
                <w:sz w:val="40"/>
                <w:lang w:val="es-ES_tradnl"/>
              </w:rPr>
              <w:t>4</w:t>
            </w:r>
          </w:p>
        </w:tc>
        <w:tc>
          <w:tcPr>
            <w:tcW w:w="2457" w:type="dxa"/>
            <w:tcBorders>
              <w:top w:val="single" w:sz="4" w:space="0" w:color="000000"/>
              <w:left w:val="single" w:sz="4" w:space="0" w:color="000000"/>
              <w:bottom w:val="single" w:sz="4" w:space="0" w:color="000000"/>
            </w:tcBorders>
            <w:vAlign w:val="center"/>
          </w:tcPr>
          <w:p w14:paraId="3132A3D1" w14:textId="2769FBF0" w:rsidR="00E81FA4" w:rsidRDefault="00A04DC0" w:rsidP="00AE0CCC">
            <w:pPr>
              <w:snapToGrid w:val="0"/>
              <w:jc w:val="center"/>
              <w:rPr>
                <w:sz w:val="40"/>
                <w:lang w:val="es-ES_tradnl"/>
              </w:rPr>
            </w:pPr>
            <w:r>
              <w:rPr>
                <w:sz w:val="40"/>
                <w:lang w:val="es-ES_tradnl"/>
              </w:rPr>
              <w:t>5</w:t>
            </w:r>
          </w:p>
        </w:tc>
        <w:tc>
          <w:tcPr>
            <w:tcW w:w="2457" w:type="dxa"/>
            <w:tcBorders>
              <w:top w:val="single" w:sz="4" w:space="0" w:color="000000"/>
              <w:left w:val="single" w:sz="4" w:space="0" w:color="000000"/>
              <w:bottom w:val="single" w:sz="4" w:space="0" w:color="000000"/>
            </w:tcBorders>
            <w:vAlign w:val="center"/>
          </w:tcPr>
          <w:p w14:paraId="7EC363F6" w14:textId="21572461" w:rsidR="00E81FA4" w:rsidRDefault="00E81FA4" w:rsidP="00AE0CCC">
            <w:pPr>
              <w:snapToGrid w:val="0"/>
              <w:jc w:val="center"/>
              <w:rPr>
                <w:sz w:val="40"/>
                <w:lang w:val="es-ES_tradnl"/>
              </w:rPr>
            </w:pPr>
            <w:r>
              <w:rPr>
                <w:sz w:val="40"/>
                <w:lang w:val="es-ES_tradnl"/>
              </w:rPr>
              <w:t>0</w:t>
            </w:r>
          </w:p>
        </w:tc>
        <w:tc>
          <w:tcPr>
            <w:tcW w:w="4309" w:type="dxa"/>
            <w:tcBorders>
              <w:top w:val="single" w:sz="4" w:space="0" w:color="000000"/>
              <w:left w:val="single" w:sz="4" w:space="0" w:color="000000"/>
              <w:bottom w:val="single" w:sz="4" w:space="0" w:color="000000"/>
            </w:tcBorders>
            <w:vAlign w:val="center"/>
          </w:tcPr>
          <w:p w14:paraId="28DEC8CF" w14:textId="2B5E5761" w:rsidR="00E81FA4" w:rsidRDefault="00A04DC0" w:rsidP="00AE0CCC">
            <w:pPr>
              <w:snapToGrid w:val="0"/>
              <w:jc w:val="center"/>
              <w:rPr>
                <w:sz w:val="40"/>
                <w:lang w:val="es-ES_tradnl"/>
              </w:rPr>
            </w:pPr>
            <w:r>
              <w:rPr>
                <w:sz w:val="40"/>
                <w:lang w:val="es-ES_tradnl"/>
              </w:rPr>
              <w:t>4</w:t>
            </w:r>
          </w:p>
        </w:tc>
        <w:tc>
          <w:tcPr>
            <w:tcW w:w="2647" w:type="dxa"/>
            <w:tcBorders>
              <w:top w:val="single" w:sz="4" w:space="0" w:color="000000"/>
              <w:left w:val="single" w:sz="4" w:space="0" w:color="000000"/>
              <w:bottom w:val="single" w:sz="4" w:space="0" w:color="000000"/>
              <w:right w:val="single" w:sz="4" w:space="0" w:color="000000"/>
            </w:tcBorders>
            <w:vAlign w:val="center"/>
          </w:tcPr>
          <w:p w14:paraId="05CA6B05" w14:textId="55769A61" w:rsidR="00E81FA4" w:rsidRDefault="004F659C" w:rsidP="00AE0CCC">
            <w:pPr>
              <w:snapToGrid w:val="0"/>
              <w:jc w:val="center"/>
              <w:rPr>
                <w:sz w:val="40"/>
                <w:lang w:val="es-ES_tradnl"/>
              </w:rPr>
            </w:pPr>
            <w:r>
              <w:rPr>
                <w:sz w:val="40"/>
                <w:lang w:val="es-ES_tradnl"/>
              </w:rPr>
              <w:t>3</w:t>
            </w:r>
          </w:p>
        </w:tc>
      </w:tr>
      <w:tr w:rsidR="00E81FA4" w14:paraId="677D0FAB" w14:textId="77777777" w:rsidTr="00AE0CCC">
        <w:trPr>
          <w:gridAfter w:val="1"/>
          <w:wAfter w:w="50" w:type="dxa"/>
          <w:trHeight w:val="1500"/>
          <w:jc w:val="center"/>
        </w:trPr>
        <w:tc>
          <w:tcPr>
            <w:tcW w:w="2172" w:type="dxa"/>
            <w:tcBorders>
              <w:top w:val="single" w:sz="4" w:space="0" w:color="000000"/>
              <w:left w:val="single" w:sz="4" w:space="0" w:color="000000"/>
              <w:bottom w:val="single" w:sz="4" w:space="0" w:color="000000"/>
            </w:tcBorders>
            <w:vAlign w:val="center"/>
          </w:tcPr>
          <w:p w14:paraId="6DBD860E" w14:textId="43CEF367" w:rsidR="00E81FA4" w:rsidRDefault="00E81FA4" w:rsidP="00AE0CCC">
            <w:pPr>
              <w:snapToGrid w:val="0"/>
              <w:jc w:val="center"/>
              <w:rPr>
                <w:sz w:val="40"/>
                <w:lang w:val="es-ES_tradnl"/>
              </w:rPr>
            </w:pPr>
            <w:r>
              <w:rPr>
                <w:sz w:val="40"/>
                <w:lang w:val="es-ES_tradnl"/>
              </w:rPr>
              <w:t>5</w:t>
            </w:r>
          </w:p>
        </w:tc>
        <w:tc>
          <w:tcPr>
            <w:tcW w:w="2457" w:type="dxa"/>
            <w:tcBorders>
              <w:top w:val="single" w:sz="4" w:space="0" w:color="000000"/>
              <w:left w:val="single" w:sz="4" w:space="0" w:color="000000"/>
              <w:bottom w:val="single" w:sz="4" w:space="0" w:color="000000"/>
            </w:tcBorders>
            <w:vAlign w:val="center"/>
          </w:tcPr>
          <w:p w14:paraId="1ACCA8F2" w14:textId="70F5F95D" w:rsidR="00E81FA4" w:rsidRDefault="00746A57" w:rsidP="00AE0CCC">
            <w:pPr>
              <w:snapToGrid w:val="0"/>
              <w:jc w:val="center"/>
              <w:rPr>
                <w:sz w:val="40"/>
                <w:lang w:val="es-ES_tradnl"/>
              </w:rPr>
            </w:pPr>
            <w:r>
              <w:rPr>
                <w:sz w:val="40"/>
                <w:lang w:val="es-ES_tradnl"/>
              </w:rPr>
              <w:t>4</w:t>
            </w:r>
          </w:p>
        </w:tc>
        <w:tc>
          <w:tcPr>
            <w:tcW w:w="2457" w:type="dxa"/>
            <w:tcBorders>
              <w:top w:val="single" w:sz="4" w:space="0" w:color="000000"/>
              <w:left w:val="single" w:sz="4" w:space="0" w:color="000000"/>
              <w:bottom w:val="single" w:sz="4" w:space="0" w:color="000000"/>
            </w:tcBorders>
            <w:vAlign w:val="center"/>
          </w:tcPr>
          <w:p w14:paraId="387A07EF" w14:textId="7D6FCA9E" w:rsidR="00E81FA4" w:rsidRDefault="00E81FA4" w:rsidP="00AE0CCC">
            <w:pPr>
              <w:snapToGrid w:val="0"/>
              <w:jc w:val="center"/>
              <w:rPr>
                <w:sz w:val="40"/>
                <w:lang w:val="es-ES_tradnl"/>
              </w:rPr>
            </w:pPr>
            <w:r>
              <w:rPr>
                <w:sz w:val="40"/>
                <w:lang w:val="es-ES_tradnl"/>
              </w:rPr>
              <w:t>0</w:t>
            </w:r>
          </w:p>
        </w:tc>
        <w:tc>
          <w:tcPr>
            <w:tcW w:w="4309" w:type="dxa"/>
            <w:tcBorders>
              <w:top w:val="single" w:sz="4" w:space="0" w:color="000000"/>
              <w:left w:val="single" w:sz="4" w:space="0" w:color="000000"/>
              <w:bottom w:val="single" w:sz="4" w:space="0" w:color="000000"/>
            </w:tcBorders>
            <w:vAlign w:val="center"/>
          </w:tcPr>
          <w:p w14:paraId="3C8F2242" w14:textId="2750C6F8" w:rsidR="00E81FA4" w:rsidRDefault="00A04DC0" w:rsidP="00AE0CCC">
            <w:pPr>
              <w:snapToGrid w:val="0"/>
              <w:jc w:val="center"/>
              <w:rPr>
                <w:sz w:val="40"/>
                <w:lang w:val="es-ES_tradnl"/>
              </w:rPr>
            </w:pPr>
            <w:r>
              <w:rPr>
                <w:sz w:val="40"/>
                <w:lang w:val="es-ES_tradnl"/>
              </w:rPr>
              <w:t>6</w:t>
            </w:r>
          </w:p>
        </w:tc>
        <w:tc>
          <w:tcPr>
            <w:tcW w:w="2647" w:type="dxa"/>
            <w:tcBorders>
              <w:top w:val="single" w:sz="4" w:space="0" w:color="000000"/>
              <w:left w:val="single" w:sz="4" w:space="0" w:color="000000"/>
              <w:bottom w:val="single" w:sz="4" w:space="0" w:color="000000"/>
              <w:right w:val="single" w:sz="4" w:space="0" w:color="000000"/>
            </w:tcBorders>
            <w:vAlign w:val="center"/>
          </w:tcPr>
          <w:p w14:paraId="5A220DEC" w14:textId="05EE8259" w:rsidR="00E81FA4" w:rsidRDefault="00746A57" w:rsidP="00AE0CCC">
            <w:pPr>
              <w:snapToGrid w:val="0"/>
              <w:jc w:val="center"/>
              <w:rPr>
                <w:sz w:val="40"/>
                <w:lang w:val="es-ES_tradnl"/>
              </w:rPr>
            </w:pPr>
            <w:r>
              <w:rPr>
                <w:sz w:val="40"/>
                <w:lang w:val="es-ES_tradnl"/>
              </w:rPr>
              <w:t>5</w:t>
            </w:r>
          </w:p>
        </w:tc>
      </w:tr>
      <w:tr w:rsidR="00E81FA4" w14:paraId="4952B5FD" w14:textId="77777777" w:rsidTr="00AE0CCC">
        <w:trPr>
          <w:gridAfter w:val="1"/>
          <w:wAfter w:w="50" w:type="dxa"/>
          <w:trHeight w:val="1022"/>
          <w:jc w:val="center"/>
        </w:trPr>
        <w:tc>
          <w:tcPr>
            <w:tcW w:w="2172" w:type="dxa"/>
            <w:tcBorders>
              <w:top w:val="single" w:sz="4" w:space="0" w:color="000000"/>
              <w:left w:val="single" w:sz="4" w:space="0" w:color="000000"/>
              <w:bottom w:val="single" w:sz="4" w:space="0" w:color="000000"/>
            </w:tcBorders>
            <w:shd w:val="clear" w:color="auto" w:fill="E6E6E6"/>
            <w:vAlign w:val="center"/>
          </w:tcPr>
          <w:p w14:paraId="3F22429E" w14:textId="77777777" w:rsidR="00E81FA4" w:rsidRDefault="00E81FA4" w:rsidP="00AE0CCC">
            <w:pPr>
              <w:snapToGrid w:val="0"/>
              <w:jc w:val="center"/>
              <w:rPr>
                <w:b/>
                <w:bCs/>
              </w:rPr>
            </w:pPr>
            <w:r>
              <w:rPr>
                <w:b/>
                <w:bCs/>
              </w:rPr>
              <w:t>TOTALES</w:t>
            </w:r>
          </w:p>
        </w:tc>
        <w:tc>
          <w:tcPr>
            <w:tcW w:w="2457" w:type="dxa"/>
            <w:tcBorders>
              <w:top w:val="single" w:sz="4" w:space="0" w:color="000000"/>
              <w:left w:val="single" w:sz="4" w:space="0" w:color="000000"/>
              <w:bottom w:val="single" w:sz="4" w:space="0" w:color="000000"/>
            </w:tcBorders>
            <w:shd w:val="clear" w:color="auto" w:fill="E6E6E6"/>
            <w:vAlign w:val="center"/>
          </w:tcPr>
          <w:p w14:paraId="206282F7" w14:textId="026B66AE" w:rsidR="00E81FA4" w:rsidRDefault="00A04DC0" w:rsidP="00746A57">
            <w:pPr>
              <w:snapToGrid w:val="0"/>
              <w:jc w:val="center"/>
              <w:rPr>
                <w:b/>
                <w:bCs/>
                <w:sz w:val="40"/>
                <w:lang w:val="es-ES_tradnl"/>
              </w:rPr>
            </w:pPr>
            <w:r>
              <w:rPr>
                <w:b/>
                <w:bCs/>
                <w:sz w:val="40"/>
                <w:lang w:val="es-ES_tradnl"/>
              </w:rPr>
              <w:t>1</w:t>
            </w:r>
            <w:r w:rsidR="00746A57">
              <w:rPr>
                <w:b/>
                <w:bCs/>
                <w:sz w:val="40"/>
                <w:lang w:val="es-ES_tradnl"/>
              </w:rPr>
              <w:t>8</w:t>
            </w:r>
          </w:p>
        </w:tc>
        <w:tc>
          <w:tcPr>
            <w:tcW w:w="2457" w:type="dxa"/>
            <w:tcBorders>
              <w:top w:val="single" w:sz="4" w:space="0" w:color="000000"/>
              <w:left w:val="single" w:sz="4" w:space="0" w:color="000000"/>
              <w:bottom w:val="single" w:sz="4" w:space="0" w:color="000000"/>
            </w:tcBorders>
            <w:shd w:val="clear" w:color="auto" w:fill="E6E6E6"/>
            <w:vAlign w:val="center"/>
          </w:tcPr>
          <w:p w14:paraId="7E46EFDB" w14:textId="508E00DB" w:rsidR="00E81FA4" w:rsidRDefault="00A04DC0" w:rsidP="00AE0CCC">
            <w:pPr>
              <w:snapToGrid w:val="0"/>
              <w:jc w:val="center"/>
              <w:rPr>
                <w:b/>
                <w:bCs/>
                <w:sz w:val="40"/>
                <w:lang w:val="es-ES_tradnl"/>
              </w:rPr>
            </w:pPr>
            <w:r>
              <w:rPr>
                <w:b/>
                <w:bCs/>
                <w:sz w:val="40"/>
                <w:lang w:val="es-ES_tradnl"/>
              </w:rPr>
              <w:t>7</w:t>
            </w:r>
          </w:p>
        </w:tc>
        <w:tc>
          <w:tcPr>
            <w:tcW w:w="4309" w:type="dxa"/>
            <w:tcBorders>
              <w:top w:val="single" w:sz="4" w:space="0" w:color="000000"/>
              <w:left w:val="single" w:sz="4" w:space="0" w:color="000000"/>
              <w:bottom w:val="single" w:sz="4" w:space="0" w:color="000000"/>
            </w:tcBorders>
            <w:shd w:val="clear" w:color="auto" w:fill="E6E6E6"/>
            <w:vAlign w:val="center"/>
          </w:tcPr>
          <w:p w14:paraId="026C9242" w14:textId="51C2008E" w:rsidR="00E81FA4" w:rsidRDefault="00A04DC0" w:rsidP="00AE0CCC">
            <w:pPr>
              <w:snapToGrid w:val="0"/>
              <w:jc w:val="center"/>
              <w:rPr>
                <w:b/>
                <w:bCs/>
                <w:sz w:val="40"/>
                <w:lang w:val="es-ES_tradnl"/>
              </w:rPr>
            </w:pPr>
            <w:r>
              <w:rPr>
                <w:b/>
                <w:bCs/>
                <w:sz w:val="40"/>
                <w:lang w:val="es-ES_tradnl"/>
              </w:rPr>
              <w:t>20</w:t>
            </w:r>
          </w:p>
        </w:tc>
        <w:tc>
          <w:tcPr>
            <w:tcW w:w="264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A339E75" w14:textId="17711051" w:rsidR="00E81FA4" w:rsidRDefault="00A04DC0" w:rsidP="004F659C">
            <w:pPr>
              <w:snapToGrid w:val="0"/>
              <w:jc w:val="center"/>
              <w:rPr>
                <w:b/>
                <w:bCs/>
                <w:sz w:val="40"/>
                <w:lang w:val="es-ES_tradnl"/>
              </w:rPr>
            </w:pPr>
            <w:r>
              <w:rPr>
                <w:b/>
                <w:bCs/>
                <w:sz w:val="40"/>
                <w:lang w:val="es-ES_tradnl"/>
              </w:rPr>
              <w:t>1</w:t>
            </w:r>
            <w:r w:rsidR="004F659C">
              <w:rPr>
                <w:b/>
                <w:bCs/>
                <w:sz w:val="40"/>
                <w:lang w:val="es-ES_tradnl"/>
              </w:rPr>
              <w:t>6</w:t>
            </w:r>
          </w:p>
        </w:tc>
      </w:tr>
    </w:tbl>
    <w:p w14:paraId="051C8055" w14:textId="77777777" w:rsidR="00E81FA4" w:rsidRDefault="00E81FA4" w:rsidP="00E81FA4">
      <w:pPr>
        <w:jc w:val="center"/>
        <w:rPr>
          <w:rFonts w:ascii="Arial Rounded MT Bold" w:hAnsi="Arial Rounded MT Bold"/>
          <w:b/>
          <w:spacing w:val="80"/>
          <w:lang w:val="es-ES_tradnl"/>
        </w:rPr>
      </w:pPr>
    </w:p>
    <w:p w14:paraId="5F1B5763" w14:textId="77777777" w:rsidR="00E81FA4" w:rsidRDefault="00E81FA4" w:rsidP="00E81FA4">
      <w:pPr>
        <w:pageBreakBefore/>
        <w:jc w:val="center"/>
        <w:rPr>
          <w:b/>
          <w:lang w:val="es-ES_tradnl"/>
        </w:rPr>
      </w:pPr>
    </w:p>
    <w:tbl>
      <w:tblPr>
        <w:tblW w:w="0" w:type="auto"/>
        <w:tblInd w:w="349" w:type="dxa"/>
        <w:tblLayout w:type="fixed"/>
        <w:tblCellMar>
          <w:left w:w="70" w:type="dxa"/>
          <w:right w:w="70" w:type="dxa"/>
        </w:tblCellMar>
        <w:tblLook w:val="0000" w:firstRow="0" w:lastRow="0" w:firstColumn="0" w:lastColumn="0" w:noHBand="0" w:noVBand="0"/>
      </w:tblPr>
      <w:tblGrid>
        <w:gridCol w:w="14043"/>
      </w:tblGrid>
      <w:tr w:rsidR="00E81FA4" w14:paraId="552E6F46" w14:textId="77777777" w:rsidTr="00AE0CCC">
        <w:tc>
          <w:tcPr>
            <w:tcW w:w="14043" w:type="dxa"/>
            <w:tcBorders>
              <w:top w:val="single" w:sz="4" w:space="0" w:color="000000"/>
              <w:left w:val="single" w:sz="4" w:space="0" w:color="000000"/>
              <w:bottom w:val="single" w:sz="4" w:space="0" w:color="000000"/>
              <w:right w:val="single" w:sz="4" w:space="0" w:color="000000"/>
            </w:tcBorders>
            <w:shd w:val="clear" w:color="auto" w:fill="E6E6E6"/>
          </w:tcPr>
          <w:p w14:paraId="36F44CAE" w14:textId="77777777" w:rsidR="00E81FA4" w:rsidRPr="00304EB5" w:rsidRDefault="00E81FA4" w:rsidP="00AE0CCC">
            <w:pPr>
              <w:pStyle w:val="Ttulo3"/>
              <w:tabs>
                <w:tab w:val="left" w:pos="0"/>
              </w:tabs>
              <w:snapToGrid w:val="0"/>
              <w:jc w:val="center"/>
              <w:rPr>
                <w:rFonts w:ascii="Arial Rounded MT Bold" w:hAnsi="Arial Rounded MT Bold"/>
                <w:spacing w:val="80"/>
                <w:sz w:val="32"/>
                <w:szCs w:val="32"/>
              </w:rPr>
            </w:pPr>
            <w:r w:rsidRPr="00304EB5">
              <w:rPr>
                <w:rFonts w:ascii="Arial Rounded MT Bold" w:hAnsi="Arial Rounded MT Bold"/>
                <w:color w:val="auto"/>
                <w:spacing w:val="80"/>
                <w:sz w:val="32"/>
                <w:szCs w:val="32"/>
              </w:rPr>
              <w:t>BIBLIOGRAFÍA</w:t>
            </w:r>
          </w:p>
        </w:tc>
      </w:tr>
      <w:tr w:rsidR="00E81FA4" w14:paraId="4E98CEF0" w14:textId="77777777" w:rsidTr="00AE0CCC">
        <w:trPr>
          <w:trHeight w:val="8788"/>
        </w:trPr>
        <w:tc>
          <w:tcPr>
            <w:tcW w:w="14043" w:type="dxa"/>
            <w:tcBorders>
              <w:top w:val="single" w:sz="4" w:space="0" w:color="000000"/>
              <w:left w:val="single" w:sz="4" w:space="0" w:color="000000"/>
              <w:bottom w:val="single" w:sz="4" w:space="0" w:color="000000"/>
              <w:right w:val="single" w:sz="4" w:space="0" w:color="000000"/>
            </w:tcBorders>
          </w:tcPr>
          <w:p w14:paraId="716FB5E1" w14:textId="77777777" w:rsidR="00E81FA4" w:rsidRDefault="00E81FA4" w:rsidP="00AE0CCC">
            <w:pPr>
              <w:snapToGrid w:val="0"/>
              <w:spacing w:line="360" w:lineRule="auto"/>
              <w:ind w:left="567" w:right="639"/>
              <w:rPr>
                <w:rFonts w:ascii="Arial Rounded MT Bold" w:hAnsi="Arial Rounded MT Bold"/>
                <w:sz w:val="28"/>
              </w:rPr>
            </w:pPr>
          </w:p>
          <w:p w14:paraId="65A176B1" w14:textId="77777777" w:rsidR="00E81FA4" w:rsidRDefault="00E81FA4" w:rsidP="00AE0CCC">
            <w:pPr>
              <w:spacing w:line="360" w:lineRule="auto"/>
              <w:ind w:left="567" w:right="639"/>
              <w:rPr>
                <w:rFonts w:ascii="Arial Rounded MT Bold" w:hAnsi="Arial Rounded MT Bold"/>
                <w:sz w:val="28"/>
              </w:rPr>
            </w:pPr>
          </w:p>
          <w:p w14:paraId="7E534B2D" w14:textId="77777777" w:rsidR="00E81FA4" w:rsidRDefault="00E81FA4" w:rsidP="00AE0CCC">
            <w:pPr>
              <w:spacing w:line="360" w:lineRule="auto"/>
              <w:ind w:left="567" w:right="639"/>
              <w:rPr>
                <w:rFonts w:ascii="Arial Rounded MT Bold" w:hAnsi="Arial Rounded MT Bold"/>
                <w:sz w:val="28"/>
              </w:rPr>
            </w:pPr>
          </w:p>
          <w:p w14:paraId="5C77E63F" w14:textId="77777777" w:rsidR="00E81FA4" w:rsidRDefault="00E81FA4" w:rsidP="00AE0CCC">
            <w:pPr>
              <w:rPr>
                <w:b/>
              </w:rPr>
            </w:pPr>
            <w:r>
              <w:rPr>
                <w:b/>
              </w:rPr>
              <w:t xml:space="preserve">  </w:t>
            </w:r>
          </w:p>
          <w:p w14:paraId="7EC8E41D" w14:textId="77777777" w:rsidR="00E81FA4" w:rsidRPr="00304EB5" w:rsidRDefault="00E81FA4" w:rsidP="00AE0CCC">
            <w:pPr>
              <w:rPr>
                <w:b/>
                <w:lang w:val="es-MX"/>
              </w:rPr>
            </w:pPr>
          </w:p>
          <w:p w14:paraId="7BE41595" w14:textId="77777777" w:rsidR="00E81FA4" w:rsidRDefault="00E81FA4" w:rsidP="00AE0CCC">
            <w:pPr>
              <w:jc w:val="center"/>
              <w:rPr>
                <w:b/>
              </w:rPr>
            </w:pPr>
            <w:r>
              <w:rPr>
                <w:b/>
              </w:rPr>
              <w:t>Guía Oficial de Corel Draw 12</w:t>
            </w:r>
          </w:p>
          <w:p w14:paraId="781CE84A" w14:textId="77777777" w:rsidR="00E81FA4" w:rsidRPr="00630D13" w:rsidRDefault="00E81FA4" w:rsidP="00AE0CCC">
            <w:pPr>
              <w:jc w:val="center"/>
              <w:rPr>
                <w:b/>
                <w:lang w:val="en-US"/>
              </w:rPr>
            </w:pPr>
            <w:r w:rsidRPr="00630D13">
              <w:rPr>
                <w:b/>
                <w:lang w:val="en-US"/>
              </w:rPr>
              <w:t>Mc Graw Hill</w:t>
            </w:r>
          </w:p>
          <w:p w14:paraId="08086622" w14:textId="77777777" w:rsidR="00E81FA4" w:rsidRDefault="00E81FA4" w:rsidP="00AE0CCC">
            <w:pPr>
              <w:jc w:val="center"/>
              <w:rPr>
                <w:b/>
                <w:lang w:val="en-GB"/>
              </w:rPr>
            </w:pPr>
            <w:r>
              <w:rPr>
                <w:b/>
                <w:lang w:val="en-GB"/>
              </w:rPr>
              <w:t>Foster D. Coburn</w:t>
            </w:r>
          </w:p>
          <w:p w14:paraId="4542D495" w14:textId="77777777" w:rsidR="00E81FA4" w:rsidRDefault="00E81FA4" w:rsidP="00AE0CCC">
            <w:pPr>
              <w:jc w:val="center"/>
              <w:rPr>
                <w:b/>
                <w:lang w:val="en-GB"/>
              </w:rPr>
            </w:pPr>
            <w:r>
              <w:rPr>
                <w:b/>
                <w:lang w:val="en-GB"/>
              </w:rPr>
              <w:t>Meter Mc Comich</w:t>
            </w:r>
          </w:p>
          <w:p w14:paraId="2FE234BE" w14:textId="77777777" w:rsidR="00E81FA4" w:rsidRDefault="00E81FA4" w:rsidP="00AE0CCC">
            <w:pPr>
              <w:jc w:val="center"/>
              <w:rPr>
                <w:b/>
                <w:lang w:val="en-GB"/>
              </w:rPr>
            </w:pPr>
          </w:p>
          <w:p w14:paraId="140E23FC" w14:textId="77777777" w:rsidR="00E81FA4" w:rsidRDefault="00E81FA4" w:rsidP="00AE0CCC">
            <w:pPr>
              <w:jc w:val="center"/>
              <w:rPr>
                <w:b/>
                <w:lang w:val="en-GB"/>
              </w:rPr>
            </w:pPr>
          </w:p>
          <w:p w14:paraId="7D872E8B" w14:textId="77777777" w:rsidR="00E81FA4" w:rsidRDefault="00E81FA4" w:rsidP="00AE0CCC">
            <w:pPr>
              <w:jc w:val="center"/>
              <w:rPr>
                <w:b/>
                <w:lang w:val="en-GB"/>
              </w:rPr>
            </w:pPr>
            <w:r>
              <w:rPr>
                <w:b/>
                <w:lang w:val="en-GB"/>
              </w:rPr>
              <w:t>Corel Draw 10</w:t>
            </w:r>
          </w:p>
          <w:p w14:paraId="46118CF2" w14:textId="77777777" w:rsidR="00E81FA4" w:rsidRDefault="00E81FA4" w:rsidP="00AE0CCC">
            <w:pPr>
              <w:jc w:val="center"/>
              <w:rPr>
                <w:b/>
                <w:lang w:val="en-GB"/>
              </w:rPr>
            </w:pPr>
            <w:r>
              <w:rPr>
                <w:b/>
                <w:lang w:val="en-GB"/>
              </w:rPr>
              <w:t>Mc Graw Hill</w:t>
            </w:r>
          </w:p>
          <w:p w14:paraId="2A5902E5" w14:textId="77777777" w:rsidR="00E81FA4" w:rsidRDefault="00E81FA4" w:rsidP="00AE0CCC">
            <w:pPr>
              <w:jc w:val="center"/>
              <w:rPr>
                <w:b/>
                <w:lang w:val="en-GB"/>
              </w:rPr>
            </w:pPr>
            <w:r>
              <w:rPr>
                <w:b/>
                <w:lang w:val="en-GB"/>
              </w:rPr>
              <w:t>Steve Bain</w:t>
            </w:r>
          </w:p>
          <w:p w14:paraId="33D0E302" w14:textId="77777777" w:rsidR="00E81FA4" w:rsidRDefault="00E81FA4" w:rsidP="00AE0CCC">
            <w:pPr>
              <w:jc w:val="center"/>
              <w:rPr>
                <w:b/>
                <w:lang w:val="en-GB"/>
              </w:rPr>
            </w:pPr>
          </w:p>
          <w:p w14:paraId="6FA19911" w14:textId="77777777" w:rsidR="00E81FA4" w:rsidRDefault="00E81FA4" w:rsidP="00AE0CCC">
            <w:pPr>
              <w:jc w:val="center"/>
              <w:rPr>
                <w:b/>
                <w:lang w:val="en-GB"/>
              </w:rPr>
            </w:pPr>
            <w:r>
              <w:rPr>
                <w:b/>
                <w:lang w:val="en-GB"/>
              </w:rPr>
              <w:t>Corel Draw 9</w:t>
            </w:r>
          </w:p>
          <w:p w14:paraId="257A1D1C" w14:textId="77777777" w:rsidR="00E81FA4" w:rsidRPr="00630D13" w:rsidRDefault="00E81FA4" w:rsidP="00AE0CCC">
            <w:pPr>
              <w:jc w:val="center"/>
              <w:rPr>
                <w:b/>
              </w:rPr>
            </w:pPr>
            <w:r w:rsidRPr="00630D13">
              <w:rPr>
                <w:b/>
              </w:rPr>
              <w:t>Mc Graw Hill</w:t>
            </w:r>
          </w:p>
          <w:p w14:paraId="58BB7F48" w14:textId="77777777" w:rsidR="00E81FA4" w:rsidRPr="00630D13" w:rsidRDefault="00E81FA4" w:rsidP="00AE0CCC">
            <w:pPr>
              <w:jc w:val="center"/>
              <w:rPr>
                <w:b/>
              </w:rPr>
            </w:pPr>
            <w:r w:rsidRPr="00630D13">
              <w:rPr>
                <w:b/>
              </w:rPr>
              <w:t>Luz de León</w:t>
            </w:r>
          </w:p>
          <w:p w14:paraId="2C0ECB45" w14:textId="77777777" w:rsidR="00E81FA4" w:rsidRDefault="00E81FA4" w:rsidP="00AE0CCC">
            <w:pPr>
              <w:jc w:val="center"/>
              <w:rPr>
                <w:b/>
                <w:lang w:val="en-GB"/>
              </w:rPr>
            </w:pPr>
            <w:r>
              <w:rPr>
                <w:b/>
                <w:lang w:val="en-GB"/>
              </w:rPr>
              <w:t>Daniel Burgos</w:t>
            </w:r>
          </w:p>
        </w:tc>
      </w:tr>
    </w:tbl>
    <w:p w14:paraId="4FDE5651" w14:textId="77777777" w:rsidR="00304EB5" w:rsidRPr="00035480" w:rsidRDefault="00304EB5" w:rsidP="00304EB5">
      <w:pPr>
        <w:pageBreakBefore/>
        <w:jc w:val="center"/>
        <w:rPr>
          <w:b/>
          <w:lang w:val="es-MX"/>
        </w:rPr>
      </w:pPr>
    </w:p>
    <w:tbl>
      <w:tblPr>
        <w:tblW w:w="0" w:type="auto"/>
        <w:tblInd w:w="349" w:type="dxa"/>
        <w:tblLayout w:type="fixed"/>
        <w:tblCellMar>
          <w:left w:w="70" w:type="dxa"/>
          <w:right w:w="70" w:type="dxa"/>
        </w:tblCellMar>
        <w:tblLook w:val="0000" w:firstRow="0" w:lastRow="0" w:firstColumn="0" w:lastColumn="0" w:noHBand="0" w:noVBand="0"/>
      </w:tblPr>
      <w:tblGrid>
        <w:gridCol w:w="14043"/>
      </w:tblGrid>
      <w:tr w:rsidR="00304EB5" w14:paraId="31324A10" w14:textId="77777777" w:rsidTr="00313FAD">
        <w:tc>
          <w:tcPr>
            <w:tcW w:w="14043" w:type="dxa"/>
            <w:tcBorders>
              <w:top w:val="single" w:sz="4" w:space="0" w:color="000000"/>
              <w:left w:val="single" w:sz="4" w:space="0" w:color="000000"/>
              <w:bottom w:val="single" w:sz="4" w:space="0" w:color="000000"/>
              <w:right w:val="single" w:sz="4" w:space="0" w:color="000000"/>
            </w:tcBorders>
            <w:shd w:val="clear" w:color="auto" w:fill="E6E6E6"/>
          </w:tcPr>
          <w:p w14:paraId="1FA2520C" w14:textId="77777777" w:rsidR="00304EB5" w:rsidRPr="00304EB5" w:rsidRDefault="00304EB5" w:rsidP="00304EB5">
            <w:pPr>
              <w:pStyle w:val="Ttulo3"/>
              <w:tabs>
                <w:tab w:val="left" w:pos="0"/>
              </w:tabs>
              <w:snapToGrid w:val="0"/>
              <w:jc w:val="center"/>
              <w:rPr>
                <w:rFonts w:ascii="Arial Rounded MT Bold" w:hAnsi="Arial Rounded MT Bold"/>
                <w:spacing w:val="80"/>
                <w:sz w:val="36"/>
                <w:szCs w:val="36"/>
              </w:rPr>
            </w:pPr>
            <w:r w:rsidRPr="00304EB5">
              <w:rPr>
                <w:rFonts w:ascii="Arial Rounded MT Bold" w:hAnsi="Arial Rounded MT Bold"/>
                <w:color w:val="auto"/>
                <w:spacing w:val="80"/>
                <w:sz w:val="36"/>
                <w:szCs w:val="36"/>
              </w:rPr>
              <w:t>CRÉDITOS</w:t>
            </w:r>
          </w:p>
        </w:tc>
      </w:tr>
      <w:tr w:rsidR="00304EB5" w14:paraId="08734A7F" w14:textId="77777777" w:rsidTr="00313FAD">
        <w:trPr>
          <w:trHeight w:val="8788"/>
        </w:trPr>
        <w:tc>
          <w:tcPr>
            <w:tcW w:w="14043" w:type="dxa"/>
            <w:tcBorders>
              <w:top w:val="single" w:sz="4" w:space="0" w:color="000000"/>
              <w:left w:val="single" w:sz="4" w:space="0" w:color="000000"/>
              <w:bottom w:val="single" w:sz="4" w:space="0" w:color="000000"/>
              <w:right w:val="single" w:sz="4" w:space="0" w:color="000000"/>
            </w:tcBorders>
          </w:tcPr>
          <w:p w14:paraId="71500806" w14:textId="3820171A" w:rsidR="00304EB5" w:rsidRDefault="00304EB5" w:rsidP="00313FAD">
            <w:pPr>
              <w:snapToGrid w:val="0"/>
              <w:spacing w:line="360" w:lineRule="auto"/>
              <w:ind w:left="567" w:right="639"/>
              <w:rPr>
                <w:rFonts w:ascii="Arial Rounded MT Bold" w:hAnsi="Arial Rounded MT Bold"/>
                <w:sz w:val="28"/>
                <w:szCs w:val="28"/>
              </w:rPr>
            </w:pPr>
          </w:p>
          <w:p w14:paraId="2650C192" w14:textId="54B6AD49" w:rsidR="00304EB5" w:rsidRDefault="00C571A7" w:rsidP="00C571A7">
            <w:pPr>
              <w:spacing w:line="360" w:lineRule="auto"/>
              <w:ind w:left="567" w:right="639"/>
              <w:jc w:val="center"/>
              <w:rPr>
                <w:rFonts w:ascii="Arial Rounded MT Bold" w:hAnsi="Arial Rounded MT Bold"/>
                <w:sz w:val="28"/>
                <w:szCs w:val="28"/>
              </w:rPr>
            </w:pPr>
            <w:r>
              <w:rPr>
                <w:rFonts w:ascii="Arial Rounded MT Bold" w:hAnsi="Arial Rounded MT Bold"/>
                <w:sz w:val="28"/>
                <w:szCs w:val="28"/>
              </w:rPr>
              <w:t>INSTITUTO DE CAPACITACIÓN PARA EL TRABAJO DEL ESTADO DE QUINTANA ROO</w:t>
            </w:r>
          </w:p>
          <w:p w14:paraId="7F22AAD9" w14:textId="201DA0C0" w:rsidR="00C571A7" w:rsidRDefault="00C571A7" w:rsidP="00C571A7">
            <w:pPr>
              <w:spacing w:line="360" w:lineRule="auto"/>
              <w:ind w:left="567" w:right="639"/>
              <w:jc w:val="center"/>
              <w:rPr>
                <w:rFonts w:ascii="Arial Rounded MT Bold" w:hAnsi="Arial Rounded MT Bold"/>
                <w:sz w:val="28"/>
                <w:szCs w:val="28"/>
              </w:rPr>
            </w:pPr>
            <w:r>
              <w:rPr>
                <w:rFonts w:ascii="Arial Rounded MT Bold" w:hAnsi="Arial Rounded MT Bold"/>
                <w:sz w:val="28"/>
                <w:szCs w:val="28"/>
              </w:rPr>
              <w:t>UNIDAD CHETUMAL</w:t>
            </w:r>
          </w:p>
          <w:p w14:paraId="031ECD64" w14:textId="77777777" w:rsidR="00304EB5" w:rsidRDefault="00304EB5" w:rsidP="00313FAD">
            <w:pPr>
              <w:spacing w:line="360" w:lineRule="auto"/>
              <w:ind w:left="567" w:right="639"/>
              <w:rPr>
                <w:rFonts w:ascii="Arial Rounded MT Bold" w:hAnsi="Arial Rounded MT Bold"/>
                <w:sz w:val="28"/>
                <w:szCs w:val="28"/>
              </w:rPr>
            </w:pPr>
          </w:p>
          <w:p w14:paraId="4FBA3684" w14:textId="5EF5FF57" w:rsidR="00304EB5" w:rsidRDefault="00C571A7" w:rsidP="00C571A7">
            <w:pPr>
              <w:spacing w:line="360" w:lineRule="auto"/>
              <w:ind w:left="567" w:right="639"/>
              <w:jc w:val="center"/>
              <w:rPr>
                <w:rFonts w:ascii="Arial Rounded MT Bold" w:hAnsi="Arial Rounded MT Bold"/>
                <w:sz w:val="28"/>
                <w:szCs w:val="28"/>
              </w:rPr>
            </w:pPr>
            <w:r>
              <w:rPr>
                <w:rFonts w:ascii="Arial Rounded MT Bold" w:hAnsi="Arial Rounded MT Bold"/>
                <w:sz w:val="28"/>
                <w:szCs w:val="28"/>
              </w:rPr>
              <w:t>Elaboró:</w:t>
            </w:r>
          </w:p>
          <w:p w14:paraId="35CA40D8" w14:textId="77777777" w:rsidR="00304EB5" w:rsidRDefault="00304EB5" w:rsidP="00313FAD">
            <w:pPr>
              <w:spacing w:line="360" w:lineRule="auto"/>
              <w:ind w:left="567" w:right="639"/>
              <w:rPr>
                <w:rFonts w:ascii="Arial Rounded MT Bold" w:hAnsi="Arial Rounded MT Bold"/>
                <w:sz w:val="28"/>
                <w:szCs w:val="28"/>
              </w:rPr>
            </w:pPr>
          </w:p>
          <w:p w14:paraId="2B26759D" w14:textId="24E7B62A" w:rsidR="00304EB5" w:rsidRDefault="00A04DC0" w:rsidP="00313FAD">
            <w:pPr>
              <w:spacing w:line="360" w:lineRule="auto"/>
              <w:ind w:left="567" w:right="639"/>
              <w:jc w:val="center"/>
              <w:rPr>
                <w:rFonts w:ascii="Arial Rounded MT Bold" w:hAnsi="Arial Rounded MT Bold"/>
                <w:sz w:val="28"/>
                <w:szCs w:val="28"/>
              </w:rPr>
            </w:pPr>
            <w:r>
              <w:rPr>
                <w:rFonts w:ascii="Arial Rounded MT Bold" w:hAnsi="Arial Rounded MT Bold"/>
                <w:sz w:val="28"/>
                <w:szCs w:val="28"/>
              </w:rPr>
              <w:t>L.I.S.I Javier Abraham Ayuso Sánchez</w:t>
            </w:r>
          </w:p>
          <w:p w14:paraId="69E571D6" w14:textId="77777777" w:rsidR="00304EB5" w:rsidRDefault="00304EB5" w:rsidP="00313FAD">
            <w:pPr>
              <w:spacing w:line="360" w:lineRule="auto"/>
              <w:ind w:left="567" w:right="639"/>
              <w:jc w:val="center"/>
              <w:rPr>
                <w:rFonts w:ascii="Arial Rounded MT Bold" w:hAnsi="Arial Rounded MT Bold"/>
                <w:sz w:val="28"/>
                <w:szCs w:val="28"/>
              </w:rPr>
            </w:pPr>
          </w:p>
          <w:p w14:paraId="4C60A71B" w14:textId="77777777" w:rsidR="00F45699" w:rsidRDefault="00F45699" w:rsidP="00313FAD">
            <w:pPr>
              <w:spacing w:line="360" w:lineRule="auto"/>
              <w:ind w:left="567" w:right="639"/>
              <w:jc w:val="center"/>
              <w:rPr>
                <w:rFonts w:ascii="Arial Rounded MT Bold" w:hAnsi="Arial Rounded MT Bold"/>
                <w:sz w:val="28"/>
                <w:szCs w:val="28"/>
              </w:rPr>
            </w:pPr>
          </w:p>
          <w:p w14:paraId="32F790B9" w14:textId="77777777" w:rsidR="00F45699" w:rsidRDefault="00F45699" w:rsidP="00313FAD">
            <w:pPr>
              <w:spacing w:line="360" w:lineRule="auto"/>
              <w:ind w:left="567" w:right="639"/>
              <w:jc w:val="center"/>
              <w:rPr>
                <w:rFonts w:ascii="Arial Rounded MT Bold" w:hAnsi="Arial Rounded MT Bold"/>
                <w:sz w:val="28"/>
                <w:szCs w:val="28"/>
              </w:rPr>
            </w:pPr>
            <w:r>
              <w:rPr>
                <w:rFonts w:ascii="Arial Rounded MT Bold" w:hAnsi="Arial Rounded MT Bold"/>
                <w:sz w:val="28"/>
                <w:szCs w:val="28"/>
              </w:rPr>
              <w:t>Revisado por:</w:t>
            </w:r>
          </w:p>
          <w:p w14:paraId="5E77E1D8" w14:textId="1A010998" w:rsidR="00F45699" w:rsidRDefault="00F45699" w:rsidP="00313FAD">
            <w:pPr>
              <w:spacing w:line="360" w:lineRule="auto"/>
              <w:ind w:left="567" w:right="639"/>
              <w:jc w:val="center"/>
              <w:rPr>
                <w:rFonts w:ascii="Arial Rounded MT Bold" w:hAnsi="Arial Rounded MT Bold"/>
                <w:sz w:val="28"/>
                <w:szCs w:val="28"/>
              </w:rPr>
            </w:pPr>
            <w:r>
              <w:rPr>
                <w:rFonts w:ascii="Arial Rounded MT Bold" w:hAnsi="Arial Rounded MT Bold"/>
                <w:sz w:val="28"/>
                <w:szCs w:val="28"/>
              </w:rPr>
              <w:t>Lic. Andrea Catalina Téllez Morán</w:t>
            </w:r>
          </w:p>
          <w:p w14:paraId="7FE8E6C7" w14:textId="77777777" w:rsidR="00304EB5" w:rsidRDefault="00304EB5" w:rsidP="009468EE">
            <w:pPr>
              <w:spacing w:line="360" w:lineRule="auto"/>
              <w:ind w:left="567" w:right="639"/>
              <w:rPr>
                <w:rFonts w:ascii="Arial Rounded MT Bold" w:hAnsi="Arial Rounded MT Bold"/>
                <w:sz w:val="28"/>
                <w:szCs w:val="28"/>
              </w:rPr>
            </w:pPr>
          </w:p>
          <w:p w14:paraId="0A27D2E6" w14:textId="77777777" w:rsidR="00304EB5" w:rsidRDefault="00304EB5" w:rsidP="00313FAD">
            <w:pPr>
              <w:spacing w:line="360" w:lineRule="auto"/>
              <w:ind w:left="567" w:right="639"/>
              <w:rPr>
                <w:rFonts w:ascii="Arial Rounded MT Bold" w:hAnsi="Arial Rounded MT Bold"/>
                <w:sz w:val="28"/>
                <w:szCs w:val="28"/>
              </w:rPr>
            </w:pPr>
          </w:p>
          <w:p w14:paraId="34D2722F" w14:textId="77777777" w:rsidR="00304EB5" w:rsidRDefault="00304EB5" w:rsidP="00313FAD">
            <w:pPr>
              <w:jc w:val="center"/>
              <w:rPr>
                <w:rFonts w:ascii="Arial Rounded MT Bold" w:hAnsi="Arial Rounded MT Bold"/>
                <w:sz w:val="28"/>
                <w:szCs w:val="28"/>
              </w:rPr>
            </w:pPr>
          </w:p>
        </w:tc>
      </w:tr>
    </w:tbl>
    <w:p w14:paraId="49FDA04F" w14:textId="77777777" w:rsidR="00304EB5" w:rsidRDefault="00304EB5" w:rsidP="00304EB5"/>
    <w:p w14:paraId="21FBDD0E" w14:textId="77777777" w:rsidR="00304EB5" w:rsidRPr="00304EB5" w:rsidRDefault="00304EB5"/>
    <w:sectPr w:rsidR="00304EB5" w:rsidRPr="00304EB5" w:rsidSect="00CF3AE5">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E5365" w14:textId="77777777" w:rsidR="00EC6CC4" w:rsidRDefault="00EC6CC4" w:rsidP="0030798B">
      <w:r>
        <w:separator/>
      </w:r>
    </w:p>
  </w:endnote>
  <w:endnote w:type="continuationSeparator" w:id="0">
    <w:p w14:paraId="2C1E89CE" w14:textId="77777777" w:rsidR="00EC6CC4" w:rsidRDefault="00EC6CC4" w:rsidP="00307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BoldOblique">
    <w:altName w:val="Arial"/>
    <w:charset w:val="00"/>
    <w:family w:val="swiss"/>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CB248" w14:textId="77777777" w:rsidR="00EC6CC4" w:rsidRDefault="00EC6CC4" w:rsidP="0030798B">
      <w:r>
        <w:separator/>
      </w:r>
    </w:p>
  </w:footnote>
  <w:footnote w:type="continuationSeparator" w:id="0">
    <w:p w14:paraId="10AFBA00" w14:textId="77777777" w:rsidR="00EC6CC4" w:rsidRDefault="00EC6CC4" w:rsidP="003079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7"/>
    <w:lvl w:ilvl="0">
      <w:start w:val="1"/>
      <w:numFmt w:val="bullet"/>
      <w:lvlText w:val=""/>
      <w:lvlJc w:val="left"/>
      <w:pPr>
        <w:tabs>
          <w:tab w:val="num" w:pos="360"/>
        </w:tabs>
        <w:ind w:left="360" w:hanging="360"/>
      </w:pPr>
      <w:rPr>
        <w:rFonts w:ascii="Symbol" w:hAnsi="Symbol"/>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0003"/>
    <w:multiLevelType w:val="multilevel"/>
    <w:tmpl w:val="00000003"/>
    <w:name w:val="WW8Num9"/>
    <w:lvl w:ilvl="0">
      <w:start w:val="1"/>
      <w:numFmt w:val="decimal"/>
      <w:lvlText w:val="%1"/>
      <w:lvlJc w:val="left"/>
      <w:pPr>
        <w:tabs>
          <w:tab w:val="num" w:pos="495"/>
        </w:tabs>
        <w:ind w:left="495" w:hanging="49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rPr>
        <w:b w:val="0"/>
      </w:r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160"/>
        </w:tabs>
        <w:ind w:left="2160" w:hanging="2160"/>
      </w:pPr>
    </w:lvl>
  </w:abstractNum>
  <w:abstractNum w:abstractNumId="3">
    <w:nsid w:val="00000004"/>
    <w:multiLevelType w:val="multilevel"/>
    <w:tmpl w:val="00000004"/>
    <w:name w:val="WW8Num18"/>
    <w:lvl w:ilvl="0">
      <w:start w:val="3"/>
      <w:numFmt w:val="decimal"/>
      <w:lvlText w:val="%1"/>
      <w:lvlJc w:val="left"/>
      <w:pPr>
        <w:tabs>
          <w:tab w:val="num" w:pos="390"/>
        </w:tabs>
        <w:ind w:left="390" w:hanging="390"/>
      </w:pPr>
    </w:lvl>
    <w:lvl w:ilvl="1">
      <w:start w:val="1"/>
      <w:numFmt w:val="decimal"/>
      <w:lvlText w:val="%1.%2"/>
      <w:lvlJc w:val="left"/>
      <w:pPr>
        <w:tabs>
          <w:tab w:val="num" w:pos="720"/>
        </w:tabs>
        <w:ind w:left="720" w:hanging="720"/>
      </w:pPr>
      <w:rPr>
        <w:sz w:val="20"/>
        <w:szCs w:val="20"/>
      </w:r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160"/>
        </w:tabs>
        <w:ind w:left="2160" w:hanging="2160"/>
      </w:pPr>
    </w:lvl>
  </w:abstractNum>
  <w:abstractNum w:abstractNumId="4">
    <w:nsid w:val="00000005"/>
    <w:multiLevelType w:val="multilevel"/>
    <w:tmpl w:val="00000005"/>
    <w:name w:val="WW8Num20"/>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singleLevel"/>
    <w:tmpl w:val="00000006"/>
    <w:name w:val="WW8Num25"/>
    <w:lvl w:ilvl="0">
      <w:start w:val="1"/>
      <w:numFmt w:val="bullet"/>
      <w:lvlText w:val=""/>
      <w:lvlJc w:val="left"/>
      <w:pPr>
        <w:tabs>
          <w:tab w:val="num" w:pos="2067"/>
        </w:tabs>
        <w:ind w:left="2067" w:hanging="360"/>
      </w:pPr>
      <w:rPr>
        <w:rFonts w:ascii="Symbol" w:hAnsi="Symbol"/>
      </w:rPr>
    </w:lvl>
  </w:abstractNum>
  <w:abstractNum w:abstractNumId="6">
    <w:nsid w:val="00000007"/>
    <w:multiLevelType w:val="multilevel"/>
    <w:tmpl w:val="00000007"/>
    <w:name w:val="WW8Num26"/>
    <w:lvl w:ilvl="0">
      <w:start w:val="2"/>
      <w:numFmt w:val="decimal"/>
      <w:lvlText w:val="%1"/>
      <w:lvlJc w:val="left"/>
      <w:pPr>
        <w:tabs>
          <w:tab w:val="num" w:pos="435"/>
        </w:tabs>
        <w:ind w:left="435" w:hanging="435"/>
      </w:pPr>
    </w:lvl>
    <w:lvl w:ilvl="1">
      <w:start w:val="1"/>
      <w:numFmt w:val="decimal"/>
      <w:lvlText w:val="%1.%2"/>
      <w:lvlJc w:val="left"/>
      <w:pPr>
        <w:tabs>
          <w:tab w:val="num" w:pos="435"/>
        </w:tabs>
        <w:ind w:left="435" w:hanging="43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
    <w:nsid w:val="00000008"/>
    <w:multiLevelType w:val="multilevel"/>
    <w:tmpl w:val="00000008"/>
    <w:name w:val="WW8Num28"/>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name w:val="WW8Num31"/>
    <w:lvl w:ilvl="0">
      <w:start w:val="4"/>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9">
    <w:nsid w:val="0000000A"/>
    <w:multiLevelType w:val="multilevel"/>
    <w:tmpl w:val="0000000A"/>
    <w:name w:val="WW8Num33"/>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multilevel"/>
    <w:tmpl w:val="0000000B"/>
    <w:name w:val="WW8Num34"/>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multilevel"/>
    <w:tmpl w:val="0000000C"/>
    <w:lvl w:ilvl="0">
      <w:start w:val="1"/>
      <w:numFmt w:val="bullet"/>
      <w:lvlText w:val=""/>
      <w:lvlJc w:val="left"/>
      <w:pPr>
        <w:tabs>
          <w:tab w:val="num" w:pos="360"/>
        </w:tabs>
        <w:ind w:left="36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2">
    <w:nsid w:val="09942FFD"/>
    <w:multiLevelType w:val="hybridMultilevel"/>
    <w:tmpl w:val="893EA3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82C674E"/>
    <w:multiLevelType w:val="hybridMultilevel"/>
    <w:tmpl w:val="E7728E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17314DC"/>
    <w:multiLevelType w:val="hybridMultilevel"/>
    <w:tmpl w:val="9BC0AE80"/>
    <w:lvl w:ilvl="0" w:tplc="9C26036C">
      <w:start w:val="4"/>
      <w:numFmt w:val="bullet"/>
      <w:lvlText w:val="-"/>
      <w:lvlJc w:val="left"/>
      <w:pPr>
        <w:ind w:left="720" w:hanging="360"/>
      </w:pPr>
      <w:rPr>
        <w:rFonts w:ascii="Arial" w:eastAsia="Times New Roman" w:hAnsi="Arial" w:cs="Arial" w:hint="default"/>
        <w:sz w:val="1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29456DC"/>
    <w:multiLevelType w:val="hybridMultilevel"/>
    <w:tmpl w:val="E9DEA8E8"/>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4265C7F"/>
    <w:multiLevelType w:val="hybridMultilevel"/>
    <w:tmpl w:val="910C137A"/>
    <w:lvl w:ilvl="0" w:tplc="FFFFFFFF">
      <w:start w:val="1"/>
      <w:numFmt w:val="bullet"/>
      <w:lvlText w:val=""/>
      <w:lvlJc w:val="left"/>
      <w:pPr>
        <w:tabs>
          <w:tab w:val="num" w:pos="360"/>
        </w:tabs>
        <w:ind w:left="360" w:hanging="360"/>
      </w:pPr>
      <w:rPr>
        <w:rFonts w:ascii="Symbol" w:hAnsi="Symbol" w:hint="default"/>
      </w:rPr>
    </w:lvl>
    <w:lvl w:ilvl="1" w:tplc="3BCEC2FC">
      <w:start w:val="2"/>
      <w:numFmt w:val="bullet"/>
      <w:lvlText w:val=""/>
      <w:lvlJc w:val="left"/>
      <w:pPr>
        <w:tabs>
          <w:tab w:val="num" w:pos="1435"/>
        </w:tabs>
        <w:ind w:left="1435" w:hanging="360"/>
      </w:pPr>
      <w:rPr>
        <w:rFonts w:ascii="Symbol" w:eastAsia="Times New Roman" w:hAnsi="Symbol" w:cs="Symbol" w:hint="default"/>
        <w:color w:val="auto"/>
        <w:w w:val="99"/>
      </w:rPr>
    </w:lvl>
    <w:lvl w:ilvl="2" w:tplc="FFFFFFFF" w:tentative="1">
      <w:start w:val="1"/>
      <w:numFmt w:val="bullet"/>
      <w:lvlText w:val=""/>
      <w:lvlJc w:val="left"/>
      <w:pPr>
        <w:tabs>
          <w:tab w:val="num" w:pos="2155"/>
        </w:tabs>
        <w:ind w:left="2155" w:hanging="360"/>
      </w:pPr>
      <w:rPr>
        <w:rFonts w:ascii="Wingdings" w:hAnsi="Wingdings" w:hint="default"/>
      </w:rPr>
    </w:lvl>
    <w:lvl w:ilvl="3" w:tplc="FFFFFFFF" w:tentative="1">
      <w:start w:val="1"/>
      <w:numFmt w:val="bullet"/>
      <w:lvlText w:val=""/>
      <w:lvlJc w:val="left"/>
      <w:pPr>
        <w:tabs>
          <w:tab w:val="num" w:pos="2875"/>
        </w:tabs>
        <w:ind w:left="2875" w:hanging="360"/>
      </w:pPr>
      <w:rPr>
        <w:rFonts w:ascii="Symbol" w:hAnsi="Symbol" w:hint="default"/>
      </w:rPr>
    </w:lvl>
    <w:lvl w:ilvl="4" w:tplc="FFFFFFFF" w:tentative="1">
      <w:start w:val="1"/>
      <w:numFmt w:val="bullet"/>
      <w:lvlText w:val="o"/>
      <w:lvlJc w:val="left"/>
      <w:pPr>
        <w:tabs>
          <w:tab w:val="num" w:pos="3595"/>
        </w:tabs>
        <w:ind w:left="3595" w:hanging="360"/>
      </w:pPr>
      <w:rPr>
        <w:rFonts w:ascii="Courier New" w:hAnsi="Courier New" w:cs="Courier New" w:hint="default"/>
      </w:rPr>
    </w:lvl>
    <w:lvl w:ilvl="5" w:tplc="FFFFFFFF" w:tentative="1">
      <w:start w:val="1"/>
      <w:numFmt w:val="bullet"/>
      <w:lvlText w:val=""/>
      <w:lvlJc w:val="left"/>
      <w:pPr>
        <w:tabs>
          <w:tab w:val="num" w:pos="4315"/>
        </w:tabs>
        <w:ind w:left="4315" w:hanging="360"/>
      </w:pPr>
      <w:rPr>
        <w:rFonts w:ascii="Wingdings" w:hAnsi="Wingdings" w:hint="default"/>
      </w:rPr>
    </w:lvl>
    <w:lvl w:ilvl="6" w:tplc="FFFFFFFF" w:tentative="1">
      <w:start w:val="1"/>
      <w:numFmt w:val="bullet"/>
      <w:lvlText w:val=""/>
      <w:lvlJc w:val="left"/>
      <w:pPr>
        <w:tabs>
          <w:tab w:val="num" w:pos="5035"/>
        </w:tabs>
        <w:ind w:left="5035" w:hanging="360"/>
      </w:pPr>
      <w:rPr>
        <w:rFonts w:ascii="Symbol" w:hAnsi="Symbol" w:hint="default"/>
      </w:rPr>
    </w:lvl>
    <w:lvl w:ilvl="7" w:tplc="FFFFFFFF" w:tentative="1">
      <w:start w:val="1"/>
      <w:numFmt w:val="bullet"/>
      <w:lvlText w:val="o"/>
      <w:lvlJc w:val="left"/>
      <w:pPr>
        <w:tabs>
          <w:tab w:val="num" w:pos="5755"/>
        </w:tabs>
        <w:ind w:left="5755" w:hanging="360"/>
      </w:pPr>
      <w:rPr>
        <w:rFonts w:ascii="Courier New" w:hAnsi="Courier New" w:cs="Courier New" w:hint="default"/>
      </w:rPr>
    </w:lvl>
    <w:lvl w:ilvl="8" w:tplc="FFFFFFFF" w:tentative="1">
      <w:start w:val="1"/>
      <w:numFmt w:val="bullet"/>
      <w:lvlText w:val=""/>
      <w:lvlJc w:val="left"/>
      <w:pPr>
        <w:tabs>
          <w:tab w:val="num" w:pos="6475"/>
        </w:tabs>
        <w:ind w:left="6475" w:hanging="360"/>
      </w:pPr>
      <w:rPr>
        <w:rFonts w:ascii="Wingdings" w:hAnsi="Wingdings" w:hint="default"/>
      </w:rPr>
    </w:lvl>
  </w:abstractNum>
  <w:abstractNum w:abstractNumId="17">
    <w:nsid w:val="66F45C2A"/>
    <w:multiLevelType w:val="singleLevel"/>
    <w:tmpl w:val="51EC5AFC"/>
    <w:lvl w:ilvl="0">
      <w:start w:val="1"/>
      <w:numFmt w:val="bullet"/>
      <w:lvlText w:val=""/>
      <w:lvlJc w:val="left"/>
      <w:pPr>
        <w:tabs>
          <w:tab w:val="num" w:pos="360"/>
        </w:tabs>
        <w:ind w:left="340" w:hanging="340"/>
      </w:pPr>
      <w:rPr>
        <w:rFonts w:ascii="Symbol" w:hAnsi="Symbol" w:hint="default"/>
      </w:rPr>
    </w:lvl>
  </w:abstractNum>
  <w:abstractNum w:abstractNumId="18">
    <w:nsid w:val="675A2985"/>
    <w:multiLevelType w:val="hybridMultilevel"/>
    <w:tmpl w:val="34309B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9C57A62"/>
    <w:multiLevelType w:val="singleLevel"/>
    <w:tmpl w:val="0C0A0003"/>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4"/>
  </w:num>
  <w:num w:numId="5">
    <w:abstractNumId w:val="7"/>
  </w:num>
  <w:num w:numId="6">
    <w:abstractNumId w:val="9"/>
  </w:num>
  <w:num w:numId="7">
    <w:abstractNumId w:val="10"/>
  </w:num>
  <w:num w:numId="8">
    <w:abstractNumId w:val="11"/>
  </w:num>
  <w:num w:numId="9">
    <w:abstractNumId w:val="5"/>
  </w:num>
  <w:num w:numId="10">
    <w:abstractNumId w:val="13"/>
  </w:num>
  <w:num w:numId="11">
    <w:abstractNumId w:val="16"/>
  </w:num>
  <w:num w:numId="12">
    <w:abstractNumId w:val="17"/>
  </w:num>
  <w:num w:numId="13">
    <w:abstractNumId w:val="19"/>
  </w:num>
  <w:num w:numId="14">
    <w:abstractNumId w:val="6"/>
  </w:num>
  <w:num w:numId="15">
    <w:abstractNumId w:val="3"/>
  </w:num>
  <w:num w:numId="16">
    <w:abstractNumId w:val="8"/>
  </w:num>
  <w:num w:numId="17">
    <w:abstractNumId w:val="15"/>
  </w:num>
  <w:num w:numId="18">
    <w:abstractNumId w:val="14"/>
  </w:num>
  <w:num w:numId="19">
    <w:abstractNumId w:val="1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E5"/>
    <w:rsid w:val="0001529A"/>
    <w:rsid w:val="00015D01"/>
    <w:rsid w:val="00035480"/>
    <w:rsid w:val="000401A5"/>
    <w:rsid w:val="00077D1E"/>
    <w:rsid w:val="000860BD"/>
    <w:rsid w:val="00086B81"/>
    <w:rsid w:val="001A737C"/>
    <w:rsid w:val="00231A66"/>
    <w:rsid w:val="002545FF"/>
    <w:rsid w:val="00254652"/>
    <w:rsid w:val="002F3621"/>
    <w:rsid w:val="003002C4"/>
    <w:rsid w:val="00304EB5"/>
    <w:rsid w:val="0030798B"/>
    <w:rsid w:val="00313FAD"/>
    <w:rsid w:val="003342ED"/>
    <w:rsid w:val="0034257B"/>
    <w:rsid w:val="0034657D"/>
    <w:rsid w:val="0036162E"/>
    <w:rsid w:val="00381F15"/>
    <w:rsid w:val="003873BF"/>
    <w:rsid w:val="00391E14"/>
    <w:rsid w:val="00395C76"/>
    <w:rsid w:val="003D583D"/>
    <w:rsid w:val="00430F38"/>
    <w:rsid w:val="00432A43"/>
    <w:rsid w:val="00492223"/>
    <w:rsid w:val="004A02DB"/>
    <w:rsid w:val="004D1B04"/>
    <w:rsid w:val="004F659C"/>
    <w:rsid w:val="00502CF1"/>
    <w:rsid w:val="005366E3"/>
    <w:rsid w:val="00545DF8"/>
    <w:rsid w:val="00555CB5"/>
    <w:rsid w:val="005630C6"/>
    <w:rsid w:val="00597940"/>
    <w:rsid w:val="005A18F9"/>
    <w:rsid w:val="006528FD"/>
    <w:rsid w:val="00656D2B"/>
    <w:rsid w:val="00661397"/>
    <w:rsid w:val="006B45C6"/>
    <w:rsid w:val="00710170"/>
    <w:rsid w:val="00715DF3"/>
    <w:rsid w:val="00746A57"/>
    <w:rsid w:val="007633DA"/>
    <w:rsid w:val="00772E35"/>
    <w:rsid w:val="007B16F8"/>
    <w:rsid w:val="00823067"/>
    <w:rsid w:val="008336E3"/>
    <w:rsid w:val="008F73DB"/>
    <w:rsid w:val="00921F62"/>
    <w:rsid w:val="00931E97"/>
    <w:rsid w:val="009468EE"/>
    <w:rsid w:val="00950C5D"/>
    <w:rsid w:val="009E5F2A"/>
    <w:rsid w:val="00A04DC0"/>
    <w:rsid w:val="00A16655"/>
    <w:rsid w:val="00A32EA0"/>
    <w:rsid w:val="00A81122"/>
    <w:rsid w:val="00AB7813"/>
    <w:rsid w:val="00AE0CCC"/>
    <w:rsid w:val="00B020B4"/>
    <w:rsid w:val="00B0670F"/>
    <w:rsid w:val="00B30F17"/>
    <w:rsid w:val="00B72480"/>
    <w:rsid w:val="00BB7F71"/>
    <w:rsid w:val="00BE42AF"/>
    <w:rsid w:val="00BE6113"/>
    <w:rsid w:val="00C42E4E"/>
    <w:rsid w:val="00C530A6"/>
    <w:rsid w:val="00C571A7"/>
    <w:rsid w:val="00C86FF0"/>
    <w:rsid w:val="00CB0512"/>
    <w:rsid w:val="00CD767A"/>
    <w:rsid w:val="00CF3AE5"/>
    <w:rsid w:val="00D168D4"/>
    <w:rsid w:val="00D30C92"/>
    <w:rsid w:val="00D35886"/>
    <w:rsid w:val="00D40D13"/>
    <w:rsid w:val="00E1347F"/>
    <w:rsid w:val="00E208DB"/>
    <w:rsid w:val="00E25168"/>
    <w:rsid w:val="00E30515"/>
    <w:rsid w:val="00E43FD4"/>
    <w:rsid w:val="00E54999"/>
    <w:rsid w:val="00E5712A"/>
    <w:rsid w:val="00E7064E"/>
    <w:rsid w:val="00E8127A"/>
    <w:rsid w:val="00E81FA4"/>
    <w:rsid w:val="00EC6CC4"/>
    <w:rsid w:val="00EE4A8C"/>
    <w:rsid w:val="00EF40D6"/>
    <w:rsid w:val="00F30EF4"/>
    <w:rsid w:val="00F45699"/>
    <w:rsid w:val="00F70FFB"/>
    <w:rsid w:val="00FB482A"/>
    <w:rsid w:val="00FD1EEC"/>
    <w:rsid w:val="00FF2D7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4C20E6"/>
  <w15:docId w15:val="{C8F10A4A-718A-4286-8E6B-BB3F0FF7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AE5"/>
    <w:pPr>
      <w:suppressAutoHyphens/>
      <w:spacing w:after="0" w:line="240" w:lineRule="auto"/>
    </w:pPr>
    <w:rPr>
      <w:rFonts w:ascii="Arial" w:eastAsia="Times New Roman" w:hAnsi="Arial" w:cs="Times New Roman"/>
      <w:sz w:val="24"/>
      <w:szCs w:val="20"/>
      <w:lang w:val="es-ES" w:eastAsia="ar-SA"/>
    </w:rPr>
  </w:style>
  <w:style w:type="paragraph" w:styleId="Ttulo1">
    <w:name w:val="heading 1"/>
    <w:basedOn w:val="Normal"/>
    <w:next w:val="Normal"/>
    <w:link w:val="Ttulo1Car"/>
    <w:uiPriority w:val="9"/>
    <w:qFormat/>
    <w:rsid w:val="002F36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F36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F3621"/>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CF3AE5"/>
    <w:pPr>
      <w:keepNext/>
      <w:numPr>
        <w:ilvl w:val="3"/>
        <w:numId w:val="1"/>
      </w:numPr>
      <w:jc w:val="center"/>
      <w:outlineLvl w:val="3"/>
    </w:pPr>
    <w:rPr>
      <w:b/>
      <w:lang w:val="es-ES_tradnl"/>
    </w:rPr>
  </w:style>
  <w:style w:type="paragraph" w:styleId="Ttulo5">
    <w:name w:val="heading 5"/>
    <w:basedOn w:val="Normal"/>
    <w:next w:val="Normal"/>
    <w:link w:val="Ttulo5Car"/>
    <w:uiPriority w:val="9"/>
    <w:semiHidden/>
    <w:unhideWhenUsed/>
    <w:qFormat/>
    <w:rsid w:val="002F3621"/>
    <w:pPr>
      <w:keepNext/>
      <w:keepLines/>
      <w:spacing w:before="200"/>
      <w:outlineLvl w:val="4"/>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2F3621"/>
    <w:pPr>
      <w:keepNext/>
      <w:keepLines/>
      <w:spacing w:before="200"/>
      <w:outlineLvl w:val="6"/>
    </w:pPr>
    <w:rPr>
      <w:rFonts w:asciiTheme="majorHAnsi" w:eastAsiaTheme="majorEastAsia" w:hAnsiTheme="majorHAnsi" w:cstheme="majorBidi"/>
      <w:i/>
      <w:iCs/>
      <w:color w:val="404040" w:themeColor="text1" w:themeTint="BF"/>
    </w:rPr>
  </w:style>
  <w:style w:type="paragraph" w:styleId="Ttulo9">
    <w:name w:val="heading 9"/>
    <w:basedOn w:val="Normal"/>
    <w:next w:val="Normal"/>
    <w:link w:val="Ttulo9Car"/>
    <w:uiPriority w:val="9"/>
    <w:semiHidden/>
    <w:unhideWhenUsed/>
    <w:qFormat/>
    <w:rsid w:val="002F3621"/>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CF3AE5"/>
    <w:rPr>
      <w:rFonts w:ascii="Arial" w:eastAsia="Times New Roman" w:hAnsi="Arial" w:cs="Times New Roman"/>
      <w:b/>
      <w:sz w:val="24"/>
      <w:szCs w:val="20"/>
      <w:lang w:val="es-ES_tradnl" w:eastAsia="ar-SA"/>
    </w:rPr>
  </w:style>
  <w:style w:type="paragraph" w:customStyle="1" w:styleId="Default">
    <w:name w:val="Default"/>
    <w:rsid w:val="00CF3AE5"/>
    <w:pPr>
      <w:suppressAutoHyphens/>
      <w:autoSpaceDE w:val="0"/>
      <w:spacing w:after="0" w:line="240" w:lineRule="auto"/>
    </w:pPr>
    <w:rPr>
      <w:rFonts w:ascii="Arial" w:eastAsia="Arial" w:hAnsi="Arial" w:cs="Arial"/>
      <w:color w:val="000000"/>
      <w:sz w:val="24"/>
      <w:szCs w:val="24"/>
      <w:lang w:val="es-ES" w:eastAsia="ar-SA"/>
    </w:rPr>
  </w:style>
  <w:style w:type="character" w:customStyle="1" w:styleId="Ttulo1Car">
    <w:name w:val="Título 1 Car"/>
    <w:basedOn w:val="Fuentedeprrafopredeter"/>
    <w:link w:val="Ttulo1"/>
    <w:uiPriority w:val="9"/>
    <w:rsid w:val="002F3621"/>
    <w:rPr>
      <w:rFonts w:asciiTheme="majorHAnsi" w:eastAsiaTheme="majorEastAsia" w:hAnsiTheme="majorHAnsi" w:cstheme="majorBidi"/>
      <w:b/>
      <w:bCs/>
      <w:color w:val="365F91" w:themeColor="accent1" w:themeShade="BF"/>
      <w:sz w:val="28"/>
      <w:szCs w:val="28"/>
      <w:lang w:val="es-ES" w:eastAsia="ar-SA"/>
    </w:rPr>
  </w:style>
  <w:style w:type="character" w:customStyle="1" w:styleId="Ttulo2Car">
    <w:name w:val="Título 2 Car"/>
    <w:basedOn w:val="Fuentedeprrafopredeter"/>
    <w:link w:val="Ttulo2"/>
    <w:uiPriority w:val="9"/>
    <w:semiHidden/>
    <w:rsid w:val="002F3621"/>
    <w:rPr>
      <w:rFonts w:asciiTheme="majorHAnsi" w:eastAsiaTheme="majorEastAsia" w:hAnsiTheme="majorHAnsi" w:cstheme="majorBidi"/>
      <w:b/>
      <w:bCs/>
      <w:color w:val="4F81BD" w:themeColor="accent1"/>
      <w:sz w:val="26"/>
      <w:szCs w:val="26"/>
      <w:lang w:val="es-ES" w:eastAsia="ar-SA"/>
    </w:rPr>
  </w:style>
  <w:style w:type="character" w:customStyle="1" w:styleId="Ttulo3Car">
    <w:name w:val="Título 3 Car"/>
    <w:basedOn w:val="Fuentedeprrafopredeter"/>
    <w:link w:val="Ttulo3"/>
    <w:uiPriority w:val="9"/>
    <w:semiHidden/>
    <w:rsid w:val="002F3621"/>
    <w:rPr>
      <w:rFonts w:asciiTheme="majorHAnsi" w:eastAsiaTheme="majorEastAsia" w:hAnsiTheme="majorHAnsi" w:cstheme="majorBidi"/>
      <w:b/>
      <w:bCs/>
      <w:color w:val="4F81BD" w:themeColor="accent1"/>
      <w:sz w:val="24"/>
      <w:szCs w:val="20"/>
      <w:lang w:val="es-ES" w:eastAsia="ar-SA"/>
    </w:rPr>
  </w:style>
  <w:style w:type="character" w:customStyle="1" w:styleId="Ttulo5Car">
    <w:name w:val="Título 5 Car"/>
    <w:basedOn w:val="Fuentedeprrafopredeter"/>
    <w:link w:val="Ttulo5"/>
    <w:uiPriority w:val="9"/>
    <w:semiHidden/>
    <w:rsid w:val="002F3621"/>
    <w:rPr>
      <w:rFonts w:asciiTheme="majorHAnsi" w:eastAsiaTheme="majorEastAsia" w:hAnsiTheme="majorHAnsi" w:cstheme="majorBidi"/>
      <w:color w:val="243F60" w:themeColor="accent1" w:themeShade="7F"/>
      <w:sz w:val="24"/>
      <w:szCs w:val="20"/>
      <w:lang w:val="es-ES" w:eastAsia="ar-SA"/>
    </w:rPr>
  </w:style>
  <w:style w:type="character" w:customStyle="1" w:styleId="Ttulo7Car">
    <w:name w:val="Título 7 Car"/>
    <w:basedOn w:val="Fuentedeprrafopredeter"/>
    <w:link w:val="Ttulo7"/>
    <w:uiPriority w:val="9"/>
    <w:semiHidden/>
    <w:rsid w:val="002F3621"/>
    <w:rPr>
      <w:rFonts w:asciiTheme="majorHAnsi" w:eastAsiaTheme="majorEastAsia" w:hAnsiTheme="majorHAnsi" w:cstheme="majorBidi"/>
      <w:i/>
      <w:iCs/>
      <w:color w:val="404040" w:themeColor="text1" w:themeTint="BF"/>
      <w:sz w:val="24"/>
      <w:szCs w:val="20"/>
      <w:lang w:val="es-ES" w:eastAsia="ar-SA"/>
    </w:rPr>
  </w:style>
  <w:style w:type="character" w:customStyle="1" w:styleId="Ttulo9Car">
    <w:name w:val="Título 9 Car"/>
    <w:basedOn w:val="Fuentedeprrafopredeter"/>
    <w:link w:val="Ttulo9"/>
    <w:uiPriority w:val="9"/>
    <w:semiHidden/>
    <w:rsid w:val="002F3621"/>
    <w:rPr>
      <w:rFonts w:asciiTheme="majorHAnsi" w:eastAsiaTheme="majorEastAsia" w:hAnsiTheme="majorHAnsi" w:cstheme="majorBidi"/>
      <w:i/>
      <w:iCs/>
      <w:color w:val="404040" w:themeColor="text1" w:themeTint="BF"/>
      <w:sz w:val="20"/>
      <w:szCs w:val="20"/>
      <w:lang w:val="es-ES" w:eastAsia="ar-SA"/>
    </w:rPr>
  </w:style>
  <w:style w:type="paragraph" w:styleId="Prrafodelista">
    <w:name w:val="List Paragraph"/>
    <w:basedOn w:val="Normal"/>
    <w:uiPriority w:val="34"/>
    <w:qFormat/>
    <w:rsid w:val="002F3621"/>
    <w:pPr>
      <w:ind w:left="720"/>
      <w:contextualSpacing/>
    </w:pPr>
  </w:style>
  <w:style w:type="paragraph" w:styleId="Textonotapie">
    <w:name w:val="footnote text"/>
    <w:basedOn w:val="Normal"/>
    <w:link w:val="TextonotapieCar"/>
    <w:semiHidden/>
    <w:rsid w:val="002F3621"/>
    <w:pPr>
      <w:suppressAutoHyphens w:val="0"/>
    </w:pPr>
    <w:rPr>
      <w:rFonts w:ascii="Times New Roman" w:hAnsi="Times New Roman"/>
      <w:sz w:val="20"/>
      <w:lang w:val="es-ES_tradnl" w:eastAsia="es-ES"/>
    </w:rPr>
  </w:style>
  <w:style w:type="character" w:customStyle="1" w:styleId="TextonotapieCar">
    <w:name w:val="Texto nota pie Car"/>
    <w:basedOn w:val="Fuentedeprrafopredeter"/>
    <w:link w:val="Textonotapie"/>
    <w:semiHidden/>
    <w:rsid w:val="002F3621"/>
    <w:rPr>
      <w:rFonts w:ascii="Times New Roman" w:eastAsia="Times New Roman" w:hAnsi="Times New Roman" w:cs="Times New Roman"/>
      <w:sz w:val="20"/>
      <w:szCs w:val="20"/>
      <w:lang w:val="es-ES_tradnl" w:eastAsia="es-ES"/>
    </w:rPr>
  </w:style>
  <w:style w:type="paragraph" w:customStyle="1" w:styleId="Encabezadodelatabla">
    <w:name w:val="Encabezado de la tabla"/>
    <w:basedOn w:val="Normal"/>
    <w:rsid w:val="00E5712A"/>
    <w:pPr>
      <w:suppressLineNumbers/>
      <w:jc w:val="center"/>
    </w:pPr>
    <w:rPr>
      <w:b/>
      <w:bCs/>
    </w:rPr>
  </w:style>
  <w:style w:type="character" w:styleId="Hipervnculo">
    <w:name w:val="Hyperlink"/>
    <w:rsid w:val="00304EB5"/>
    <w:rPr>
      <w:color w:val="0000FF"/>
      <w:u w:val="single"/>
    </w:rPr>
  </w:style>
  <w:style w:type="paragraph" w:styleId="Textodeglobo">
    <w:name w:val="Balloon Text"/>
    <w:basedOn w:val="Normal"/>
    <w:link w:val="TextodegloboCar"/>
    <w:uiPriority w:val="99"/>
    <w:semiHidden/>
    <w:unhideWhenUsed/>
    <w:rsid w:val="00015D01"/>
    <w:rPr>
      <w:rFonts w:ascii="Tahoma" w:hAnsi="Tahoma" w:cs="Tahoma"/>
      <w:sz w:val="16"/>
      <w:szCs w:val="16"/>
    </w:rPr>
  </w:style>
  <w:style w:type="character" w:customStyle="1" w:styleId="TextodegloboCar">
    <w:name w:val="Texto de globo Car"/>
    <w:basedOn w:val="Fuentedeprrafopredeter"/>
    <w:link w:val="Textodeglobo"/>
    <w:uiPriority w:val="99"/>
    <w:semiHidden/>
    <w:rsid w:val="00015D01"/>
    <w:rPr>
      <w:rFonts w:ascii="Tahoma" w:eastAsia="Times New Roman" w:hAnsi="Tahoma" w:cs="Tahoma"/>
      <w:sz w:val="16"/>
      <w:szCs w:val="16"/>
      <w:lang w:val="es-ES" w:eastAsia="ar-SA"/>
    </w:rPr>
  </w:style>
  <w:style w:type="paragraph" w:styleId="Encabezado">
    <w:name w:val="header"/>
    <w:basedOn w:val="Normal"/>
    <w:link w:val="EncabezadoCar"/>
    <w:uiPriority w:val="99"/>
    <w:unhideWhenUsed/>
    <w:rsid w:val="0030798B"/>
    <w:pPr>
      <w:tabs>
        <w:tab w:val="center" w:pos="4419"/>
        <w:tab w:val="right" w:pos="8838"/>
      </w:tabs>
    </w:pPr>
  </w:style>
  <w:style w:type="character" w:customStyle="1" w:styleId="EncabezadoCar">
    <w:name w:val="Encabezado Car"/>
    <w:basedOn w:val="Fuentedeprrafopredeter"/>
    <w:link w:val="Encabezado"/>
    <w:uiPriority w:val="99"/>
    <w:rsid w:val="0030798B"/>
    <w:rPr>
      <w:rFonts w:ascii="Arial" w:eastAsia="Times New Roman" w:hAnsi="Arial" w:cs="Times New Roman"/>
      <w:sz w:val="24"/>
      <w:szCs w:val="20"/>
      <w:lang w:val="es-ES" w:eastAsia="ar-SA"/>
    </w:rPr>
  </w:style>
  <w:style w:type="paragraph" w:styleId="Piedepgina">
    <w:name w:val="footer"/>
    <w:basedOn w:val="Normal"/>
    <w:link w:val="PiedepginaCar"/>
    <w:uiPriority w:val="99"/>
    <w:unhideWhenUsed/>
    <w:rsid w:val="0030798B"/>
    <w:pPr>
      <w:tabs>
        <w:tab w:val="center" w:pos="4419"/>
        <w:tab w:val="right" w:pos="8838"/>
      </w:tabs>
    </w:pPr>
  </w:style>
  <w:style w:type="character" w:customStyle="1" w:styleId="PiedepginaCar">
    <w:name w:val="Pie de página Car"/>
    <w:basedOn w:val="Fuentedeprrafopredeter"/>
    <w:link w:val="Piedepgina"/>
    <w:uiPriority w:val="99"/>
    <w:rsid w:val="0030798B"/>
    <w:rPr>
      <w:rFonts w:ascii="Arial" w:eastAsia="Times New Roman" w:hAnsi="Arial" w:cs="Times New Roman"/>
      <w:sz w:val="24"/>
      <w:szCs w:val="20"/>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91C22-03CC-40B2-B306-6F3A55972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2383</Words>
  <Characters>13108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15461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Aracely</dc:creator>
  <cp:lastModifiedBy>PC</cp:lastModifiedBy>
  <cp:revision>10</cp:revision>
  <cp:lastPrinted>2016-03-14T19:47:00Z</cp:lastPrinted>
  <dcterms:created xsi:type="dcterms:W3CDTF">2017-10-17T16:30:00Z</dcterms:created>
  <dcterms:modified xsi:type="dcterms:W3CDTF">2017-10-30T16:32:00Z</dcterms:modified>
</cp:coreProperties>
</file>