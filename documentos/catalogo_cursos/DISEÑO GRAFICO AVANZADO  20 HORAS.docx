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621" w:rsidRPr="002F3621" w:rsidRDefault="002F3621" w:rsidP="002F3621">
      <w:pPr>
        <w:jc w:val="center"/>
        <w:rPr>
          <w:rFonts w:ascii="Book Antiqua" w:hAnsi="Book Antiqua"/>
          <w:b/>
          <w:sz w:val="38"/>
          <w:lang w:val="es-ES_tradnl"/>
        </w:rPr>
      </w:pPr>
      <w:r>
        <w:rPr>
          <w:rFonts w:ascii="Book Antiqua" w:hAnsi="Book Antiqua"/>
          <w:b/>
          <w:noProof/>
          <w:sz w:val="40"/>
          <w:lang w:val="es-MX" w:eastAsia="es-MX"/>
        </w:rPr>
        <mc:AlternateContent>
          <mc:Choice Requires="wps">
            <w:drawing>
              <wp:anchor distT="0" distB="0" distL="114935" distR="114935" simplePos="0" relativeHeight="251656192" behindDoc="0" locked="0" layoutInCell="1" allowOverlap="1" wp14:anchorId="0BE5B13C" wp14:editId="05CD01A6">
                <wp:simplePos x="0" y="0"/>
                <wp:positionH relativeFrom="column">
                  <wp:posOffset>8326755</wp:posOffset>
                </wp:positionH>
                <wp:positionV relativeFrom="paragraph">
                  <wp:posOffset>-628650</wp:posOffset>
                </wp:positionV>
                <wp:extent cx="1188085" cy="365125"/>
                <wp:effectExtent l="0" t="2540" r="2540" b="381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365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2851" w:rsidRDefault="00442851" w:rsidP="002F3621">
                            <w:pPr>
                              <w:rPr>
                                <w:sz w:val="20"/>
                                <w:lang w:val="es-MX"/>
                              </w:rPr>
                            </w:pPr>
                            <w:r>
                              <w:rPr>
                                <w:sz w:val="20"/>
                                <w:lang w:val="es-MX"/>
                              </w:rPr>
                              <w:t>FPC/DSTP/0001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E5B13C" id="_x0000_t202" coordsize="21600,21600" o:spt="202" path="m,l,21600r21600,l21600,xe">
                <v:stroke joinstyle="miter"/>
                <v:path gradientshapeok="t" o:connecttype="rect"/>
              </v:shapetype>
              <v:shape id="Cuadro de texto 3" o:spid="_x0000_s1026" type="#_x0000_t202" style="position:absolute;left:0;text-align:left;margin-left:655.65pt;margin-top:-49.5pt;width:93.55pt;height:28.7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" stroked="f">
                <v:textbox inset="0,0,0,0">
                  <w:txbxContent>
                    <w:p w:rsidR="00442851" w:rsidRDefault="00442851" w:rsidP="002F3621">
                      <w:pPr>
                        <w:rPr>
                          <w:sz w:val="20"/>
                          <w:lang w:val="es-MX"/>
                        </w:rPr>
                      </w:pPr>
                      <w:r>
                        <w:rPr>
                          <w:sz w:val="20"/>
                          <w:lang w:val="es-MX"/>
                        </w:rPr>
                        <w:t>FPC/DSTP/0001</w:t>
                      </w:r>
                    </w:p>
                  </w:txbxContent>
                </v:textbox>
              </v:shape>
            </w:pict>
          </mc:Fallback>
        </mc:AlternateContent>
      </w:r>
      <w:r>
        <w:rPr>
          <w:rFonts w:ascii="Book Antiqua" w:hAnsi="Book Antiqua"/>
          <w:b/>
          <w:noProof/>
          <w:sz w:val="40"/>
          <w:lang w:val="es-MX" w:eastAsia="es-MX"/>
        </w:rPr>
        <mc:AlternateContent>
          <mc:Choice Requires="wps">
            <w:drawing>
              <wp:anchor distT="0" distB="0" distL="114300" distR="114300" simplePos="0" relativeHeight="251657216" behindDoc="0" locked="0" layoutInCell="1" allowOverlap="1" wp14:anchorId="24C4EF49" wp14:editId="321C7CEA">
                <wp:simplePos x="0" y="0"/>
                <wp:positionH relativeFrom="column">
                  <wp:posOffset>377190</wp:posOffset>
                </wp:positionH>
                <wp:positionV relativeFrom="paragraph">
                  <wp:posOffset>-146050</wp:posOffset>
                </wp:positionV>
                <wp:extent cx="8686800" cy="6629400"/>
                <wp:effectExtent l="19050" t="19050" r="38100" b="381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240">
                          <a:solidFill>
                            <a:srgbClr val="33CCCC"/>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EC5787" id="Rectángulo 2" o:spid="_x0000_s1026" style="position:absolute;margin-left:29.7pt;margin-top:-11.5pt;width:684pt;height:5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" filled="f" strokecolor="#3cc" strokeweight="1.59mm"/>
            </w:pict>
          </mc:Fallback>
        </mc:AlternateContent>
      </w:r>
    </w:p>
    <w:p w:rsidR="002F3621" w:rsidRPr="002F3621" w:rsidRDefault="002F3621" w:rsidP="002F3621">
      <w:pPr>
        <w:jc w:val="center"/>
        <w:rPr>
          <w:rFonts w:ascii="Book Antiqua" w:hAnsi="Book Antiqua"/>
          <w:b/>
          <w:sz w:val="38"/>
          <w:lang w:val="es-ES_tradnl"/>
        </w:rPr>
      </w:pPr>
    </w:p>
    <w:p w:rsidR="002F3621" w:rsidRPr="002F3621" w:rsidRDefault="0063300B" w:rsidP="002F3621">
      <w:pPr>
        <w:jc w:val="center"/>
        <w:rPr>
          <w:rFonts w:ascii="Book Antiqua" w:hAnsi="Book Antiqua"/>
          <w:b/>
          <w:sz w:val="38"/>
          <w:lang w:val="es-ES_tradnl"/>
        </w:rPr>
      </w:pPr>
      <w:r>
        <w:rPr>
          <w:rFonts w:ascii="Book Antiqua" w:hAnsi="Book Antiqua"/>
          <w:b/>
          <w:noProof/>
          <w:sz w:val="40"/>
          <w:lang w:val="es-MX" w:eastAsia="es-MX"/>
        </w:rPr>
        <w:drawing>
          <wp:anchor distT="0" distB="0" distL="114300" distR="114300" simplePos="0" relativeHeight="251659264" behindDoc="0" locked="0" layoutInCell="1" allowOverlap="1" wp14:anchorId="1A6C869A" wp14:editId="5074841B">
            <wp:simplePos x="0" y="0"/>
            <wp:positionH relativeFrom="column">
              <wp:posOffset>1973580</wp:posOffset>
            </wp:positionH>
            <wp:positionV relativeFrom="paragraph">
              <wp:posOffset>125095</wp:posOffset>
            </wp:positionV>
            <wp:extent cx="5450205" cy="1238250"/>
            <wp:effectExtent l="0" t="0" r="0" b="0"/>
            <wp:wrapSquare wrapText="bothSides"/>
            <wp:docPr id="4" name="Imagen 4"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ICATQ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020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3621" w:rsidRPr="002F3621" w:rsidRDefault="002F3621" w:rsidP="002F3621">
      <w:pPr>
        <w:jc w:val="center"/>
        <w:rPr>
          <w:rFonts w:ascii="Book Antiqua" w:hAnsi="Book Antiqua"/>
          <w:b/>
          <w:sz w:val="38"/>
          <w:lang w:val="es-ES_tradnl"/>
        </w:rPr>
      </w:pPr>
    </w:p>
    <w:p w:rsidR="002F3621" w:rsidRPr="002F3621" w:rsidRDefault="002F3621" w:rsidP="002F3621">
      <w:pPr>
        <w:jc w:val="center"/>
        <w:rPr>
          <w:rFonts w:ascii="Book Antiqua" w:hAnsi="Book Antiqua"/>
          <w:b/>
          <w:sz w:val="38"/>
          <w:lang w:val="es-ES_tradnl"/>
        </w:rPr>
      </w:pPr>
    </w:p>
    <w:p w:rsidR="002F3621" w:rsidRPr="002F3621" w:rsidRDefault="002F3621" w:rsidP="002F3621">
      <w:pPr>
        <w:jc w:val="center"/>
        <w:rPr>
          <w:rFonts w:ascii="Book Antiqua" w:hAnsi="Book Antiqua"/>
          <w:b/>
          <w:sz w:val="38"/>
          <w:lang w:val="es-ES_tradnl"/>
        </w:rPr>
      </w:pPr>
    </w:p>
    <w:p w:rsidR="002F3621" w:rsidRPr="002F3621" w:rsidRDefault="002F3621" w:rsidP="002F3621">
      <w:pPr>
        <w:jc w:val="center"/>
        <w:rPr>
          <w:rFonts w:ascii="Verdana" w:hAnsi="Verdana"/>
          <w:b/>
          <w:smallCaps/>
          <w:sz w:val="38"/>
          <w:lang w:val="es-ES_tradnl"/>
          <w14:shadow w14:blurRad="50800" w14:dist="38100" w14:dir="2700000" w14:sx="100000" w14:sy="100000" w14:kx="0" w14:ky="0" w14:algn="tl">
            <w14:srgbClr w14:val="000000">
              <w14:alpha w14:val="60000"/>
            </w14:srgbClr>
          </w14:shadow>
        </w:rPr>
      </w:pPr>
    </w:p>
    <w:p w:rsidR="002F3621" w:rsidRPr="002F3621" w:rsidRDefault="002F3621" w:rsidP="002F3621">
      <w:pPr>
        <w:jc w:val="center"/>
        <w:rPr>
          <w:rFonts w:ascii="Book Antiqua" w:hAnsi="Book Antiqua"/>
          <w:b/>
          <w:sz w:val="38"/>
          <w:lang w:val="es-ES_tradnl"/>
        </w:rPr>
      </w:pPr>
    </w:p>
    <w:p w:rsidR="002F3621" w:rsidRPr="002F3621" w:rsidRDefault="002F3621" w:rsidP="002F3621">
      <w:pPr>
        <w:jc w:val="center"/>
        <w:rPr>
          <w:rFonts w:ascii="Verdana" w:hAnsi="Verdana"/>
          <w:b/>
          <w:smallCaps/>
          <w:sz w:val="40"/>
          <w:lang w:val="es-ES_tradnl"/>
          <w14:shadow w14:blurRad="50800" w14:dist="38100" w14:dir="2700000" w14:sx="100000" w14:sy="100000" w14:kx="0" w14:ky="0" w14:algn="tl">
            <w14:srgbClr w14:val="000000">
              <w14:alpha w14:val="60000"/>
            </w14:srgbClr>
          </w14:shadow>
        </w:rPr>
      </w:pPr>
      <w:r w:rsidRPr="002F3621">
        <w:rPr>
          <w:rFonts w:ascii="Verdana" w:hAnsi="Verdana"/>
          <w:b/>
          <w:smallCaps/>
          <w:sz w:val="40"/>
          <w:lang w:val="es-ES_tradnl"/>
          <w14:shadow w14:blurRad="50800" w14:dist="38100" w14:dir="2700000" w14:sx="100000" w14:sy="100000" w14:kx="0" w14:ky="0" w14:algn="tl">
            <w14:srgbClr w14:val="000000">
              <w14:alpha w14:val="60000"/>
            </w14:srgbClr>
          </w14:shadow>
        </w:rPr>
        <w:t>Instituto de Capacitación para el Trabajo</w:t>
      </w:r>
    </w:p>
    <w:p w:rsidR="002F3621" w:rsidRPr="002F3621" w:rsidRDefault="002F3621" w:rsidP="002F3621">
      <w:pPr>
        <w:keepNext/>
        <w:numPr>
          <w:ilvl w:val="6"/>
          <w:numId w:val="0"/>
        </w:numPr>
        <w:tabs>
          <w:tab w:val="left" w:pos="0"/>
        </w:tabs>
        <w:jc w:val="center"/>
        <w:outlineLvl w:val="6"/>
        <w:rPr>
          <w:rFonts w:ascii="Verdana" w:hAnsi="Verdana"/>
          <w:b/>
          <w:smallCaps/>
          <w:sz w:val="40"/>
          <w:lang w:val="es-ES_tradnl"/>
          <w14:shadow w14:blurRad="50800" w14:dist="38100" w14:dir="2700000" w14:sx="100000" w14:sy="100000" w14:kx="0" w14:ky="0" w14:algn="tl">
            <w14:srgbClr w14:val="000000">
              <w14:alpha w14:val="60000"/>
            </w14:srgbClr>
          </w14:shadow>
        </w:rPr>
      </w:pPr>
      <w:r w:rsidRPr="002F3621">
        <w:rPr>
          <w:rFonts w:ascii="Verdana" w:hAnsi="Verdana"/>
          <w:b/>
          <w:smallCaps/>
          <w:sz w:val="40"/>
          <w:lang w:val="es-ES_tradnl"/>
          <w14:shadow w14:blurRad="50800" w14:dist="38100" w14:dir="2700000" w14:sx="100000" w14:sy="100000" w14:kx="0" w14:ky="0" w14:algn="tl">
            <w14:srgbClr w14:val="000000">
              <w14:alpha w14:val="60000"/>
            </w14:srgbClr>
          </w14:shadow>
        </w:rPr>
        <w:t>del Estado de Quintana Roo</w:t>
      </w:r>
    </w:p>
    <w:p w:rsidR="002F3621" w:rsidRPr="002F3621" w:rsidRDefault="002F3621" w:rsidP="002F3621">
      <w:pPr>
        <w:keepNext/>
        <w:tabs>
          <w:tab w:val="left" w:pos="0"/>
        </w:tabs>
        <w:jc w:val="center"/>
        <w:outlineLvl w:val="0"/>
        <w:rPr>
          <w:rFonts w:ascii="Verdana" w:hAnsi="Verdana"/>
          <w:b/>
          <w:smallCaps/>
          <w:sz w:val="40"/>
          <w:lang w:val="es-ES_tradnl"/>
          <w14:shadow w14:blurRad="50800" w14:dist="38100" w14:dir="2700000" w14:sx="100000" w14:sy="100000" w14:kx="0" w14:ky="0" w14:algn="tl">
            <w14:srgbClr w14:val="000000">
              <w14:alpha w14:val="60000"/>
            </w14:srgbClr>
          </w14:shadow>
        </w:rPr>
      </w:pPr>
      <w:r w:rsidRPr="002F3621">
        <w:rPr>
          <w:rFonts w:ascii="Verdana" w:hAnsi="Verdana"/>
          <w:b/>
          <w:smallCaps/>
          <w:sz w:val="40"/>
          <w:lang w:val="es-ES_tradnl"/>
          <w14:shadow w14:blurRad="50800" w14:dist="38100" w14:dir="2700000" w14:sx="100000" w14:sy="100000" w14:kx="0" w14:ky="0" w14:algn="tl">
            <w14:srgbClr w14:val="000000">
              <w14:alpha w14:val="60000"/>
            </w14:srgbClr>
          </w14:shadow>
        </w:rPr>
        <w:t>Dirección General</w:t>
      </w:r>
    </w:p>
    <w:p w:rsidR="002F3621" w:rsidRPr="002F3621" w:rsidRDefault="002F3621" w:rsidP="002F3621">
      <w:pPr>
        <w:keepNext/>
        <w:numPr>
          <w:ilvl w:val="6"/>
          <w:numId w:val="0"/>
        </w:numPr>
        <w:tabs>
          <w:tab w:val="left" w:pos="0"/>
        </w:tabs>
        <w:jc w:val="center"/>
        <w:outlineLvl w:val="6"/>
        <w:rPr>
          <w:rFonts w:ascii="Verdana" w:hAnsi="Verdana"/>
          <w:b/>
          <w:smallCaps/>
          <w:sz w:val="32"/>
          <w:lang w:val="es-ES_tradnl"/>
          <w14:shadow w14:blurRad="50800" w14:dist="38100" w14:dir="2700000" w14:sx="100000" w14:sy="100000" w14:kx="0" w14:ky="0" w14:algn="tl">
            <w14:srgbClr w14:val="000000">
              <w14:alpha w14:val="60000"/>
            </w14:srgbClr>
          </w14:shadow>
        </w:rPr>
      </w:pPr>
      <w:r w:rsidRPr="002F3621">
        <w:rPr>
          <w:rFonts w:ascii="Verdana" w:hAnsi="Verdana"/>
          <w:b/>
          <w:smallCaps/>
          <w:sz w:val="32"/>
          <w:lang w:val="es-ES_tradnl"/>
          <w14:shadow w14:blurRad="50800" w14:dist="38100" w14:dir="2700000" w14:sx="100000" w14:sy="100000" w14:kx="0" w14:ky="0" w14:algn="tl">
            <w14:srgbClr w14:val="000000">
              <w14:alpha w14:val="60000"/>
            </w14:srgbClr>
          </w14:shadow>
        </w:rPr>
        <w:t>Dirección Técnica-Académica</w:t>
      </w:r>
    </w:p>
    <w:p w:rsidR="002F3621" w:rsidRPr="002F3621" w:rsidRDefault="002F3621" w:rsidP="002F3621">
      <w:pPr>
        <w:rPr>
          <w:sz w:val="32"/>
          <w:lang w:val="es-ES_tradnl"/>
        </w:rPr>
      </w:pPr>
    </w:p>
    <w:p w:rsidR="002F3621" w:rsidRPr="002F3621" w:rsidRDefault="002F3621" w:rsidP="002F3621">
      <w:pPr>
        <w:rPr>
          <w:lang w:val="es-ES_tradnl"/>
        </w:rPr>
      </w:pPr>
    </w:p>
    <w:p w:rsidR="002F3621" w:rsidRPr="002F3621" w:rsidRDefault="002F3621" w:rsidP="002F3621">
      <w:pPr>
        <w:rPr>
          <w:lang w:val="es-ES_tradnl"/>
        </w:rPr>
      </w:pPr>
    </w:p>
    <w:p w:rsidR="002F3621" w:rsidRPr="002F3621" w:rsidRDefault="0063300B" w:rsidP="002F3621">
      <w:pPr>
        <w:keepNext/>
        <w:numPr>
          <w:ilvl w:val="1"/>
          <w:numId w:val="0"/>
        </w:numPr>
        <w:tabs>
          <w:tab w:val="left" w:pos="0"/>
        </w:tabs>
        <w:jc w:val="center"/>
        <w:outlineLvl w:val="1"/>
        <w:rPr>
          <w:rFonts w:ascii="Arial Rounded MT Bold" w:hAnsi="Arial Rounded MT Bold"/>
          <w:b/>
          <w:sz w:val="48"/>
          <w:lang w:val="es-ES_tradnl"/>
          <w14:shadow w14:blurRad="50800" w14:dist="38100" w14:dir="2700000" w14:sx="100000" w14:sy="100000" w14:kx="0" w14:ky="0" w14:algn="tl">
            <w14:srgbClr w14:val="000000">
              <w14:alpha w14:val="60000"/>
            </w14:srgbClr>
          </w14:shadow>
        </w:rPr>
      </w:pPr>
      <w:r>
        <w:rPr>
          <w:rFonts w:ascii="Arial Rounded MT Bold" w:hAnsi="Arial Rounded MT Bold"/>
          <w:b/>
          <w:sz w:val="48"/>
          <w:lang w:val="es-ES_tradnl"/>
          <w14:shadow w14:blurRad="50800" w14:dist="38100" w14:dir="2700000" w14:sx="100000" w14:sy="100000" w14:kx="0" w14:ky="0" w14:algn="tl">
            <w14:srgbClr w14:val="000000">
              <w14:alpha w14:val="60000"/>
            </w14:srgbClr>
          </w14:shadow>
        </w:rPr>
        <w:t>PROGRAMA DEL CURSO NO REGULAR:</w:t>
      </w:r>
    </w:p>
    <w:p w:rsidR="002F3621" w:rsidRPr="002F3621" w:rsidRDefault="002F3621" w:rsidP="002F3621">
      <w:pPr>
        <w:keepNext/>
        <w:numPr>
          <w:ilvl w:val="1"/>
          <w:numId w:val="0"/>
        </w:numPr>
        <w:tabs>
          <w:tab w:val="left" w:pos="0"/>
        </w:tabs>
        <w:jc w:val="center"/>
        <w:outlineLvl w:val="1"/>
        <w:rPr>
          <w:rFonts w:ascii="Comic Sans MS" w:hAnsi="Comic Sans MS"/>
          <w:b/>
          <w:sz w:val="48"/>
          <w:lang w:val="es-ES_tradnl"/>
          <w14:shadow w14:blurRad="50800" w14:dist="38100" w14:dir="2700000" w14:sx="100000" w14:sy="100000" w14:kx="0" w14:ky="0" w14:algn="tl">
            <w14:srgbClr w14:val="000000">
              <w14:alpha w14:val="60000"/>
            </w14:srgbClr>
          </w14:shadow>
        </w:rPr>
      </w:pPr>
      <w:r w:rsidRPr="002F3621">
        <w:rPr>
          <w:rFonts w:ascii="Comic Sans MS" w:hAnsi="Comic Sans MS"/>
          <w:b/>
          <w:sz w:val="48"/>
          <w:lang w:val="es-ES_tradnl"/>
          <w14:shadow w14:blurRad="50800" w14:dist="38100" w14:dir="2700000" w14:sx="100000" w14:sy="100000" w14:kx="0" w14:ky="0" w14:algn="tl">
            <w14:srgbClr w14:val="000000">
              <w14:alpha w14:val="60000"/>
            </w14:srgbClr>
          </w14:shadow>
        </w:rPr>
        <w:t>“DISEÑO GRÁFICO</w:t>
      </w:r>
      <w:r w:rsidR="00CE0750">
        <w:rPr>
          <w:rFonts w:ascii="Comic Sans MS" w:hAnsi="Comic Sans MS"/>
          <w:b/>
          <w:sz w:val="48"/>
          <w:lang w:val="es-ES_tradnl"/>
          <w14:shadow w14:blurRad="50800" w14:dist="38100" w14:dir="2700000" w14:sx="100000" w14:sy="100000" w14:kx="0" w14:ky="0" w14:algn="tl">
            <w14:srgbClr w14:val="000000">
              <w14:alpha w14:val="60000"/>
            </w14:srgbClr>
          </w14:shadow>
        </w:rPr>
        <w:t xml:space="preserve"> AVANZADO</w:t>
      </w:r>
      <w:r w:rsidRPr="002F3621">
        <w:rPr>
          <w:rFonts w:ascii="Comic Sans MS" w:hAnsi="Comic Sans MS"/>
          <w:b/>
          <w:sz w:val="48"/>
          <w:lang w:val="es-ES_tradnl"/>
          <w14:shadow w14:blurRad="50800" w14:dist="38100" w14:dir="2700000" w14:sx="100000" w14:sy="100000" w14:kx="0" w14:ky="0" w14:algn="tl">
            <w14:srgbClr w14:val="000000">
              <w14:alpha w14:val="60000"/>
            </w14:srgbClr>
          </w14:shadow>
        </w:rPr>
        <w:t>”</w:t>
      </w:r>
    </w:p>
    <w:p w:rsidR="002F3621" w:rsidRPr="002F3621" w:rsidRDefault="002F3621" w:rsidP="002F3621">
      <w:pPr>
        <w:rPr>
          <w:lang w:val="es-ES_tradnl"/>
        </w:rPr>
      </w:pPr>
    </w:p>
    <w:p w:rsidR="002F3621" w:rsidRPr="002F3621" w:rsidRDefault="002F3621" w:rsidP="002F3621">
      <w:pPr>
        <w:rPr>
          <w:lang w:val="es-ES_tradnl"/>
        </w:rPr>
      </w:pPr>
    </w:p>
    <w:p w:rsidR="002F3621" w:rsidRPr="002F3621" w:rsidRDefault="002F3621" w:rsidP="002F3621">
      <w:pPr>
        <w:rPr>
          <w:lang w:val="es-ES_tradnl"/>
        </w:rPr>
      </w:pPr>
    </w:p>
    <w:p w:rsidR="002F3621" w:rsidRPr="002F3621" w:rsidRDefault="002F3621" w:rsidP="002F3621">
      <w:pPr>
        <w:rPr>
          <w:lang w:val="es-ES_tradnl"/>
        </w:rPr>
      </w:pPr>
    </w:p>
    <w:p w:rsidR="002F3621" w:rsidRPr="002F3621" w:rsidRDefault="002F3621" w:rsidP="002F3621">
      <w:pPr>
        <w:rPr>
          <w:b/>
          <w:sz w:val="28"/>
          <w:lang w:val="es-ES_tradnl"/>
        </w:rPr>
      </w:pPr>
      <w:r>
        <w:rPr>
          <w:noProof/>
          <w:lang w:val="es-MX" w:eastAsia="es-MX"/>
        </w:rPr>
        <mc:AlternateContent>
          <mc:Choice Requires="wps">
            <w:drawing>
              <wp:anchor distT="0" distB="0" distL="114300" distR="114300" simplePos="0" relativeHeight="251659264" behindDoc="0" locked="0" layoutInCell="1" allowOverlap="1" wp14:anchorId="2F2CACE3" wp14:editId="13A33B34">
                <wp:simplePos x="0" y="0"/>
                <wp:positionH relativeFrom="column">
                  <wp:posOffset>377687</wp:posOffset>
                </wp:positionH>
                <wp:positionV relativeFrom="paragraph">
                  <wp:posOffset>126475</wp:posOffset>
                </wp:positionV>
                <wp:extent cx="8686800" cy="0"/>
                <wp:effectExtent l="0" t="19050" r="19050" b="3810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57240">
                          <a:solidFill>
                            <a:srgbClr val="33CCCC"/>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4BBEE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9.95pt" to="713.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" strokecolor="#3cc" strokeweight="1.59mm">
                <v:stroke joinstyle="miter"/>
              </v:line>
            </w:pict>
          </mc:Fallback>
        </mc:AlternateContent>
      </w:r>
    </w:p>
    <w:p w:rsidR="002F3621" w:rsidRPr="002F3621" w:rsidRDefault="00CE0750" w:rsidP="002F3621">
      <w:pPr>
        <w:ind w:left="11328" w:firstLine="708"/>
        <w:rPr>
          <w:b/>
          <w:sz w:val="28"/>
          <w:lang w:val="es-ES_tradnl"/>
        </w:rPr>
      </w:pPr>
      <w:r>
        <w:rPr>
          <w:b/>
          <w:sz w:val="28"/>
          <w:lang w:val="es-ES_tradnl"/>
        </w:rPr>
        <w:t>HORAS: 2</w:t>
      </w:r>
      <w:r w:rsidR="002F3621" w:rsidRPr="002F3621">
        <w:rPr>
          <w:b/>
          <w:sz w:val="28"/>
          <w:lang w:val="es-ES_tradnl"/>
        </w:rPr>
        <w:t>0</w:t>
      </w:r>
    </w:p>
    <w:tbl>
      <w:tblPr>
        <w:tblW w:w="0" w:type="auto"/>
        <w:tblInd w:w="349" w:type="dxa"/>
        <w:tblLayout w:type="fixed"/>
        <w:tblCellMar>
          <w:left w:w="70" w:type="dxa"/>
          <w:right w:w="70" w:type="dxa"/>
        </w:tblCellMar>
        <w:tblLook w:val="0000" w:firstRow="0" w:lastRow="0" w:firstColumn="0" w:lastColumn="0" w:noHBand="0" w:noVBand="0"/>
      </w:tblPr>
      <w:tblGrid>
        <w:gridCol w:w="14043"/>
      </w:tblGrid>
      <w:tr w:rsidR="002F3621" w:rsidRPr="002F3621" w:rsidTr="00A16655">
        <w:tc>
          <w:tcPr>
            <w:tcW w:w="14043" w:type="dxa"/>
            <w:tcBorders>
              <w:top w:val="single" w:sz="4" w:space="0" w:color="000000"/>
              <w:left w:val="single" w:sz="4" w:space="0" w:color="000000"/>
              <w:bottom w:val="single" w:sz="4" w:space="0" w:color="000000"/>
              <w:right w:val="single" w:sz="4" w:space="0" w:color="000000"/>
            </w:tcBorders>
            <w:shd w:val="clear" w:color="auto" w:fill="E6E6E6"/>
          </w:tcPr>
          <w:p w:rsidR="002F3621" w:rsidRPr="002F3621" w:rsidRDefault="002F3621" w:rsidP="002F3621">
            <w:pPr>
              <w:keepNext/>
              <w:numPr>
                <w:ilvl w:val="2"/>
                <w:numId w:val="0"/>
              </w:numPr>
              <w:tabs>
                <w:tab w:val="left" w:pos="0"/>
              </w:tabs>
              <w:snapToGrid w:val="0"/>
              <w:jc w:val="center"/>
              <w:outlineLvl w:val="2"/>
              <w:rPr>
                <w:rFonts w:ascii="Arial Rounded MT Bold" w:hAnsi="Arial Rounded MT Bold"/>
                <w:b/>
                <w:spacing w:val="80"/>
                <w:sz w:val="36"/>
              </w:rPr>
            </w:pPr>
            <w:r w:rsidRPr="002F3621">
              <w:rPr>
                <w:rFonts w:ascii="Arial Rounded MT Bold" w:hAnsi="Arial Rounded MT Bold"/>
                <w:b/>
                <w:spacing w:val="80"/>
                <w:sz w:val="36"/>
              </w:rPr>
              <w:lastRenderedPageBreak/>
              <w:t>PRESENTACIÓN</w:t>
            </w:r>
          </w:p>
        </w:tc>
      </w:tr>
      <w:tr w:rsidR="002F3621" w:rsidRPr="002F3621" w:rsidTr="00A16655">
        <w:trPr>
          <w:trHeight w:val="8788"/>
        </w:trPr>
        <w:tc>
          <w:tcPr>
            <w:tcW w:w="14043"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spacing w:line="360" w:lineRule="auto"/>
              <w:ind w:left="567" w:right="639"/>
              <w:rPr>
                <w:rFonts w:ascii="Arial Rounded MT Bold" w:hAnsi="Arial Rounded MT Bold"/>
                <w:sz w:val="28"/>
              </w:rPr>
            </w:pPr>
          </w:p>
          <w:p w:rsidR="002F3621" w:rsidRPr="002F3621" w:rsidRDefault="002F3621" w:rsidP="002F3621">
            <w:pPr>
              <w:spacing w:line="360" w:lineRule="auto"/>
              <w:jc w:val="both"/>
              <w:rPr>
                <w:rFonts w:ascii="Arial Rounded MT Bold" w:hAnsi="Arial Rounded MT Bold"/>
                <w:sz w:val="28"/>
                <w:szCs w:val="28"/>
                <w:lang w:val="es-MX"/>
              </w:rPr>
            </w:pPr>
          </w:p>
          <w:p w:rsidR="002F3621" w:rsidRPr="002F3621" w:rsidRDefault="002F3621" w:rsidP="002F3621">
            <w:pPr>
              <w:spacing w:line="360" w:lineRule="auto"/>
              <w:jc w:val="both"/>
              <w:rPr>
                <w:rFonts w:ascii="Arial Rounded MT Bold" w:hAnsi="Arial Rounded MT Bold"/>
                <w:sz w:val="28"/>
                <w:szCs w:val="28"/>
                <w:lang w:val="es-MX"/>
              </w:rPr>
            </w:pPr>
          </w:p>
          <w:p w:rsidR="002F3621" w:rsidRDefault="002F3621" w:rsidP="002F3621">
            <w:pPr>
              <w:tabs>
                <w:tab w:val="left" w:pos="1027"/>
                <w:tab w:val="left" w:pos="1069"/>
              </w:tabs>
              <w:spacing w:line="360" w:lineRule="auto"/>
              <w:ind w:left="1069" w:right="785"/>
              <w:jc w:val="both"/>
              <w:rPr>
                <w:rFonts w:ascii="Arial Rounded MT Bold" w:hAnsi="Arial Rounded MT Bold"/>
                <w:sz w:val="28"/>
                <w:szCs w:val="28"/>
                <w:lang w:val="es-MX"/>
              </w:rPr>
            </w:pPr>
            <w:r w:rsidRPr="002F3621">
              <w:rPr>
                <w:rFonts w:ascii="Arial Rounded MT Bold" w:hAnsi="Arial Rounded MT Bold"/>
                <w:sz w:val="28"/>
                <w:szCs w:val="28"/>
                <w:lang w:val="es-MX"/>
              </w:rPr>
              <w:t>El curso de Diseño Gráfico</w:t>
            </w:r>
            <w:r w:rsidR="00CE0750">
              <w:rPr>
                <w:rFonts w:ascii="Arial Rounded MT Bold" w:hAnsi="Arial Rounded MT Bold"/>
                <w:sz w:val="28"/>
                <w:szCs w:val="28"/>
                <w:lang w:val="es-MX"/>
              </w:rPr>
              <w:t xml:space="preserve"> Avanzado</w:t>
            </w:r>
            <w:r w:rsidRPr="002F3621">
              <w:rPr>
                <w:rFonts w:ascii="Arial Rounded MT Bold" w:hAnsi="Arial Rounded MT Bold"/>
                <w:sz w:val="28"/>
                <w:szCs w:val="28"/>
                <w:lang w:val="es-MX"/>
              </w:rPr>
              <w:t>, está conformado por una suite de programas necesarios para la elaboración de documentos con diferentes diseños. Esta suite de programas incorpora aplicaciones para diseños e</w:t>
            </w:r>
            <w:r w:rsidR="000B05F8">
              <w:rPr>
                <w:rFonts w:ascii="Arial Rounded MT Bold" w:hAnsi="Arial Rounded MT Bold"/>
                <w:sz w:val="28"/>
                <w:szCs w:val="28"/>
                <w:lang w:val="es-MX"/>
              </w:rPr>
              <w:t>n base a la ilustración.</w:t>
            </w:r>
            <w:r w:rsidRPr="002F3621">
              <w:rPr>
                <w:rFonts w:ascii="Arial Rounded MT Bold" w:hAnsi="Arial Rounded MT Bold"/>
                <w:sz w:val="28"/>
                <w:szCs w:val="28"/>
                <w:lang w:val="es-MX"/>
              </w:rPr>
              <w:t xml:space="preserve"> </w:t>
            </w:r>
          </w:p>
          <w:p w:rsidR="00BC3A46" w:rsidRDefault="00BC3A46"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 xml:space="preserve">Este programa está compuesto por 6 unidades, haciendo un total de 20 </w:t>
            </w:r>
            <w:proofErr w:type="spellStart"/>
            <w:r>
              <w:rPr>
                <w:rFonts w:ascii="Arial Rounded MT Bold" w:hAnsi="Arial Rounded MT Bold"/>
                <w:sz w:val="28"/>
                <w:szCs w:val="28"/>
                <w:lang w:val="es-MX"/>
              </w:rPr>
              <w:t>hrs</w:t>
            </w:r>
            <w:proofErr w:type="spellEnd"/>
            <w:r>
              <w:rPr>
                <w:rFonts w:ascii="Arial Rounded MT Bold" w:hAnsi="Arial Rounded MT Bold"/>
                <w:sz w:val="28"/>
                <w:szCs w:val="28"/>
                <w:lang w:val="es-MX"/>
              </w:rPr>
              <w:t>.</w:t>
            </w:r>
          </w:p>
          <w:p w:rsidR="00BC3A46" w:rsidRDefault="00BC3A46"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 xml:space="preserve">Unidad 1.- Introducción al </w:t>
            </w:r>
            <w:proofErr w:type="spellStart"/>
            <w:r>
              <w:rPr>
                <w:rFonts w:ascii="Arial Rounded MT Bold" w:hAnsi="Arial Rounded MT Bold"/>
                <w:sz w:val="28"/>
                <w:szCs w:val="28"/>
                <w:lang w:val="es-MX"/>
              </w:rPr>
              <w:t>Ilustrator</w:t>
            </w:r>
            <w:proofErr w:type="spellEnd"/>
          </w:p>
          <w:p w:rsidR="00BC3A46" w:rsidRDefault="00BC3A46"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Unidad 2.- Creación y edición de dibujos</w:t>
            </w:r>
          </w:p>
          <w:p w:rsidR="00BC3A46" w:rsidRDefault="00BC3A46"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Unidad 3.- Contornos y rellenos con objetos</w:t>
            </w:r>
          </w:p>
          <w:p w:rsidR="00BC3A46" w:rsidRDefault="00BC3A46"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Unidad 4.- Tipos de texto</w:t>
            </w:r>
          </w:p>
          <w:p w:rsidR="00BC3A46" w:rsidRDefault="00BC3A46"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Unidad 5.- Objetos 3D</w:t>
            </w:r>
          </w:p>
          <w:p w:rsidR="00BC3A46" w:rsidRPr="002F3621" w:rsidRDefault="00BC3A46" w:rsidP="002F3621">
            <w:pPr>
              <w:tabs>
                <w:tab w:val="left" w:pos="1027"/>
                <w:tab w:val="left" w:pos="1069"/>
              </w:tabs>
              <w:spacing w:line="360" w:lineRule="auto"/>
              <w:ind w:left="1069" w:right="785"/>
              <w:jc w:val="both"/>
              <w:rPr>
                <w:rFonts w:ascii="Arial Rounded MT Bold" w:hAnsi="Arial Rounded MT Bold"/>
                <w:sz w:val="28"/>
                <w:szCs w:val="28"/>
                <w:lang w:val="es-MX"/>
              </w:rPr>
            </w:pPr>
            <w:r>
              <w:rPr>
                <w:rFonts w:ascii="Arial Rounded MT Bold" w:hAnsi="Arial Rounded MT Bold"/>
                <w:sz w:val="28"/>
                <w:szCs w:val="28"/>
                <w:lang w:val="es-MX"/>
              </w:rPr>
              <w:t>Unidad 6.- Malla</w:t>
            </w:r>
          </w:p>
          <w:p w:rsidR="002F3621" w:rsidRPr="002F3621" w:rsidRDefault="002F3621" w:rsidP="002F3621">
            <w:pPr>
              <w:spacing w:line="360" w:lineRule="auto"/>
              <w:ind w:left="567" w:right="355"/>
              <w:rPr>
                <w:rFonts w:ascii="Arial Rounded MT Bold" w:hAnsi="Arial Rounded MT Bold"/>
                <w:sz w:val="28"/>
                <w:lang w:val="es-MX"/>
              </w:rPr>
            </w:pPr>
          </w:p>
          <w:p w:rsidR="002F3621" w:rsidRPr="002F3621" w:rsidRDefault="002F3621" w:rsidP="002F3621">
            <w:pPr>
              <w:spacing w:line="360" w:lineRule="auto"/>
              <w:ind w:left="567" w:right="355"/>
              <w:rPr>
                <w:rFonts w:ascii="Arial Rounded MT Bold" w:hAnsi="Arial Rounded MT Bold"/>
                <w:sz w:val="28"/>
              </w:rPr>
            </w:pPr>
          </w:p>
          <w:p w:rsidR="002F3621" w:rsidRPr="002F3621" w:rsidRDefault="002F3621" w:rsidP="002F3621">
            <w:pPr>
              <w:jc w:val="center"/>
              <w:rPr>
                <w:b/>
              </w:rPr>
            </w:pPr>
          </w:p>
        </w:tc>
      </w:tr>
      <w:tr w:rsidR="002F3621" w:rsidRPr="002F3621" w:rsidTr="00A16655">
        <w:tc>
          <w:tcPr>
            <w:tcW w:w="14043" w:type="dxa"/>
            <w:tcBorders>
              <w:top w:val="single" w:sz="4" w:space="0" w:color="000000"/>
              <w:left w:val="single" w:sz="4" w:space="0" w:color="000000"/>
              <w:bottom w:val="single" w:sz="4" w:space="0" w:color="000000"/>
              <w:right w:val="single" w:sz="4" w:space="0" w:color="000000"/>
            </w:tcBorders>
            <w:shd w:val="clear" w:color="auto" w:fill="E6E6E6"/>
          </w:tcPr>
          <w:p w:rsidR="002F3621" w:rsidRPr="002F3621" w:rsidRDefault="002F3621" w:rsidP="002F3621">
            <w:pPr>
              <w:keepNext/>
              <w:numPr>
                <w:ilvl w:val="2"/>
                <w:numId w:val="0"/>
              </w:numPr>
              <w:tabs>
                <w:tab w:val="left" w:pos="0"/>
              </w:tabs>
              <w:snapToGrid w:val="0"/>
              <w:jc w:val="center"/>
              <w:outlineLvl w:val="2"/>
              <w:rPr>
                <w:rFonts w:ascii="Arial Rounded MT Bold" w:hAnsi="Arial Rounded MT Bold"/>
                <w:b/>
                <w:spacing w:val="80"/>
                <w:sz w:val="36"/>
              </w:rPr>
            </w:pPr>
            <w:r w:rsidRPr="002F3621">
              <w:rPr>
                <w:rFonts w:ascii="Arial Rounded MT Bold" w:hAnsi="Arial Rounded MT Bold"/>
                <w:b/>
                <w:spacing w:val="80"/>
                <w:sz w:val="36"/>
              </w:rPr>
              <w:lastRenderedPageBreak/>
              <w:t>JUSTIFICACIÓN</w:t>
            </w:r>
          </w:p>
        </w:tc>
      </w:tr>
      <w:tr w:rsidR="002F3621" w:rsidRPr="002F3621" w:rsidTr="00A16655">
        <w:trPr>
          <w:trHeight w:val="8788"/>
        </w:trPr>
        <w:tc>
          <w:tcPr>
            <w:tcW w:w="14043"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spacing w:line="360" w:lineRule="auto"/>
              <w:ind w:left="567" w:right="639"/>
              <w:rPr>
                <w:rFonts w:ascii="Arial Rounded MT Bold" w:hAnsi="Arial Rounded MT Bold"/>
                <w:sz w:val="28"/>
              </w:rPr>
            </w:pPr>
          </w:p>
          <w:p w:rsidR="002F3621" w:rsidRPr="002F3621" w:rsidRDefault="002F3621" w:rsidP="002F3621">
            <w:pPr>
              <w:spacing w:line="360" w:lineRule="auto"/>
              <w:ind w:left="567" w:right="497"/>
              <w:jc w:val="both"/>
              <w:rPr>
                <w:rFonts w:ascii="Arial Rounded MT Bold" w:hAnsi="Arial Rounded MT Bold"/>
                <w:sz w:val="28"/>
              </w:rPr>
            </w:pPr>
          </w:p>
          <w:p w:rsidR="002F3621" w:rsidRPr="002F3621" w:rsidRDefault="002F3621" w:rsidP="002F3621">
            <w:pPr>
              <w:spacing w:line="360" w:lineRule="auto"/>
              <w:ind w:left="567" w:right="497"/>
              <w:jc w:val="both"/>
              <w:rPr>
                <w:rFonts w:ascii="Arial Rounded MT Bold" w:hAnsi="Arial Rounded MT Bold"/>
                <w:sz w:val="28"/>
              </w:rPr>
            </w:pPr>
          </w:p>
          <w:p w:rsidR="002F3621" w:rsidRPr="002F3621" w:rsidRDefault="002F3621" w:rsidP="002F3621">
            <w:pPr>
              <w:spacing w:line="360" w:lineRule="auto"/>
              <w:ind w:left="785" w:right="927"/>
              <w:jc w:val="both"/>
              <w:rPr>
                <w:rFonts w:ascii="Arial Rounded MT Bold" w:hAnsi="Arial Rounded MT Bold"/>
                <w:sz w:val="28"/>
                <w:szCs w:val="28"/>
                <w:lang w:val="es-MX"/>
              </w:rPr>
            </w:pPr>
            <w:r w:rsidRPr="002F3621">
              <w:rPr>
                <w:rFonts w:ascii="Arial Rounded MT Bold" w:hAnsi="Arial Rounded MT Bold"/>
                <w:sz w:val="28"/>
                <w:szCs w:val="28"/>
                <w:lang w:val="es-MX"/>
              </w:rPr>
              <w:t xml:space="preserve">El curso </w:t>
            </w:r>
            <w:r w:rsidRPr="00CE0750">
              <w:rPr>
                <w:rFonts w:ascii="Arial Rounded MT Bold" w:hAnsi="Arial Rounded MT Bold"/>
                <w:b/>
                <w:sz w:val="28"/>
                <w:szCs w:val="28"/>
                <w:lang w:val="es-MX"/>
              </w:rPr>
              <w:t>Diseño Gráfico</w:t>
            </w:r>
            <w:r w:rsidR="00CE0750" w:rsidRPr="00CE0750">
              <w:rPr>
                <w:rFonts w:ascii="Arial Rounded MT Bold" w:hAnsi="Arial Rounded MT Bold"/>
                <w:b/>
                <w:sz w:val="28"/>
                <w:szCs w:val="28"/>
                <w:lang w:val="es-MX"/>
              </w:rPr>
              <w:t xml:space="preserve"> Avanzado</w:t>
            </w:r>
            <w:r w:rsidRPr="002F3621">
              <w:rPr>
                <w:rFonts w:ascii="Arial Rounded MT Bold" w:hAnsi="Arial Rounded MT Bold"/>
                <w:sz w:val="28"/>
                <w:szCs w:val="28"/>
                <w:lang w:val="es-MX"/>
              </w:rPr>
              <w:t xml:space="preserve">, fue diseñado tomando en cuenta </w:t>
            </w:r>
            <w:r w:rsidR="00CE0750">
              <w:rPr>
                <w:rFonts w:ascii="Arial Rounded MT Bold" w:hAnsi="Arial Rounded MT Bold"/>
                <w:sz w:val="28"/>
                <w:szCs w:val="28"/>
                <w:lang w:val="es-MX"/>
              </w:rPr>
              <w:t xml:space="preserve">a la demanda por parte de los alumnos con los conocimientos básicos de Diseño, en el que verán </w:t>
            </w:r>
            <w:r w:rsidRPr="002F3621">
              <w:rPr>
                <w:rFonts w:ascii="Arial Rounded MT Bold" w:hAnsi="Arial Rounded MT Bold"/>
                <w:sz w:val="28"/>
                <w:szCs w:val="28"/>
                <w:lang w:val="es-MX"/>
              </w:rPr>
              <w:t>los aspectos teórico</w:t>
            </w:r>
            <w:r w:rsidR="00CE0750">
              <w:rPr>
                <w:rFonts w:ascii="Arial Rounded MT Bold" w:hAnsi="Arial Rounded MT Bold"/>
                <w:sz w:val="28"/>
                <w:szCs w:val="28"/>
                <w:lang w:val="es-MX"/>
              </w:rPr>
              <w:t>s</w:t>
            </w:r>
            <w:r w:rsidRPr="002F3621">
              <w:rPr>
                <w:rFonts w:ascii="Arial Rounded MT Bold" w:hAnsi="Arial Rounded MT Bold"/>
                <w:sz w:val="28"/>
                <w:szCs w:val="28"/>
                <w:lang w:val="es-MX"/>
              </w:rPr>
              <w:t xml:space="preserve"> prácticos necesarios para el manejo de herramientas, </w:t>
            </w:r>
            <w:r w:rsidR="00CE0750">
              <w:rPr>
                <w:rFonts w:ascii="Arial Rounded MT Bold" w:hAnsi="Arial Rounded MT Bold"/>
                <w:sz w:val="28"/>
                <w:szCs w:val="28"/>
                <w:lang w:val="es-MX"/>
              </w:rPr>
              <w:t>para</w:t>
            </w:r>
            <w:r w:rsidRPr="002F3621">
              <w:rPr>
                <w:rFonts w:ascii="Arial Rounded MT Bold" w:hAnsi="Arial Rounded MT Bold"/>
                <w:sz w:val="28"/>
                <w:szCs w:val="28"/>
                <w:lang w:val="es-MX"/>
              </w:rPr>
              <w:t xml:space="preserve"> todas aquellas personas interesadas en involucrase en el diseño, creación y elaboración de documentos con diseños mediante el empleo de una computadora. Propiciando con esto, la optimización del tiempo, esfuerzo y calidad del trabajo realizado.</w:t>
            </w:r>
          </w:p>
          <w:p w:rsidR="002F3621" w:rsidRPr="002F3621" w:rsidRDefault="002F3621" w:rsidP="002F3621">
            <w:pPr>
              <w:spacing w:line="360" w:lineRule="auto"/>
              <w:ind w:left="567" w:right="497"/>
              <w:jc w:val="both"/>
              <w:rPr>
                <w:rFonts w:ascii="Arial Rounded MT Bold" w:hAnsi="Arial Rounded MT Bold"/>
                <w:sz w:val="28"/>
              </w:rPr>
            </w:pPr>
          </w:p>
          <w:p w:rsidR="002F3621" w:rsidRPr="002F3621" w:rsidRDefault="002F3621" w:rsidP="002F3621">
            <w:pPr>
              <w:spacing w:line="360" w:lineRule="auto"/>
              <w:ind w:left="567" w:right="355"/>
              <w:rPr>
                <w:rFonts w:ascii="Arial Rounded MT Bold" w:hAnsi="Arial Rounded MT Bold"/>
                <w:sz w:val="28"/>
              </w:rPr>
            </w:pPr>
          </w:p>
          <w:p w:rsidR="002F3621" w:rsidRPr="002F3621" w:rsidRDefault="002F3621" w:rsidP="002F3621">
            <w:pPr>
              <w:jc w:val="center"/>
              <w:rPr>
                <w:b/>
              </w:rPr>
            </w:pPr>
          </w:p>
        </w:tc>
      </w:tr>
      <w:tr w:rsidR="002F3621" w:rsidRPr="002F3621" w:rsidTr="00A16655">
        <w:tc>
          <w:tcPr>
            <w:tcW w:w="14043" w:type="dxa"/>
            <w:tcBorders>
              <w:top w:val="single" w:sz="4" w:space="0" w:color="000000"/>
              <w:left w:val="single" w:sz="4" w:space="0" w:color="000000"/>
              <w:bottom w:val="single" w:sz="4" w:space="0" w:color="000000"/>
              <w:right w:val="single" w:sz="4" w:space="0" w:color="000000"/>
            </w:tcBorders>
            <w:shd w:val="clear" w:color="auto" w:fill="E6E6E6"/>
          </w:tcPr>
          <w:p w:rsidR="002F3621" w:rsidRPr="002F3621" w:rsidRDefault="002F3621" w:rsidP="002F3621">
            <w:pPr>
              <w:keepNext/>
              <w:numPr>
                <w:ilvl w:val="2"/>
                <w:numId w:val="0"/>
              </w:numPr>
              <w:tabs>
                <w:tab w:val="left" w:pos="0"/>
              </w:tabs>
              <w:snapToGrid w:val="0"/>
              <w:jc w:val="center"/>
              <w:outlineLvl w:val="2"/>
              <w:rPr>
                <w:rFonts w:ascii="Arial Rounded MT Bold" w:hAnsi="Arial Rounded MT Bold"/>
                <w:b/>
                <w:spacing w:val="80"/>
                <w:sz w:val="36"/>
              </w:rPr>
            </w:pPr>
            <w:r w:rsidRPr="002F3621">
              <w:rPr>
                <w:rFonts w:ascii="Arial Rounded MT Bold" w:hAnsi="Arial Rounded MT Bold"/>
                <w:b/>
                <w:spacing w:val="80"/>
                <w:sz w:val="36"/>
              </w:rPr>
              <w:lastRenderedPageBreak/>
              <w:t>OBJETIVOS</w:t>
            </w:r>
          </w:p>
        </w:tc>
      </w:tr>
      <w:tr w:rsidR="002F3621" w:rsidRPr="002F3621" w:rsidTr="00A16655">
        <w:trPr>
          <w:trHeight w:val="8788"/>
        </w:trPr>
        <w:tc>
          <w:tcPr>
            <w:tcW w:w="14043"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spacing w:line="360" w:lineRule="auto"/>
              <w:ind w:left="567" w:right="639"/>
              <w:rPr>
                <w:rFonts w:ascii="Arial Rounded MT Bold" w:hAnsi="Arial Rounded MT Bold"/>
                <w:b/>
                <w:sz w:val="28"/>
                <w:lang w:val="es-ES_tradnl"/>
              </w:rPr>
            </w:pPr>
          </w:p>
          <w:p w:rsidR="002F3621" w:rsidRPr="002F3621" w:rsidRDefault="002F3621" w:rsidP="002F3621">
            <w:pPr>
              <w:jc w:val="both"/>
              <w:rPr>
                <w:sz w:val="28"/>
              </w:rPr>
            </w:pPr>
          </w:p>
          <w:p w:rsidR="002F3621" w:rsidRPr="002F3621" w:rsidRDefault="002F3621" w:rsidP="002F3621">
            <w:pPr>
              <w:jc w:val="both"/>
              <w:rPr>
                <w:sz w:val="28"/>
              </w:rPr>
            </w:pPr>
          </w:p>
          <w:p w:rsidR="002F3621" w:rsidRPr="002F3621" w:rsidRDefault="002F3621" w:rsidP="002F3621">
            <w:pPr>
              <w:jc w:val="both"/>
              <w:rPr>
                <w:sz w:val="28"/>
              </w:rPr>
            </w:pPr>
          </w:p>
          <w:p w:rsidR="002F3621" w:rsidRPr="002F3621" w:rsidRDefault="002F3621" w:rsidP="002F3621">
            <w:pPr>
              <w:jc w:val="both"/>
              <w:rPr>
                <w:sz w:val="28"/>
              </w:rPr>
            </w:pPr>
          </w:p>
          <w:p w:rsidR="002F3621" w:rsidRPr="002F3621" w:rsidRDefault="002F3621" w:rsidP="002F3621">
            <w:pPr>
              <w:spacing w:line="360" w:lineRule="auto"/>
              <w:ind w:left="785" w:right="927"/>
              <w:jc w:val="both"/>
              <w:rPr>
                <w:rFonts w:ascii="Arial Rounded MT Bold" w:hAnsi="Arial Rounded MT Bold"/>
                <w:sz w:val="28"/>
                <w:szCs w:val="28"/>
                <w:lang w:val="es-MX"/>
              </w:rPr>
            </w:pPr>
            <w:r w:rsidRPr="002F3621">
              <w:rPr>
                <w:rFonts w:ascii="Arial Rounded MT Bold" w:hAnsi="Arial Rounded MT Bold"/>
                <w:sz w:val="28"/>
                <w:szCs w:val="28"/>
                <w:lang w:val="es-MX"/>
              </w:rPr>
              <w:t xml:space="preserve">Al término del curso </w:t>
            </w:r>
            <w:r w:rsidR="00CE0750" w:rsidRPr="00CE0750">
              <w:rPr>
                <w:rFonts w:ascii="Arial Rounded MT Bold" w:hAnsi="Arial Rounded MT Bold"/>
                <w:b/>
                <w:sz w:val="28"/>
                <w:szCs w:val="28"/>
                <w:lang w:val="es-MX"/>
              </w:rPr>
              <w:t>Diseño Gráfico Avanzado</w:t>
            </w:r>
            <w:r w:rsidR="00CE0750" w:rsidRPr="002F3621">
              <w:rPr>
                <w:rFonts w:ascii="Arial Rounded MT Bold" w:hAnsi="Arial Rounded MT Bold"/>
                <w:sz w:val="28"/>
                <w:szCs w:val="28"/>
                <w:lang w:val="es-MX"/>
              </w:rPr>
              <w:t xml:space="preserve"> </w:t>
            </w:r>
            <w:r w:rsidRPr="002F3621">
              <w:rPr>
                <w:rFonts w:ascii="Arial Rounded MT Bold" w:hAnsi="Arial Rounded MT Bold"/>
                <w:sz w:val="28"/>
                <w:szCs w:val="28"/>
                <w:lang w:val="es-MX"/>
              </w:rPr>
              <w:t xml:space="preserve">el capacitando, contará con los conocimientos y herramientas para el manejo de aplicaciones integrados para el diseño, </w:t>
            </w:r>
            <w:r w:rsidR="000B05F8">
              <w:rPr>
                <w:rFonts w:ascii="Arial Rounded MT Bold" w:hAnsi="Arial Rounded MT Bold"/>
                <w:sz w:val="28"/>
                <w:szCs w:val="28"/>
                <w:lang w:val="es-MX"/>
              </w:rPr>
              <w:t>más enfocados a la ilustración y el manejo del programa especializado en vectores.</w:t>
            </w:r>
          </w:p>
          <w:p w:rsidR="002F3621" w:rsidRPr="002F3621" w:rsidRDefault="002F3621" w:rsidP="002F3621">
            <w:pPr>
              <w:jc w:val="center"/>
              <w:rPr>
                <w:b/>
              </w:rPr>
            </w:pPr>
          </w:p>
        </w:tc>
      </w:tr>
      <w:tr w:rsidR="002F3621" w:rsidRPr="002F3621" w:rsidTr="00A16655">
        <w:tc>
          <w:tcPr>
            <w:tcW w:w="14043" w:type="dxa"/>
            <w:tcBorders>
              <w:top w:val="single" w:sz="4" w:space="0" w:color="000000"/>
              <w:left w:val="single" w:sz="4" w:space="0" w:color="000000"/>
              <w:bottom w:val="single" w:sz="4" w:space="0" w:color="000000"/>
              <w:right w:val="single" w:sz="4" w:space="0" w:color="000000"/>
            </w:tcBorders>
            <w:shd w:val="clear" w:color="auto" w:fill="E6E6E6"/>
          </w:tcPr>
          <w:p w:rsidR="002F3621" w:rsidRPr="002F3621" w:rsidRDefault="002F3621" w:rsidP="002F3621">
            <w:pPr>
              <w:keepNext/>
              <w:numPr>
                <w:ilvl w:val="2"/>
                <w:numId w:val="0"/>
              </w:numPr>
              <w:tabs>
                <w:tab w:val="left" w:pos="0"/>
              </w:tabs>
              <w:snapToGrid w:val="0"/>
              <w:jc w:val="center"/>
              <w:outlineLvl w:val="2"/>
              <w:rPr>
                <w:rFonts w:ascii="Arial Rounded MT Bold" w:hAnsi="Arial Rounded MT Bold"/>
                <w:b/>
                <w:spacing w:val="80"/>
                <w:sz w:val="36"/>
              </w:rPr>
            </w:pPr>
            <w:r w:rsidRPr="002F3621">
              <w:rPr>
                <w:rFonts w:ascii="Arial Rounded MT Bold" w:hAnsi="Arial Rounded MT Bold"/>
                <w:b/>
                <w:spacing w:val="80"/>
                <w:sz w:val="36"/>
              </w:rPr>
              <w:lastRenderedPageBreak/>
              <w:t>DIRIGIDO A</w:t>
            </w:r>
          </w:p>
        </w:tc>
      </w:tr>
      <w:tr w:rsidR="002F3621" w:rsidRPr="002F3621" w:rsidTr="00A16655">
        <w:trPr>
          <w:trHeight w:val="8788"/>
        </w:trPr>
        <w:tc>
          <w:tcPr>
            <w:tcW w:w="14043"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spacing w:line="360" w:lineRule="auto"/>
              <w:ind w:left="567" w:right="639"/>
              <w:rPr>
                <w:rFonts w:ascii="Arial Rounded MT Bold" w:hAnsi="Arial Rounded MT Bold"/>
                <w:sz w:val="28"/>
              </w:rPr>
            </w:pPr>
          </w:p>
          <w:p w:rsidR="002F3621" w:rsidRPr="002F3621" w:rsidRDefault="002F3621" w:rsidP="002F3621">
            <w:pPr>
              <w:tabs>
                <w:tab w:val="left" w:pos="13118"/>
              </w:tabs>
              <w:spacing w:line="360" w:lineRule="auto"/>
              <w:ind w:left="785" w:right="785"/>
              <w:jc w:val="both"/>
              <w:rPr>
                <w:rFonts w:ascii="Arial Rounded MT Bold" w:hAnsi="Arial Rounded MT Bold"/>
                <w:sz w:val="28"/>
                <w:szCs w:val="28"/>
                <w:lang w:val="es-MX"/>
              </w:rPr>
            </w:pPr>
            <w:r w:rsidRPr="002F3621">
              <w:rPr>
                <w:rFonts w:ascii="Arial Rounded MT Bold" w:hAnsi="Arial Rounded MT Bold"/>
                <w:sz w:val="28"/>
                <w:szCs w:val="28"/>
                <w:lang w:val="es-MX"/>
              </w:rPr>
              <w:t xml:space="preserve">El curso </w:t>
            </w:r>
            <w:r w:rsidR="00CE0750">
              <w:rPr>
                <w:rFonts w:ascii="Arial Rounded MT Bold" w:hAnsi="Arial Rounded MT Bold"/>
                <w:sz w:val="28"/>
                <w:szCs w:val="28"/>
                <w:lang w:val="es-MX"/>
              </w:rPr>
              <w:t>de Diseño G</w:t>
            </w:r>
            <w:r w:rsidRPr="002F3621">
              <w:rPr>
                <w:rFonts w:ascii="Arial Rounded MT Bold" w:hAnsi="Arial Rounded MT Bold"/>
                <w:sz w:val="28"/>
                <w:szCs w:val="28"/>
                <w:lang w:val="es-MX"/>
              </w:rPr>
              <w:t>ráfico</w:t>
            </w:r>
            <w:r w:rsidR="00CE0750">
              <w:rPr>
                <w:rFonts w:ascii="Arial Rounded MT Bold" w:hAnsi="Arial Rounded MT Bold"/>
                <w:sz w:val="28"/>
                <w:szCs w:val="28"/>
                <w:lang w:val="es-MX"/>
              </w:rPr>
              <w:t xml:space="preserve"> Avanzado</w:t>
            </w:r>
            <w:r w:rsidRPr="002F3621">
              <w:rPr>
                <w:rFonts w:ascii="Arial Rounded MT Bold" w:hAnsi="Arial Rounded MT Bold"/>
                <w:sz w:val="28"/>
                <w:szCs w:val="28"/>
                <w:lang w:val="es-MX"/>
              </w:rPr>
              <w:t>, está dirigido a personas que han tomado cursos de Photo Shop y Edición de Fotografía y Video, así como para personas que deseen mejorar sus técnicas para el diseño de imágenes Vectoriales y Corel Photo Paint para el retoque fotográfico.</w:t>
            </w:r>
          </w:p>
          <w:p w:rsidR="002F3621" w:rsidRPr="002F3621" w:rsidRDefault="002F3621" w:rsidP="002F3621">
            <w:pPr>
              <w:tabs>
                <w:tab w:val="left" w:pos="12971"/>
                <w:tab w:val="left" w:pos="13118"/>
              </w:tabs>
              <w:spacing w:line="360" w:lineRule="auto"/>
              <w:ind w:left="785" w:right="785"/>
              <w:jc w:val="both"/>
              <w:rPr>
                <w:rFonts w:ascii="Arial Rounded MT Bold" w:hAnsi="Arial Rounded MT Bold"/>
                <w:sz w:val="28"/>
              </w:rPr>
            </w:pPr>
          </w:p>
          <w:p w:rsidR="002F3621" w:rsidRPr="002F3621" w:rsidRDefault="002F3621" w:rsidP="002F3621">
            <w:pPr>
              <w:tabs>
                <w:tab w:val="left" w:pos="12971"/>
                <w:tab w:val="left" w:pos="13118"/>
              </w:tabs>
              <w:spacing w:line="360" w:lineRule="auto"/>
              <w:ind w:left="785" w:right="785"/>
              <w:jc w:val="both"/>
              <w:rPr>
                <w:rFonts w:ascii="Arial Rounded MT Bold" w:hAnsi="Arial Rounded MT Bold"/>
                <w:sz w:val="28"/>
              </w:rPr>
            </w:pPr>
            <w:r w:rsidRPr="002F3621">
              <w:rPr>
                <w:rFonts w:ascii="Arial Rounded MT Bold" w:hAnsi="Arial Rounded MT Bold"/>
                <w:sz w:val="28"/>
              </w:rPr>
              <w:t xml:space="preserve">El aspirante que desee ingresar a este curso deberá cubrir los siguientes requisitos: </w:t>
            </w:r>
          </w:p>
          <w:p w:rsidR="002F3621" w:rsidRPr="002F3621" w:rsidRDefault="002F3621" w:rsidP="002F3621">
            <w:pPr>
              <w:tabs>
                <w:tab w:val="left" w:pos="13118"/>
              </w:tabs>
              <w:autoSpaceDE w:val="0"/>
              <w:ind w:left="785" w:right="785"/>
              <w:jc w:val="both"/>
              <w:rPr>
                <w:rFonts w:ascii="Arial Rounded MT Bold" w:hAnsi="Arial Rounded MT Bold"/>
                <w:sz w:val="28"/>
              </w:rPr>
            </w:pPr>
          </w:p>
          <w:p w:rsidR="002F3621" w:rsidRPr="002F3621" w:rsidRDefault="002F3621" w:rsidP="002F3621">
            <w:pPr>
              <w:numPr>
                <w:ilvl w:val="0"/>
                <w:numId w:val="9"/>
              </w:numPr>
              <w:tabs>
                <w:tab w:val="left" w:pos="2067"/>
                <w:tab w:val="left" w:pos="12971"/>
                <w:tab w:val="left" w:pos="13118"/>
              </w:tabs>
              <w:spacing w:line="360" w:lineRule="auto"/>
              <w:ind w:left="785" w:right="785" w:firstLine="0"/>
              <w:jc w:val="both"/>
              <w:rPr>
                <w:rFonts w:ascii="Arial Rounded MT Bold" w:hAnsi="Arial Rounded MT Bold"/>
                <w:sz w:val="28"/>
              </w:rPr>
            </w:pPr>
            <w:r w:rsidRPr="002F3621">
              <w:rPr>
                <w:rFonts w:ascii="Arial Rounded MT Bold" w:hAnsi="Arial Rounded MT Bold"/>
                <w:sz w:val="28"/>
              </w:rPr>
              <w:t>Aplicar la comunicación verbal.</w:t>
            </w:r>
          </w:p>
          <w:p w:rsidR="002F3621" w:rsidRPr="002F3621" w:rsidRDefault="002F3621" w:rsidP="002F3621">
            <w:pPr>
              <w:numPr>
                <w:ilvl w:val="0"/>
                <w:numId w:val="9"/>
              </w:numPr>
              <w:tabs>
                <w:tab w:val="left" w:pos="2067"/>
                <w:tab w:val="left" w:pos="12971"/>
                <w:tab w:val="left" w:pos="13118"/>
              </w:tabs>
              <w:spacing w:line="360" w:lineRule="auto"/>
              <w:ind w:left="785" w:right="785" w:firstLine="0"/>
              <w:jc w:val="both"/>
              <w:rPr>
                <w:rFonts w:ascii="Arial Rounded MT Bold" w:hAnsi="Arial Rounded MT Bold"/>
                <w:sz w:val="28"/>
              </w:rPr>
            </w:pPr>
            <w:r w:rsidRPr="002F3621">
              <w:rPr>
                <w:rFonts w:ascii="Arial Rounded MT Bold" w:hAnsi="Arial Rounded MT Bold"/>
                <w:sz w:val="28"/>
              </w:rPr>
              <w:t>Aplicar la comunicación escrita.</w:t>
            </w:r>
          </w:p>
          <w:p w:rsidR="002F3621" w:rsidRPr="002F3621" w:rsidRDefault="002F3621" w:rsidP="002F3621">
            <w:pPr>
              <w:numPr>
                <w:ilvl w:val="0"/>
                <w:numId w:val="9"/>
              </w:numPr>
              <w:tabs>
                <w:tab w:val="left" w:pos="2067"/>
                <w:tab w:val="left" w:pos="12971"/>
                <w:tab w:val="left" w:pos="13118"/>
              </w:tabs>
              <w:spacing w:line="360" w:lineRule="auto"/>
              <w:ind w:left="785" w:right="785" w:firstLine="0"/>
              <w:jc w:val="both"/>
              <w:rPr>
                <w:rFonts w:ascii="Arial Rounded MT Bold" w:hAnsi="Arial Rounded MT Bold"/>
                <w:sz w:val="28"/>
              </w:rPr>
            </w:pPr>
            <w:r w:rsidRPr="002F3621">
              <w:rPr>
                <w:rFonts w:ascii="Arial Rounded MT Bold" w:hAnsi="Arial Rounded MT Bold"/>
                <w:sz w:val="28"/>
              </w:rPr>
              <w:t>Conocimientos básicos de computación</w:t>
            </w:r>
          </w:p>
          <w:p w:rsidR="002F3621" w:rsidRPr="002F3621" w:rsidRDefault="000B05F8" w:rsidP="002F3621">
            <w:pPr>
              <w:numPr>
                <w:ilvl w:val="0"/>
                <w:numId w:val="9"/>
              </w:numPr>
              <w:tabs>
                <w:tab w:val="left" w:pos="2067"/>
                <w:tab w:val="left" w:pos="12971"/>
                <w:tab w:val="left" w:pos="13118"/>
              </w:tabs>
              <w:spacing w:line="360" w:lineRule="auto"/>
              <w:ind w:left="785" w:right="785" w:firstLine="0"/>
              <w:jc w:val="both"/>
              <w:rPr>
                <w:rFonts w:ascii="Arial Rounded MT Bold" w:hAnsi="Arial Rounded MT Bold"/>
                <w:sz w:val="28"/>
              </w:rPr>
            </w:pPr>
            <w:r>
              <w:rPr>
                <w:rFonts w:ascii="Arial Rounded MT Bold" w:hAnsi="Arial Rounded MT Bold"/>
                <w:sz w:val="28"/>
              </w:rPr>
              <w:t>Conocimientos en Adobe Ilustrador</w:t>
            </w:r>
            <w:r w:rsidR="002F3621" w:rsidRPr="002F3621">
              <w:rPr>
                <w:rFonts w:ascii="Arial Rounded MT Bold" w:hAnsi="Arial Rounded MT Bold"/>
                <w:sz w:val="28"/>
              </w:rPr>
              <w:t xml:space="preserve"> </w:t>
            </w:r>
          </w:p>
          <w:p w:rsidR="002F3621" w:rsidRPr="002F3621" w:rsidRDefault="002F3621" w:rsidP="000B05F8">
            <w:pPr>
              <w:tabs>
                <w:tab w:val="left" w:pos="12971"/>
                <w:tab w:val="left" w:pos="13118"/>
              </w:tabs>
              <w:spacing w:line="360" w:lineRule="auto"/>
              <w:ind w:left="785" w:right="785"/>
              <w:jc w:val="both"/>
              <w:rPr>
                <w:rFonts w:ascii="Arial Rounded MT Bold" w:hAnsi="Arial Rounded MT Bold"/>
                <w:sz w:val="28"/>
              </w:rPr>
            </w:pPr>
          </w:p>
          <w:p w:rsidR="002F3621" w:rsidRPr="002F3621" w:rsidRDefault="002F3621" w:rsidP="002F3621">
            <w:pPr>
              <w:tabs>
                <w:tab w:val="left" w:pos="12971"/>
                <w:tab w:val="left" w:pos="13118"/>
              </w:tabs>
              <w:spacing w:line="360" w:lineRule="auto"/>
              <w:ind w:left="785" w:right="785"/>
              <w:jc w:val="both"/>
              <w:rPr>
                <w:rFonts w:ascii="Arial Rounded MT Bold" w:hAnsi="Arial Rounded MT Bold"/>
                <w:sz w:val="28"/>
              </w:rPr>
            </w:pPr>
          </w:p>
          <w:p w:rsidR="002F3621" w:rsidRPr="002F3621" w:rsidRDefault="002F3621" w:rsidP="002F3621">
            <w:pPr>
              <w:tabs>
                <w:tab w:val="left" w:pos="13118"/>
              </w:tabs>
              <w:autoSpaceDE w:val="0"/>
              <w:ind w:left="785" w:right="785"/>
              <w:rPr>
                <w:rFonts w:ascii="Arial Rounded MT Bold" w:hAnsi="Arial Rounded MT Bold"/>
                <w:sz w:val="28"/>
              </w:rPr>
            </w:pPr>
          </w:p>
          <w:p w:rsidR="002F3621" w:rsidRPr="002F3621" w:rsidRDefault="002F3621" w:rsidP="002F3621">
            <w:pPr>
              <w:tabs>
                <w:tab w:val="left" w:pos="12971"/>
                <w:tab w:val="left" w:pos="13118"/>
              </w:tabs>
              <w:spacing w:line="360" w:lineRule="auto"/>
              <w:ind w:left="785" w:right="785"/>
              <w:jc w:val="both"/>
              <w:rPr>
                <w:rFonts w:ascii="Arial Rounded MT Bold" w:hAnsi="Arial Rounded MT Bold"/>
                <w:sz w:val="28"/>
              </w:rPr>
            </w:pPr>
            <w:r w:rsidRPr="002F3621">
              <w:rPr>
                <w:rFonts w:ascii="Arial Rounded MT Bold" w:hAnsi="Arial Rounded MT Bold"/>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2F3621" w:rsidRPr="002F3621" w:rsidRDefault="002F3621" w:rsidP="002F3621">
            <w:pPr>
              <w:spacing w:line="360" w:lineRule="auto"/>
              <w:ind w:left="567" w:right="639"/>
              <w:jc w:val="both"/>
              <w:rPr>
                <w:b/>
              </w:rPr>
            </w:pPr>
          </w:p>
        </w:tc>
      </w:tr>
    </w:tbl>
    <w:p w:rsidR="002F3621" w:rsidRPr="002F3621" w:rsidRDefault="002F3621" w:rsidP="002F3621">
      <w:pPr>
        <w:pageBreakBefore/>
        <w:jc w:val="center"/>
        <w:rPr>
          <w:rFonts w:ascii="Arial Rounded MT Bold" w:hAnsi="Arial Rounded MT Bold"/>
          <w:b/>
          <w:spacing w:val="80"/>
          <w:sz w:val="36"/>
          <w:lang w:val="es-ES_tradnl"/>
        </w:rPr>
      </w:pPr>
      <w:r w:rsidRPr="002F3621">
        <w:rPr>
          <w:rFonts w:ascii="Arial Rounded MT Bold" w:hAnsi="Arial Rounded MT Bold"/>
          <w:b/>
          <w:spacing w:val="80"/>
          <w:sz w:val="36"/>
          <w:lang w:val="es-ES_tradnl"/>
        </w:rPr>
        <w:lastRenderedPageBreak/>
        <w:t>PRESENTACIÓN DE LOS CONTENIDOS TEMÁTICOS</w:t>
      </w:r>
    </w:p>
    <w:p w:rsidR="002F3621" w:rsidRPr="002F3621" w:rsidRDefault="002F3621" w:rsidP="002F3621">
      <w:pPr>
        <w:rPr>
          <w:b/>
          <w:lang w:val="es-ES_tradnl"/>
        </w:rPr>
      </w:pPr>
    </w:p>
    <w:tbl>
      <w:tblPr>
        <w:tblW w:w="0" w:type="auto"/>
        <w:jc w:val="center"/>
        <w:tblLayout w:type="fixed"/>
        <w:tblCellMar>
          <w:left w:w="70" w:type="dxa"/>
          <w:right w:w="70" w:type="dxa"/>
        </w:tblCellMar>
        <w:tblLook w:val="0000" w:firstRow="0" w:lastRow="0" w:firstColumn="0" w:lastColumn="0" w:noHBand="0" w:noVBand="0"/>
      </w:tblPr>
      <w:tblGrid>
        <w:gridCol w:w="1778"/>
        <w:gridCol w:w="1890"/>
        <w:gridCol w:w="1890"/>
        <w:gridCol w:w="8657"/>
      </w:tblGrid>
      <w:tr w:rsidR="002F3621" w:rsidRPr="002F3621" w:rsidTr="00A16655">
        <w:trPr>
          <w:cantSplit/>
          <w:trHeight w:hRule="exact" w:val="499"/>
          <w:jc w:val="center"/>
        </w:trPr>
        <w:tc>
          <w:tcPr>
            <w:tcW w:w="5558" w:type="dxa"/>
            <w:gridSpan w:val="3"/>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CONTENIDOS</w:t>
            </w:r>
          </w:p>
        </w:tc>
        <w:tc>
          <w:tcPr>
            <w:tcW w:w="8657"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rsidR="002F3621" w:rsidRPr="002F3621" w:rsidRDefault="002F3621" w:rsidP="002F3621">
            <w:pPr>
              <w:keepNext/>
              <w:numPr>
                <w:ilvl w:val="3"/>
                <w:numId w:val="1"/>
              </w:numPr>
              <w:tabs>
                <w:tab w:val="left" w:pos="0"/>
              </w:tabs>
              <w:snapToGrid w:val="0"/>
              <w:jc w:val="center"/>
              <w:outlineLvl w:val="3"/>
              <w:rPr>
                <w:b/>
                <w:sz w:val="28"/>
                <w:lang w:val="es-ES_tradnl"/>
              </w:rPr>
            </w:pPr>
            <w:r w:rsidRPr="002F3621">
              <w:rPr>
                <w:b/>
                <w:sz w:val="28"/>
                <w:lang w:val="es-ES_tradnl"/>
              </w:rPr>
              <w:t>NOMBRE</w:t>
            </w:r>
          </w:p>
        </w:tc>
      </w:tr>
      <w:tr w:rsidR="002F3621" w:rsidRPr="002F3621" w:rsidTr="00A16655">
        <w:trPr>
          <w:cantSplit/>
          <w:trHeight w:hRule="exact" w:val="499"/>
          <w:jc w:val="center"/>
        </w:trPr>
        <w:tc>
          <w:tcPr>
            <w:tcW w:w="1778" w:type="dxa"/>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UNIDAD</w:t>
            </w:r>
          </w:p>
        </w:tc>
        <w:tc>
          <w:tcPr>
            <w:tcW w:w="1890" w:type="dxa"/>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TEMA</w:t>
            </w:r>
          </w:p>
        </w:tc>
        <w:tc>
          <w:tcPr>
            <w:tcW w:w="1890" w:type="dxa"/>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SUBTEMA</w:t>
            </w:r>
          </w:p>
        </w:tc>
        <w:tc>
          <w:tcPr>
            <w:tcW w:w="8657"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rsidR="002F3621" w:rsidRPr="002F3621" w:rsidRDefault="002F3621" w:rsidP="002F3621"/>
        </w:tc>
      </w:tr>
      <w:tr w:rsidR="002F3621" w:rsidRPr="002F3621" w:rsidTr="00A16655">
        <w:trPr>
          <w:trHeight w:val="440"/>
          <w:jc w:val="center"/>
        </w:trPr>
        <w:tc>
          <w:tcPr>
            <w:tcW w:w="1778"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r w:rsidRPr="002F3621">
              <w:rPr>
                <w:rFonts w:ascii="Arial Rounded MT Bold" w:hAnsi="Arial Rounded MT Bold"/>
                <w:sz w:val="28"/>
                <w:szCs w:val="28"/>
                <w:lang w:val="es-MX"/>
              </w:rPr>
              <w:t>1</w:t>
            </w:r>
          </w:p>
        </w:tc>
        <w:tc>
          <w:tcPr>
            <w:tcW w:w="1890" w:type="dxa"/>
            <w:tcBorders>
              <w:left w:val="single" w:sz="4" w:space="0" w:color="000000"/>
              <w:bottom w:val="single" w:sz="4" w:space="0" w:color="000000"/>
            </w:tcBorders>
          </w:tcPr>
          <w:p w:rsidR="002F3621" w:rsidRPr="002F3621" w:rsidRDefault="002F3621" w:rsidP="002F3621">
            <w:pPr>
              <w:snapToGrid w:val="0"/>
              <w:jc w:val="center"/>
              <w:rPr>
                <w:rFonts w:cs="Arial"/>
                <w:lang w:val="es-ES_tradnl"/>
              </w:rPr>
            </w:pPr>
          </w:p>
        </w:tc>
        <w:tc>
          <w:tcPr>
            <w:tcW w:w="1890" w:type="dxa"/>
            <w:tcBorders>
              <w:left w:val="single" w:sz="4" w:space="0" w:color="000000"/>
              <w:bottom w:val="single" w:sz="4" w:space="0" w:color="000000"/>
            </w:tcBorders>
          </w:tcPr>
          <w:p w:rsidR="002F3621" w:rsidRPr="002F3621" w:rsidRDefault="002F3621" w:rsidP="002F3621">
            <w:pPr>
              <w:snapToGrid w:val="0"/>
              <w:jc w:val="center"/>
              <w:rPr>
                <w:rFonts w:cs="Arial"/>
                <w:lang w:val="es-ES_tradnl"/>
              </w:rPr>
            </w:pPr>
          </w:p>
        </w:tc>
        <w:tc>
          <w:tcPr>
            <w:tcW w:w="8657" w:type="dxa"/>
            <w:tcBorders>
              <w:left w:val="single" w:sz="4" w:space="0" w:color="000000"/>
              <w:bottom w:val="single" w:sz="4" w:space="0" w:color="000000"/>
              <w:right w:val="single" w:sz="4" w:space="0" w:color="000000"/>
            </w:tcBorders>
          </w:tcPr>
          <w:p w:rsidR="002F3621" w:rsidRPr="002F3621" w:rsidRDefault="00CE0750" w:rsidP="00921F62">
            <w:pPr>
              <w:snapToGrid w:val="0"/>
              <w:rPr>
                <w:rFonts w:ascii="Arial Rounded MT Bold" w:hAnsi="Arial Rounded MT Bold"/>
                <w:sz w:val="28"/>
                <w:szCs w:val="28"/>
                <w:lang w:val="es-MX"/>
              </w:rPr>
            </w:pPr>
            <w:r w:rsidRPr="002F3621">
              <w:rPr>
                <w:rFonts w:ascii="Arial Rounded MT Bold" w:hAnsi="Arial Rounded MT Bold"/>
                <w:sz w:val="28"/>
                <w:szCs w:val="28"/>
                <w:lang w:val="es-MX"/>
              </w:rPr>
              <w:t xml:space="preserve">INTRODUCCIÓN A </w:t>
            </w:r>
            <w:r>
              <w:rPr>
                <w:rFonts w:ascii="Arial Rounded MT Bold" w:hAnsi="Arial Rounded MT Bold"/>
                <w:sz w:val="28"/>
                <w:szCs w:val="28"/>
                <w:lang w:val="es-MX"/>
              </w:rPr>
              <w:t>ILLUSTRATOR</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1.1</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 w:val="28"/>
                <w:szCs w:val="28"/>
                <w:lang w:val="es-MX"/>
              </w:rPr>
            </w:pPr>
            <w:r w:rsidRPr="002F3621">
              <w:rPr>
                <w:rFonts w:ascii="Arial Rounded MT Bold" w:hAnsi="Arial Rounded MT Bold"/>
                <w:sz w:val="28"/>
                <w:szCs w:val="28"/>
                <w:lang w:val="es-MX"/>
              </w:rPr>
              <w:t>Conceptos Básicos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1.1.1</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Elementos de los Dibujos Vectoriales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1.1.2</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921F62">
            <w:pPr>
              <w:snapToGrid w:val="0"/>
              <w:rPr>
                <w:rFonts w:ascii="Arial Rounded MT Bold" w:hAnsi="Arial Rounded MT Bold"/>
                <w:szCs w:val="24"/>
                <w:lang w:val="es-MX"/>
              </w:rPr>
            </w:pPr>
            <w:r w:rsidRPr="002F3621">
              <w:rPr>
                <w:rFonts w:ascii="Arial Rounded MT Bold" w:hAnsi="Arial Rounded MT Bold"/>
                <w:szCs w:val="24"/>
                <w:lang w:val="es-MX"/>
              </w:rPr>
              <w:t xml:space="preserve">Iniciar </w:t>
            </w:r>
            <w:r w:rsidR="00921F62">
              <w:rPr>
                <w:rFonts w:ascii="Arial Rounded MT Bold" w:hAnsi="Arial Rounded MT Bold"/>
                <w:szCs w:val="24"/>
                <w:lang w:val="es-MX"/>
              </w:rPr>
              <w:t>Illustrator</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1.1.3</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Caja de Herramientas</w:t>
            </w:r>
          </w:p>
        </w:tc>
      </w:tr>
      <w:tr w:rsidR="002F3621" w:rsidRPr="002F3621" w:rsidTr="00A16655">
        <w:trPr>
          <w:trHeight w:val="440"/>
          <w:jc w:val="center"/>
        </w:trPr>
        <w:tc>
          <w:tcPr>
            <w:tcW w:w="1778"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left w:val="single" w:sz="4" w:space="0" w:color="000000"/>
              <w:bottom w:val="single" w:sz="4" w:space="0" w:color="000000"/>
            </w:tcBorders>
          </w:tcPr>
          <w:p w:rsidR="002F3621" w:rsidRPr="002F3621" w:rsidRDefault="001B7398" w:rsidP="002F3621">
            <w:pPr>
              <w:snapToGrid w:val="0"/>
              <w:jc w:val="center"/>
              <w:rPr>
                <w:rFonts w:ascii="Arial Rounded MT Bold" w:hAnsi="Arial Rounded MT Bold"/>
                <w:szCs w:val="24"/>
                <w:lang w:val="es-MX"/>
              </w:rPr>
            </w:pPr>
            <w:r>
              <w:rPr>
                <w:rFonts w:ascii="Arial Rounded MT Bold" w:hAnsi="Arial Rounded MT Bold"/>
                <w:szCs w:val="24"/>
                <w:lang w:val="es-MX"/>
              </w:rPr>
              <w:t>1.1.</w:t>
            </w:r>
            <w:r w:rsidR="002F3621" w:rsidRPr="002F3621">
              <w:rPr>
                <w:rFonts w:ascii="Arial Rounded MT Bold" w:hAnsi="Arial Rounded MT Bold"/>
                <w:szCs w:val="24"/>
                <w:lang w:val="es-MX"/>
              </w:rPr>
              <w:t>4</w:t>
            </w:r>
          </w:p>
        </w:tc>
        <w:tc>
          <w:tcPr>
            <w:tcW w:w="8657" w:type="dxa"/>
            <w:tcBorders>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Identificar área y orden de trabajo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1.1.5</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Manejo de las Barras de Herramientas y Paleta de Colores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1.1.6</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Configuración del entorno de trabajo</w:t>
            </w:r>
          </w:p>
        </w:tc>
      </w:tr>
      <w:tr w:rsidR="002F3621" w:rsidRPr="002F3621" w:rsidTr="00A16655">
        <w:trPr>
          <w:trHeight w:val="440"/>
          <w:jc w:val="center"/>
        </w:trPr>
        <w:tc>
          <w:tcPr>
            <w:tcW w:w="1778"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1.1.7</w:t>
            </w:r>
          </w:p>
        </w:tc>
        <w:tc>
          <w:tcPr>
            <w:tcW w:w="8657" w:type="dxa"/>
            <w:tcBorders>
              <w:left w:val="single" w:sz="4" w:space="0" w:color="000000"/>
              <w:bottom w:val="single" w:sz="4" w:space="0" w:color="000000"/>
              <w:right w:val="single" w:sz="4" w:space="0" w:color="000000"/>
            </w:tcBorders>
          </w:tcPr>
          <w:p w:rsidR="002F3621" w:rsidRPr="002F3621" w:rsidRDefault="002F3621" w:rsidP="00921F62">
            <w:pPr>
              <w:snapToGrid w:val="0"/>
              <w:rPr>
                <w:rFonts w:ascii="Arial Rounded MT Bold" w:hAnsi="Arial Rounded MT Bold"/>
                <w:szCs w:val="24"/>
                <w:lang w:val="es-MX"/>
              </w:rPr>
            </w:pPr>
            <w:r w:rsidRPr="002F3621">
              <w:rPr>
                <w:rFonts w:ascii="Arial Rounded MT Bold" w:hAnsi="Arial Rounded MT Bold"/>
                <w:szCs w:val="24"/>
                <w:lang w:val="es-MX"/>
              </w:rPr>
              <w:t xml:space="preserve">Salir de </w:t>
            </w:r>
            <w:r w:rsidR="00921F62">
              <w:rPr>
                <w:rFonts w:ascii="Arial Rounded MT Bold" w:hAnsi="Arial Rounded MT Bold"/>
                <w:szCs w:val="24"/>
                <w:lang w:val="es-MX"/>
              </w:rPr>
              <w:t>Illustrator</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1.2</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 w:val="28"/>
                <w:szCs w:val="28"/>
                <w:lang w:val="es-MX"/>
              </w:rPr>
            </w:pPr>
            <w:r w:rsidRPr="002F3621">
              <w:rPr>
                <w:rFonts w:ascii="Arial Rounded MT Bold" w:hAnsi="Arial Rounded MT Bold"/>
                <w:sz w:val="28"/>
                <w:szCs w:val="28"/>
                <w:lang w:val="es-MX"/>
              </w:rPr>
              <w:t>Trabajo con Archivos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1.2.1</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Abrir dibujos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1.2.2</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Crear un nuevo dibujo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1.2.3</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Guardar dibujos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1.2.4</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keepNext/>
              <w:numPr>
                <w:ilvl w:val="8"/>
                <w:numId w:val="0"/>
              </w:numPr>
              <w:tabs>
                <w:tab w:val="left" w:pos="0"/>
              </w:tabs>
              <w:snapToGrid w:val="0"/>
              <w:outlineLvl w:val="8"/>
              <w:rPr>
                <w:rFonts w:ascii="Arial Rounded MT Bold" w:hAnsi="Arial Rounded MT Bold"/>
                <w:szCs w:val="24"/>
                <w:lang w:val="es-MX"/>
              </w:rPr>
            </w:pPr>
            <w:r w:rsidRPr="002F3621">
              <w:rPr>
                <w:rFonts w:ascii="Arial Rounded MT Bold" w:hAnsi="Arial Rounded MT Bold"/>
                <w:szCs w:val="24"/>
                <w:lang w:val="es-MX"/>
              </w:rPr>
              <w:t>Importar y exportar dibujos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r w:rsidRPr="002F3621">
              <w:rPr>
                <w:rFonts w:ascii="Arial Rounded MT Bold" w:hAnsi="Arial Rounded MT Bold"/>
                <w:sz w:val="28"/>
                <w:szCs w:val="28"/>
                <w:lang w:val="es-MX"/>
              </w:rPr>
              <w:t>2</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CE0750" w:rsidP="002F3621">
            <w:pPr>
              <w:snapToGrid w:val="0"/>
              <w:rPr>
                <w:rFonts w:ascii="Arial Rounded MT Bold" w:hAnsi="Arial Rounded MT Bold"/>
                <w:sz w:val="28"/>
                <w:szCs w:val="28"/>
                <w:lang w:val="es-MX"/>
              </w:rPr>
            </w:pPr>
            <w:r w:rsidRPr="002F3621">
              <w:rPr>
                <w:rFonts w:ascii="Arial Rounded MT Bold" w:hAnsi="Arial Rounded MT Bold"/>
                <w:sz w:val="28"/>
                <w:szCs w:val="28"/>
                <w:lang w:val="es-MX"/>
              </w:rPr>
              <w:t>CREACIÓN Y EDICIÓN DE DIBUJOS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2.1</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 w:val="28"/>
                <w:szCs w:val="28"/>
                <w:lang w:val="es-MX"/>
              </w:rPr>
            </w:pPr>
            <w:r w:rsidRPr="002F3621">
              <w:rPr>
                <w:rFonts w:ascii="Arial Rounded MT Bold" w:hAnsi="Arial Rounded MT Bold"/>
                <w:sz w:val="28"/>
                <w:szCs w:val="28"/>
                <w:lang w:val="es-MX"/>
              </w:rPr>
              <w:t>Herramientas de dibujo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2.1.1</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Propiedades de dibujo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2.1.2</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Definición de colores</w:t>
            </w:r>
          </w:p>
        </w:tc>
      </w:tr>
    </w:tbl>
    <w:p w:rsidR="002F3621" w:rsidRPr="002F3621" w:rsidRDefault="002F3621" w:rsidP="002F3621">
      <w:pPr>
        <w:rPr>
          <w:b/>
          <w:lang w:val="es-ES_tradnl"/>
        </w:rPr>
      </w:pPr>
    </w:p>
    <w:p w:rsidR="002F3621" w:rsidRPr="002F3621" w:rsidRDefault="002F3621" w:rsidP="002F3621">
      <w:pPr>
        <w:pageBreakBefore/>
        <w:jc w:val="center"/>
        <w:rPr>
          <w:rFonts w:ascii="Arial Rounded MT Bold" w:hAnsi="Arial Rounded MT Bold"/>
          <w:b/>
          <w:spacing w:val="80"/>
          <w:sz w:val="36"/>
          <w:lang w:val="es-ES_tradnl"/>
        </w:rPr>
      </w:pPr>
      <w:r w:rsidRPr="002F3621">
        <w:rPr>
          <w:rFonts w:ascii="Arial Rounded MT Bold" w:hAnsi="Arial Rounded MT Bold"/>
          <w:b/>
          <w:spacing w:val="80"/>
          <w:sz w:val="36"/>
          <w:lang w:val="es-ES_tradnl"/>
        </w:rPr>
        <w:lastRenderedPageBreak/>
        <w:t>PRESENTACIÓN DE LOS CONTENIDOS TEMÁTICOS</w:t>
      </w:r>
    </w:p>
    <w:p w:rsidR="002F3621" w:rsidRPr="002F3621" w:rsidRDefault="002F3621" w:rsidP="002F3621">
      <w:pPr>
        <w:rPr>
          <w:b/>
          <w:lang w:val="es-ES_tradnl"/>
        </w:rPr>
      </w:pPr>
    </w:p>
    <w:tbl>
      <w:tblPr>
        <w:tblW w:w="0" w:type="auto"/>
        <w:jc w:val="center"/>
        <w:tblLayout w:type="fixed"/>
        <w:tblCellMar>
          <w:left w:w="70" w:type="dxa"/>
          <w:right w:w="70" w:type="dxa"/>
        </w:tblCellMar>
        <w:tblLook w:val="0000" w:firstRow="0" w:lastRow="0" w:firstColumn="0" w:lastColumn="0" w:noHBand="0" w:noVBand="0"/>
      </w:tblPr>
      <w:tblGrid>
        <w:gridCol w:w="1778"/>
        <w:gridCol w:w="1890"/>
        <w:gridCol w:w="1890"/>
        <w:gridCol w:w="8657"/>
      </w:tblGrid>
      <w:tr w:rsidR="002F3621" w:rsidRPr="002F3621" w:rsidTr="00A16655">
        <w:trPr>
          <w:cantSplit/>
          <w:trHeight w:hRule="exact" w:val="499"/>
          <w:jc w:val="center"/>
        </w:trPr>
        <w:tc>
          <w:tcPr>
            <w:tcW w:w="5558" w:type="dxa"/>
            <w:gridSpan w:val="3"/>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CONTENIDOS</w:t>
            </w:r>
          </w:p>
        </w:tc>
        <w:tc>
          <w:tcPr>
            <w:tcW w:w="8657"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rsidR="002F3621" w:rsidRPr="002F3621" w:rsidRDefault="002F3621" w:rsidP="002F3621">
            <w:pPr>
              <w:keepNext/>
              <w:numPr>
                <w:ilvl w:val="3"/>
                <w:numId w:val="1"/>
              </w:numPr>
              <w:tabs>
                <w:tab w:val="left" w:pos="0"/>
              </w:tabs>
              <w:snapToGrid w:val="0"/>
              <w:jc w:val="center"/>
              <w:outlineLvl w:val="3"/>
              <w:rPr>
                <w:b/>
                <w:sz w:val="28"/>
                <w:lang w:val="es-ES_tradnl"/>
              </w:rPr>
            </w:pPr>
            <w:r w:rsidRPr="002F3621">
              <w:rPr>
                <w:b/>
                <w:sz w:val="28"/>
                <w:lang w:val="es-ES_tradnl"/>
              </w:rPr>
              <w:t>NOMBRE</w:t>
            </w:r>
          </w:p>
        </w:tc>
      </w:tr>
      <w:tr w:rsidR="002F3621" w:rsidRPr="002F3621" w:rsidTr="00A16655">
        <w:trPr>
          <w:cantSplit/>
          <w:trHeight w:hRule="exact" w:val="499"/>
          <w:jc w:val="center"/>
        </w:trPr>
        <w:tc>
          <w:tcPr>
            <w:tcW w:w="1778" w:type="dxa"/>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UNIDAD</w:t>
            </w:r>
          </w:p>
        </w:tc>
        <w:tc>
          <w:tcPr>
            <w:tcW w:w="1890" w:type="dxa"/>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TEMA</w:t>
            </w:r>
          </w:p>
        </w:tc>
        <w:tc>
          <w:tcPr>
            <w:tcW w:w="1890" w:type="dxa"/>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SUBTEMA</w:t>
            </w:r>
          </w:p>
        </w:tc>
        <w:tc>
          <w:tcPr>
            <w:tcW w:w="8657"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rsidR="002F3621" w:rsidRPr="002F3621" w:rsidRDefault="002F3621" w:rsidP="002F3621"/>
        </w:tc>
      </w:tr>
      <w:tr w:rsidR="002F3621" w:rsidRPr="002F3621" w:rsidTr="00A16655">
        <w:trPr>
          <w:trHeight w:val="440"/>
          <w:jc w:val="center"/>
        </w:trPr>
        <w:tc>
          <w:tcPr>
            <w:tcW w:w="1778"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left w:val="single" w:sz="4" w:space="0" w:color="000000"/>
              <w:bottom w:val="single" w:sz="4" w:space="0" w:color="000000"/>
            </w:tcBorders>
          </w:tcPr>
          <w:p w:rsidR="002F3621" w:rsidRPr="002F3621" w:rsidRDefault="001B7398" w:rsidP="002F3621">
            <w:pPr>
              <w:snapToGrid w:val="0"/>
              <w:jc w:val="center"/>
              <w:rPr>
                <w:rFonts w:ascii="Arial Rounded MT Bold" w:hAnsi="Arial Rounded MT Bold"/>
                <w:szCs w:val="24"/>
                <w:lang w:val="es-MX"/>
              </w:rPr>
            </w:pPr>
            <w:r>
              <w:rPr>
                <w:rFonts w:ascii="Arial Rounded MT Bold" w:hAnsi="Arial Rounded MT Bold"/>
                <w:szCs w:val="24"/>
                <w:lang w:val="es-MX"/>
              </w:rPr>
              <w:t>2.1.3</w:t>
            </w:r>
          </w:p>
        </w:tc>
        <w:tc>
          <w:tcPr>
            <w:tcW w:w="8657" w:type="dxa"/>
            <w:tcBorders>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Selección de Objetos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1B7398" w:rsidP="002F3621">
            <w:pPr>
              <w:snapToGrid w:val="0"/>
              <w:jc w:val="center"/>
              <w:rPr>
                <w:rFonts w:ascii="Arial Rounded MT Bold" w:hAnsi="Arial Rounded MT Bold"/>
                <w:szCs w:val="24"/>
                <w:lang w:val="es-MX"/>
              </w:rPr>
            </w:pPr>
            <w:r>
              <w:rPr>
                <w:rFonts w:ascii="Arial Rounded MT Bold" w:hAnsi="Arial Rounded MT Bold"/>
                <w:szCs w:val="24"/>
                <w:lang w:val="es-MX"/>
              </w:rPr>
              <w:t>2.1.4</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Zoom</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2.2</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Agrupar, desagrupar, soldar, recortar, combinar objetos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r w:rsidRPr="002F3621">
              <w:rPr>
                <w:rFonts w:ascii="Arial Rounded MT Bold" w:hAnsi="Arial Rounded MT Bold"/>
                <w:sz w:val="28"/>
                <w:szCs w:val="28"/>
                <w:lang w:val="es-MX"/>
              </w:rPr>
              <w:t>3</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CE0750" w:rsidP="002F3621">
            <w:pPr>
              <w:snapToGrid w:val="0"/>
              <w:rPr>
                <w:rFonts w:ascii="Arial Rounded MT Bold" w:hAnsi="Arial Rounded MT Bold"/>
                <w:sz w:val="28"/>
                <w:szCs w:val="28"/>
                <w:lang w:val="es-MX"/>
              </w:rPr>
            </w:pPr>
            <w:r w:rsidRPr="002F3621">
              <w:rPr>
                <w:rFonts w:ascii="Arial Rounded MT Bold" w:hAnsi="Arial Rounded MT Bold"/>
                <w:sz w:val="28"/>
                <w:szCs w:val="28"/>
                <w:lang w:val="es-MX"/>
              </w:rPr>
              <w:t>CONTORNOS Y RELLENO DE OBJETOS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3.1</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 w:val="28"/>
                <w:szCs w:val="28"/>
                <w:lang w:val="es-MX"/>
              </w:rPr>
            </w:pPr>
            <w:r w:rsidRPr="002F3621">
              <w:rPr>
                <w:rFonts w:ascii="Arial Rounded MT Bold" w:hAnsi="Arial Rounded MT Bold"/>
                <w:sz w:val="28"/>
                <w:szCs w:val="28"/>
                <w:lang w:val="es-MX"/>
              </w:rPr>
              <w:t>Configuración de Propiedades de Rellenos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3.1.1</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Degradado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3.1.2</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Textura</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3.1.3</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Interactivo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3.1.4</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Uniforme</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3.2</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 w:val="28"/>
                <w:szCs w:val="28"/>
                <w:lang w:val="es-MX"/>
              </w:rPr>
            </w:pPr>
            <w:r w:rsidRPr="002F3621">
              <w:rPr>
                <w:rFonts w:ascii="Arial Rounded MT Bold" w:hAnsi="Arial Rounded MT Bold"/>
                <w:sz w:val="28"/>
                <w:szCs w:val="28"/>
                <w:lang w:val="es-MX"/>
              </w:rPr>
              <w:t>Configuración de Propiedades de Contorno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3.2.1</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Color de contorno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3.2.2</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Grosor de Contorno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3.2.3</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Estilo de Contorno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r w:rsidRPr="002F3621">
              <w:rPr>
                <w:rFonts w:ascii="Arial Rounded MT Bold" w:hAnsi="Arial Rounded MT Bold"/>
                <w:sz w:val="28"/>
                <w:szCs w:val="28"/>
                <w:lang w:val="es-MX"/>
              </w:rPr>
              <w:t>4</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CE0750" w:rsidP="00CE0750">
            <w:pPr>
              <w:snapToGrid w:val="0"/>
              <w:rPr>
                <w:rFonts w:ascii="Arial Rounded MT Bold" w:hAnsi="Arial Rounded MT Bold"/>
                <w:sz w:val="28"/>
                <w:szCs w:val="28"/>
                <w:lang w:val="es-MX"/>
              </w:rPr>
            </w:pPr>
            <w:r>
              <w:rPr>
                <w:rFonts w:ascii="Arial Rounded MT Bold" w:hAnsi="Arial Rounded MT Bold"/>
                <w:sz w:val="28"/>
                <w:szCs w:val="28"/>
                <w:lang w:val="es-MX"/>
              </w:rPr>
              <w:t>TIPOS DE</w:t>
            </w:r>
            <w:r w:rsidRPr="002F3621">
              <w:rPr>
                <w:rFonts w:ascii="Arial Rounded MT Bold" w:hAnsi="Arial Rounded MT Bold"/>
                <w:sz w:val="28"/>
                <w:szCs w:val="28"/>
                <w:lang w:val="es-MX"/>
              </w:rPr>
              <w:t xml:space="preserve"> TEXTO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4.1</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 w:val="28"/>
                <w:szCs w:val="28"/>
                <w:lang w:val="es-MX"/>
              </w:rPr>
            </w:pPr>
            <w:r w:rsidRPr="002F3621">
              <w:rPr>
                <w:rFonts w:ascii="Arial Rounded MT Bold" w:hAnsi="Arial Rounded MT Bold"/>
                <w:sz w:val="28"/>
                <w:szCs w:val="28"/>
                <w:lang w:val="es-MX"/>
              </w:rPr>
              <w:t>Tipos de texto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4.1.1</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Texto artístico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4.1.2</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Texto de Párrafo</w:t>
            </w:r>
          </w:p>
        </w:tc>
      </w:tr>
    </w:tbl>
    <w:p w:rsidR="002F3621" w:rsidRPr="002F3621" w:rsidRDefault="002F3621" w:rsidP="002F3621">
      <w:pPr>
        <w:rPr>
          <w:b/>
          <w:lang w:val="es-ES_tradnl"/>
        </w:rPr>
      </w:pPr>
    </w:p>
    <w:p w:rsidR="002F3621" w:rsidRPr="002F3621" w:rsidRDefault="002F3621" w:rsidP="002F3621">
      <w:pPr>
        <w:pageBreakBefore/>
        <w:jc w:val="center"/>
        <w:rPr>
          <w:rFonts w:ascii="Arial Rounded MT Bold" w:hAnsi="Arial Rounded MT Bold"/>
          <w:b/>
          <w:spacing w:val="80"/>
          <w:sz w:val="36"/>
          <w:lang w:val="es-ES_tradnl"/>
        </w:rPr>
      </w:pPr>
      <w:r w:rsidRPr="002F3621">
        <w:rPr>
          <w:rFonts w:ascii="Arial Rounded MT Bold" w:hAnsi="Arial Rounded MT Bold"/>
          <w:b/>
          <w:spacing w:val="80"/>
          <w:sz w:val="36"/>
          <w:lang w:val="es-ES_tradnl"/>
        </w:rPr>
        <w:lastRenderedPageBreak/>
        <w:t>PRESENTACIÓN DE LOS CONTENIDOS TEMÁTICOS</w:t>
      </w:r>
    </w:p>
    <w:p w:rsidR="002F3621" w:rsidRPr="002F3621" w:rsidRDefault="002F3621" w:rsidP="002F3621">
      <w:pPr>
        <w:rPr>
          <w:b/>
          <w:lang w:val="es-ES_tradnl"/>
        </w:rPr>
      </w:pPr>
    </w:p>
    <w:tbl>
      <w:tblPr>
        <w:tblW w:w="0" w:type="auto"/>
        <w:jc w:val="center"/>
        <w:tblLayout w:type="fixed"/>
        <w:tblCellMar>
          <w:left w:w="70" w:type="dxa"/>
          <w:right w:w="70" w:type="dxa"/>
        </w:tblCellMar>
        <w:tblLook w:val="0000" w:firstRow="0" w:lastRow="0" w:firstColumn="0" w:lastColumn="0" w:noHBand="0" w:noVBand="0"/>
      </w:tblPr>
      <w:tblGrid>
        <w:gridCol w:w="1778"/>
        <w:gridCol w:w="1890"/>
        <w:gridCol w:w="1890"/>
        <w:gridCol w:w="8657"/>
      </w:tblGrid>
      <w:tr w:rsidR="002F3621" w:rsidRPr="002F3621" w:rsidTr="00A16655">
        <w:trPr>
          <w:cantSplit/>
          <w:trHeight w:hRule="exact" w:val="499"/>
          <w:jc w:val="center"/>
        </w:trPr>
        <w:tc>
          <w:tcPr>
            <w:tcW w:w="5558" w:type="dxa"/>
            <w:gridSpan w:val="3"/>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CONTENIDOS</w:t>
            </w:r>
          </w:p>
        </w:tc>
        <w:tc>
          <w:tcPr>
            <w:tcW w:w="8657" w:type="dxa"/>
            <w:vMerge w:val="restart"/>
            <w:tcBorders>
              <w:top w:val="single" w:sz="4" w:space="0" w:color="000000"/>
              <w:left w:val="single" w:sz="4" w:space="0" w:color="000000"/>
              <w:bottom w:val="single" w:sz="4" w:space="0" w:color="000000"/>
              <w:right w:val="single" w:sz="4" w:space="0" w:color="000000"/>
            </w:tcBorders>
            <w:shd w:val="clear" w:color="auto" w:fill="E5E5E5"/>
            <w:vAlign w:val="center"/>
          </w:tcPr>
          <w:p w:rsidR="002F3621" w:rsidRPr="002F3621" w:rsidRDefault="002F3621" w:rsidP="002F3621">
            <w:pPr>
              <w:keepNext/>
              <w:numPr>
                <w:ilvl w:val="3"/>
                <w:numId w:val="1"/>
              </w:numPr>
              <w:tabs>
                <w:tab w:val="left" w:pos="0"/>
              </w:tabs>
              <w:snapToGrid w:val="0"/>
              <w:jc w:val="center"/>
              <w:outlineLvl w:val="3"/>
              <w:rPr>
                <w:b/>
                <w:sz w:val="28"/>
                <w:lang w:val="es-ES_tradnl"/>
              </w:rPr>
            </w:pPr>
            <w:r w:rsidRPr="002F3621">
              <w:rPr>
                <w:b/>
                <w:sz w:val="28"/>
                <w:lang w:val="es-ES_tradnl"/>
              </w:rPr>
              <w:t>NOMBRE</w:t>
            </w:r>
          </w:p>
        </w:tc>
      </w:tr>
      <w:tr w:rsidR="002F3621" w:rsidRPr="002F3621" w:rsidTr="00A16655">
        <w:trPr>
          <w:cantSplit/>
          <w:trHeight w:hRule="exact" w:val="499"/>
          <w:jc w:val="center"/>
        </w:trPr>
        <w:tc>
          <w:tcPr>
            <w:tcW w:w="1778" w:type="dxa"/>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UNIDAD</w:t>
            </w:r>
          </w:p>
        </w:tc>
        <w:tc>
          <w:tcPr>
            <w:tcW w:w="1890" w:type="dxa"/>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TEMA</w:t>
            </w:r>
          </w:p>
        </w:tc>
        <w:tc>
          <w:tcPr>
            <w:tcW w:w="1890" w:type="dxa"/>
            <w:tcBorders>
              <w:top w:val="single" w:sz="4" w:space="0" w:color="000000"/>
              <w:left w:val="single" w:sz="4" w:space="0" w:color="000000"/>
              <w:bottom w:val="single" w:sz="4" w:space="0" w:color="000000"/>
            </w:tcBorders>
            <w:shd w:val="clear" w:color="auto" w:fill="E5E5E5"/>
            <w:vAlign w:val="center"/>
          </w:tcPr>
          <w:p w:rsidR="002F3621" w:rsidRPr="002F3621" w:rsidRDefault="002F3621" w:rsidP="002F3621">
            <w:pPr>
              <w:snapToGrid w:val="0"/>
              <w:jc w:val="center"/>
              <w:rPr>
                <w:b/>
                <w:bCs/>
                <w:sz w:val="28"/>
              </w:rPr>
            </w:pPr>
            <w:r w:rsidRPr="002F3621">
              <w:rPr>
                <w:b/>
                <w:bCs/>
                <w:sz w:val="28"/>
              </w:rPr>
              <w:t>SUBTEMA</w:t>
            </w:r>
          </w:p>
        </w:tc>
        <w:tc>
          <w:tcPr>
            <w:tcW w:w="8657" w:type="dxa"/>
            <w:vMerge/>
            <w:tcBorders>
              <w:top w:val="single" w:sz="4" w:space="0" w:color="000000"/>
              <w:left w:val="single" w:sz="4" w:space="0" w:color="000000"/>
              <w:bottom w:val="single" w:sz="4" w:space="0" w:color="000000"/>
              <w:right w:val="single" w:sz="4" w:space="0" w:color="000000"/>
            </w:tcBorders>
            <w:shd w:val="clear" w:color="auto" w:fill="E5E5E5"/>
            <w:vAlign w:val="center"/>
          </w:tcPr>
          <w:p w:rsidR="002F3621" w:rsidRPr="002F3621" w:rsidRDefault="002F3621" w:rsidP="002F3621"/>
        </w:tc>
      </w:tr>
      <w:tr w:rsidR="002F3621" w:rsidRPr="002F3621" w:rsidTr="00A16655">
        <w:trPr>
          <w:trHeight w:val="440"/>
          <w:jc w:val="center"/>
        </w:trPr>
        <w:tc>
          <w:tcPr>
            <w:tcW w:w="1778"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4.1.3</w:t>
            </w:r>
          </w:p>
        </w:tc>
        <w:tc>
          <w:tcPr>
            <w:tcW w:w="8657" w:type="dxa"/>
            <w:tcBorders>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Conversión de Texto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4.1.4</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Edición de Caracteres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4.1.5</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Ortografía y gramática</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4.2</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CE0750" w:rsidP="00CE0750">
            <w:pPr>
              <w:snapToGrid w:val="0"/>
              <w:rPr>
                <w:rFonts w:ascii="Arial Rounded MT Bold" w:hAnsi="Arial Rounded MT Bold"/>
                <w:sz w:val="28"/>
                <w:szCs w:val="28"/>
                <w:lang w:val="es-MX"/>
              </w:rPr>
            </w:pPr>
            <w:r w:rsidRPr="002F3621">
              <w:rPr>
                <w:rFonts w:ascii="Arial Rounded MT Bold" w:hAnsi="Arial Rounded MT Bold"/>
                <w:sz w:val="28"/>
                <w:szCs w:val="28"/>
                <w:lang w:val="es-MX"/>
              </w:rPr>
              <w:t>I</w:t>
            </w:r>
            <w:r>
              <w:rPr>
                <w:rFonts w:ascii="Arial Rounded MT Bold" w:hAnsi="Arial Rounded MT Bold"/>
                <w:sz w:val="28"/>
                <w:szCs w:val="28"/>
                <w:lang w:val="es-MX"/>
              </w:rPr>
              <w:t>mpresión</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4.2.1</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Configuración de la página</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4.2.2</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Corrección del color</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4.2.3</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Presentación preliminar</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4.2.4</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Configurar y analizar los diferentes estilos de impresión de acuerdo al material, impresora y calidad del diseño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Cs w:val="24"/>
                <w:lang w:val="es-MX"/>
              </w:rPr>
            </w:pPr>
            <w:r w:rsidRPr="002F3621">
              <w:rPr>
                <w:rFonts w:ascii="Arial Rounded MT Bold" w:hAnsi="Arial Rounded MT Bold"/>
                <w:szCs w:val="24"/>
                <w:lang w:val="es-MX"/>
              </w:rPr>
              <w:t>4.2.5</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Cs w:val="24"/>
                <w:lang w:val="es-MX"/>
              </w:rPr>
            </w:pPr>
            <w:r w:rsidRPr="002F3621">
              <w:rPr>
                <w:rFonts w:ascii="Arial Rounded MT Bold" w:hAnsi="Arial Rounded MT Bold"/>
                <w:szCs w:val="24"/>
                <w:lang w:val="es-MX"/>
              </w:rPr>
              <w:t>Aplicación de ejercicios relacionados con el temario integro</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0B05F8" w:rsidP="002F3621">
            <w:pPr>
              <w:snapToGrid w:val="0"/>
              <w:jc w:val="center"/>
              <w:rPr>
                <w:rFonts w:ascii="Arial Rounded MT Bold" w:hAnsi="Arial Rounded MT Bold"/>
                <w:b/>
                <w:sz w:val="28"/>
                <w:szCs w:val="28"/>
                <w:lang w:val="es-MX"/>
              </w:rPr>
            </w:pPr>
            <w:r w:rsidRPr="001B7398">
              <w:rPr>
                <w:rFonts w:ascii="Arial Rounded MT Bold" w:hAnsi="Arial Rounded MT Bold"/>
                <w:sz w:val="28"/>
                <w:szCs w:val="28"/>
                <w:lang w:val="es-MX"/>
              </w:rPr>
              <w:t>5</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CE0750" w:rsidP="002F3621">
            <w:pPr>
              <w:snapToGrid w:val="0"/>
              <w:rPr>
                <w:rFonts w:ascii="Arial Rounded MT Bold" w:hAnsi="Arial Rounded MT Bold"/>
                <w:sz w:val="28"/>
                <w:szCs w:val="28"/>
                <w:lang w:val="es-MX"/>
              </w:rPr>
            </w:pPr>
            <w:r>
              <w:rPr>
                <w:rFonts w:ascii="Arial Rounded MT Bold" w:hAnsi="Arial Rounded MT Bold"/>
                <w:sz w:val="28"/>
                <w:szCs w:val="28"/>
                <w:lang w:val="es-MX"/>
              </w:rPr>
              <w:t>OBJETOS 3D</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1B7398" w:rsidRDefault="000B05F8" w:rsidP="002F3621">
            <w:pPr>
              <w:snapToGrid w:val="0"/>
              <w:jc w:val="center"/>
              <w:rPr>
                <w:rFonts w:ascii="Arial Rounded MT Bold" w:hAnsi="Arial Rounded MT Bold"/>
                <w:szCs w:val="24"/>
                <w:lang w:val="es-MX"/>
              </w:rPr>
            </w:pPr>
            <w:r w:rsidRPr="001B7398">
              <w:rPr>
                <w:rFonts w:ascii="Arial Rounded MT Bold" w:hAnsi="Arial Rounded MT Bold"/>
                <w:szCs w:val="24"/>
                <w:lang w:val="es-MX"/>
              </w:rPr>
              <w:t>5.1</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0B05F8" w:rsidP="002F3621">
            <w:pPr>
              <w:snapToGrid w:val="0"/>
              <w:rPr>
                <w:rFonts w:ascii="Arial Rounded MT Bold" w:hAnsi="Arial Rounded MT Bold"/>
                <w:sz w:val="28"/>
                <w:szCs w:val="28"/>
                <w:lang w:val="es-MX"/>
              </w:rPr>
            </w:pPr>
            <w:r w:rsidRPr="001B7398">
              <w:rPr>
                <w:rFonts w:ascii="Arial Rounded MT Bold" w:hAnsi="Arial Rounded MT Bold"/>
                <w:sz w:val="28"/>
                <w:szCs w:val="28"/>
                <w:lang w:val="es-MX"/>
              </w:rPr>
              <w:t>Trazo para creación de objetos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1B7398" w:rsidRDefault="000B05F8" w:rsidP="002F3621">
            <w:pPr>
              <w:snapToGrid w:val="0"/>
              <w:jc w:val="center"/>
              <w:rPr>
                <w:rFonts w:ascii="Arial Rounded MT Bold" w:hAnsi="Arial Rounded MT Bold"/>
                <w:szCs w:val="24"/>
                <w:lang w:val="es-MX"/>
              </w:rPr>
            </w:pPr>
            <w:r w:rsidRPr="001B7398">
              <w:rPr>
                <w:rFonts w:ascii="Arial Rounded MT Bold" w:hAnsi="Arial Rounded MT Bold"/>
                <w:szCs w:val="24"/>
                <w:lang w:val="es-MX"/>
              </w:rPr>
              <w:t>5.1.1</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0B05F8" w:rsidP="002F3621">
            <w:pPr>
              <w:snapToGrid w:val="0"/>
              <w:rPr>
                <w:rFonts w:ascii="Arial Rounded MT Bold" w:hAnsi="Arial Rounded MT Bold"/>
                <w:sz w:val="28"/>
                <w:szCs w:val="28"/>
                <w:lang w:val="es-MX"/>
              </w:rPr>
            </w:pPr>
            <w:r>
              <w:rPr>
                <w:rFonts w:ascii="Arial Rounded MT Bold" w:hAnsi="Arial Rounded MT Bold"/>
                <w:szCs w:val="24"/>
                <w:lang w:val="es-MX"/>
              </w:rPr>
              <w:t>Muestreo para conversión a 3D</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1B7398" w:rsidP="002F3621">
            <w:pPr>
              <w:snapToGrid w:val="0"/>
              <w:jc w:val="center"/>
              <w:rPr>
                <w:rFonts w:ascii="Arial Rounded MT Bold" w:hAnsi="Arial Rounded MT Bold"/>
                <w:sz w:val="28"/>
                <w:szCs w:val="28"/>
                <w:lang w:val="es-MX"/>
              </w:rPr>
            </w:pPr>
            <w:r w:rsidRPr="001B7398">
              <w:rPr>
                <w:rFonts w:ascii="Arial Rounded MT Bold" w:hAnsi="Arial Rounded MT Bold"/>
                <w:szCs w:val="24"/>
                <w:lang w:val="es-MX"/>
              </w:rPr>
              <w:t>5.2</w:t>
            </w:r>
          </w:p>
        </w:tc>
        <w:tc>
          <w:tcPr>
            <w:tcW w:w="1890" w:type="dxa"/>
            <w:tcBorders>
              <w:top w:val="single" w:sz="4" w:space="0" w:color="000000"/>
              <w:left w:val="single" w:sz="4" w:space="0" w:color="000000"/>
              <w:bottom w:val="single" w:sz="4" w:space="0" w:color="000000"/>
            </w:tcBorders>
          </w:tcPr>
          <w:p w:rsidR="002F3621" w:rsidRPr="001B7398" w:rsidRDefault="002F3621" w:rsidP="002F3621">
            <w:pPr>
              <w:snapToGrid w:val="0"/>
              <w:jc w:val="center"/>
              <w:rPr>
                <w:rFonts w:ascii="Arial Rounded MT Bold" w:hAnsi="Arial Rounded MT Bold"/>
                <w:szCs w:val="24"/>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0B05F8" w:rsidP="000B05F8">
            <w:pPr>
              <w:snapToGrid w:val="0"/>
              <w:rPr>
                <w:rFonts w:ascii="Arial Rounded MT Bold" w:hAnsi="Arial Rounded MT Bold"/>
                <w:sz w:val="28"/>
                <w:szCs w:val="28"/>
                <w:lang w:val="es-MX"/>
              </w:rPr>
            </w:pPr>
            <w:r>
              <w:rPr>
                <w:rFonts w:ascii="Arial Rounded MT Bold" w:hAnsi="Arial Rounded MT Bold"/>
                <w:sz w:val="28"/>
                <w:szCs w:val="28"/>
                <w:lang w:val="es-MX"/>
              </w:rPr>
              <w:t xml:space="preserve">Mapeo </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1B7398" w:rsidRDefault="000B05F8" w:rsidP="002F3621">
            <w:pPr>
              <w:snapToGrid w:val="0"/>
              <w:jc w:val="center"/>
              <w:rPr>
                <w:rFonts w:ascii="Arial Rounded MT Bold" w:hAnsi="Arial Rounded MT Bold"/>
                <w:szCs w:val="24"/>
                <w:lang w:val="es-MX"/>
              </w:rPr>
            </w:pPr>
            <w:r w:rsidRPr="001B7398">
              <w:rPr>
                <w:rFonts w:ascii="Arial Rounded MT Bold" w:hAnsi="Arial Rounded MT Bold"/>
                <w:szCs w:val="24"/>
                <w:lang w:val="es-MX"/>
              </w:rPr>
              <w:t>5.2.1</w:t>
            </w: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0B05F8" w:rsidP="002F3621">
            <w:pPr>
              <w:snapToGrid w:val="0"/>
              <w:rPr>
                <w:rFonts w:ascii="Arial Rounded MT Bold" w:hAnsi="Arial Rounded MT Bold"/>
                <w:sz w:val="28"/>
                <w:szCs w:val="28"/>
                <w:lang w:val="es-MX"/>
              </w:rPr>
            </w:pPr>
            <w:r w:rsidRPr="001B7398">
              <w:rPr>
                <w:rFonts w:ascii="Arial Rounded MT Bold" w:hAnsi="Arial Rounded MT Bold"/>
                <w:szCs w:val="24"/>
                <w:lang w:val="es-MX"/>
              </w:rPr>
              <w:t>Mapeo para Inclustar textos y símbolos</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0B05F8" w:rsidP="002F3621">
            <w:pPr>
              <w:snapToGrid w:val="0"/>
              <w:jc w:val="center"/>
              <w:rPr>
                <w:rFonts w:ascii="Arial Rounded MT Bold" w:hAnsi="Arial Rounded MT Bold"/>
                <w:b/>
                <w:sz w:val="28"/>
                <w:szCs w:val="28"/>
                <w:lang w:val="es-MX"/>
              </w:rPr>
            </w:pPr>
            <w:r>
              <w:rPr>
                <w:rFonts w:ascii="Arial Rounded MT Bold" w:hAnsi="Arial Rounded MT Bold"/>
                <w:sz w:val="28"/>
                <w:szCs w:val="28"/>
                <w:lang w:val="es-MX"/>
              </w:rPr>
              <w:t>6</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CE0750" w:rsidP="002F3621">
            <w:pPr>
              <w:snapToGrid w:val="0"/>
              <w:rPr>
                <w:rFonts w:ascii="Arial Rounded MT Bold" w:hAnsi="Arial Rounded MT Bold"/>
                <w:sz w:val="28"/>
                <w:szCs w:val="28"/>
                <w:lang w:val="es-MX"/>
              </w:rPr>
            </w:pPr>
            <w:r>
              <w:rPr>
                <w:rFonts w:ascii="Arial Rounded MT Bold" w:hAnsi="Arial Rounded MT Bold"/>
                <w:sz w:val="28"/>
                <w:szCs w:val="28"/>
                <w:lang w:val="es-MX"/>
              </w:rPr>
              <w:t>MALLA</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1B7398" w:rsidP="002F3621">
            <w:pPr>
              <w:snapToGrid w:val="0"/>
              <w:jc w:val="center"/>
              <w:rPr>
                <w:rFonts w:ascii="Arial Rounded MT Bold" w:hAnsi="Arial Rounded MT Bold"/>
                <w:sz w:val="28"/>
                <w:szCs w:val="28"/>
                <w:lang w:val="es-MX"/>
              </w:rPr>
            </w:pPr>
            <w:r w:rsidRPr="001B7398">
              <w:rPr>
                <w:rFonts w:ascii="Arial Rounded MT Bold" w:hAnsi="Arial Rounded MT Bold"/>
                <w:szCs w:val="24"/>
                <w:lang w:val="es-MX"/>
              </w:rPr>
              <w:t>6.1</w:t>
            </w: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0B05F8" w:rsidP="002F3621">
            <w:pPr>
              <w:snapToGrid w:val="0"/>
              <w:rPr>
                <w:rFonts w:ascii="Arial Rounded MT Bold" w:hAnsi="Arial Rounded MT Bold"/>
                <w:sz w:val="28"/>
                <w:szCs w:val="28"/>
                <w:lang w:val="es-MX"/>
              </w:rPr>
            </w:pPr>
            <w:r w:rsidRPr="001B7398">
              <w:rPr>
                <w:rFonts w:ascii="Arial Rounded MT Bold" w:hAnsi="Arial Rounded MT Bold"/>
                <w:sz w:val="28"/>
                <w:szCs w:val="28"/>
                <w:lang w:val="es-MX"/>
              </w:rPr>
              <w:t>Aplicación de color en base a la herramienta</w:t>
            </w:r>
          </w:p>
        </w:tc>
      </w:tr>
      <w:tr w:rsidR="002F3621" w:rsidRPr="002F3621" w:rsidTr="00A16655">
        <w:trPr>
          <w:trHeight w:val="440"/>
          <w:jc w:val="center"/>
        </w:trPr>
        <w:tc>
          <w:tcPr>
            <w:tcW w:w="1778"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b/>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1890" w:type="dxa"/>
            <w:tcBorders>
              <w:top w:val="single" w:sz="4" w:space="0" w:color="000000"/>
              <w:left w:val="single" w:sz="4" w:space="0" w:color="000000"/>
              <w:bottom w:val="single" w:sz="4" w:space="0" w:color="000000"/>
            </w:tcBorders>
          </w:tcPr>
          <w:p w:rsidR="002F3621" w:rsidRPr="002F3621" w:rsidRDefault="002F3621" w:rsidP="002F3621">
            <w:pPr>
              <w:snapToGrid w:val="0"/>
              <w:jc w:val="center"/>
              <w:rPr>
                <w:rFonts w:ascii="Arial Rounded MT Bold" w:hAnsi="Arial Rounded MT Bold"/>
                <w:sz w:val="28"/>
                <w:szCs w:val="28"/>
                <w:lang w:val="es-MX"/>
              </w:rPr>
            </w:pPr>
          </w:p>
        </w:tc>
        <w:tc>
          <w:tcPr>
            <w:tcW w:w="8657" w:type="dxa"/>
            <w:tcBorders>
              <w:top w:val="single" w:sz="4" w:space="0" w:color="000000"/>
              <w:left w:val="single" w:sz="4" w:space="0" w:color="000000"/>
              <w:bottom w:val="single" w:sz="4" w:space="0" w:color="000000"/>
              <w:right w:val="single" w:sz="4" w:space="0" w:color="000000"/>
            </w:tcBorders>
          </w:tcPr>
          <w:p w:rsidR="002F3621" w:rsidRPr="002F3621" w:rsidRDefault="002F3621" w:rsidP="002F3621">
            <w:pPr>
              <w:snapToGrid w:val="0"/>
              <w:rPr>
                <w:rFonts w:ascii="Arial Rounded MT Bold" w:hAnsi="Arial Rounded MT Bold"/>
                <w:sz w:val="28"/>
                <w:szCs w:val="28"/>
                <w:lang w:val="es-MX"/>
              </w:rPr>
            </w:pPr>
          </w:p>
        </w:tc>
      </w:tr>
    </w:tbl>
    <w:p w:rsidR="002F3621" w:rsidRPr="002F3621" w:rsidRDefault="002F3621" w:rsidP="002F3621">
      <w:pPr>
        <w:jc w:val="center"/>
        <w:rPr>
          <w:rFonts w:ascii="Arial Rounded MT Bold" w:hAnsi="Arial Rounded MT Bold"/>
          <w:b/>
          <w:spacing w:val="80"/>
          <w:sz w:val="36"/>
          <w:lang w:val="es-ES_tradnl"/>
        </w:rPr>
      </w:pPr>
    </w:p>
    <w:p w:rsidR="002F3621" w:rsidRDefault="002F3621" w:rsidP="002F3621">
      <w:pPr>
        <w:jc w:val="center"/>
        <w:rPr>
          <w:rFonts w:ascii="Arial Rounded MT Bold" w:hAnsi="Arial Rounded MT Bold"/>
          <w:b/>
          <w:spacing w:val="80"/>
          <w:sz w:val="36"/>
          <w:lang w:val="es-ES_tradnl"/>
        </w:rPr>
      </w:pPr>
    </w:p>
    <w:p w:rsidR="002F3621" w:rsidRDefault="002F3621" w:rsidP="002F3621">
      <w:pPr>
        <w:jc w:val="center"/>
        <w:rPr>
          <w:rFonts w:ascii="Arial Rounded MT Bold" w:hAnsi="Arial Rounded MT Bold"/>
          <w:b/>
          <w:spacing w:val="80"/>
          <w:sz w:val="36"/>
          <w:lang w:val="es-ES_tradnl"/>
        </w:rPr>
      </w:pPr>
    </w:p>
    <w:p w:rsidR="002F3621" w:rsidRPr="002F3621" w:rsidRDefault="002F3621" w:rsidP="002F3621">
      <w:pPr>
        <w:jc w:val="center"/>
        <w:rPr>
          <w:rFonts w:ascii="Arial Rounded MT Bold" w:hAnsi="Arial Rounded MT Bold"/>
          <w:b/>
          <w:spacing w:val="80"/>
          <w:sz w:val="36"/>
          <w:lang w:val="es-ES_tradnl"/>
        </w:rPr>
      </w:pPr>
      <w:r w:rsidRPr="002F3621">
        <w:rPr>
          <w:rFonts w:ascii="Arial Rounded MT Bold" w:hAnsi="Arial Rounded MT Bold"/>
          <w:b/>
          <w:spacing w:val="80"/>
          <w:sz w:val="36"/>
          <w:lang w:val="es-ES_tradnl"/>
        </w:rPr>
        <w:lastRenderedPageBreak/>
        <w:t>CRITERIOS DE EVALUACIÓN</w:t>
      </w:r>
    </w:p>
    <w:p w:rsidR="002F3621" w:rsidRPr="002F3621" w:rsidRDefault="002F3621" w:rsidP="002F3621">
      <w:pPr>
        <w:rPr>
          <w:lang w:val="es-ES_tradnl"/>
        </w:rPr>
      </w:pPr>
    </w:p>
    <w:tbl>
      <w:tblPr>
        <w:tblW w:w="0" w:type="auto"/>
        <w:jc w:val="center"/>
        <w:tblLayout w:type="fixed"/>
        <w:tblCellMar>
          <w:left w:w="70" w:type="dxa"/>
          <w:right w:w="70" w:type="dxa"/>
        </w:tblCellMar>
        <w:tblLook w:val="0000" w:firstRow="0" w:lastRow="0" w:firstColumn="0" w:lastColumn="0" w:noHBand="0" w:noVBand="0"/>
      </w:tblPr>
      <w:tblGrid>
        <w:gridCol w:w="6096"/>
        <w:gridCol w:w="1418"/>
        <w:gridCol w:w="2976"/>
        <w:gridCol w:w="3837"/>
      </w:tblGrid>
      <w:tr w:rsidR="002F3621" w:rsidRPr="002F3621" w:rsidTr="00A16655">
        <w:trPr>
          <w:trHeight w:val="495"/>
          <w:jc w:val="center"/>
        </w:trPr>
        <w:tc>
          <w:tcPr>
            <w:tcW w:w="14327" w:type="dxa"/>
            <w:gridSpan w:val="4"/>
            <w:tcBorders>
              <w:top w:val="single" w:sz="4" w:space="0" w:color="000000"/>
              <w:left w:val="single" w:sz="4" w:space="0" w:color="000000"/>
              <w:right w:val="single" w:sz="4" w:space="0" w:color="000000"/>
            </w:tcBorders>
            <w:shd w:val="clear" w:color="auto" w:fill="E5E5E5"/>
            <w:vAlign w:val="center"/>
          </w:tcPr>
          <w:p w:rsidR="002F3621" w:rsidRPr="002F3621" w:rsidRDefault="002F3621" w:rsidP="002F3621">
            <w:pPr>
              <w:snapToGrid w:val="0"/>
              <w:jc w:val="center"/>
              <w:rPr>
                <w:b/>
                <w:sz w:val="32"/>
                <w:lang w:val="es-ES_tradnl"/>
              </w:rPr>
            </w:pPr>
            <w:r w:rsidRPr="002F3621">
              <w:rPr>
                <w:b/>
                <w:sz w:val="32"/>
                <w:lang w:val="es-ES_tradnl"/>
              </w:rPr>
              <w:t>ACTIVIDADES ACADÉMICAS</w:t>
            </w:r>
          </w:p>
        </w:tc>
      </w:tr>
      <w:tr w:rsidR="002F3621" w:rsidRPr="002F3621" w:rsidTr="00A16655">
        <w:trPr>
          <w:cantSplit/>
          <w:trHeight w:hRule="exact" w:val="976"/>
          <w:jc w:val="center"/>
        </w:trPr>
        <w:tc>
          <w:tcPr>
            <w:tcW w:w="6096" w:type="dxa"/>
            <w:vMerge w:val="restart"/>
            <w:tcBorders>
              <w:top w:val="single" w:sz="4" w:space="0" w:color="000000"/>
              <w:left w:val="single" w:sz="4" w:space="0" w:color="000000"/>
              <w:bottom w:val="single" w:sz="4" w:space="0" w:color="000000"/>
            </w:tcBorders>
            <w:vAlign w:val="center"/>
          </w:tcPr>
          <w:p w:rsidR="002F3621" w:rsidRPr="002F3621" w:rsidRDefault="002F3621" w:rsidP="002F3621">
            <w:pPr>
              <w:snapToGrid w:val="0"/>
              <w:jc w:val="center"/>
              <w:rPr>
                <w:b/>
                <w:sz w:val="28"/>
              </w:rPr>
            </w:pPr>
            <w:r w:rsidRPr="002F3621">
              <w:rPr>
                <w:b/>
                <w:sz w:val="28"/>
              </w:rPr>
              <w:t>ASISTENCIA</w:t>
            </w:r>
          </w:p>
        </w:tc>
        <w:tc>
          <w:tcPr>
            <w:tcW w:w="1418" w:type="dxa"/>
            <w:tcBorders>
              <w:top w:val="single" w:sz="4" w:space="0" w:color="000000"/>
              <w:left w:val="single" w:sz="4" w:space="0" w:color="000000"/>
              <w:bottom w:val="single" w:sz="4" w:space="0" w:color="000000"/>
            </w:tcBorders>
            <w:vAlign w:val="center"/>
          </w:tcPr>
          <w:p w:rsidR="002F3621" w:rsidRPr="002F3621" w:rsidRDefault="002F3621" w:rsidP="002F3621">
            <w:pPr>
              <w:snapToGrid w:val="0"/>
              <w:jc w:val="center"/>
              <w:rPr>
                <w:b/>
                <w:sz w:val="28"/>
                <w:lang w:val="es-ES_tradnl"/>
              </w:rPr>
            </w:pPr>
          </w:p>
          <w:p w:rsidR="002F3621" w:rsidRPr="002F3621" w:rsidRDefault="002F3621" w:rsidP="002F3621">
            <w:pPr>
              <w:jc w:val="center"/>
              <w:rPr>
                <w:b/>
                <w:sz w:val="28"/>
                <w:lang w:val="es-ES_tradnl"/>
              </w:rPr>
            </w:pPr>
            <w:r w:rsidRPr="002F3621">
              <w:rPr>
                <w:b/>
                <w:sz w:val="28"/>
                <w:lang w:val="es-ES_tradnl"/>
              </w:rPr>
              <w:t>%</w:t>
            </w:r>
          </w:p>
          <w:p w:rsidR="002F3621" w:rsidRPr="002F3621" w:rsidRDefault="002F3621" w:rsidP="002F3621">
            <w:pPr>
              <w:jc w:val="center"/>
              <w:rPr>
                <w:b/>
                <w:sz w:val="28"/>
                <w:lang w:val="es-ES_tradnl"/>
              </w:rPr>
            </w:pPr>
          </w:p>
        </w:tc>
        <w:tc>
          <w:tcPr>
            <w:tcW w:w="2976" w:type="dxa"/>
            <w:tcBorders>
              <w:top w:val="single" w:sz="4" w:space="0" w:color="000000"/>
              <w:left w:val="single" w:sz="4" w:space="0" w:color="000000"/>
              <w:bottom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MÍNIMO REQUERIDO</w:t>
            </w:r>
          </w:p>
        </w:tc>
        <w:tc>
          <w:tcPr>
            <w:tcW w:w="3837" w:type="dxa"/>
            <w:tcBorders>
              <w:top w:val="single" w:sz="4" w:space="0" w:color="000000"/>
              <w:left w:val="single" w:sz="4" w:space="0" w:color="000000"/>
              <w:bottom w:val="single" w:sz="4" w:space="0" w:color="000000"/>
              <w:right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OBSERVACIONES</w:t>
            </w:r>
          </w:p>
        </w:tc>
      </w:tr>
      <w:tr w:rsidR="002F3621" w:rsidRPr="002F3621" w:rsidTr="00A16655">
        <w:trPr>
          <w:cantSplit/>
          <w:jc w:val="center"/>
        </w:trPr>
        <w:tc>
          <w:tcPr>
            <w:tcW w:w="6096" w:type="dxa"/>
            <w:vMerge/>
            <w:tcBorders>
              <w:top w:val="single" w:sz="4" w:space="0" w:color="000000"/>
              <w:left w:val="single" w:sz="4" w:space="0" w:color="000000"/>
              <w:bottom w:val="single" w:sz="4" w:space="0" w:color="000000"/>
            </w:tcBorders>
            <w:vAlign w:val="center"/>
          </w:tcPr>
          <w:p w:rsidR="002F3621" w:rsidRPr="002F3621" w:rsidRDefault="002F3621" w:rsidP="002F3621"/>
        </w:tc>
        <w:tc>
          <w:tcPr>
            <w:tcW w:w="1418" w:type="dxa"/>
            <w:tcBorders>
              <w:top w:val="single" w:sz="4" w:space="0" w:color="000000"/>
              <w:left w:val="single" w:sz="4" w:space="0" w:color="000000"/>
              <w:bottom w:val="single" w:sz="4" w:space="0" w:color="000000"/>
            </w:tcBorders>
            <w:vAlign w:val="center"/>
          </w:tcPr>
          <w:p w:rsidR="002F3621" w:rsidRPr="002F3621" w:rsidRDefault="002F3621" w:rsidP="002F3621">
            <w:pPr>
              <w:snapToGrid w:val="0"/>
              <w:ind w:right="32"/>
              <w:jc w:val="center"/>
              <w:rPr>
                <w:sz w:val="28"/>
                <w:lang w:val="es-ES_tradnl"/>
              </w:rPr>
            </w:pPr>
          </w:p>
          <w:p w:rsidR="002F3621" w:rsidRPr="002F3621" w:rsidRDefault="002F3621" w:rsidP="002F3621">
            <w:pPr>
              <w:ind w:right="32"/>
              <w:jc w:val="center"/>
              <w:rPr>
                <w:sz w:val="28"/>
                <w:lang w:val="es-ES_tradnl"/>
              </w:rPr>
            </w:pPr>
            <w:r w:rsidRPr="002F3621">
              <w:rPr>
                <w:sz w:val="28"/>
                <w:lang w:val="es-ES_tradnl"/>
              </w:rPr>
              <w:t>20</w:t>
            </w:r>
          </w:p>
          <w:p w:rsidR="002F3621" w:rsidRPr="002F3621" w:rsidRDefault="002F3621" w:rsidP="002F3621">
            <w:pPr>
              <w:ind w:right="32"/>
              <w:jc w:val="center"/>
              <w:rPr>
                <w:sz w:val="28"/>
                <w:lang w:val="es-ES_tradnl"/>
              </w:rPr>
            </w:pPr>
          </w:p>
        </w:tc>
        <w:tc>
          <w:tcPr>
            <w:tcW w:w="2976" w:type="dxa"/>
            <w:tcBorders>
              <w:top w:val="single" w:sz="4" w:space="0" w:color="000000"/>
              <w:left w:val="single" w:sz="4" w:space="0" w:color="000000"/>
              <w:bottom w:val="single" w:sz="4" w:space="0" w:color="000000"/>
            </w:tcBorders>
            <w:vAlign w:val="center"/>
          </w:tcPr>
          <w:p w:rsidR="002F3621" w:rsidRPr="002F3621" w:rsidRDefault="001B7398" w:rsidP="002F3621">
            <w:pPr>
              <w:snapToGrid w:val="0"/>
              <w:ind w:right="71"/>
              <w:jc w:val="center"/>
              <w:rPr>
                <w:sz w:val="28"/>
                <w:lang w:val="es-ES_tradnl"/>
              </w:rPr>
            </w:pPr>
            <w:r>
              <w:rPr>
                <w:sz w:val="28"/>
                <w:lang w:val="es-ES_tradnl"/>
              </w:rPr>
              <w:t>16</w:t>
            </w:r>
          </w:p>
        </w:tc>
        <w:tc>
          <w:tcPr>
            <w:tcW w:w="3837" w:type="dxa"/>
            <w:tcBorders>
              <w:top w:val="single" w:sz="4" w:space="0" w:color="000000"/>
              <w:left w:val="single" w:sz="4" w:space="0" w:color="000000"/>
              <w:bottom w:val="single" w:sz="4" w:space="0" w:color="000000"/>
              <w:right w:val="single" w:sz="4" w:space="0" w:color="000000"/>
            </w:tcBorders>
            <w:vAlign w:val="center"/>
          </w:tcPr>
          <w:p w:rsidR="002F3621" w:rsidRPr="002F3621" w:rsidRDefault="002F3621" w:rsidP="002F3621">
            <w:pPr>
              <w:snapToGrid w:val="0"/>
              <w:rPr>
                <w:lang w:val="es-ES_tradnl"/>
              </w:rPr>
            </w:pPr>
          </w:p>
        </w:tc>
      </w:tr>
      <w:tr w:rsidR="002F3621" w:rsidRPr="002F3621" w:rsidTr="00A16655">
        <w:trPr>
          <w:cantSplit/>
          <w:trHeight w:hRule="exact" w:val="976"/>
          <w:jc w:val="center"/>
        </w:trPr>
        <w:tc>
          <w:tcPr>
            <w:tcW w:w="6096" w:type="dxa"/>
            <w:vMerge w:val="restart"/>
            <w:tcBorders>
              <w:top w:val="single" w:sz="4" w:space="0" w:color="000000"/>
              <w:left w:val="single" w:sz="4" w:space="0" w:color="000000"/>
              <w:bottom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EVALUACIÓN CONTINUA</w:t>
            </w:r>
          </w:p>
        </w:tc>
        <w:tc>
          <w:tcPr>
            <w:tcW w:w="1418" w:type="dxa"/>
            <w:tcBorders>
              <w:top w:val="single" w:sz="4" w:space="0" w:color="000000"/>
              <w:left w:val="single" w:sz="4" w:space="0" w:color="000000"/>
              <w:bottom w:val="single" w:sz="4" w:space="0" w:color="000000"/>
            </w:tcBorders>
            <w:vAlign w:val="center"/>
          </w:tcPr>
          <w:p w:rsidR="002F3621" w:rsidRPr="002F3621" w:rsidRDefault="002F3621" w:rsidP="002F3621">
            <w:pPr>
              <w:snapToGrid w:val="0"/>
              <w:jc w:val="center"/>
              <w:rPr>
                <w:b/>
                <w:sz w:val="28"/>
                <w:lang w:val="es-ES_tradnl"/>
              </w:rPr>
            </w:pPr>
          </w:p>
          <w:p w:rsidR="002F3621" w:rsidRPr="002F3621" w:rsidRDefault="002F3621" w:rsidP="002F3621">
            <w:pPr>
              <w:jc w:val="center"/>
              <w:rPr>
                <w:b/>
                <w:sz w:val="28"/>
                <w:lang w:val="es-ES_tradnl"/>
              </w:rPr>
            </w:pPr>
            <w:r w:rsidRPr="002F3621">
              <w:rPr>
                <w:b/>
                <w:sz w:val="28"/>
                <w:lang w:val="es-ES_tradnl"/>
              </w:rPr>
              <w:t>%</w:t>
            </w:r>
          </w:p>
          <w:p w:rsidR="002F3621" w:rsidRPr="002F3621" w:rsidRDefault="002F3621" w:rsidP="002F3621">
            <w:pPr>
              <w:jc w:val="center"/>
              <w:rPr>
                <w:b/>
                <w:sz w:val="28"/>
                <w:lang w:val="es-ES_tradnl"/>
              </w:rPr>
            </w:pPr>
          </w:p>
        </w:tc>
        <w:tc>
          <w:tcPr>
            <w:tcW w:w="2976" w:type="dxa"/>
            <w:tcBorders>
              <w:top w:val="single" w:sz="4" w:space="0" w:color="000000"/>
              <w:left w:val="single" w:sz="4" w:space="0" w:color="000000"/>
              <w:bottom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MÍNIMO REQUERIDO</w:t>
            </w:r>
          </w:p>
        </w:tc>
        <w:tc>
          <w:tcPr>
            <w:tcW w:w="3837" w:type="dxa"/>
            <w:tcBorders>
              <w:top w:val="single" w:sz="4" w:space="0" w:color="000000"/>
              <w:left w:val="single" w:sz="4" w:space="0" w:color="000000"/>
              <w:bottom w:val="single" w:sz="4" w:space="0" w:color="000000"/>
              <w:right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OBSERVACIONES</w:t>
            </w:r>
          </w:p>
        </w:tc>
      </w:tr>
      <w:tr w:rsidR="002F3621" w:rsidRPr="002F3621" w:rsidTr="00A16655">
        <w:trPr>
          <w:cantSplit/>
          <w:jc w:val="center"/>
        </w:trPr>
        <w:tc>
          <w:tcPr>
            <w:tcW w:w="6096" w:type="dxa"/>
            <w:vMerge/>
            <w:tcBorders>
              <w:top w:val="single" w:sz="4" w:space="0" w:color="000000"/>
              <w:left w:val="single" w:sz="4" w:space="0" w:color="000000"/>
              <w:bottom w:val="single" w:sz="4" w:space="0" w:color="000000"/>
            </w:tcBorders>
            <w:vAlign w:val="center"/>
          </w:tcPr>
          <w:p w:rsidR="002F3621" w:rsidRPr="002F3621" w:rsidRDefault="002F3621" w:rsidP="002F3621"/>
        </w:tc>
        <w:tc>
          <w:tcPr>
            <w:tcW w:w="1418" w:type="dxa"/>
            <w:tcBorders>
              <w:top w:val="single" w:sz="4" w:space="0" w:color="000000"/>
              <w:left w:val="single" w:sz="4" w:space="0" w:color="000000"/>
              <w:bottom w:val="single" w:sz="4" w:space="0" w:color="000000"/>
            </w:tcBorders>
            <w:vAlign w:val="center"/>
          </w:tcPr>
          <w:p w:rsidR="002F3621" w:rsidRPr="002F3621" w:rsidRDefault="002F3621" w:rsidP="002F3621">
            <w:pPr>
              <w:snapToGrid w:val="0"/>
              <w:ind w:right="32"/>
              <w:jc w:val="center"/>
              <w:rPr>
                <w:sz w:val="28"/>
                <w:lang w:val="es-ES_tradnl"/>
              </w:rPr>
            </w:pPr>
          </w:p>
          <w:p w:rsidR="002F3621" w:rsidRPr="002F3621" w:rsidRDefault="002F3621" w:rsidP="002F3621">
            <w:pPr>
              <w:ind w:right="32"/>
              <w:jc w:val="center"/>
              <w:rPr>
                <w:sz w:val="28"/>
                <w:lang w:val="es-ES_tradnl"/>
              </w:rPr>
            </w:pPr>
            <w:r w:rsidRPr="002F3621">
              <w:rPr>
                <w:sz w:val="28"/>
                <w:lang w:val="es-ES_tradnl"/>
              </w:rPr>
              <w:t>30</w:t>
            </w:r>
          </w:p>
          <w:p w:rsidR="002F3621" w:rsidRPr="002F3621" w:rsidRDefault="002F3621" w:rsidP="002F3621">
            <w:pPr>
              <w:ind w:right="32"/>
              <w:jc w:val="center"/>
              <w:rPr>
                <w:sz w:val="28"/>
                <w:lang w:val="es-ES_tradnl"/>
              </w:rPr>
            </w:pPr>
          </w:p>
        </w:tc>
        <w:tc>
          <w:tcPr>
            <w:tcW w:w="2976" w:type="dxa"/>
            <w:tcBorders>
              <w:top w:val="single" w:sz="4" w:space="0" w:color="000000"/>
              <w:left w:val="single" w:sz="4" w:space="0" w:color="000000"/>
              <w:bottom w:val="single" w:sz="4" w:space="0" w:color="000000"/>
            </w:tcBorders>
            <w:vAlign w:val="center"/>
          </w:tcPr>
          <w:p w:rsidR="002F3621" w:rsidRPr="002F3621" w:rsidRDefault="001B7398" w:rsidP="002F3621">
            <w:pPr>
              <w:snapToGrid w:val="0"/>
              <w:ind w:right="71"/>
              <w:jc w:val="center"/>
              <w:rPr>
                <w:sz w:val="28"/>
                <w:lang w:val="es-ES_tradnl"/>
              </w:rPr>
            </w:pPr>
            <w:r>
              <w:rPr>
                <w:sz w:val="28"/>
                <w:lang w:val="es-ES_tradnl"/>
              </w:rPr>
              <w:t>24</w:t>
            </w:r>
          </w:p>
        </w:tc>
        <w:tc>
          <w:tcPr>
            <w:tcW w:w="3837" w:type="dxa"/>
            <w:tcBorders>
              <w:top w:val="single" w:sz="4" w:space="0" w:color="000000"/>
              <w:left w:val="single" w:sz="4" w:space="0" w:color="000000"/>
              <w:bottom w:val="single" w:sz="4" w:space="0" w:color="000000"/>
              <w:right w:val="single" w:sz="4" w:space="0" w:color="000000"/>
            </w:tcBorders>
            <w:vAlign w:val="center"/>
          </w:tcPr>
          <w:p w:rsidR="002F3621" w:rsidRPr="002F3621" w:rsidRDefault="002F3621" w:rsidP="002F3621">
            <w:pPr>
              <w:snapToGrid w:val="0"/>
              <w:rPr>
                <w:lang w:val="es-ES_tradnl"/>
              </w:rPr>
            </w:pPr>
          </w:p>
        </w:tc>
      </w:tr>
      <w:tr w:rsidR="002F3621" w:rsidRPr="002F3621" w:rsidTr="00A16655">
        <w:trPr>
          <w:cantSplit/>
          <w:trHeight w:hRule="exact" w:val="976"/>
          <w:jc w:val="center"/>
        </w:trPr>
        <w:tc>
          <w:tcPr>
            <w:tcW w:w="6096" w:type="dxa"/>
            <w:vMerge w:val="restart"/>
            <w:tcBorders>
              <w:top w:val="single" w:sz="4" w:space="0" w:color="000000"/>
              <w:left w:val="single" w:sz="4" w:space="0" w:color="000000"/>
              <w:bottom w:val="single" w:sz="4" w:space="0" w:color="000000"/>
            </w:tcBorders>
            <w:vAlign w:val="center"/>
          </w:tcPr>
          <w:p w:rsidR="002F3621" w:rsidRPr="002F3621" w:rsidRDefault="002F3621" w:rsidP="002F3621">
            <w:pPr>
              <w:snapToGrid w:val="0"/>
              <w:jc w:val="center"/>
              <w:rPr>
                <w:b/>
                <w:sz w:val="28"/>
              </w:rPr>
            </w:pPr>
            <w:r w:rsidRPr="002F3621">
              <w:rPr>
                <w:b/>
                <w:sz w:val="28"/>
              </w:rPr>
              <w:t>EVALUACIÓN ESCRITA Y/O PRÁCTICA</w:t>
            </w:r>
          </w:p>
        </w:tc>
        <w:tc>
          <w:tcPr>
            <w:tcW w:w="1418" w:type="dxa"/>
            <w:tcBorders>
              <w:top w:val="single" w:sz="4" w:space="0" w:color="000000"/>
              <w:left w:val="single" w:sz="4" w:space="0" w:color="000000"/>
              <w:bottom w:val="single" w:sz="4" w:space="0" w:color="000000"/>
            </w:tcBorders>
            <w:vAlign w:val="center"/>
          </w:tcPr>
          <w:p w:rsidR="002F3621" w:rsidRPr="002F3621" w:rsidRDefault="002F3621" w:rsidP="002F3621">
            <w:pPr>
              <w:snapToGrid w:val="0"/>
              <w:jc w:val="center"/>
              <w:rPr>
                <w:b/>
                <w:sz w:val="28"/>
                <w:lang w:val="es-ES_tradnl"/>
              </w:rPr>
            </w:pPr>
          </w:p>
          <w:p w:rsidR="002F3621" w:rsidRPr="002F3621" w:rsidRDefault="002F3621" w:rsidP="002F3621">
            <w:pPr>
              <w:jc w:val="center"/>
              <w:rPr>
                <w:b/>
                <w:sz w:val="28"/>
                <w:lang w:val="es-ES_tradnl"/>
              </w:rPr>
            </w:pPr>
            <w:r w:rsidRPr="002F3621">
              <w:rPr>
                <w:b/>
                <w:sz w:val="28"/>
                <w:lang w:val="es-ES_tradnl"/>
              </w:rPr>
              <w:t>%</w:t>
            </w:r>
          </w:p>
          <w:p w:rsidR="002F3621" w:rsidRPr="002F3621" w:rsidRDefault="002F3621" w:rsidP="002F3621">
            <w:pPr>
              <w:jc w:val="center"/>
              <w:rPr>
                <w:b/>
                <w:sz w:val="28"/>
                <w:lang w:val="es-ES_tradnl"/>
              </w:rPr>
            </w:pPr>
          </w:p>
        </w:tc>
        <w:tc>
          <w:tcPr>
            <w:tcW w:w="2976" w:type="dxa"/>
            <w:tcBorders>
              <w:top w:val="single" w:sz="4" w:space="0" w:color="000000"/>
              <w:left w:val="single" w:sz="4" w:space="0" w:color="000000"/>
              <w:bottom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MÍNIMO REQUERIDO</w:t>
            </w:r>
          </w:p>
        </w:tc>
        <w:tc>
          <w:tcPr>
            <w:tcW w:w="3837" w:type="dxa"/>
            <w:tcBorders>
              <w:top w:val="single" w:sz="4" w:space="0" w:color="000000"/>
              <w:left w:val="single" w:sz="4" w:space="0" w:color="000000"/>
              <w:bottom w:val="single" w:sz="4" w:space="0" w:color="000000"/>
              <w:right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OBSERVACIONES</w:t>
            </w:r>
          </w:p>
        </w:tc>
      </w:tr>
      <w:tr w:rsidR="002F3621" w:rsidRPr="002F3621" w:rsidTr="00A16655">
        <w:trPr>
          <w:cantSplit/>
          <w:jc w:val="center"/>
        </w:trPr>
        <w:tc>
          <w:tcPr>
            <w:tcW w:w="6096" w:type="dxa"/>
            <w:vMerge/>
            <w:tcBorders>
              <w:top w:val="single" w:sz="4" w:space="0" w:color="000000"/>
              <w:left w:val="single" w:sz="4" w:space="0" w:color="000000"/>
              <w:bottom w:val="single" w:sz="4" w:space="0" w:color="000000"/>
            </w:tcBorders>
            <w:vAlign w:val="center"/>
          </w:tcPr>
          <w:p w:rsidR="002F3621" w:rsidRPr="002F3621" w:rsidRDefault="002F3621" w:rsidP="002F3621"/>
        </w:tc>
        <w:tc>
          <w:tcPr>
            <w:tcW w:w="1418" w:type="dxa"/>
            <w:tcBorders>
              <w:top w:val="single" w:sz="4" w:space="0" w:color="000000"/>
              <w:left w:val="single" w:sz="4" w:space="0" w:color="000000"/>
              <w:bottom w:val="single" w:sz="4" w:space="0" w:color="000000"/>
            </w:tcBorders>
            <w:vAlign w:val="center"/>
          </w:tcPr>
          <w:p w:rsidR="002F3621" w:rsidRPr="002F3621" w:rsidRDefault="002F3621" w:rsidP="002F3621">
            <w:pPr>
              <w:snapToGrid w:val="0"/>
              <w:ind w:right="32"/>
              <w:jc w:val="center"/>
              <w:rPr>
                <w:sz w:val="28"/>
                <w:lang w:val="es-ES_tradnl"/>
              </w:rPr>
            </w:pPr>
          </w:p>
          <w:p w:rsidR="002F3621" w:rsidRPr="002F3621" w:rsidRDefault="002F3621" w:rsidP="002F3621">
            <w:pPr>
              <w:ind w:right="32"/>
              <w:jc w:val="center"/>
              <w:rPr>
                <w:sz w:val="28"/>
                <w:lang w:val="es-ES_tradnl"/>
              </w:rPr>
            </w:pPr>
            <w:r w:rsidRPr="002F3621">
              <w:rPr>
                <w:sz w:val="28"/>
                <w:lang w:val="es-ES_tradnl"/>
              </w:rPr>
              <w:t>50</w:t>
            </w:r>
          </w:p>
          <w:p w:rsidR="002F3621" w:rsidRPr="002F3621" w:rsidRDefault="002F3621" w:rsidP="002F3621">
            <w:pPr>
              <w:ind w:right="32"/>
              <w:jc w:val="center"/>
              <w:rPr>
                <w:sz w:val="28"/>
                <w:lang w:val="es-ES_tradnl"/>
              </w:rPr>
            </w:pPr>
          </w:p>
        </w:tc>
        <w:tc>
          <w:tcPr>
            <w:tcW w:w="2976" w:type="dxa"/>
            <w:tcBorders>
              <w:top w:val="single" w:sz="4" w:space="0" w:color="000000"/>
              <w:left w:val="single" w:sz="4" w:space="0" w:color="000000"/>
              <w:bottom w:val="single" w:sz="4" w:space="0" w:color="000000"/>
            </w:tcBorders>
            <w:vAlign w:val="center"/>
          </w:tcPr>
          <w:p w:rsidR="002F3621" w:rsidRPr="002F3621" w:rsidRDefault="001B7398" w:rsidP="002F3621">
            <w:pPr>
              <w:tabs>
                <w:tab w:val="left" w:pos="2836"/>
              </w:tabs>
              <w:snapToGrid w:val="0"/>
              <w:ind w:right="71"/>
              <w:jc w:val="center"/>
              <w:rPr>
                <w:sz w:val="28"/>
                <w:lang w:val="es-ES_tradnl"/>
              </w:rPr>
            </w:pPr>
            <w:r>
              <w:rPr>
                <w:sz w:val="28"/>
                <w:lang w:val="es-ES_tradnl"/>
              </w:rPr>
              <w:t>40</w:t>
            </w:r>
          </w:p>
        </w:tc>
        <w:tc>
          <w:tcPr>
            <w:tcW w:w="3837" w:type="dxa"/>
            <w:tcBorders>
              <w:top w:val="single" w:sz="4" w:space="0" w:color="000000"/>
              <w:left w:val="single" w:sz="4" w:space="0" w:color="000000"/>
              <w:bottom w:val="single" w:sz="4" w:space="0" w:color="000000"/>
              <w:right w:val="single" w:sz="4" w:space="0" w:color="000000"/>
            </w:tcBorders>
            <w:vAlign w:val="center"/>
          </w:tcPr>
          <w:p w:rsidR="002F3621" w:rsidRPr="002F3621" w:rsidRDefault="002F3621" w:rsidP="002F3621">
            <w:pPr>
              <w:snapToGrid w:val="0"/>
              <w:rPr>
                <w:lang w:val="es-ES_tradnl"/>
              </w:rPr>
            </w:pPr>
          </w:p>
        </w:tc>
      </w:tr>
      <w:tr w:rsidR="002F3621" w:rsidRPr="002F3621" w:rsidTr="00A16655">
        <w:trPr>
          <w:cantSplit/>
          <w:trHeight w:hRule="exact" w:val="930"/>
          <w:jc w:val="center"/>
        </w:trPr>
        <w:tc>
          <w:tcPr>
            <w:tcW w:w="6096" w:type="dxa"/>
            <w:vMerge w:val="restart"/>
            <w:tcBorders>
              <w:top w:val="single" w:sz="4" w:space="0" w:color="000000"/>
              <w:left w:val="single" w:sz="4" w:space="0" w:color="000000"/>
              <w:bottom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rPr>
            </w:pPr>
            <w:r w:rsidRPr="002F3621">
              <w:rPr>
                <w:b/>
                <w:sz w:val="28"/>
              </w:rPr>
              <w:t>HORAS DE PRÁCTICA</w:t>
            </w:r>
          </w:p>
        </w:tc>
        <w:tc>
          <w:tcPr>
            <w:tcW w:w="1418" w:type="dxa"/>
            <w:tcBorders>
              <w:top w:val="single" w:sz="4" w:space="0" w:color="000000"/>
              <w:left w:val="single" w:sz="4" w:space="0" w:color="000000"/>
              <w:bottom w:val="single" w:sz="4" w:space="0" w:color="000000"/>
            </w:tcBorders>
            <w:vAlign w:val="center"/>
          </w:tcPr>
          <w:p w:rsidR="002F3621" w:rsidRPr="002F3621" w:rsidRDefault="002F3621" w:rsidP="002F3621">
            <w:pPr>
              <w:snapToGrid w:val="0"/>
              <w:jc w:val="center"/>
              <w:rPr>
                <w:b/>
                <w:sz w:val="28"/>
                <w:lang w:val="es-ES_tradnl"/>
              </w:rPr>
            </w:pPr>
            <w:r w:rsidRPr="002F3621">
              <w:rPr>
                <w:b/>
                <w:sz w:val="28"/>
                <w:lang w:val="es-ES_tradnl"/>
              </w:rPr>
              <w:t>%</w:t>
            </w:r>
          </w:p>
        </w:tc>
        <w:tc>
          <w:tcPr>
            <w:tcW w:w="2976" w:type="dxa"/>
            <w:tcBorders>
              <w:top w:val="single" w:sz="4" w:space="0" w:color="000000"/>
              <w:left w:val="single" w:sz="4" w:space="0" w:color="000000"/>
              <w:bottom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lang w:val="es-ES_tradnl"/>
              </w:rPr>
            </w:pPr>
          </w:p>
          <w:p w:rsidR="002F3621" w:rsidRPr="002F3621" w:rsidRDefault="002F3621" w:rsidP="002F3621">
            <w:pPr>
              <w:keepNext/>
              <w:numPr>
                <w:ilvl w:val="4"/>
                <w:numId w:val="0"/>
              </w:numPr>
              <w:tabs>
                <w:tab w:val="left" w:pos="0"/>
              </w:tabs>
              <w:jc w:val="center"/>
              <w:outlineLvl w:val="4"/>
              <w:rPr>
                <w:b/>
                <w:sz w:val="28"/>
                <w:lang w:val="es-ES_tradnl"/>
              </w:rPr>
            </w:pPr>
            <w:r w:rsidRPr="002F3621">
              <w:rPr>
                <w:b/>
                <w:sz w:val="28"/>
                <w:lang w:val="es-ES_tradnl"/>
              </w:rPr>
              <w:t>MÍNIMO REQUERIDO</w:t>
            </w:r>
          </w:p>
          <w:p w:rsidR="002F3621" w:rsidRPr="002F3621" w:rsidRDefault="002F3621" w:rsidP="002F3621">
            <w:pPr>
              <w:rPr>
                <w:lang w:val="es-ES_tradnl"/>
              </w:rPr>
            </w:pPr>
          </w:p>
        </w:tc>
        <w:tc>
          <w:tcPr>
            <w:tcW w:w="3837" w:type="dxa"/>
            <w:tcBorders>
              <w:top w:val="single" w:sz="4" w:space="0" w:color="000000"/>
              <w:left w:val="single" w:sz="4" w:space="0" w:color="000000"/>
              <w:bottom w:val="single" w:sz="4" w:space="0" w:color="000000"/>
              <w:right w:val="single" w:sz="4" w:space="0" w:color="000000"/>
            </w:tcBorders>
            <w:vAlign w:val="center"/>
          </w:tcPr>
          <w:p w:rsidR="002F3621" w:rsidRPr="002F3621" w:rsidRDefault="002F3621" w:rsidP="002F3621">
            <w:pPr>
              <w:keepNext/>
              <w:numPr>
                <w:ilvl w:val="4"/>
                <w:numId w:val="0"/>
              </w:numPr>
              <w:tabs>
                <w:tab w:val="left" w:pos="0"/>
              </w:tabs>
              <w:snapToGrid w:val="0"/>
              <w:jc w:val="center"/>
              <w:outlineLvl w:val="4"/>
              <w:rPr>
                <w:b/>
                <w:sz w:val="28"/>
                <w:lang w:val="es-ES_tradnl"/>
              </w:rPr>
            </w:pPr>
            <w:r w:rsidRPr="002F3621">
              <w:rPr>
                <w:b/>
                <w:sz w:val="28"/>
                <w:lang w:val="es-ES_tradnl"/>
              </w:rPr>
              <w:t>OBSERVACIONES</w:t>
            </w:r>
          </w:p>
        </w:tc>
      </w:tr>
      <w:tr w:rsidR="002F3621" w:rsidRPr="002F3621" w:rsidTr="00A16655">
        <w:trPr>
          <w:cantSplit/>
          <w:jc w:val="center"/>
        </w:trPr>
        <w:tc>
          <w:tcPr>
            <w:tcW w:w="6096" w:type="dxa"/>
            <w:vMerge/>
            <w:tcBorders>
              <w:top w:val="single" w:sz="4" w:space="0" w:color="000000"/>
              <w:left w:val="single" w:sz="4" w:space="0" w:color="000000"/>
              <w:bottom w:val="single" w:sz="4" w:space="0" w:color="000000"/>
            </w:tcBorders>
            <w:vAlign w:val="center"/>
          </w:tcPr>
          <w:p w:rsidR="002F3621" w:rsidRPr="002F3621" w:rsidRDefault="002F3621" w:rsidP="002F3621"/>
        </w:tc>
        <w:tc>
          <w:tcPr>
            <w:tcW w:w="1418" w:type="dxa"/>
            <w:tcBorders>
              <w:top w:val="single" w:sz="4" w:space="0" w:color="000000"/>
              <w:left w:val="single" w:sz="4" w:space="0" w:color="000000"/>
              <w:bottom w:val="single" w:sz="4" w:space="0" w:color="000000"/>
            </w:tcBorders>
          </w:tcPr>
          <w:p w:rsidR="002F3621" w:rsidRPr="002F3621" w:rsidRDefault="002F3621" w:rsidP="002F3621">
            <w:pPr>
              <w:snapToGrid w:val="0"/>
              <w:ind w:right="32"/>
              <w:jc w:val="center"/>
              <w:rPr>
                <w:sz w:val="32"/>
                <w:lang w:val="es-ES_tradnl"/>
              </w:rPr>
            </w:pPr>
          </w:p>
          <w:p w:rsidR="002F3621" w:rsidRPr="002F3621" w:rsidRDefault="001B7398" w:rsidP="002F3621">
            <w:pPr>
              <w:ind w:right="32"/>
              <w:jc w:val="center"/>
              <w:rPr>
                <w:sz w:val="28"/>
                <w:lang w:val="es-ES_tradnl"/>
              </w:rPr>
            </w:pPr>
            <w:r>
              <w:rPr>
                <w:sz w:val="28"/>
                <w:lang w:val="es-ES_tradnl"/>
              </w:rPr>
              <w:t>20</w:t>
            </w:r>
          </w:p>
          <w:p w:rsidR="002F3621" w:rsidRPr="002F3621" w:rsidRDefault="002F3621" w:rsidP="002F3621">
            <w:pPr>
              <w:ind w:right="32"/>
              <w:jc w:val="center"/>
              <w:rPr>
                <w:sz w:val="32"/>
                <w:lang w:val="es-ES_tradnl"/>
              </w:rPr>
            </w:pPr>
          </w:p>
        </w:tc>
        <w:tc>
          <w:tcPr>
            <w:tcW w:w="2976" w:type="dxa"/>
            <w:tcBorders>
              <w:top w:val="single" w:sz="4" w:space="0" w:color="000000"/>
              <w:left w:val="single" w:sz="4" w:space="0" w:color="000000"/>
              <w:bottom w:val="single" w:sz="4" w:space="0" w:color="000000"/>
            </w:tcBorders>
            <w:vAlign w:val="center"/>
          </w:tcPr>
          <w:p w:rsidR="002F3621" w:rsidRPr="002F3621" w:rsidRDefault="001B7398" w:rsidP="002F3621">
            <w:pPr>
              <w:snapToGrid w:val="0"/>
              <w:ind w:right="32"/>
              <w:jc w:val="center"/>
              <w:rPr>
                <w:sz w:val="28"/>
                <w:lang w:val="es-ES_tradnl"/>
              </w:rPr>
            </w:pPr>
            <w:r>
              <w:rPr>
                <w:sz w:val="28"/>
                <w:lang w:val="es-ES_tradnl"/>
              </w:rPr>
              <w:t>16</w:t>
            </w:r>
          </w:p>
        </w:tc>
        <w:tc>
          <w:tcPr>
            <w:tcW w:w="3837" w:type="dxa"/>
            <w:tcBorders>
              <w:top w:val="single" w:sz="4" w:space="0" w:color="000000"/>
              <w:left w:val="single" w:sz="4" w:space="0" w:color="000000"/>
              <w:bottom w:val="single" w:sz="4" w:space="0" w:color="000000"/>
              <w:right w:val="single" w:sz="4" w:space="0" w:color="000000"/>
            </w:tcBorders>
            <w:vAlign w:val="center"/>
          </w:tcPr>
          <w:p w:rsidR="002F3621" w:rsidRPr="002F3621" w:rsidRDefault="002F3621" w:rsidP="002F3621">
            <w:pPr>
              <w:snapToGrid w:val="0"/>
              <w:rPr>
                <w:lang w:val="es-ES_tradnl"/>
              </w:rPr>
            </w:pPr>
          </w:p>
        </w:tc>
      </w:tr>
    </w:tbl>
    <w:p w:rsidR="002F3621" w:rsidRPr="002F3621" w:rsidRDefault="002F3621" w:rsidP="002F3621">
      <w:pPr>
        <w:ind w:left="567" w:right="566"/>
        <w:jc w:val="both"/>
        <w:rPr>
          <w:b/>
          <w:sz w:val="20"/>
          <w:lang w:val="es-ES_tradnl"/>
        </w:rPr>
      </w:pPr>
      <w:r w:rsidRPr="002F3621">
        <w:rPr>
          <w:b/>
          <w:sz w:val="20"/>
          <w:lang w:val="es-ES_tradnl"/>
        </w:rPr>
        <w:t>NOTA: DE ACUERDO AL CURSO Y A SUS CARACTERÍSTICAS PARTICULARES SE PUEDEN TOMAR EN CUENTA OTROS ASPECTOS COMO ELEMENTOS DE EVALUACIÓN.</w:t>
      </w:r>
    </w:p>
    <w:p w:rsidR="00CF3AE5" w:rsidRDefault="00CF3AE5" w:rsidP="00CF3AE5">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F3AE5" w:rsidRDefault="00CF3AE5" w:rsidP="00CF3AE5">
      <w:pPr>
        <w:jc w:val="center"/>
        <w:rPr>
          <w:b/>
          <w:lang w:val="es-ES_tradnl"/>
        </w:rPr>
      </w:pPr>
    </w:p>
    <w:tbl>
      <w:tblPr>
        <w:tblW w:w="14691" w:type="dxa"/>
        <w:tblInd w:w="-5" w:type="dxa"/>
        <w:tblLayout w:type="fixed"/>
        <w:tblCellMar>
          <w:left w:w="70" w:type="dxa"/>
          <w:right w:w="70" w:type="dxa"/>
        </w:tblCellMar>
        <w:tblLook w:val="0000" w:firstRow="0" w:lastRow="0" w:firstColumn="0" w:lastColumn="0" w:noHBand="0" w:noVBand="0"/>
      </w:tblPr>
      <w:tblGrid>
        <w:gridCol w:w="3489"/>
        <w:gridCol w:w="11192"/>
        <w:gridCol w:w="10"/>
      </w:tblGrid>
      <w:tr w:rsidR="00CF3AE5" w:rsidTr="00CF3AE5">
        <w:trPr>
          <w:trHeight w:val="114"/>
        </w:trPr>
        <w:tc>
          <w:tcPr>
            <w:tcW w:w="3489" w:type="dxa"/>
            <w:tcBorders>
              <w:top w:val="single" w:sz="4" w:space="0" w:color="000000"/>
              <w:left w:val="single" w:sz="4" w:space="0" w:color="000000"/>
              <w:bottom w:val="single" w:sz="4" w:space="0" w:color="000000"/>
            </w:tcBorders>
            <w:shd w:val="clear" w:color="auto" w:fill="E0E0E0"/>
            <w:vAlign w:val="center"/>
          </w:tcPr>
          <w:p w:rsidR="00CF3AE5" w:rsidRDefault="00CF3AE5" w:rsidP="00A16655">
            <w:pPr>
              <w:snapToGrid w:val="0"/>
              <w:rPr>
                <w:b/>
                <w:lang w:val="es-ES_tradnl"/>
              </w:rPr>
            </w:pPr>
            <w:r>
              <w:rPr>
                <w:b/>
                <w:lang w:val="es-ES_tradnl"/>
              </w:rPr>
              <w:t>NOMBRE DE LA UNIDAD:</w:t>
            </w:r>
          </w:p>
        </w:tc>
        <w:tc>
          <w:tcPr>
            <w:tcW w:w="11202" w:type="dxa"/>
            <w:gridSpan w:val="2"/>
            <w:tcBorders>
              <w:top w:val="single" w:sz="4" w:space="0" w:color="000000"/>
              <w:left w:val="single" w:sz="4" w:space="0" w:color="000000"/>
              <w:bottom w:val="single" w:sz="4" w:space="0" w:color="000000"/>
              <w:right w:val="single" w:sz="4" w:space="0" w:color="000000"/>
            </w:tcBorders>
            <w:vAlign w:val="center"/>
          </w:tcPr>
          <w:p w:rsidR="00CF3AE5" w:rsidRDefault="00CF3AE5" w:rsidP="00B0602E">
            <w:pPr>
              <w:snapToGrid w:val="0"/>
              <w:rPr>
                <w:b/>
                <w:lang w:val="es-ES_tradnl"/>
              </w:rPr>
            </w:pPr>
            <w:r>
              <w:rPr>
                <w:b/>
                <w:lang w:val="es-ES_tradnl"/>
              </w:rPr>
              <w:t xml:space="preserve">1.- </w:t>
            </w:r>
            <w:r w:rsidR="00E5712A">
              <w:rPr>
                <w:b/>
                <w:lang w:val="es-ES_tradnl"/>
              </w:rPr>
              <w:t xml:space="preserve">INTRODUCCIÓN A </w:t>
            </w:r>
            <w:r w:rsidR="00B0602E">
              <w:rPr>
                <w:b/>
                <w:lang w:val="es-ES_tradnl"/>
              </w:rPr>
              <w:t>ILUSTRATOR</w:t>
            </w:r>
          </w:p>
        </w:tc>
      </w:tr>
      <w:tr w:rsidR="00CF3AE5" w:rsidTr="00CF3AE5">
        <w:trPr>
          <w:gridAfter w:val="1"/>
          <w:wAfter w:w="10" w:type="dxa"/>
          <w:trHeight w:val="114"/>
        </w:trPr>
        <w:tc>
          <w:tcPr>
            <w:tcW w:w="3489" w:type="dxa"/>
            <w:tcBorders>
              <w:top w:val="single" w:sz="4" w:space="0" w:color="000000"/>
              <w:bottom w:val="single" w:sz="4" w:space="0" w:color="000000"/>
            </w:tcBorders>
            <w:vAlign w:val="center"/>
          </w:tcPr>
          <w:p w:rsidR="00CF3AE5" w:rsidRDefault="00CF3AE5" w:rsidP="00A16655">
            <w:pPr>
              <w:snapToGrid w:val="0"/>
              <w:rPr>
                <w:b/>
                <w:sz w:val="6"/>
                <w:lang w:val="es-ES_tradnl"/>
              </w:rPr>
            </w:pPr>
          </w:p>
        </w:tc>
        <w:tc>
          <w:tcPr>
            <w:tcW w:w="11192" w:type="dxa"/>
            <w:tcBorders>
              <w:top w:val="single" w:sz="4" w:space="0" w:color="000000"/>
              <w:left w:val="single" w:sz="4" w:space="0" w:color="000000"/>
              <w:bottom w:val="single" w:sz="4" w:space="0" w:color="000000"/>
            </w:tcBorders>
            <w:vAlign w:val="center"/>
          </w:tcPr>
          <w:p w:rsidR="00CF3AE5" w:rsidRDefault="00CF3AE5" w:rsidP="00A16655">
            <w:pPr>
              <w:snapToGrid w:val="0"/>
              <w:rPr>
                <w:b/>
                <w:sz w:val="6"/>
                <w:lang w:val="es-ES_tradnl"/>
              </w:rPr>
            </w:pPr>
          </w:p>
        </w:tc>
      </w:tr>
      <w:tr w:rsidR="00CF3AE5" w:rsidTr="00CF3AE5">
        <w:trPr>
          <w:trHeight w:val="114"/>
        </w:trPr>
        <w:tc>
          <w:tcPr>
            <w:tcW w:w="3489" w:type="dxa"/>
            <w:tcBorders>
              <w:top w:val="single" w:sz="4" w:space="0" w:color="000000"/>
              <w:left w:val="single" w:sz="4" w:space="0" w:color="000000"/>
              <w:bottom w:val="single" w:sz="4" w:space="0" w:color="000000"/>
            </w:tcBorders>
            <w:shd w:val="clear" w:color="auto" w:fill="E0E0E0"/>
            <w:vAlign w:val="center"/>
          </w:tcPr>
          <w:p w:rsidR="00CF3AE5" w:rsidRDefault="00CF3AE5" w:rsidP="00A16655">
            <w:pPr>
              <w:snapToGrid w:val="0"/>
              <w:rPr>
                <w:b/>
                <w:lang w:val="es-ES_tradnl"/>
              </w:rPr>
            </w:pPr>
            <w:r>
              <w:rPr>
                <w:b/>
                <w:lang w:val="es-ES_tradnl"/>
              </w:rPr>
              <w:t>PROPÓSITO:</w:t>
            </w:r>
          </w:p>
        </w:tc>
        <w:tc>
          <w:tcPr>
            <w:tcW w:w="11202" w:type="dxa"/>
            <w:gridSpan w:val="2"/>
            <w:tcBorders>
              <w:top w:val="single" w:sz="4" w:space="0" w:color="000000"/>
              <w:left w:val="single" w:sz="4" w:space="0" w:color="000000"/>
              <w:bottom w:val="single" w:sz="4" w:space="0" w:color="000000"/>
              <w:right w:val="single" w:sz="4" w:space="0" w:color="000000"/>
            </w:tcBorders>
            <w:vAlign w:val="center"/>
          </w:tcPr>
          <w:p w:rsidR="00CF3AE5" w:rsidRDefault="00CF3AE5" w:rsidP="00921F62">
            <w:pPr>
              <w:snapToGrid w:val="0"/>
              <w:rPr>
                <w:lang w:val="es-ES_tradnl"/>
              </w:rPr>
            </w:pPr>
            <w:r>
              <w:rPr>
                <w:lang w:val="es-ES_tradnl"/>
              </w:rPr>
              <w:t xml:space="preserve">Al término de la unidad el Capacitando conocerá los conceptos básicos para la utilización de </w:t>
            </w:r>
            <w:proofErr w:type="spellStart"/>
            <w:r w:rsidR="0034367F">
              <w:rPr>
                <w:lang w:val="es-ES_tradnl"/>
              </w:rPr>
              <w:t>Il</w:t>
            </w:r>
            <w:r w:rsidR="00921F62">
              <w:rPr>
                <w:lang w:val="es-ES_tradnl"/>
              </w:rPr>
              <w:t>ustrator</w:t>
            </w:r>
            <w:proofErr w:type="spellEnd"/>
            <w:r>
              <w:rPr>
                <w:lang w:val="es-ES_tradnl"/>
              </w:rPr>
              <w:t>, así como el manejo de las barras de herramientas</w:t>
            </w:r>
            <w:r w:rsidR="00772E35">
              <w:rPr>
                <w:lang w:val="es-ES_tradnl"/>
              </w:rPr>
              <w:t xml:space="preserve"> para la creación de dibujos</w:t>
            </w:r>
            <w:r>
              <w:rPr>
                <w:lang w:val="es-ES_tradnl"/>
              </w:rPr>
              <w:t>.</w:t>
            </w:r>
          </w:p>
        </w:tc>
      </w:tr>
    </w:tbl>
    <w:p w:rsidR="00CF3AE5" w:rsidRDefault="00CF3AE5" w:rsidP="00CF3AE5">
      <w:pPr>
        <w:tabs>
          <w:tab w:val="left" w:pos="3533"/>
          <w:tab w:val="left" w:pos="6772"/>
          <w:tab w:val="left" w:pos="9421"/>
          <w:tab w:val="left" w:pos="13101"/>
        </w:tabs>
        <w:rPr>
          <w:b/>
          <w:lang w:val="es-ES_tradnl"/>
        </w:rPr>
      </w:pPr>
      <w:r>
        <w:rPr>
          <w:b/>
          <w:lang w:val="es-ES_tradnl"/>
        </w:rPr>
        <w:tab/>
      </w:r>
      <w:r>
        <w:rPr>
          <w:b/>
          <w:lang w:val="es-ES_tradnl"/>
        </w:rPr>
        <w:tab/>
      </w:r>
      <w:r>
        <w:rPr>
          <w:b/>
          <w:lang w:val="es-ES_tradnl"/>
        </w:rPr>
        <w:tab/>
      </w:r>
      <w:r>
        <w:rPr>
          <w:b/>
          <w:lang w:val="es-ES_tradnl"/>
        </w:rPr>
        <w:tab/>
      </w:r>
    </w:p>
    <w:tbl>
      <w:tblPr>
        <w:tblW w:w="14692" w:type="dxa"/>
        <w:tblInd w:w="-5" w:type="dxa"/>
        <w:tblLayout w:type="fixed"/>
        <w:tblCellMar>
          <w:left w:w="70" w:type="dxa"/>
          <w:right w:w="70" w:type="dxa"/>
        </w:tblCellMar>
        <w:tblLook w:val="0000" w:firstRow="0" w:lastRow="0" w:firstColumn="0" w:lastColumn="0" w:noHBand="0" w:noVBand="0"/>
      </w:tblPr>
      <w:tblGrid>
        <w:gridCol w:w="4186"/>
        <w:gridCol w:w="4111"/>
        <w:gridCol w:w="2410"/>
        <w:gridCol w:w="2976"/>
        <w:gridCol w:w="1009"/>
      </w:tblGrid>
      <w:tr w:rsidR="00CF3AE5" w:rsidTr="000A1FC8">
        <w:trPr>
          <w:cantSplit/>
          <w:trHeight w:val="200"/>
        </w:trPr>
        <w:tc>
          <w:tcPr>
            <w:tcW w:w="4186" w:type="dxa"/>
            <w:tcBorders>
              <w:top w:val="single" w:sz="4" w:space="0" w:color="000000"/>
              <w:left w:val="single" w:sz="4" w:space="0" w:color="000000"/>
              <w:bottom w:val="single" w:sz="4" w:space="0" w:color="000000"/>
            </w:tcBorders>
            <w:shd w:val="clear" w:color="auto" w:fill="E5E5E5"/>
          </w:tcPr>
          <w:p w:rsidR="00CF3AE5" w:rsidRDefault="00CF3AE5" w:rsidP="00A16655">
            <w:pPr>
              <w:pStyle w:val="Ttulo4"/>
              <w:tabs>
                <w:tab w:val="left" w:pos="0"/>
              </w:tabs>
              <w:snapToGrid w:val="0"/>
            </w:pPr>
            <w:r>
              <w:t>DESARROLLO TEMÁTICO</w:t>
            </w:r>
          </w:p>
        </w:tc>
        <w:tc>
          <w:tcPr>
            <w:tcW w:w="4111" w:type="dxa"/>
            <w:tcBorders>
              <w:top w:val="single" w:sz="4" w:space="0" w:color="000000"/>
              <w:left w:val="single" w:sz="4" w:space="0" w:color="000000"/>
              <w:bottom w:val="single" w:sz="4" w:space="0" w:color="000000"/>
            </w:tcBorders>
            <w:shd w:val="clear" w:color="auto" w:fill="E5E5E5"/>
          </w:tcPr>
          <w:p w:rsidR="00CF3AE5" w:rsidRDefault="00CF3AE5" w:rsidP="00A16655">
            <w:pPr>
              <w:pStyle w:val="Ttulo4"/>
              <w:tabs>
                <w:tab w:val="left" w:pos="0"/>
              </w:tabs>
              <w:snapToGrid w:val="0"/>
            </w:pPr>
            <w:r>
              <w:t>ESTRATEGIA DIDÁCTICA</w:t>
            </w:r>
          </w:p>
        </w:tc>
        <w:tc>
          <w:tcPr>
            <w:tcW w:w="2410" w:type="dxa"/>
            <w:tcBorders>
              <w:top w:val="single" w:sz="4" w:space="0" w:color="000000"/>
              <w:left w:val="single" w:sz="4" w:space="0" w:color="000000"/>
              <w:bottom w:val="single" w:sz="4" w:space="0" w:color="000000"/>
            </w:tcBorders>
            <w:shd w:val="clear" w:color="auto" w:fill="E5E5E5"/>
          </w:tcPr>
          <w:p w:rsidR="00CF3AE5" w:rsidRDefault="00CF3AE5" w:rsidP="00A16655">
            <w:pPr>
              <w:snapToGrid w:val="0"/>
              <w:jc w:val="center"/>
              <w:rPr>
                <w:b/>
                <w:lang w:val="es-ES_tradnl"/>
              </w:rPr>
            </w:pPr>
            <w:r>
              <w:rPr>
                <w:b/>
                <w:lang w:val="es-ES_tradnl"/>
              </w:rPr>
              <w:t>APOYO DIDÁCTICO</w:t>
            </w:r>
          </w:p>
        </w:tc>
        <w:tc>
          <w:tcPr>
            <w:tcW w:w="2976" w:type="dxa"/>
            <w:tcBorders>
              <w:top w:val="single" w:sz="4" w:space="0" w:color="000000"/>
              <w:left w:val="single" w:sz="4" w:space="0" w:color="000000"/>
              <w:bottom w:val="single" w:sz="4" w:space="0" w:color="000000"/>
            </w:tcBorders>
            <w:shd w:val="clear" w:color="auto" w:fill="E5E5E5"/>
          </w:tcPr>
          <w:p w:rsidR="00CF3AE5" w:rsidRDefault="00CF3AE5" w:rsidP="00A16655">
            <w:pPr>
              <w:snapToGrid w:val="0"/>
              <w:jc w:val="center"/>
              <w:rPr>
                <w:b/>
                <w:lang w:val="es-ES_tradnl"/>
              </w:rPr>
            </w:pPr>
            <w:r>
              <w:rPr>
                <w:b/>
                <w:lang w:val="es-ES_tradnl"/>
              </w:rPr>
              <w:t>CRITERIO DE EVALUACIÓN</w:t>
            </w:r>
          </w:p>
        </w:tc>
        <w:tc>
          <w:tcPr>
            <w:tcW w:w="1009" w:type="dxa"/>
            <w:tcBorders>
              <w:top w:val="single" w:sz="4" w:space="0" w:color="000000"/>
              <w:left w:val="single" w:sz="4" w:space="0" w:color="000000"/>
              <w:bottom w:val="single" w:sz="4" w:space="0" w:color="000000"/>
              <w:right w:val="single" w:sz="4" w:space="0" w:color="000000"/>
            </w:tcBorders>
            <w:shd w:val="clear" w:color="auto" w:fill="E5E5E5"/>
          </w:tcPr>
          <w:p w:rsidR="00CF3AE5" w:rsidRDefault="00CF3AE5" w:rsidP="00A16655">
            <w:pPr>
              <w:snapToGrid w:val="0"/>
              <w:jc w:val="center"/>
              <w:rPr>
                <w:b/>
                <w:lang w:val="es-ES_tradnl"/>
              </w:rPr>
            </w:pPr>
            <w:r>
              <w:rPr>
                <w:b/>
                <w:lang w:val="es-ES_tradnl"/>
              </w:rPr>
              <w:t>TIEMPO</w:t>
            </w:r>
          </w:p>
        </w:tc>
      </w:tr>
      <w:tr w:rsidR="00CF3AE5" w:rsidTr="000A1FC8">
        <w:trPr>
          <w:cantSplit/>
          <w:trHeight w:val="7219"/>
        </w:trPr>
        <w:tc>
          <w:tcPr>
            <w:tcW w:w="4186" w:type="dxa"/>
            <w:tcBorders>
              <w:top w:val="single" w:sz="4" w:space="0" w:color="000000"/>
              <w:left w:val="single" w:sz="4" w:space="0" w:color="000000"/>
              <w:bottom w:val="single" w:sz="4" w:space="0" w:color="000000"/>
            </w:tcBorders>
          </w:tcPr>
          <w:p w:rsidR="00CF3AE5" w:rsidRDefault="00CF3AE5" w:rsidP="00A16655">
            <w:pPr>
              <w:snapToGrid w:val="0"/>
              <w:rPr>
                <w:rFonts w:ascii="Arial Rounded MT Bold" w:hAnsi="Arial Rounded MT Bold"/>
                <w:b/>
                <w:sz w:val="28"/>
                <w:szCs w:val="28"/>
                <w:lang w:val="es-MX"/>
              </w:rPr>
            </w:pPr>
          </w:p>
          <w:p w:rsidR="00CF3AE5" w:rsidRDefault="00CF3AE5" w:rsidP="00A16655">
            <w:pPr>
              <w:rPr>
                <w:rFonts w:ascii="Arial Rounded MT Bold" w:hAnsi="Arial Rounded MT Bold"/>
                <w:sz w:val="28"/>
                <w:szCs w:val="28"/>
                <w:lang w:val="es-MX"/>
              </w:rPr>
            </w:pPr>
          </w:p>
          <w:p w:rsidR="00CF3AE5" w:rsidRDefault="00CF3AE5" w:rsidP="00A16655">
            <w:pPr>
              <w:numPr>
                <w:ilvl w:val="1"/>
                <w:numId w:val="3"/>
              </w:numPr>
              <w:tabs>
                <w:tab w:val="left" w:pos="720"/>
              </w:tabs>
              <w:rPr>
                <w:rFonts w:ascii="Arial Rounded MT Bold" w:hAnsi="Arial Rounded MT Bold"/>
                <w:b/>
                <w:sz w:val="20"/>
                <w:lang w:val="es-MX"/>
              </w:rPr>
            </w:pPr>
            <w:r>
              <w:rPr>
                <w:rFonts w:ascii="Arial Rounded MT Bold" w:hAnsi="Arial Rounded MT Bold"/>
                <w:b/>
                <w:sz w:val="20"/>
                <w:lang w:val="es-MX"/>
              </w:rPr>
              <w:t>Conceptos Básicos</w:t>
            </w:r>
          </w:p>
          <w:p w:rsidR="00CF3AE5" w:rsidRDefault="00CF3AE5" w:rsidP="00A16655">
            <w:pPr>
              <w:rPr>
                <w:rFonts w:ascii="Arial Rounded MT Bold" w:hAnsi="Arial Rounded MT Bold"/>
                <w:sz w:val="20"/>
                <w:lang w:val="es-MX"/>
              </w:rPr>
            </w:pP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Elementos de los dibujos vectoriales</w:t>
            </w: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 xml:space="preserve">Iniciar </w:t>
            </w:r>
            <w:r w:rsidR="00921F62">
              <w:rPr>
                <w:rFonts w:ascii="Arial Rounded MT Bold" w:hAnsi="Arial Rounded MT Bold"/>
                <w:sz w:val="20"/>
                <w:lang w:val="es-MX"/>
              </w:rPr>
              <w:t>Illustator</w:t>
            </w: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Identificar Área y Orden de Trabajo</w:t>
            </w: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Identificar Caja de herramientas, material y equipo</w:t>
            </w: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Manejo de las barras de herramientas y paleta de colores</w:t>
            </w: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Configuración del entorno de trabajo</w:t>
            </w: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 xml:space="preserve">Salir de </w:t>
            </w:r>
            <w:r w:rsidR="00921F62">
              <w:rPr>
                <w:rFonts w:ascii="Arial Rounded MT Bold" w:hAnsi="Arial Rounded MT Bold"/>
                <w:sz w:val="20"/>
                <w:lang w:val="es-MX"/>
              </w:rPr>
              <w:t>Ilustrator</w:t>
            </w:r>
          </w:p>
          <w:p w:rsidR="00CF3AE5" w:rsidRDefault="00CF3AE5" w:rsidP="00A16655">
            <w:pPr>
              <w:rPr>
                <w:rFonts w:ascii="Arial Rounded MT Bold" w:hAnsi="Arial Rounded MT Bold"/>
                <w:sz w:val="20"/>
                <w:lang w:val="es-MX"/>
              </w:rPr>
            </w:pPr>
          </w:p>
          <w:p w:rsidR="00CF3AE5" w:rsidRDefault="00CF3AE5" w:rsidP="00A16655">
            <w:pPr>
              <w:rPr>
                <w:rFonts w:ascii="Arial Rounded MT Bold" w:hAnsi="Arial Rounded MT Bold"/>
                <w:sz w:val="20"/>
                <w:lang w:val="es-MX"/>
              </w:rPr>
            </w:pPr>
          </w:p>
          <w:p w:rsidR="00CF3AE5" w:rsidRDefault="00CF3AE5" w:rsidP="00A16655">
            <w:pPr>
              <w:rPr>
                <w:rFonts w:ascii="Arial Rounded MT Bold" w:hAnsi="Arial Rounded MT Bold"/>
                <w:sz w:val="20"/>
                <w:lang w:val="es-MX"/>
              </w:rPr>
            </w:pPr>
          </w:p>
          <w:p w:rsidR="00CF3AE5" w:rsidRDefault="00CF3AE5" w:rsidP="00A16655">
            <w:pPr>
              <w:numPr>
                <w:ilvl w:val="1"/>
                <w:numId w:val="3"/>
              </w:numPr>
              <w:tabs>
                <w:tab w:val="left" w:pos="720"/>
              </w:tabs>
              <w:rPr>
                <w:rFonts w:ascii="Arial Rounded MT Bold" w:hAnsi="Arial Rounded MT Bold"/>
                <w:b/>
                <w:sz w:val="20"/>
                <w:lang w:val="es-MX"/>
              </w:rPr>
            </w:pPr>
            <w:r>
              <w:rPr>
                <w:rFonts w:ascii="Arial Rounded MT Bold" w:hAnsi="Arial Rounded MT Bold"/>
                <w:b/>
                <w:sz w:val="20"/>
                <w:lang w:val="es-MX"/>
              </w:rPr>
              <w:t>Trabajos con archivos</w:t>
            </w:r>
          </w:p>
          <w:p w:rsidR="00CF3AE5" w:rsidRDefault="00CF3AE5" w:rsidP="00A16655">
            <w:pPr>
              <w:rPr>
                <w:rFonts w:ascii="Arial Rounded MT Bold" w:hAnsi="Arial Rounded MT Bold"/>
                <w:b/>
                <w:sz w:val="20"/>
                <w:lang w:val="es-MX"/>
              </w:rPr>
            </w:pP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Abrir dibujos</w:t>
            </w: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Crear un nuevo dibujo</w:t>
            </w: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Guardar dibujos</w:t>
            </w:r>
          </w:p>
          <w:p w:rsidR="00CF3AE5" w:rsidRDefault="00CF3AE5" w:rsidP="00A16655">
            <w:pPr>
              <w:numPr>
                <w:ilvl w:val="2"/>
                <w:numId w:val="3"/>
              </w:numPr>
              <w:tabs>
                <w:tab w:val="left" w:pos="720"/>
              </w:tabs>
              <w:rPr>
                <w:rFonts w:ascii="Arial Rounded MT Bold" w:hAnsi="Arial Rounded MT Bold"/>
                <w:sz w:val="20"/>
                <w:lang w:val="es-MX"/>
              </w:rPr>
            </w:pPr>
            <w:r>
              <w:rPr>
                <w:rFonts w:ascii="Arial Rounded MT Bold" w:hAnsi="Arial Rounded MT Bold"/>
                <w:sz w:val="20"/>
                <w:lang w:val="es-MX"/>
              </w:rPr>
              <w:t>Importar y exportar dibujos, creación y edición de dibujos.</w:t>
            </w:r>
          </w:p>
        </w:tc>
        <w:tc>
          <w:tcPr>
            <w:tcW w:w="4111" w:type="dxa"/>
            <w:tcBorders>
              <w:top w:val="single" w:sz="4" w:space="0" w:color="000000"/>
              <w:left w:val="single" w:sz="4" w:space="0" w:color="000000"/>
              <w:bottom w:val="single" w:sz="4" w:space="0" w:color="000000"/>
            </w:tcBorders>
          </w:tcPr>
          <w:p w:rsidR="00CF3AE5" w:rsidRDefault="00CF3AE5" w:rsidP="00A16655">
            <w:pPr>
              <w:snapToGrid w:val="0"/>
              <w:jc w:val="center"/>
              <w:rPr>
                <w:rFonts w:ascii="Arial Rounded MT Bold" w:hAnsi="Arial Rounded MT Bold"/>
                <w:sz w:val="28"/>
                <w:szCs w:val="28"/>
                <w:lang w:val="es-MX"/>
              </w:rPr>
            </w:pPr>
          </w:p>
          <w:p w:rsidR="00CF3AE5" w:rsidRPr="00772E35" w:rsidRDefault="00CF3AE5" w:rsidP="00772E35">
            <w:pPr>
              <w:pStyle w:val="Default"/>
              <w:rPr>
                <w:b/>
                <w:bCs/>
                <w:i/>
                <w:iCs/>
                <w:sz w:val="22"/>
                <w:szCs w:val="22"/>
              </w:rPr>
            </w:pPr>
            <w:r w:rsidRPr="00772E35">
              <w:rPr>
                <w:b/>
                <w:bCs/>
                <w:i/>
                <w:iCs/>
                <w:sz w:val="22"/>
                <w:szCs w:val="22"/>
              </w:rPr>
              <w:t>Encuadre grupal:</w:t>
            </w:r>
          </w:p>
          <w:p w:rsidR="002F3621" w:rsidRDefault="002F3621" w:rsidP="00A16655">
            <w:pPr>
              <w:autoSpaceDE w:val="0"/>
              <w:rPr>
                <w:rFonts w:ascii="Arial Rounded MT Bold" w:hAnsi="Arial Rounded MT Bold"/>
                <w:b/>
                <w:sz w:val="20"/>
                <w:lang w:val="es-MX"/>
              </w:rPr>
            </w:pPr>
          </w:p>
          <w:p w:rsidR="002F3621" w:rsidRPr="00772E35" w:rsidRDefault="002F3621"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Aplicación  de la evaluación diagnóstica</w:t>
            </w:r>
          </w:p>
          <w:p w:rsidR="002F3621" w:rsidRPr="00772E35" w:rsidRDefault="002F3621"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Aplicación de técnicas de integración y comunicación grupal</w:t>
            </w:r>
          </w:p>
          <w:p w:rsidR="002F3621" w:rsidRPr="00772E35" w:rsidRDefault="002F3621"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 xml:space="preserve">Presentación general del </w:t>
            </w:r>
            <w:proofErr w:type="spellStart"/>
            <w:r w:rsidRPr="00772E35">
              <w:rPr>
                <w:rFonts w:eastAsia="Arial" w:cs="Arial"/>
                <w:color w:val="000000"/>
                <w:sz w:val="19"/>
                <w:szCs w:val="19"/>
              </w:rPr>
              <w:t>submódulo</w:t>
            </w:r>
            <w:proofErr w:type="spellEnd"/>
            <w:r w:rsidRPr="00772E35">
              <w:rPr>
                <w:rFonts w:eastAsia="Arial" w:cs="Arial"/>
                <w:color w:val="000000"/>
                <w:sz w:val="19"/>
                <w:szCs w:val="19"/>
              </w:rPr>
              <w:t>.</w:t>
            </w:r>
          </w:p>
          <w:p w:rsidR="002F3621" w:rsidRPr="00772E35" w:rsidRDefault="002F3621"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Explicación de las metas, beneficios y fines del curso.</w:t>
            </w:r>
          </w:p>
          <w:p w:rsidR="000A1FC8" w:rsidRDefault="000A1FC8" w:rsidP="000A1FC8">
            <w:pPr>
              <w:pStyle w:val="Default"/>
              <w:rPr>
                <w:b/>
                <w:bCs/>
                <w:i/>
                <w:iCs/>
                <w:sz w:val="22"/>
                <w:szCs w:val="22"/>
              </w:rPr>
            </w:pPr>
          </w:p>
          <w:p w:rsidR="000A1FC8" w:rsidRPr="00B0602E" w:rsidRDefault="000A1FC8" w:rsidP="000A1FC8">
            <w:pPr>
              <w:pStyle w:val="Default"/>
              <w:rPr>
                <w:b/>
                <w:bCs/>
                <w:i/>
                <w:iCs/>
                <w:sz w:val="22"/>
                <w:szCs w:val="22"/>
              </w:rPr>
            </w:pPr>
            <w:r w:rsidRPr="00B0602E">
              <w:rPr>
                <w:b/>
                <w:bCs/>
                <w:i/>
                <w:iCs/>
                <w:sz w:val="22"/>
                <w:szCs w:val="22"/>
              </w:rPr>
              <w:t>Contextualización:</w:t>
            </w:r>
          </w:p>
          <w:p w:rsidR="000A1FC8" w:rsidRPr="00B0602E" w:rsidRDefault="000A1FC8" w:rsidP="000A1FC8">
            <w:pPr>
              <w:numPr>
                <w:ilvl w:val="0"/>
                <w:numId w:val="11"/>
              </w:numPr>
              <w:suppressAutoHyphens w:val="0"/>
              <w:ind w:left="240" w:hanging="270"/>
              <w:rPr>
                <w:rFonts w:eastAsia="Arial" w:cs="Arial"/>
                <w:color w:val="000000"/>
                <w:sz w:val="19"/>
                <w:szCs w:val="19"/>
              </w:rPr>
            </w:pPr>
            <w:r w:rsidRPr="00B0602E">
              <w:rPr>
                <w:rFonts w:eastAsia="Arial" w:cs="Arial"/>
                <w:color w:val="000000"/>
                <w:sz w:val="19"/>
                <w:szCs w:val="19"/>
              </w:rPr>
              <w:t>El instructor compartirá trabajos realizados en el programa para que el alumno pueda tener un panorama de lo que se puede crear.</w:t>
            </w:r>
          </w:p>
          <w:p w:rsidR="00CF3AE5" w:rsidRDefault="00CF3AE5" w:rsidP="00A16655">
            <w:pPr>
              <w:autoSpaceDE w:val="0"/>
              <w:rPr>
                <w:rFonts w:ascii="Helvetica-BoldOblique" w:hAnsi="Helvetica-BoldOblique" w:cs="Helvetica-BoldOblique"/>
                <w:b/>
                <w:bCs/>
                <w:i/>
                <w:iCs/>
                <w:sz w:val="20"/>
              </w:rPr>
            </w:pPr>
          </w:p>
          <w:p w:rsidR="00CF3AE5" w:rsidRDefault="00CF3AE5" w:rsidP="00A16655">
            <w:pPr>
              <w:pStyle w:val="Default"/>
              <w:rPr>
                <w:b/>
                <w:bCs/>
                <w:i/>
                <w:iCs/>
                <w:sz w:val="22"/>
                <w:szCs w:val="22"/>
              </w:rPr>
            </w:pPr>
            <w:r>
              <w:rPr>
                <w:b/>
                <w:bCs/>
                <w:i/>
                <w:iCs/>
                <w:sz w:val="22"/>
                <w:szCs w:val="22"/>
              </w:rPr>
              <w:t xml:space="preserve">Teorización: </w:t>
            </w:r>
          </w:p>
          <w:p w:rsidR="00CF3AE5" w:rsidRPr="00772E35" w:rsidRDefault="007B16F8"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El instructor explicará y demostrará los elementos de los dibujos vectoriales</w:t>
            </w:r>
            <w:r w:rsidR="00CF3AE5" w:rsidRPr="00772E35">
              <w:rPr>
                <w:rFonts w:eastAsia="Arial" w:cs="Arial"/>
                <w:color w:val="000000"/>
                <w:sz w:val="19"/>
                <w:szCs w:val="19"/>
              </w:rPr>
              <w:t>.</w:t>
            </w:r>
          </w:p>
          <w:p w:rsidR="007B16F8" w:rsidRPr="00772E35" w:rsidRDefault="007B16F8"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El Instructor explicará y demostrará la manera de dar  inicio y salida correcta del programa.</w:t>
            </w:r>
          </w:p>
          <w:p w:rsidR="007B16F8" w:rsidRPr="00772E35" w:rsidRDefault="007B16F8"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El Instructor explicará y demostrará el manejo de la barra de herramientas y paleta de colores, así como la configuración del entorno de trabajo.</w:t>
            </w:r>
          </w:p>
          <w:p w:rsidR="000401A5" w:rsidRPr="00772E35" w:rsidRDefault="000401A5" w:rsidP="00772E35">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El Instructor explicará y demostrará como crear, editar, importar y exportar los dibujos</w:t>
            </w:r>
          </w:p>
          <w:p w:rsidR="000401A5" w:rsidRDefault="000401A5" w:rsidP="000401A5">
            <w:pPr>
              <w:widowControl w:val="0"/>
              <w:tabs>
                <w:tab w:val="left" w:pos="497"/>
              </w:tabs>
              <w:autoSpaceDE w:val="0"/>
              <w:spacing w:before="2"/>
              <w:ind w:left="497" w:right="-20"/>
              <w:jc w:val="both"/>
              <w:rPr>
                <w:rFonts w:cs="Arial"/>
                <w:sz w:val="19"/>
                <w:szCs w:val="19"/>
              </w:rPr>
            </w:pPr>
          </w:p>
          <w:p w:rsidR="00CF3AE5" w:rsidRDefault="00CF3AE5" w:rsidP="000A1FC8">
            <w:pPr>
              <w:suppressAutoHyphens w:val="0"/>
              <w:ind w:left="240"/>
              <w:rPr>
                <w:rFonts w:ascii="Arial Rounded MT Bold" w:hAnsi="Arial Rounded MT Bold"/>
                <w:sz w:val="28"/>
                <w:szCs w:val="28"/>
                <w:lang w:val="es-MX"/>
              </w:rPr>
            </w:pPr>
          </w:p>
        </w:tc>
        <w:tc>
          <w:tcPr>
            <w:tcW w:w="2410" w:type="dxa"/>
            <w:tcBorders>
              <w:top w:val="single" w:sz="4" w:space="0" w:color="000000"/>
              <w:left w:val="single" w:sz="4" w:space="0" w:color="000000"/>
              <w:bottom w:val="single" w:sz="4" w:space="0" w:color="000000"/>
            </w:tcBorders>
          </w:tcPr>
          <w:p w:rsidR="00CF3AE5" w:rsidRDefault="00CF3AE5" w:rsidP="00A16655">
            <w:pPr>
              <w:pStyle w:val="Default"/>
              <w:snapToGrid w:val="0"/>
              <w:rPr>
                <w:b/>
                <w:bCs/>
                <w:i/>
                <w:iCs/>
                <w:sz w:val="22"/>
                <w:szCs w:val="22"/>
              </w:rPr>
            </w:pPr>
          </w:p>
          <w:p w:rsidR="00CF3AE5" w:rsidRDefault="00CF3AE5" w:rsidP="00A16655">
            <w:pPr>
              <w:pStyle w:val="Default"/>
              <w:rPr>
                <w:b/>
                <w:bCs/>
                <w:i/>
                <w:iCs/>
                <w:sz w:val="22"/>
                <w:szCs w:val="22"/>
              </w:rPr>
            </w:pPr>
          </w:p>
          <w:p w:rsidR="00CF3AE5" w:rsidRDefault="00CF3AE5" w:rsidP="00A16655">
            <w:pPr>
              <w:pStyle w:val="Default"/>
              <w:rPr>
                <w:b/>
                <w:bCs/>
                <w:i/>
                <w:iCs/>
                <w:sz w:val="22"/>
                <w:szCs w:val="22"/>
              </w:rPr>
            </w:pPr>
          </w:p>
          <w:p w:rsidR="00CF3AE5" w:rsidRDefault="00CF3AE5" w:rsidP="00A16655">
            <w:pPr>
              <w:pStyle w:val="Default"/>
              <w:rPr>
                <w:b/>
                <w:bCs/>
                <w:i/>
                <w:iCs/>
                <w:sz w:val="22"/>
                <w:szCs w:val="22"/>
              </w:rPr>
            </w:pPr>
          </w:p>
          <w:p w:rsidR="00CF3AE5" w:rsidRDefault="00CF3AE5" w:rsidP="00A16655">
            <w:pPr>
              <w:pStyle w:val="Default"/>
              <w:rPr>
                <w:b/>
                <w:bCs/>
                <w:i/>
                <w:iCs/>
                <w:sz w:val="22"/>
                <w:szCs w:val="22"/>
              </w:rPr>
            </w:pPr>
            <w:r>
              <w:rPr>
                <w:b/>
                <w:bCs/>
                <w:i/>
                <w:iCs/>
                <w:sz w:val="22"/>
                <w:szCs w:val="22"/>
              </w:rPr>
              <w:t xml:space="preserve">Instalaciones: </w:t>
            </w:r>
          </w:p>
          <w:p w:rsidR="00CF3AE5" w:rsidRDefault="00CF3AE5" w:rsidP="00A16655">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rsidR="00CF3AE5" w:rsidRDefault="00CF3AE5" w:rsidP="00A16655">
            <w:pPr>
              <w:pStyle w:val="Default"/>
              <w:rPr>
                <w:b/>
                <w:bCs/>
                <w:i/>
                <w:iCs/>
                <w:sz w:val="22"/>
                <w:szCs w:val="22"/>
              </w:rPr>
            </w:pPr>
          </w:p>
          <w:p w:rsidR="00CF3AE5" w:rsidRDefault="00CF3AE5" w:rsidP="00A16655">
            <w:pPr>
              <w:pStyle w:val="Default"/>
              <w:rPr>
                <w:b/>
                <w:bCs/>
                <w:i/>
                <w:iCs/>
                <w:sz w:val="22"/>
                <w:szCs w:val="22"/>
              </w:rPr>
            </w:pPr>
          </w:p>
          <w:p w:rsidR="00CF3AE5" w:rsidRDefault="00CF3AE5" w:rsidP="00A16655">
            <w:pPr>
              <w:pStyle w:val="Default"/>
              <w:rPr>
                <w:b/>
                <w:bCs/>
                <w:i/>
                <w:iCs/>
                <w:sz w:val="22"/>
                <w:szCs w:val="22"/>
              </w:rPr>
            </w:pPr>
            <w:r>
              <w:rPr>
                <w:b/>
                <w:bCs/>
                <w:i/>
                <w:iCs/>
                <w:sz w:val="22"/>
                <w:szCs w:val="22"/>
              </w:rPr>
              <w:t>Mobiliario:</w:t>
            </w:r>
          </w:p>
          <w:p w:rsidR="00CF3AE5" w:rsidRDefault="00CF3AE5" w:rsidP="00CF3AE5">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rsidR="00CF3AE5" w:rsidRDefault="00CF3AE5" w:rsidP="00CF3AE5">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rsidR="00CF3AE5" w:rsidRDefault="00CF3AE5" w:rsidP="00A16655">
            <w:pPr>
              <w:pStyle w:val="Default"/>
              <w:rPr>
                <w:rFonts w:cs="Times New Roman"/>
                <w:color w:val="auto"/>
                <w:sz w:val="19"/>
                <w:szCs w:val="19"/>
              </w:rPr>
            </w:pPr>
          </w:p>
          <w:p w:rsidR="00CF3AE5" w:rsidRDefault="00CF3AE5" w:rsidP="00A16655">
            <w:pPr>
              <w:pStyle w:val="Default"/>
              <w:rPr>
                <w:rFonts w:cs="Times New Roman"/>
                <w:color w:val="auto"/>
                <w:sz w:val="19"/>
                <w:szCs w:val="19"/>
              </w:rPr>
            </w:pPr>
          </w:p>
          <w:p w:rsidR="00CF3AE5" w:rsidRDefault="00CF3AE5" w:rsidP="00A16655">
            <w:pPr>
              <w:pStyle w:val="Default"/>
              <w:rPr>
                <w:b/>
                <w:bCs/>
                <w:i/>
                <w:iCs/>
                <w:sz w:val="22"/>
                <w:szCs w:val="22"/>
              </w:rPr>
            </w:pPr>
            <w:r>
              <w:rPr>
                <w:b/>
                <w:bCs/>
                <w:i/>
                <w:iCs/>
                <w:sz w:val="22"/>
                <w:szCs w:val="22"/>
              </w:rPr>
              <w:t xml:space="preserve">Material y equipo </w:t>
            </w:r>
          </w:p>
          <w:p w:rsidR="00CF3AE5" w:rsidRDefault="00CF3AE5" w:rsidP="00A16655">
            <w:pPr>
              <w:pStyle w:val="Default"/>
              <w:rPr>
                <w:b/>
                <w:bCs/>
                <w:i/>
                <w:iCs/>
                <w:sz w:val="22"/>
                <w:szCs w:val="22"/>
              </w:rPr>
            </w:pPr>
            <w:r>
              <w:rPr>
                <w:b/>
                <w:bCs/>
                <w:i/>
                <w:iCs/>
                <w:sz w:val="22"/>
                <w:szCs w:val="22"/>
              </w:rPr>
              <w:t xml:space="preserve">audiovisual: </w:t>
            </w:r>
          </w:p>
          <w:p w:rsidR="00CF3AE5" w:rsidRDefault="00CF3AE5" w:rsidP="00CF3AE5">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rsidR="00CF3AE5" w:rsidRDefault="00CF3AE5" w:rsidP="00CF3AE5">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rsidR="00CF3AE5" w:rsidRDefault="00CF3AE5" w:rsidP="00A16655">
            <w:pPr>
              <w:pStyle w:val="Default"/>
              <w:ind w:left="-4"/>
              <w:rPr>
                <w:rFonts w:cs="Times New Roman"/>
                <w:color w:val="auto"/>
                <w:sz w:val="19"/>
                <w:szCs w:val="19"/>
              </w:rPr>
            </w:pPr>
          </w:p>
          <w:p w:rsidR="00CF3AE5" w:rsidRDefault="00CF3AE5" w:rsidP="00A16655">
            <w:pPr>
              <w:pStyle w:val="Default"/>
              <w:ind w:left="-4"/>
              <w:rPr>
                <w:rFonts w:cs="Times New Roman"/>
                <w:color w:val="auto"/>
                <w:sz w:val="19"/>
                <w:szCs w:val="19"/>
              </w:rPr>
            </w:pPr>
          </w:p>
          <w:p w:rsidR="00CF3AE5" w:rsidRDefault="00CF3AE5" w:rsidP="00A16655">
            <w:pPr>
              <w:pStyle w:val="Default"/>
              <w:rPr>
                <w:b/>
                <w:bCs/>
                <w:i/>
                <w:iCs/>
                <w:sz w:val="22"/>
                <w:szCs w:val="22"/>
              </w:rPr>
            </w:pPr>
            <w:r>
              <w:rPr>
                <w:b/>
                <w:bCs/>
                <w:i/>
                <w:iCs/>
                <w:sz w:val="22"/>
                <w:szCs w:val="22"/>
              </w:rPr>
              <w:t xml:space="preserve">Material : </w:t>
            </w:r>
          </w:p>
          <w:p w:rsidR="00CF3AE5" w:rsidRDefault="00CF3AE5" w:rsidP="00CF3AE5">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rsidR="000A1FC8" w:rsidRDefault="000A1FC8" w:rsidP="00CF3AE5">
            <w:pPr>
              <w:pStyle w:val="Default"/>
              <w:numPr>
                <w:ilvl w:val="0"/>
                <w:numId w:val="5"/>
              </w:numPr>
              <w:tabs>
                <w:tab w:val="left" w:pos="356"/>
              </w:tabs>
              <w:ind w:left="356"/>
              <w:rPr>
                <w:rFonts w:cs="Times New Roman"/>
                <w:color w:val="auto"/>
                <w:sz w:val="19"/>
                <w:szCs w:val="19"/>
              </w:rPr>
            </w:pPr>
            <w:r>
              <w:rPr>
                <w:rFonts w:cs="Times New Roman"/>
                <w:color w:val="auto"/>
                <w:sz w:val="19"/>
                <w:szCs w:val="19"/>
              </w:rPr>
              <w:t>Hojas de rotafolio</w:t>
            </w:r>
          </w:p>
          <w:p w:rsidR="000A1FC8" w:rsidRDefault="000A1FC8" w:rsidP="00CF3AE5">
            <w:pPr>
              <w:pStyle w:val="Default"/>
              <w:numPr>
                <w:ilvl w:val="0"/>
                <w:numId w:val="5"/>
              </w:numPr>
              <w:tabs>
                <w:tab w:val="left" w:pos="356"/>
              </w:tabs>
              <w:ind w:left="356"/>
              <w:rPr>
                <w:rFonts w:cs="Times New Roman"/>
                <w:color w:val="auto"/>
                <w:sz w:val="19"/>
                <w:szCs w:val="19"/>
              </w:rPr>
            </w:pPr>
            <w:r>
              <w:rPr>
                <w:rFonts w:cs="Times New Roman"/>
                <w:color w:val="auto"/>
                <w:sz w:val="19"/>
                <w:szCs w:val="19"/>
              </w:rPr>
              <w:t>Hojas blancas</w:t>
            </w:r>
          </w:p>
          <w:p w:rsidR="00CF3AE5" w:rsidRDefault="00CF3AE5" w:rsidP="00A16655">
            <w:pPr>
              <w:ind w:left="360"/>
              <w:jc w:val="both"/>
              <w:rPr>
                <w:rFonts w:ascii="Arial Rounded MT Bold" w:hAnsi="Arial Rounded MT Bold"/>
                <w:sz w:val="28"/>
                <w:szCs w:val="28"/>
                <w:lang w:val="es-MX"/>
              </w:rPr>
            </w:pPr>
          </w:p>
        </w:tc>
        <w:tc>
          <w:tcPr>
            <w:tcW w:w="2976" w:type="dxa"/>
            <w:tcBorders>
              <w:top w:val="single" w:sz="4" w:space="0" w:color="000000"/>
              <w:left w:val="single" w:sz="4" w:space="0" w:color="000000"/>
              <w:bottom w:val="single" w:sz="4" w:space="0" w:color="000000"/>
            </w:tcBorders>
          </w:tcPr>
          <w:p w:rsidR="00CF3AE5" w:rsidRDefault="00CF3AE5" w:rsidP="00A16655">
            <w:pPr>
              <w:snapToGrid w:val="0"/>
              <w:jc w:val="both"/>
              <w:rPr>
                <w:rFonts w:ascii="Arial Rounded MT Bold" w:hAnsi="Arial Rounded MT Bold"/>
                <w:sz w:val="28"/>
                <w:szCs w:val="28"/>
                <w:lang w:val="es-MX"/>
              </w:rPr>
            </w:pPr>
          </w:p>
          <w:p w:rsidR="00CF3AE5" w:rsidRDefault="00CF3AE5" w:rsidP="00A16655">
            <w:pPr>
              <w:jc w:val="both"/>
              <w:rPr>
                <w:rFonts w:ascii="Arial Rounded MT Bold" w:hAnsi="Arial Rounded MT Bold"/>
                <w:sz w:val="28"/>
                <w:szCs w:val="28"/>
                <w:lang w:val="es-MX"/>
              </w:rPr>
            </w:pPr>
          </w:p>
          <w:p w:rsidR="00CF3AE5" w:rsidRDefault="00CF3AE5" w:rsidP="00A16655">
            <w:pPr>
              <w:jc w:val="both"/>
              <w:rPr>
                <w:rFonts w:ascii="Arial Rounded MT Bold" w:hAnsi="Arial Rounded MT Bold"/>
                <w:sz w:val="28"/>
                <w:szCs w:val="28"/>
                <w:lang w:val="es-MX"/>
              </w:rPr>
            </w:pPr>
          </w:p>
          <w:p w:rsidR="00CF3AE5" w:rsidRDefault="00CF3AE5" w:rsidP="00A16655">
            <w:pPr>
              <w:widowControl w:val="0"/>
              <w:autoSpaceDE w:val="0"/>
              <w:spacing w:before="22" w:line="244" w:lineRule="auto"/>
              <w:ind w:left="74" w:right="653"/>
              <w:rPr>
                <w:rFonts w:cs="Arial"/>
                <w:sz w:val="19"/>
                <w:szCs w:val="19"/>
              </w:rPr>
            </w:pPr>
            <w:r>
              <w:rPr>
                <w:rFonts w:cs="Arial"/>
                <w:b/>
                <w:sz w:val="18"/>
                <w:szCs w:val="18"/>
              </w:rPr>
              <w:t xml:space="preserve">Evaluación </w:t>
            </w:r>
            <w:r w:rsidR="000A1FC8">
              <w:rPr>
                <w:rFonts w:cs="Arial"/>
                <w:b/>
                <w:sz w:val="18"/>
                <w:szCs w:val="18"/>
              </w:rPr>
              <w:t>Diagnóstico</w:t>
            </w:r>
            <w:r>
              <w:rPr>
                <w:rFonts w:cs="Arial"/>
                <w:b/>
                <w:sz w:val="18"/>
                <w:szCs w:val="18"/>
              </w:rPr>
              <w:t xml:space="preserve">: </w:t>
            </w:r>
            <w:r>
              <w:rPr>
                <w:rFonts w:cs="Arial"/>
                <w:sz w:val="19"/>
                <w:szCs w:val="19"/>
              </w:rPr>
              <w:t>Documental</w:t>
            </w:r>
          </w:p>
          <w:p w:rsidR="00CF3AE5" w:rsidRDefault="00CF3AE5" w:rsidP="00CF3AE5">
            <w:pPr>
              <w:widowControl w:val="0"/>
              <w:numPr>
                <w:ilvl w:val="0"/>
                <w:numId w:val="6"/>
              </w:numPr>
              <w:tabs>
                <w:tab w:val="left" w:pos="720"/>
              </w:tabs>
              <w:autoSpaceDE w:val="0"/>
              <w:spacing w:before="2"/>
              <w:ind w:right="-20"/>
              <w:rPr>
                <w:rFonts w:cs="Arial"/>
                <w:sz w:val="19"/>
                <w:szCs w:val="19"/>
              </w:rPr>
            </w:pPr>
            <w:r>
              <w:rPr>
                <w:rFonts w:cs="Arial"/>
                <w:sz w:val="19"/>
                <w:szCs w:val="19"/>
              </w:rPr>
              <w:t>Cuestionario</w:t>
            </w:r>
          </w:p>
          <w:p w:rsidR="00CF3AE5" w:rsidRDefault="00CF3AE5" w:rsidP="00A16655">
            <w:pPr>
              <w:widowControl w:val="0"/>
              <w:autoSpaceDE w:val="0"/>
              <w:spacing w:before="15" w:line="200" w:lineRule="exact"/>
              <w:rPr>
                <w:rFonts w:cs="Arial"/>
                <w:sz w:val="18"/>
                <w:szCs w:val="18"/>
              </w:rPr>
            </w:pPr>
          </w:p>
          <w:p w:rsidR="00CF3AE5" w:rsidRDefault="00CF3AE5" w:rsidP="00A16655">
            <w:pPr>
              <w:widowControl w:val="0"/>
              <w:autoSpaceDE w:val="0"/>
              <w:spacing w:line="244" w:lineRule="auto"/>
              <w:ind w:left="74" w:right="789"/>
              <w:jc w:val="both"/>
              <w:rPr>
                <w:rFonts w:cs="Arial"/>
                <w:b/>
                <w:sz w:val="18"/>
                <w:szCs w:val="18"/>
              </w:rPr>
            </w:pPr>
          </w:p>
          <w:p w:rsidR="00CF3AE5" w:rsidRDefault="00CF3AE5" w:rsidP="00A16655">
            <w:pPr>
              <w:widowControl w:val="0"/>
              <w:autoSpaceDE w:val="0"/>
              <w:spacing w:line="244" w:lineRule="auto"/>
              <w:ind w:left="74" w:right="789"/>
              <w:jc w:val="both"/>
              <w:rPr>
                <w:rFonts w:cs="Arial"/>
                <w:b/>
                <w:sz w:val="18"/>
                <w:szCs w:val="18"/>
              </w:rPr>
            </w:pPr>
          </w:p>
          <w:p w:rsidR="00CF3AE5" w:rsidRDefault="00CF3AE5" w:rsidP="00A16655">
            <w:pPr>
              <w:widowControl w:val="0"/>
              <w:autoSpaceDE w:val="0"/>
              <w:spacing w:line="244" w:lineRule="auto"/>
              <w:ind w:left="74" w:right="789"/>
              <w:jc w:val="both"/>
              <w:rPr>
                <w:rFonts w:cs="Arial"/>
                <w:b/>
                <w:sz w:val="18"/>
                <w:szCs w:val="18"/>
              </w:rPr>
            </w:pPr>
          </w:p>
          <w:p w:rsidR="00CF3AE5" w:rsidRDefault="00CF3AE5" w:rsidP="00A16655">
            <w:pPr>
              <w:widowControl w:val="0"/>
              <w:autoSpaceDE w:val="0"/>
              <w:spacing w:line="244" w:lineRule="auto"/>
              <w:ind w:left="74" w:right="789"/>
              <w:jc w:val="both"/>
              <w:rPr>
                <w:rFonts w:cs="Arial"/>
                <w:b/>
                <w:sz w:val="18"/>
                <w:szCs w:val="18"/>
              </w:rPr>
            </w:pPr>
          </w:p>
          <w:p w:rsidR="00CF3AE5" w:rsidRDefault="00CF3AE5" w:rsidP="00A16655">
            <w:pPr>
              <w:widowControl w:val="0"/>
              <w:autoSpaceDE w:val="0"/>
              <w:spacing w:line="244" w:lineRule="auto"/>
              <w:ind w:left="74" w:right="789"/>
              <w:jc w:val="both"/>
              <w:rPr>
                <w:rFonts w:cs="Arial"/>
                <w:b/>
                <w:sz w:val="18"/>
                <w:szCs w:val="18"/>
              </w:rPr>
            </w:pPr>
            <w:r>
              <w:rPr>
                <w:rFonts w:cs="Arial"/>
                <w:b/>
                <w:sz w:val="18"/>
                <w:szCs w:val="18"/>
              </w:rPr>
              <w:t xml:space="preserve">Evaluación Formativa: </w:t>
            </w:r>
          </w:p>
          <w:p w:rsidR="00CF3AE5" w:rsidRDefault="00CF3AE5" w:rsidP="00A16655">
            <w:pPr>
              <w:widowControl w:val="0"/>
              <w:autoSpaceDE w:val="0"/>
              <w:spacing w:line="244" w:lineRule="auto"/>
              <w:ind w:left="74" w:right="789"/>
              <w:jc w:val="both"/>
              <w:rPr>
                <w:rFonts w:cs="Arial"/>
                <w:spacing w:val="1"/>
                <w:w w:val="99"/>
                <w:sz w:val="18"/>
                <w:szCs w:val="18"/>
              </w:rPr>
            </w:pPr>
            <w:r>
              <w:rPr>
                <w:rFonts w:cs="Arial"/>
                <w:spacing w:val="1"/>
                <w:w w:val="99"/>
                <w:sz w:val="18"/>
                <w:szCs w:val="18"/>
              </w:rPr>
              <w:t>Documental</w:t>
            </w:r>
          </w:p>
          <w:p w:rsidR="00CF3AE5" w:rsidRDefault="00CF3AE5" w:rsidP="00CF3AE5">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rsidR="00CF3AE5" w:rsidRDefault="00CF3AE5" w:rsidP="00A16655">
            <w:pPr>
              <w:jc w:val="center"/>
              <w:rPr>
                <w:rFonts w:ascii="Arial Rounded MT Bold" w:hAnsi="Arial Rounded MT Bold"/>
                <w:sz w:val="28"/>
                <w:szCs w:val="28"/>
                <w:lang w:val="es-MX"/>
              </w:rPr>
            </w:pPr>
          </w:p>
          <w:p w:rsidR="00CF3AE5" w:rsidRDefault="00CF3AE5" w:rsidP="00A16655">
            <w:pPr>
              <w:jc w:val="center"/>
              <w:rPr>
                <w:rFonts w:ascii="Arial Rounded MT Bold" w:hAnsi="Arial Rounded MT Bold"/>
                <w:sz w:val="28"/>
                <w:szCs w:val="28"/>
                <w:lang w:val="es-MX"/>
              </w:rPr>
            </w:pPr>
          </w:p>
          <w:p w:rsidR="00CF3AE5" w:rsidRDefault="00CF3AE5" w:rsidP="00A16655">
            <w:pPr>
              <w:jc w:val="center"/>
              <w:rPr>
                <w:rFonts w:ascii="Arial Rounded MT Bold" w:hAnsi="Arial Rounded MT Bold"/>
                <w:sz w:val="28"/>
                <w:szCs w:val="28"/>
                <w:lang w:val="es-MX"/>
              </w:rPr>
            </w:pPr>
          </w:p>
        </w:tc>
        <w:tc>
          <w:tcPr>
            <w:tcW w:w="1009" w:type="dxa"/>
            <w:tcBorders>
              <w:top w:val="single" w:sz="4" w:space="0" w:color="000000"/>
              <w:left w:val="single" w:sz="4" w:space="0" w:color="000000"/>
              <w:bottom w:val="single" w:sz="4" w:space="0" w:color="000000"/>
              <w:right w:val="single" w:sz="4" w:space="0" w:color="000000"/>
            </w:tcBorders>
          </w:tcPr>
          <w:p w:rsidR="00CF3AE5" w:rsidRDefault="00CF3AE5" w:rsidP="00A16655">
            <w:pPr>
              <w:snapToGrid w:val="0"/>
              <w:jc w:val="center"/>
              <w:rPr>
                <w:rFonts w:ascii="Arial Rounded MT Bold" w:hAnsi="Arial Rounded MT Bold"/>
                <w:sz w:val="28"/>
                <w:szCs w:val="28"/>
                <w:lang w:val="es-MX"/>
              </w:rPr>
            </w:pPr>
          </w:p>
          <w:p w:rsidR="00CF3AE5" w:rsidRDefault="00CF3AE5" w:rsidP="00A16655">
            <w:pPr>
              <w:jc w:val="center"/>
              <w:rPr>
                <w:rFonts w:ascii="Arial Rounded MT Bold" w:hAnsi="Arial Rounded MT Bold"/>
                <w:sz w:val="28"/>
                <w:szCs w:val="28"/>
                <w:lang w:val="es-MX"/>
              </w:rPr>
            </w:pPr>
          </w:p>
          <w:p w:rsidR="00CF3AE5" w:rsidRDefault="00CF3AE5" w:rsidP="00A16655">
            <w:pPr>
              <w:jc w:val="center"/>
              <w:rPr>
                <w:rFonts w:ascii="Arial Rounded MT Bold" w:hAnsi="Arial Rounded MT Bold"/>
                <w:szCs w:val="28"/>
                <w:lang w:val="es-MX"/>
              </w:rPr>
            </w:pPr>
          </w:p>
          <w:p w:rsidR="00CF3AE5" w:rsidRDefault="00256711" w:rsidP="00A16655">
            <w:pPr>
              <w:jc w:val="center"/>
              <w:rPr>
                <w:rFonts w:ascii="Arial Rounded MT Bold" w:hAnsi="Arial Rounded MT Bold"/>
                <w:szCs w:val="28"/>
                <w:lang w:val="es-MX"/>
              </w:rPr>
            </w:pPr>
            <w:r>
              <w:rPr>
                <w:rFonts w:ascii="Arial Rounded MT Bold" w:hAnsi="Arial Rounded MT Bold"/>
                <w:szCs w:val="28"/>
                <w:lang w:val="es-MX"/>
              </w:rPr>
              <w:t>4</w:t>
            </w:r>
            <w:r w:rsidR="00CF3AE5">
              <w:rPr>
                <w:rFonts w:ascii="Arial Rounded MT Bold" w:hAnsi="Arial Rounded MT Bold"/>
                <w:szCs w:val="28"/>
                <w:lang w:val="es-MX"/>
              </w:rPr>
              <w:t xml:space="preserve">  Hrs.</w:t>
            </w:r>
          </w:p>
        </w:tc>
      </w:tr>
    </w:tbl>
    <w:p w:rsidR="00597940" w:rsidRDefault="00597940"/>
    <w:p w:rsidR="00CF3AE5" w:rsidRPr="00CF3AE5" w:rsidRDefault="00CF3AE5" w:rsidP="00CF3AE5">
      <w:pPr>
        <w:pageBreakBefore/>
        <w:jc w:val="center"/>
        <w:rPr>
          <w:rFonts w:ascii="Arial Rounded MT Bold" w:hAnsi="Arial Rounded MT Bold"/>
          <w:bCs/>
          <w:spacing w:val="80"/>
          <w:sz w:val="36"/>
          <w:lang w:val="es-ES_tradnl"/>
        </w:rPr>
      </w:pPr>
      <w:r w:rsidRPr="00CF3AE5">
        <w:rPr>
          <w:rFonts w:ascii="Arial Rounded MT Bold" w:hAnsi="Arial Rounded MT Bold"/>
          <w:bCs/>
          <w:spacing w:val="80"/>
          <w:sz w:val="36"/>
          <w:lang w:val="es-ES_tradnl"/>
        </w:rPr>
        <w:lastRenderedPageBreak/>
        <w:t>CRONOGRAMA DE ACTIVIDADES POR UNIDAD</w:t>
      </w:r>
    </w:p>
    <w:p w:rsidR="00CF3AE5" w:rsidRPr="00CF3AE5" w:rsidRDefault="00CF3AE5" w:rsidP="00CF3AE5">
      <w:pPr>
        <w:jc w:val="center"/>
        <w:rPr>
          <w:b/>
          <w:lang w:val="es-ES_tradnl"/>
        </w:rPr>
      </w:pPr>
    </w:p>
    <w:tbl>
      <w:tblPr>
        <w:tblW w:w="0" w:type="auto"/>
        <w:tblInd w:w="-5" w:type="dxa"/>
        <w:tblLayout w:type="fixed"/>
        <w:tblCellMar>
          <w:left w:w="70" w:type="dxa"/>
          <w:right w:w="70" w:type="dxa"/>
        </w:tblCellMar>
        <w:tblLook w:val="0000" w:firstRow="0" w:lastRow="0" w:firstColumn="0" w:lastColumn="0" w:noHBand="0" w:noVBand="0"/>
      </w:tblPr>
      <w:tblGrid>
        <w:gridCol w:w="3585"/>
        <w:gridCol w:w="11501"/>
        <w:gridCol w:w="10"/>
      </w:tblGrid>
      <w:tr w:rsidR="00CF3AE5" w:rsidRPr="00CF3AE5" w:rsidTr="00A16655">
        <w:trPr>
          <w:trHeight w:val="107"/>
        </w:trPr>
        <w:tc>
          <w:tcPr>
            <w:tcW w:w="3585" w:type="dxa"/>
            <w:tcBorders>
              <w:top w:val="single" w:sz="4" w:space="0" w:color="000000"/>
              <w:left w:val="single" w:sz="4" w:space="0" w:color="000000"/>
              <w:bottom w:val="single" w:sz="4" w:space="0" w:color="000000"/>
            </w:tcBorders>
            <w:shd w:val="clear" w:color="auto" w:fill="E0E0E0"/>
            <w:vAlign w:val="center"/>
          </w:tcPr>
          <w:p w:rsidR="00CF3AE5" w:rsidRPr="00CF3AE5" w:rsidRDefault="00CF3AE5" w:rsidP="00CF3AE5">
            <w:pPr>
              <w:snapToGrid w:val="0"/>
              <w:rPr>
                <w:b/>
                <w:lang w:val="es-ES_tradnl"/>
              </w:rPr>
            </w:pPr>
            <w:r w:rsidRPr="00CF3AE5">
              <w:rPr>
                <w:b/>
                <w:lang w:val="es-ES_tradnl"/>
              </w:rPr>
              <w:t>NOMBRE DE LA UNIDAD:</w:t>
            </w:r>
          </w:p>
        </w:tc>
        <w:tc>
          <w:tcPr>
            <w:tcW w:w="11511" w:type="dxa"/>
            <w:gridSpan w:val="2"/>
            <w:tcBorders>
              <w:top w:val="single" w:sz="4" w:space="0" w:color="000000"/>
              <w:left w:val="single" w:sz="4" w:space="0" w:color="000000"/>
              <w:bottom w:val="single" w:sz="4" w:space="0" w:color="000000"/>
              <w:right w:val="single" w:sz="4" w:space="0" w:color="000000"/>
            </w:tcBorders>
            <w:vAlign w:val="center"/>
          </w:tcPr>
          <w:p w:rsidR="00CF3AE5" w:rsidRPr="00CF3AE5" w:rsidRDefault="00CF3AE5" w:rsidP="00921F62">
            <w:pPr>
              <w:snapToGrid w:val="0"/>
              <w:rPr>
                <w:b/>
                <w:lang w:val="es-ES_tradnl"/>
              </w:rPr>
            </w:pPr>
            <w:r w:rsidRPr="00CF3AE5">
              <w:rPr>
                <w:b/>
                <w:lang w:val="es-ES_tradnl"/>
              </w:rPr>
              <w:t xml:space="preserve">1.- </w:t>
            </w:r>
            <w:r w:rsidR="00E5712A" w:rsidRPr="00CF3AE5">
              <w:rPr>
                <w:b/>
                <w:lang w:val="es-ES_tradnl"/>
              </w:rPr>
              <w:t xml:space="preserve">INTRODUCCIÓN A </w:t>
            </w:r>
            <w:r w:rsidR="00921F62">
              <w:rPr>
                <w:b/>
                <w:lang w:val="es-ES_tradnl"/>
              </w:rPr>
              <w:t>ILLUSTRATOR</w:t>
            </w:r>
          </w:p>
        </w:tc>
      </w:tr>
      <w:tr w:rsidR="00CF3AE5" w:rsidRPr="00CF3AE5" w:rsidTr="00A16655">
        <w:trPr>
          <w:gridAfter w:val="1"/>
          <w:wAfter w:w="10" w:type="dxa"/>
          <w:trHeight w:val="107"/>
        </w:trPr>
        <w:tc>
          <w:tcPr>
            <w:tcW w:w="3585" w:type="dxa"/>
            <w:tcBorders>
              <w:top w:val="single" w:sz="4" w:space="0" w:color="000000"/>
              <w:bottom w:val="single" w:sz="4" w:space="0" w:color="000000"/>
            </w:tcBorders>
            <w:vAlign w:val="center"/>
          </w:tcPr>
          <w:p w:rsidR="00CF3AE5" w:rsidRPr="00CF3AE5" w:rsidRDefault="00CF3AE5" w:rsidP="00CF3AE5">
            <w:pPr>
              <w:snapToGrid w:val="0"/>
              <w:rPr>
                <w:b/>
                <w:sz w:val="6"/>
                <w:lang w:val="es-ES_tradnl"/>
              </w:rPr>
            </w:pPr>
          </w:p>
        </w:tc>
        <w:tc>
          <w:tcPr>
            <w:tcW w:w="11501" w:type="dxa"/>
            <w:tcBorders>
              <w:top w:val="single" w:sz="4" w:space="0" w:color="000000"/>
              <w:left w:val="single" w:sz="4" w:space="0" w:color="000000"/>
              <w:bottom w:val="single" w:sz="4" w:space="0" w:color="000000"/>
            </w:tcBorders>
            <w:vAlign w:val="center"/>
          </w:tcPr>
          <w:p w:rsidR="00CF3AE5" w:rsidRPr="00CF3AE5" w:rsidRDefault="00CF3AE5" w:rsidP="00CF3AE5">
            <w:pPr>
              <w:snapToGrid w:val="0"/>
              <w:rPr>
                <w:b/>
                <w:sz w:val="6"/>
                <w:lang w:val="es-ES_tradnl"/>
              </w:rPr>
            </w:pPr>
          </w:p>
        </w:tc>
      </w:tr>
      <w:tr w:rsidR="00CF3AE5" w:rsidRPr="00CF3AE5" w:rsidTr="00A16655">
        <w:trPr>
          <w:trHeight w:val="107"/>
        </w:trPr>
        <w:tc>
          <w:tcPr>
            <w:tcW w:w="3585" w:type="dxa"/>
            <w:tcBorders>
              <w:top w:val="single" w:sz="4" w:space="0" w:color="000000"/>
              <w:left w:val="single" w:sz="4" w:space="0" w:color="000000"/>
              <w:bottom w:val="single" w:sz="4" w:space="0" w:color="000000"/>
            </w:tcBorders>
            <w:shd w:val="clear" w:color="auto" w:fill="E0E0E0"/>
            <w:vAlign w:val="center"/>
          </w:tcPr>
          <w:p w:rsidR="00CF3AE5" w:rsidRPr="00CF3AE5" w:rsidRDefault="00CF3AE5" w:rsidP="00CF3AE5">
            <w:pPr>
              <w:snapToGrid w:val="0"/>
              <w:rPr>
                <w:b/>
                <w:lang w:val="es-ES_tradnl"/>
              </w:rPr>
            </w:pPr>
            <w:r w:rsidRPr="00CF3AE5">
              <w:rPr>
                <w:b/>
                <w:lang w:val="es-ES_tradnl"/>
              </w:rPr>
              <w:t>PROPÓSITO:</w:t>
            </w:r>
          </w:p>
        </w:tc>
        <w:tc>
          <w:tcPr>
            <w:tcW w:w="11511" w:type="dxa"/>
            <w:gridSpan w:val="2"/>
            <w:tcBorders>
              <w:top w:val="single" w:sz="4" w:space="0" w:color="000000"/>
              <w:left w:val="single" w:sz="4" w:space="0" w:color="000000"/>
              <w:bottom w:val="single" w:sz="4" w:space="0" w:color="000000"/>
              <w:right w:val="single" w:sz="4" w:space="0" w:color="000000"/>
            </w:tcBorders>
            <w:vAlign w:val="center"/>
          </w:tcPr>
          <w:p w:rsidR="00CF3AE5" w:rsidRPr="00CF3AE5" w:rsidRDefault="00CF3AE5" w:rsidP="00CF3AE5">
            <w:pPr>
              <w:snapToGrid w:val="0"/>
              <w:rPr>
                <w:lang w:val="es-ES_tradnl"/>
              </w:rPr>
            </w:pPr>
            <w:r w:rsidRPr="00CF3AE5">
              <w:rPr>
                <w:lang w:val="es-ES_tradnl"/>
              </w:rPr>
              <w:t xml:space="preserve">Al término de la unidad el Capacitando conocerá los conceptos básicos para la utilización de Corel </w:t>
            </w:r>
            <w:proofErr w:type="spellStart"/>
            <w:r w:rsidRPr="00CF3AE5">
              <w:rPr>
                <w:lang w:val="es-ES_tradnl"/>
              </w:rPr>
              <w:t>Draw</w:t>
            </w:r>
            <w:proofErr w:type="spellEnd"/>
            <w:r w:rsidRPr="00CF3AE5">
              <w:rPr>
                <w:lang w:val="es-ES_tradnl"/>
              </w:rPr>
              <w:t>, así como el manejo de las barras de herramientas</w:t>
            </w:r>
            <w:r w:rsidR="00772E35">
              <w:rPr>
                <w:lang w:val="es-ES_tradnl"/>
              </w:rPr>
              <w:t xml:space="preserve"> para la creación de dibujos</w:t>
            </w:r>
            <w:r w:rsidRPr="00CF3AE5">
              <w:rPr>
                <w:lang w:val="es-ES_tradnl"/>
              </w:rPr>
              <w:t>.</w:t>
            </w:r>
          </w:p>
        </w:tc>
      </w:tr>
    </w:tbl>
    <w:p w:rsidR="00CF3AE5" w:rsidRPr="00CF3AE5" w:rsidRDefault="00CF3AE5" w:rsidP="00CF3AE5">
      <w:pPr>
        <w:tabs>
          <w:tab w:val="left" w:pos="3533"/>
          <w:tab w:val="left" w:pos="6772"/>
          <w:tab w:val="left" w:pos="9421"/>
          <w:tab w:val="left" w:pos="13101"/>
        </w:tabs>
        <w:rPr>
          <w:b/>
          <w:lang w:val="es-ES_tradnl"/>
        </w:rPr>
      </w:pPr>
      <w:r w:rsidRPr="00CF3AE5">
        <w:rPr>
          <w:b/>
          <w:lang w:val="es-ES_tradnl"/>
        </w:rPr>
        <w:tab/>
      </w:r>
      <w:r w:rsidRPr="00CF3AE5">
        <w:rPr>
          <w:b/>
          <w:lang w:val="es-ES_tradnl"/>
        </w:rPr>
        <w:tab/>
      </w:r>
      <w:r w:rsidRPr="00CF3AE5">
        <w:rPr>
          <w:b/>
          <w:lang w:val="es-ES_tradnl"/>
        </w:rPr>
        <w:tab/>
      </w:r>
      <w:r w:rsidRPr="00CF3AE5">
        <w:rPr>
          <w:b/>
          <w:lang w:val="es-ES_tradnl"/>
        </w:rPr>
        <w:tab/>
      </w:r>
    </w:p>
    <w:tbl>
      <w:tblPr>
        <w:tblW w:w="15096" w:type="dxa"/>
        <w:tblInd w:w="-5" w:type="dxa"/>
        <w:tblLayout w:type="fixed"/>
        <w:tblCellMar>
          <w:left w:w="70" w:type="dxa"/>
          <w:right w:w="70" w:type="dxa"/>
        </w:tblCellMar>
        <w:tblLook w:val="0000" w:firstRow="0" w:lastRow="0" w:firstColumn="0" w:lastColumn="0" w:noHBand="0" w:noVBand="0"/>
      </w:tblPr>
      <w:tblGrid>
        <w:gridCol w:w="4186"/>
        <w:gridCol w:w="4111"/>
        <w:gridCol w:w="2410"/>
        <w:gridCol w:w="2976"/>
        <w:gridCol w:w="1413"/>
      </w:tblGrid>
      <w:tr w:rsidR="00CF3AE5" w:rsidRPr="00CF3AE5" w:rsidTr="000A1FC8">
        <w:trPr>
          <w:cantSplit/>
          <w:trHeight w:val="199"/>
        </w:trPr>
        <w:tc>
          <w:tcPr>
            <w:tcW w:w="4186" w:type="dxa"/>
            <w:tcBorders>
              <w:top w:val="single" w:sz="4" w:space="0" w:color="000000"/>
              <w:left w:val="single" w:sz="4" w:space="0" w:color="000000"/>
              <w:bottom w:val="single" w:sz="4" w:space="0" w:color="000000"/>
            </w:tcBorders>
            <w:shd w:val="clear" w:color="auto" w:fill="E5E5E5"/>
          </w:tcPr>
          <w:p w:rsidR="00CF3AE5" w:rsidRPr="00CF3AE5" w:rsidRDefault="00CF3AE5" w:rsidP="00CF3AE5">
            <w:pPr>
              <w:keepNext/>
              <w:numPr>
                <w:ilvl w:val="3"/>
                <w:numId w:val="1"/>
              </w:numPr>
              <w:tabs>
                <w:tab w:val="left" w:pos="0"/>
              </w:tabs>
              <w:snapToGrid w:val="0"/>
              <w:jc w:val="center"/>
              <w:outlineLvl w:val="3"/>
              <w:rPr>
                <w:b/>
                <w:lang w:val="es-ES_tradnl"/>
              </w:rPr>
            </w:pPr>
            <w:r w:rsidRPr="00CF3AE5">
              <w:rPr>
                <w:b/>
                <w:lang w:val="es-ES_tradnl"/>
              </w:rPr>
              <w:t>DESARROLLO TEMÁTICO</w:t>
            </w:r>
          </w:p>
        </w:tc>
        <w:tc>
          <w:tcPr>
            <w:tcW w:w="4111" w:type="dxa"/>
            <w:tcBorders>
              <w:top w:val="single" w:sz="4" w:space="0" w:color="000000"/>
              <w:left w:val="single" w:sz="4" w:space="0" w:color="000000"/>
              <w:bottom w:val="single" w:sz="4" w:space="0" w:color="000000"/>
            </w:tcBorders>
            <w:shd w:val="clear" w:color="auto" w:fill="E5E5E5"/>
          </w:tcPr>
          <w:p w:rsidR="00CF3AE5" w:rsidRPr="00CF3AE5" w:rsidRDefault="00CF3AE5" w:rsidP="00CF3AE5">
            <w:pPr>
              <w:keepNext/>
              <w:numPr>
                <w:ilvl w:val="3"/>
                <w:numId w:val="1"/>
              </w:numPr>
              <w:tabs>
                <w:tab w:val="left" w:pos="0"/>
              </w:tabs>
              <w:snapToGrid w:val="0"/>
              <w:jc w:val="center"/>
              <w:outlineLvl w:val="3"/>
              <w:rPr>
                <w:b/>
                <w:lang w:val="es-ES_tradnl"/>
              </w:rPr>
            </w:pPr>
            <w:r w:rsidRPr="00CF3AE5">
              <w:rPr>
                <w:b/>
                <w:lang w:val="es-ES_tradnl"/>
              </w:rPr>
              <w:t>ESTRATEGIA DIDÁCTICA</w:t>
            </w:r>
          </w:p>
        </w:tc>
        <w:tc>
          <w:tcPr>
            <w:tcW w:w="2410" w:type="dxa"/>
            <w:tcBorders>
              <w:top w:val="single" w:sz="4" w:space="0" w:color="000000"/>
              <w:left w:val="single" w:sz="4" w:space="0" w:color="000000"/>
              <w:bottom w:val="single" w:sz="4" w:space="0" w:color="000000"/>
            </w:tcBorders>
            <w:shd w:val="clear" w:color="auto" w:fill="E5E5E5"/>
          </w:tcPr>
          <w:p w:rsidR="00CF3AE5" w:rsidRPr="00CF3AE5" w:rsidRDefault="00CF3AE5" w:rsidP="00CF3AE5">
            <w:pPr>
              <w:snapToGrid w:val="0"/>
              <w:jc w:val="center"/>
              <w:rPr>
                <w:b/>
                <w:lang w:val="es-ES_tradnl"/>
              </w:rPr>
            </w:pPr>
            <w:r w:rsidRPr="00CF3AE5">
              <w:rPr>
                <w:b/>
                <w:lang w:val="es-ES_tradnl"/>
              </w:rPr>
              <w:t>APOYO DIDÁCTICO</w:t>
            </w:r>
          </w:p>
        </w:tc>
        <w:tc>
          <w:tcPr>
            <w:tcW w:w="2976" w:type="dxa"/>
            <w:tcBorders>
              <w:top w:val="single" w:sz="4" w:space="0" w:color="000000"/>
              <w:left w:val="single" w:sz="4" w:space="0" w:color="000000"/>
              <w:bottom w:val="single" w:sz="4" w:space="0" w:color="000000"/>
            </w:tcBorders>
            <w:shd w:val="clear" w:color="auto" w:fill="E5E5E5"/>
          </w:tcPr>
          <w:p w:rsidR="00CF3AE5" w:rsidRPr="00CF3AE5" w:rsidRDefault="00CF3AE5" w:rsidP="00CF3AE5">
            <w:pPr>
              <w:snapToGrid w:val="0"/>
              <w:jc w:val="center"/>
              <w:rPr>
                <w:b/>
                <w:lang w:val="es-ES_tradnl"/>
              </w:rPr>
            </w:pPr>
            <w:r w:rsidRPr="00CF3AE5">
              <w:rPr>
                <w:b/>
                <w:lang w:val="es-ES_tradnl"/>
              </w:rPr>
              <w:t>CRITERIO DE EVALUACIÓN</w:t>
            </w:r>
          </w:p>
        </w:tc>
        <w:tc>
          <w:tcPr>
            <w:tcW w:w="1413" w:type="dxa"/>
            <w:tcBorders>
              <w:top w:val="single" w:sz="4" w:space="0" w:color="000000"/>
              <w:left w:val="single" w:sz="4" w:space="0" w:color="000000"/>
              <w:bottom w:val="single" w:sz="4" w:space="0" w:color="000000"/>
              <w:right w:val="single" w:sz="4" w:space="0" w:color="000000"/>
            </w:tcBorders>
            <w:shd w:val="clear" w:color="auto" w:fill="E5E5E5"/>
          </w:tcPr>
          <w:p w:rsidR="00CF3AE5" w:rsidRPr="00CF3AE5" w:rsidRDefault="00CF3AE5" w:rsidP="00CF3AE5">
            <w:pPr>
              <w:snapToGrid w:val="0"/>
              <w:jc w:val="center"/>
              <w:rPr>
                <w:b/>
                <w:lang w:val="es-ES_tradnl"/>
              </w:rPr>
            </w:pPr>
            <w:r w:rsidRPr="00CF3AE5">
              <w:rPr>
                <w:b/>
                <w:lang w:val="es-ES_tradnl"/>
              </w:rPr>
              <w:t>TIEMPO</w:t>
            </w:r>
          </w:p>
        </w:tc>
      </w:tr>
      <w:tr w:rsidR="00CF3AE5" w:rsidRPr="00CF3AE5" w:rsidTr="000A1FC8">
        <w:trPr>
          <w:cantSplit/>
          <w:trHeight w:val="7176"/>
        </w:trPr>
        <w:tc>
          <w:tcPr>
            <w:tcW w:w="4186" w:type="dxa"/>
            <w:tcBorders>
              <w:top w:val="single" w:sz="4" w:space="0" w:color="000000"/>
              <w:left w:val="single" w:sz="4" w:space="0" w:color="000000"/>
              <w:bottom w:val="single" w:sz="4" w:space="0" w:color="000000"/>
            </w:tcBorders>
          </w:tcPr>
          <w:p w:rsidR="00CF3AE5" w:rsidRPr="00B0602E" w:rsidRDefault="00CF3AE5" w:rsidP="002F3621">
            <w:pPr>
              <w:tabs>
                <w:tab w:val="left" w:pos="720"/>
              </w:tabs>
              <w:ind w:left="720"/>
              <w:rPr>
                <w:rFonts w:ascii="Arial Rounded MT Bold" w:hAnsi="Arial Rounded MT Bold"/>
                <w:sz w:val="20"/>
                <w:lang w:val="es-MX"/>
              </w:rPr>
            </w:pPr>
          </w:p>
        </w:tc>
        <w:tc>
          <w:tcPr>
            <w:tcW w:w="4111" w:type="dxa"/>
            <w:tcBorders>
              <w:top w:val="single" w:sz="4" w:space="0" w:color="000000"/>
              <w:left w:val="single" w:sz="4" w:space="0" w:color="000000"/>
              <w:bottom w:val="single" w:sz="4" w:space="0" w:color="000000"/>
            </w:tcBorders>
          </w:tcPr>
          <w:p w:rsidR="007B16F8" w:rsidRPr="00B0602E" w:rsidRDefault="007B16F8" w:rsidP="000A1FC8">
            <w:pPr>
              <w:suppressAutoHyphens w:val="0"/>
              <w:ind w:left="240"/>
              <w:rPr>
                <w:rFonts w:eastAsia="Arial" w:cs="Arial"/>
                <w:color w:val="000000"/>
                <w:sz w:val="19"/>
                <w:szCs w:val="19"/>
              </w:rPr>
            </w:pPr>
          </w:p>
          <w:p w:rsidR="007B16F8" w:rsidRPr="00B0602E" w:rsidRDefault="007B16F8" w:rsidP="002F3621">
            <w:pPr>
              <w:pStyle w:val="Default"/>
              <w:rPr>
                <w:b/>
                <w:bCs/>
                <w:i/>
                <w:iCs/>
                <w:sz w:val="22"/>
                <w:szCs w:val="22"/>
              </w:rPr>
            </w:pPr>
          </w:p>
          <w:p w:rsidR="002F3621" w:rsidRPr="00B0602E" w:rsidRDefault="002F3621" w:rsidP="002F3621">
            <w:pPr>
              <w:pStyle w:val="Default"/>
              <w:rPr>
                <w:b/>
                <w:bCs/>
                <w:i/>
                <w:iCs/>
                <w:sz w:val="22"/>
                <w:szCs w:val="22"/>
              </w:rPr>
            </w:pPr>
            <w:r w:rsidRPr="00B0602E">
              <w:rPr>
                <w:b/>
                <w:bCs/>
                <w:i/>
                <w:iCs/>
                <w:sz w:val="22"/>
                <w:szCs w:val="22"/>
              </w:rPr>
              <w:t>Ejercitación:</w:t>
            </w:r>
          </w:p>
          <w:p w:rsidR="000401A5" w:rsidRPr="00B0602E" w:rsidRDefault="000401A5" w:rsidP="000401A5">
            <w:pPr>
              <w:numPr>
                <w:ilvl w:val="0"/>
                <w:numId w:val="11"/>
              </w:numPr>
              <w:suppressAutoHyphens w:val="0"/>
              <w:ind w:left="240" w:hanging="270"/>
              <w:rPr>
                <w:rFonts w:eastAsia="Arial" w:cs="Arial"/>
                <w:color w:val="000000"/>
                <w:sz w:val="19"/>
                <w:szCs w:val="19"/>
              </w:rPr>
            </w:pPr>
            <w:r w:rsidRPr="00B0602E">
              <w:rPr>
                <w:rFonts w:eastAsia="Arial" w:cs="Arial"/>
                <w:color w:val="000000"/>
                <w:sz w:val="19"/>
                <w:szCs w:val="19"/>
              </w:rPr>
              <w:t>El alumno identificará los elementos de los dibujos vectoriales.</w:t>
            </w:r>
          </w:p>
          <w:p w:rsidR="000401A5" w:rsidRPr="00B0602E" w:rsidRDefault="000401A5" w:rsidP="000401A5">
            <w:pPr>
              <w:numPr>
                <w:ilvl w:val="0"/>
                <w:numId w:val="11"/>
              </w:numPr>
              <w:suppressAutoHyphens w:val="0"/>
              <w:ind w:left="240" w:hanging="270"/>
              <w:rPr>
                <w:rFonts w:eastAsia="Arial" w:cs="Arial"/>
                <w:color w:val="000000"/>
                <w:sz w:val="19"/>
                <w:szCs w:val="19"/>
              </w:rPr>
            </w:pPr>
            <w:r w:rsidRPr="00B0602E">
              <w:rPr>
                <w:rFonts w:eastAsia="Arial" w:cs="Arial"/>
                <w:color w:val="000000"/>
                <w:sz w:val="19"/>
                <w:szCs w:val="19"/>
              </w:rPr>
              <w:t>El alumno realizará la manera correcta de dar  inicio y salida del programa.</w:t>
            </w:r>
          </w:p>
          <w:p w:rsidR="000401A5" w:rsidRPr="00B0602E" w:rsidRDefault="000401A5" w:rsidP="000401A5">
            <w:pPr>
              <w:numPr>
                <w:ilvl w:val="0"/>
                <w:numId w:val="11"/>
              </w:numPr>
              <w:suppressAutoHyphens w:val="0"/>
              <w:ind w:left="240" w:hanging="270"/>
              <w:rPr>
                <w:rFonts w:eastAsia="Arial" w:cs="Arial"/>
                <w:color w:val="000000"/>
                <w:sz w:val="19"/>
                <w:szCs w:val="19"/>
              </w:rPr>
            </w:pPr>
            <w:r w:rsidRPr="00B0602E">
              <w:rPr>
                <w:rFonts w:eastAsia="Arial" w:cs="Arial"/>
                <w:color w:val="000000"/>
                <w:sz w:val="19"/>
                <w:szCs w:val="19"/>
              </w:rPr>
              <w:t>El alumno manejará la barra de herramientas y paleta de colores, así como la configuración del entorno de trabajo, de acuerdo a lo requerido.</w:t>
            </w:r>
          </w:p>
          <w:p w:rsidR="000401A5" w:rsidRPr="00B0602E" w:rsidRDefault="000401A5" w:rsidP="000401A5">
            <w:pPr>
              <w:numPr>
                <w:ilvl w:val="0"/>
                <w:numId w:val="11"/>
              </w:numPr>
              <w:suppressAutoHyphens w:val="0"/>
              <w:ind w:left="240" w:hanging="270"/>
              <w:rPr>
                <w:rFonts w:eastAsia="Arial" w:cs="Arial"/>
                <w:color w:val="000000"/>
                <w:sz w:val="19"/>
                <w:szCs w:val="19"/>
              </w:rPr>
            </w:pPr>
            <w:r w:rsidRPr="00B0602E">
              <w:rPr>
                <w:rFonts w:eastAsia="Arial" w:cs="Arial"/>
                <w:color w:val="000000"/>
                <w:sz w:val="19"/>
                <w:szCs w:val="19"/>
              </w:rPr>
              <w:t>El alumno creará, editará, importará y exportará los dibujos que se requieren.</w:t>
            </w:r>
          </w:p>
          <w:p w:rsidR="000A1FC8" w:rsidRDefault="000A1FC8" w:rsidP="00E5712A">
            <w:pPr>
              <w:pStyle w:val="Default"/>
              <w:rPr>
                <w:b/>
                <w:bCs/>
                <w:i/>
                <w:iCs/>
                <w:sz w:val="22"/>
                <w:szCs w:val="22"/>
              </w:rPr>
            </w:pPr>
          </w:p>
          <w:p w:rsidR="000A1FC8" w:rsidRDefault="000A1FC8" w:rsidP="00E5712A">
            <w:pPr>
              <w:pStyle w:val="Default"/>
              <w:rPr>
                <w:b/>
                <w:bCs/>
                <w:i/>
                <w:iCs/>
                <w:sz w:val="22"/>
                <w:szCs w:val="22"/>
              </w:rPr>
            </w:pPr>
          </w:p>
          <w:p w:rsidR="000A1FC8" w:rsidRDefault="000A1FC8" w:rsidP="00E5712A">
            <w:pPr>
              <w:pStyle w:val="Default"/>
              <w:rPr>
                <w:b/>
                <w:bCs/>
                <w:i/>
                <w:iCs/>
                <w:sz w:val="22"/>
                <w:szCs w:val="22"/>
              </w:rPr>
            </w:pPr>
          </w:p>
          <w:p w:rsidR="00E5712A" w:rsidRPr="00B0602E" w:rsidRDefault="00E5712A" w:rsidP="00E5712A">
            <w:pPr>
              <w:pStyle w:val="Default"/>
              <w:rPr>
                <w:b/>
                <w:bCs/>
                <w:i/>
                <w:iCs/>
                <w:sz w:val="22"/>
                <w:szCs w:val="22"/>
              </w:rPr>
            </w:pPr>
            <w:r w:rsidRPr="00B0602E">
              <w:rPr>
                <w:b/>
                <w:bCs/>
                <w:i/>
                <w:iCs/>
                <w:sz w:val="22"/>
                <w:szCs w:val="22"/>
              </w:rPr>
              <w:t>Reflexión:</w:t>
            </w:r>
          </w:p>
          <w:p w:rsidR="00E5712A" w:rsidRPr="00B0602E" w:rsidRDefault="00E5712A" w:rsidP="00E5712A">
            <w:pPr>
              <w:numPr>
                <w:ilvl w:val="0"/>
                <w:numId w:val="11"/>
              </w:numPr>
              <w:suppressAutoHyphens w:val="0"/>
              <w:ind w:left="240" w:hanging="270"/>
              <w:rPr>
                <w:rFonts w:eastAsia="Arial" w:cs="Arial"/>
                <w:color w:val="000000"/>
                <w:sz w:val="19"/>
                <w:szCs w:val="19"/>
              </w:rPr>
            </w:pPr>
            <w:r w:rsidRPr="00B0602E">
              <w:rPr>
                <w:rFonts w:eastAsia="Arial" w:cs="Arial"/>
                <w:color w:val="000000"/>
                <w:sz w:val="19"/>
                <w:szCs w:val="19"/>
              </w:rPr>
              <w:t xml:space="preserve">Coordinación de sesiones para valorar lo estudiado en el </w:t>
            </w:r>
            <w:proofErr w:type="spellStart"/>
            <w:r w:rsidRPr="00B0602E">
              <w:rPr>
                <w:rFonts w:eastAsia="Arial" w:cs="Arial"/>
                <w:color w:val="000000"/>
                <w:sz w:val="19"/>
                <w:szCs w:val="19"/>
              </w:rPr>
              <w:t>submódulo</w:t>
            </w:r>
            <w:proofErr w:type="spellEnd"/>
            <w:r w:rsidRPr="00B0602E">
              <w:rPr>
                <w:rFonts w:eastAsia="Arial" w:cs="Arial"/>
                <w:color w:val="000000"/>
                <w:sz w:val="19"/>
                <w:szCs w:val="19"/>
              </w:rPr>
              <w:t>, así como el grado en lo que se cumplió.</w:t>
            </w:r>
          </w:p>
          <w:p w:rsidR="002F3621" w:rsidRPr="00B0602E" w:rsidRDefault="002F3621" w:rsidP="00772E35">
            <w:pPr>
              <w:suppressAutoHyphens w:val="0"/>
              <w:ind w:left="240"/>
              <w:rPr>
                <w:rFonts w:ascii="Arial Rounded MT Bold" w:hAnsi="Arial Rounded MT Bold"/>
                <w:sz w:val="28"/>
                <w:szCs w:val="28"/>
              </w:rPr>
            </w:pPr>
          </w:p>
        </w:tc>
        <w:tc>
          <w:tcPr>
            <w:tcW w:w="2410" w:type="dxa"/>
            <w:tcBorders>
              <w:top w:val="single" w:sz="4" w:space="0" w:color="000000"/>
              <w:left w:val="single" w:sz="4" w:space="0" w:color="000000"/>
              <w:bottom w:val="single" w:sz="4" w:space="0" w:color="000000"/>
            </w:tcBorders>
          </w:tcPr>
          <w:p w:rsidR="00CF3AE5" w:rsidRPr="00CF3AE5" w:rsidRDefault="00CF3AE5" w:rsidP="00CF3AE5">
            <w:pPr>
              <w:ind w:left="360"/>
              <w:jc w:val="both"/>
              <w:rPr>
                <w:rFonts w:ascii="Arial Rounded MT Bold" w:hAnsi="Arial Rounded MT Bold"/>
                <w:sz w:val="28"/>
                <w:szCs w:val="28"/>
                <w:lang w:val="es-MX"/>
              </w:rPr>
            </w:pPr>
          </w:p>
        </w:tc>
        <w:tc>
          <w:tcPr>
            <w:tcW w:w="2976" w:type="dxa"/>
            <w:tcBorders>
              <w:top w:val="single" w:sz="4" w:space="0" w:color="000000"/>
              <w:left w:val="single" w:sz="4" w:space="0" w:color="000000"/>
              <w:bottom w:val="single" w:sz="4" w:space="0" w:color="000000"/>
            </w:tcBorders>
          </w:tcPr>
          <w:p w:rsidR="00CF3AE5" w:rsidRPr="00CF3AE5" w:rsidRDefault="00CF3AE5" w:rsidP="00CF3AE5">
            <w:pPr>
              <w:jc w:val="center"/>
              <w:rPr>
                <w:rFonts w:ascii="Arial Rounded MT Bold" w:hAnsi="Arial Rounded MT Bold"/>
                <w:sz w:val="28"/>
                <w:szCs w:val="28"/>
                <w:lang w:val="es-MX"/>
              </w:rPr>
            </w:pPr>
          </w:p>
        </w:tc>
        <w:tc>
          <w:tcPr>
            <w:tcW w:w="1413" w:type="dxa"/>
            <w:tcBorders>
              <w:top w:val="single" w:sz="4" w:space="0" w:color="000000"/>
              <w:left w:val="single" w:sz="4" w:space="0" w:color="000000"/>
              <w:bottom w:val="single" w:sz="4" w:space="0" w:color="000000"/>
              <w:right w:val="single" w:sz="4" w:space="0" w:color="000000"/>
            </w:tcBorders>
          </w:tcPr>
          <w:p w:rsidR="00CF3AE5" w:rsidRPr="00CF3AE5" w:rsidRDefault="00CF3AE5" w:rsidP="00CF3AE5">
            <w:pPr>
              <w:jc w:val="center"/>
              <w:rPr>
                <w:rFonts w:ascii="Arial Rounded MT Bold" w:hAnsi="Arial Rounded MT Bold"/>
                <w:szCs w:val="28"/>
                <w:lang w:val="es-MX"/>
              </w:rPr>
            </w:pPr>
          </w:p>
        </w:tc>
      </w:tr>
    </w:tbl>
    <w:p w:rsidR="00CF3AE5" w:rsidRDefault="00CF3AE5"/>
    <w:p w:rsidR="00CF3AE5" w:rsidRDefault="00CF3AE5"/>
    <w:p w:rsidR="000401A5" w:rsidRDefault="000401A5"/>
    <w:p w:rsidR="00E5712A" w:rsidRDefault="00E5712A" w:rsidP="00E5712A">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E5712A" w:rsidRDefault="00E5712A" w:rsidP="00E5712A">
      <w:pPr>
        <w:jc w:val="center"/>
        <w:rPr>
          <w:b/>
          <w:lang w:val="es-ES_tradnl"/>
        </w:rPr>
      </w:pPr>
    </w:p>
    <w:tbl>
      <w:tblPr>
        <w:tblW w:w="0" w:type="auto"/>
        <w:tblInd w:w="-75" w:type="dxa"/>
        <w:tblLayout w:type="fixed"/>
        <w:tblCellMar>
          <w:left w:w="0" w:type="dxa"/>
          <w:right w:w="0" w:type="dxa"/>
        </w:tblCellMar>
        <w:tblLook w:val="0000" w:firstRow="0" w:lastRow="0" w:firstColumn="0" w:lastColumn="0" w:noHBand="0" w:noVBand="0"/>
      </w:tblPr>
      <w:tblGrid>
        <w:gridCol w:w="212"/>
        <w:gridCol w:w="3190"/>
        <w:gridCol w:w="212"/>
        <w:gridCol w:w="2907"/>
        <w:gridCol w:w="2551"/>
        <w:gridCol w:w="3544"/>
        <w:gridCol w:w="1711"/>
        <w:gridCol w:w="202"/>
        <w:gridCol w:w="10"/>
      </w:tblGrid>
      <w:tr w:rsidR="00E5712A" w:rsidTr="00A16655">
        <w:tc>
          <w:tcPr>
            <w:tcW w:w="212" w:type="dxa"/>
          </w:tcPr>
          <w:p w:rsidR="00E5712A" w:rsidRDefault="00E5712A" w:rsidP="00A16655">
            <w:pPr>
              <w:pStyle w:val="Encabezadodelatabla"/>
              <w:rPr>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E5712A" w:rsidRDefault="00E5712A" w:rsidP="00A16655">
            <w:pPr>
              <w:snapToGrid w:val="0"/>
              <w:rPr>
                <w:b/>
                <w:lang w:val="es-ES_tradnl"/>
              </w:rPr>
            </w:pPr>
            <w:r>
              <w:rPr>
                <w:b/>
                <w:lang w:val="es-ES_tradnl"/>
              </w:rPr>
              <w:t>NOMBRE DE LA UNIDAD:</w:t>
            </w:r>
          </w:p>
        </w:tc>
        <w:tc>
          <w:tcPr>
            <w:tcW w:w="10925"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E5712A" w:rsidRDefault="00E5712A" w:rsidP="00A16655">
            <w:pPr>
              <w:snapToGrid w:val="0"/>
              <w:rPr>
                <w:b/>
                <w:lang w:val="es-ES_tradnl"/>
              </w:rPr>
            </w:pPr>
            <w:r>
              <w:rPr>
                <w:b/>
                <w:lang w:val="es-ES_tradnl"/>
              </w:rPr>
              <w:t>2.- CREACIÓN Y EDICIÓN DE DIBUJOS</w:t>
            </w:r>
          </w:p>
        </w:tc>
      </w:tr>
      <w:tr w:rsidR="00E5712A" w:rsidTr="00A16655">
        <w:tc>
          <w:tcPr>
            <w:tcW w:w="212" w:type="dxa"/>
          </w:tcPr>
          <w:p w:rsidR="00E5712A" w:rsidRDefault="00E5712A" w:rsidP="00A16655">
            <w:pPr>
              <w:rPr>
                <w:b/>
                <w:sz w:val="6"/>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E5712A" w:rsidRDefault="00E5712A" w:rsidP="00A16655">
            <w:pPr>
              <w:snapToGrid w:val="0"/>
              <w:rPr>
                <w:b/>
                <w:lang w:val="es-ES_tradnl"/>
              </w:rPr>
            </w:pPr>
            <w:r>
              <w:rPr>
                <w:b/>
                <w:lang w:val="es-ES_tradnl"/>
              </w:rPr>
              <w:t>PROPÓSITO:</w:t>
            </w:r>
          </w:p>
        </w:tc>
        <w:tc>
          <w:tcPr>
            <w:tcW w:w="10925"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E5712A" w:rsidRDefault="00E5712A" w:rsidP="00A16655">
            <w:pPr>
              <w:snapToGrid w:val="0"/>
              <w:rPr>
                <w:lang w:val="es-ES_tradnl"/>
              </w:rPr>
            </w:pPr>
            <w:r>
              <w:rPr>
                <w:lang w:val="es-ES_tradnl"/>
              </w:rPr>
              <w:t>Al término de la unidad, el Capacitando conocerá y aplicará las Herramientas para la creación y edición de dibujos vectoriales</w:t>
            </w:r>
          </w:p>
        </w:tc>
      </w:tr>
      <w:tr w:rsidR="00E5712A" w:rsidTr="00A16655">
        <w:trPr>
          <w:gridAfter w:val="1"/>
          <w:wAfter w:w="10" w:type="dxa"/>
          <w:trHeight w:val="79"/>
        </w:trPr>
        <w:tc>
          <w:tcPr>
            <w:tcW w:w="212" w:type="dxa"/>
          </w:tcPr>
          <w:p w:rsidR="00E5712A" w:rsidRDefault="00E5712A" w:rsidP="00A16655">
            <w:pPr>
              <w:rPr>
                <w:b/>
                <w:lang w:val="es-ES_tradnl"/>
              </w:rPr>
            </w:pPr>
          </w:p>
        </w:tc>
        <w:tc>
          <w:tcPr>
            <w:tcW w:w="3402" w:type="dxa"/>
            <w:gridSpan w:val="2"/>
            <w:tcBorders>
              <w:top w:val="single" w:sz="4" w:space="0" w:color="000000"/>
            </w:tcBorders>
            <w:tcMar>
              <w:left w:w="70" w:type="dxa"/>
              <w:right w:w="70" w:type="dxa"/>
            </w:tcMar>
          </w:tcPr>
          <w:p w:rsidR="00E5712A" w:rsidRDefault="00E5712A" w:rsidP="00A16655">
            <w:pPr>
              <w:snapToGrid w:val="0"/>
              <w:rPr>
                <w:b/>
                <w:sz w:val="10"/>
                <w:lang w:val="es-ES_tradnl"/>
              </w:rPr>
            </w:pPr>
          </w:p>
        </w:tc>
        <w:tc>
          <w:tcPr>
            <w:tcW w:w="10915" w:type="dxa"/>
            <w:gridSpan w:val="5"/>
            <w:tcBorders>
              <w:top w:val="single" w:sz="4" w:space="0" w:color="000000"/>
              <w:left w:val="single" w:sz="4" w:space="0" w:color="000000"/>
            </w:tcBorders>
            <w:tcMar>
              <w:left w:w="70" w:type="dxa"/>
              <w:right w:w="70" w:type="dxa"/>
            </w:tcMar>
          </w:tcPr>
          <w:p w:rsidR="00E5712A" w:rsidRDefault="00E5712A" w:rsidP="00A16655">
            <w:pPr>
              <w:snapToGrid w:val="0"/>
              <w:rPr>
                <w:b/>
                <w:sz w:val="10"/>
                <w:lang w:val="es-ES_tradnl"/>
              </w:rPr>
            </w:pPr>
          </w:p>
        </w:tc>
      </w:tr>
      <w:tr w:rsidR="00E5712A" w:rsidTr="00A16655">
        <w:trPr>
          <w:cantSplit/>
        </w:trPr>
        <w:tc>
          <w:tcPr>
            <w:tcW w:w="3402"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E5712A" w:rsidRDefault="00E5712A" w:rsidP="00A16655">
            <w:pPr>
              <w:pStyle w:val="Ttulo4"/>
              <w:tabs>
                <w:tab w:val="left" w:pos="0"/>
              </w:tabs>
              <w:snapToGrid w:val="0"/>
            </w:pPr>
            <w:r>
              <w:t>DESARROLLO TEMÁTICO</w:t>
            </w:r>
          </w:p>
        </w:tc>
        <w:tc>
          <w:tcPr>
            <w:tcW w:w="311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E5712A" w:rsidRDefault="00E5712A" w:rsidP="00A16655">
            <w:pPr>
              <w:pStyle w:val="Ttulo4"/>
              <w:tabs>
                <w:tab w:val="left" w:pos="0"/>
              </w:tabs>
              <w:snapToGrid w:val="0"/>
            </w:pPr>
            <w:r>
              <w:t>ESTRATEGIA DIDÁCTICA</w:t>
            </w:r>
          </w:p>
        </w:tc>
        <w:tc>
          <w:tcPr>
            <w:tcW w:w="2551" w:type="dxa"/>
            <w:tcBorders>
              <w:top w:val="single" w:sz="4" w:space="0" w:color="000000"/>
              <w:left w:val="single" w:sz="4" w:space="0" w:color="000000"/>
              <w:bottom w:val="single" w:sz="4" w:space="0" w:color="000000"/>
            </w:tcBorders>
            <w:shd w:val="clear" w:color="auto" w:fill="E5E5E5"/>
            <w:tcMar>
              <w:left w:w="70" w:type="dxa"/>
              <w:right w:w="70" w:type="dxa"/>
            </w:tcMar>
          </w:tcPr>
          <w:p w:rsidR="00E5712A" w:rsidRDefault="00E5712A" w:rsidP="00A16655">
            <w:pPr>
              <w:snapToGrid w:val="0"/>
              <w:jc w:val="center"/>
              <w:rPr>
                <w:b/>
                <w:lang w:val="es-ES_tradnl"/>
              </w:rPr>
            </w:pPr>
            <w:r>
              <w:rPr>
                <w:b/>
                <w:lang w:val="es-ES_tradnl"/>
              </w:rPr>
              <w:t>APOYO DIDÁCTICO</w:t>
            </w:r>
          </w:p>
        </w:tc>
        <w:tc>
          <w:tcPr>
            <w:tcW w:w="3544" w:type="dxa"/>
            <w:tcBorders>
              <w:top w:val="single" w:sz="4" w:space="0" w:color="000000"/>
              <w:left w:val="single" w:sz="4" w:space="0" w:color="000000"/>
              <w:bottom w:val="single" w:sz="4" w:space="0" w:color="000000"/>
            </w:tcBorders>
            <w:shd w:val="clear" w:color="auto" w:fill="E5E5E5"/>
          </w:tcPr>
          <w:p w:rsidR="00E5712A" w:rsidRDefault="00E5712A" w:rsidP="00A16655">
            <w:pPr>
              <w:snapToGrid w:val="0"/>
              <w:jc w:val="center"/>
              <w:rPr>
                <w:b/>
                <w:lang w:val="es-ES_tradnl"/>
              </w:rPr>
            </w:pPr>
            <w:r>
              <w:rPr>
                <w:b/>
                <w:lang w:val="es-ES_tradnl"/>
              </w:rPr>
              <w:t>CRITERIO DE EVALUACIÓN</w:t>
            </w:r>
          </w:p>
        </w:tc>
        <w:tc>
          <w:tcPr>
            <w:tcW w:w="1711" w:type="dxa"/>
            <w:tcBorders>
              <w:top w:val="single" w:sz="4" w:space="0" w:color="000000"/>
              <w:left w:val="single" w:sz="4" w:space="0" w:color="000000"/>
              <w:bottom w:val="single" w:sz="4" w:space="0" w:color="000000"/>
            </w:tcBorders>
            <w:shd w:val="clear" w:color="auto" w:fill="E5E5E5"/>
          </w:tcPr>
          <w:p w:rsidR="00E5712A" w:rsidRDefault="00E5712A" w:rsidP="00A16655">
            <w:pPr>
              <w:snapToGrid w:val="0"/>
              <w:jc w:val="center"/>
              <w:rPr>
                <w:b/>
                <w:lang w:val="es-ES_tradnl"/>
              </w:rPr>
            </w:pPr>
            <w:r>
              <w:rPr>
                <w:b/>
                <w:lang w:val="es-ES_tradnl"/>
              </w:rPr>
              <w:t>TIEMPO</w:t>
            </w:r>
          </w:p>
        </w:tc>
        <w:tc>
          <w:tcPr>
            <w:tcW w:w="212" w:type="dxa"/>
            <w:gridSpan w:val="2"/>
            <w:tcBorders>
              <w:left w:val="single" w:sz="4" w:space="0" w:color="000000"/>
            </w:tcBorders>
          </w:tcPr>
          <w:p w:rsidR="00E5712A" w:rsidRDefault="00E5712A" w:rsidP="00A16655">
            <w:pPr>
              <w:snapToGrid w:val="0"/>
              <w:rPr>
                <w:b/>
                <w:lang w:val="es-ES_tradnl"/>
              </w:rPr>
            </w:pPr>
          </w:p>
        </w:tc>
      </w:tr>
      <w:tr w:rsidR="00E5712A" w:rsidTr="00A16655">
        <w:trPr>
          <w:cantSplit/>
          <w:trHeight w:val="7405"/>
        </w:trPr>
        <w:tc>
          <w:tcPr>
            <w:tcW w:w="3402" w:type="dxa"/>
            <w:gridSpan w:val="2"/>
            <w:tcBorders>
              <w:top w:val="single" w:sz="4" w:space="0" w:color="000000"/>
              <w:left w:val="single" w:sz="4" w:space="0" w:color="000000"/>
              <w:bottom w:val="single" w:sz="4" w:space="0" w:color="000000"/>
            </w:tcBorders>
            <w:tcMar>
              <w:left w:w="70" w:type="dxa"/>
              <w:right w:w="70" w:type="dxa"/>
            </w:tcMar>
          </w:tcPr>
          <w:p w:rsidR="00E5712A" w:rsidRDefault="00E5712A" w:rsidP="00A16655">
            <w:pPr>
              <w:snapToGrid w:val="0"/>
              <w:rPr>
                <w:lang w:val="es-ES_tradnl"/>
              </w:rPr>
            </w:pPr>
          </w:p>
          <w:p w:rsidR="00E5712A" w:rsidRDefault="00E5712A" w:rsidP="00A16655">
            <w:pPr>
              <w:rPr>
                <w:lang w:val="es-ES_tradnl"/>
              </w:rPr>
            </w:pPr>
          </w:p>
          <w:p w:rsidR="00E5712A" w:rsidRDefault="00E5712A" w:rsidP="00A16655">
            <w:pPr>
              <w:rPr>
                <w:lang w:val="es-ES_tradnl"/>
              </w:rPr>
            </w:pPr>
          </w:p>
          <w:p w:rsidR="00E5712A" w:rsidRDefault="00E5712A" w:rsidP="00E5712A">
            <w:pPr>
              <w:numPr>
                <w:ilvl w:val="1"/>
                <w:numId w:val="14"/>
              </w:numPr>
              <w:tabs>
                <w:tab w:val="left" w:pos="435"/>
              </w:tabs>
              <w:rPr>
                <w:rFonts w:ascii="Arial Rounded MT Bold" w:hAnsi="Arial Rounded MT Bold"/>
                <w:b/>
                <w:sz w:val="20"/>
                <w:lang w:val="es-MX"/>
              </w:rPr>
            </w:pPr>
            <w:r>
              <w:rPr>
                <w:rFonts w:ascii="Arial Rounded MT Bold" w:hAnsi="Arial Rounded MT Bold"/>
                <w:sz w:val="20"/>
                <w:lang w:val="es-MX"/>
              </w:rPr>
              <w:t xml:space="preserve">     </w:t>
            </w:r>
            <w:r>
              <w:rPr>
                <w:rFonts w:ascii="Arial Rounded MT Bold" w:hAnsi="Arial Rounded MT Bold"/>
                <w:b/>
                <w:sz w:val="20"/>
                <w:lang w:val="es-MX"/>
              </w:rPr>
              <w:t>Herramientas de dibujo</w:t>
            </w:r>
          </w:p>
          <w:p w:rsidR="00E5712A" w:rsidRDefault="00E5712A" w:rsidP="00A16655">
            <w:pPr>
              <w:rPr>
                <w:rFonts w:ascii="Arial Rounded MT Bold" w:hAnsi="Arial Rounded MT Bold"/>
                <w:sz w:val="20"/>
                <w:lang w:val="es-MX"/>
              </w:rPr>
            </w:pPr>
          </w:p>
          <w:p w:rsidR="00E5712A" w:rsidRDefault="00E5712A" w:rsidP="00E5712A">
            <w:pPr>
              <w:numPr>
                <w:ilvl w:val="2"/>
                <w:numId w:val="14"/>
              </w:numPr>
              <w:tabs>
                <w:tab w:val="left" w:pos="720"/>
              </w:tabs>
              <w:rPr>
                <w:rFonts w:ascii="Arial Rounded MT Bold" w:hAnsi="Arial Rounded MT Bold"/>
                <w:sz w:val="20"/>
                <w:lang w:val="es-MX"/>
              </w:rPr>
            </w:pPr>
            <w:r>
              <w:rPr>
                <w:rFonts w:ascii="Arial Rounded MT Bold" w:hAnsi="Arial Rounded MT Bold"/>
                <w:sz w:val="20"/>
                <w:lang w:val="es-MX"/>
              </w:rPr>
              <w:t xml:space="preserve">   Propiedades de dibujo</w:t>
            </w:r>
          </w:p>
          <w:p w:rsidR="00E5712A" w:rsidRDefault="00E5712A" w:rsidP="00E5712A">
            <w:pPr>
              <w:numPr>
                <w:ilvl w:val="2"/>
                <w:numId w:val="14"/>
              </w:numPr>
              <w:tabs>
                <w:tab w:val="left" w:pos="720"/>
              </w:tabs>
              <w:rPr>
                <w:rFonts w:ascii="Arial Rounded MT Bold" w:hAnsi="Arial Rounded MT Bold"/>
                <w:sz w:val="20"/>
                <w:lang w:val="es-MX"/>
              </w:rPr>
            </w:pPr>
            <w:r>
              <w:rPr>
                <w:rFonts w:ascii="Arial Rounded MT Bold" w:hAnsi="Arial Rounded MT Bold"/>
                <w:sz w:val="20"/>
                <w:lang w:val="es-MX"/>
              </w:rPr>
              <w:t xml:space="preserve">   Definición de Colores</w:t>
            </w:r>
          </w:p>
          <w:p w:rsidR="00E5712A" w:rsidRDefault="00E5712A" w:rsidP="00E5712A">
            <w:pPr>
              <w:numPr>
                <w:ilvl w:val="2"/>
                <w:numId w:val="14"/>
              </w:numPr>
              <w:tabs>
                <w:tab w:val="left" w:pos="720"/>
              </w:tabs>
              <w:rPr>
                <w:rFonts w:ascii="Arial Rounded MT Bold" w:hAnsi="Arial Rounded MT Bold"/>
                <w:sz w:val="20"/>
                <w:lang w:val="es-MX"/>
              </w:rPr>
            </w:pPr>
            <w:r>
              <w:rPr>
                <w:rFonts w:ascii="Arial Rounded MT Bold" w:hAnsi="Arial Rounded MT Bold"/>
                <w:sz w:val="20"/>
                <w:lang w:val="es-MX"/>
              </w:rPr>
              <w:t xml:space="preserve">   Selección de objetos</w:t>
            </w:r>
          </w:p>
          <w:p w:rsidR="00E5712A" w:rsidRDefault="00E5712A" w:rsidP="00E5712A">
            <w:pPr>
              <w:numPr>
                <w:ilvl w:val="2"/>
                <w:numId w:val="14"/>
              </w:numPr>
              <w:tabs>
                <w:tab w:val="left" w:pos="720"/>
              </w:tabs>
              <w:rPr>
                <w:rFonts w:ascii="Arial Rounded MT Bold" w:hAnsi="Arial Rounded MT Bold"/>
                <w:sz w:val="20"/>
                <w:lang w:val="es-MX"/>
              </w:rPr>
            </w:pPr>
            <w:r>
              <w:rPr>
                <w:rFonts w:ascii="Arial Rounded MT Bold" w:hAnsi="Arial Rounded MT Bold"/>
                <w:sz w:val="20"/>
                <w:lang w:val="es-MX"/>
              </w:rPr>
              <w:t xml:space="preserve">   Zoom </w:t>
            </w:r>
          </w:p>
          <w:p w:rsidR="00E5712A" w:rsidRDefault="00E5712A" w:rsidP="00A16655">
            <w:pPr>
              <w:tabs>
                <w:tab w:val="left" w:pos="517"/>
              </w:tabs>
              <w:rPr>
                <w:rFonts w:ascii="Arial Rounded MT Bold" w:hAnsi="Arial Rounded MT Bold"/>
                <w:sz w:val="20"/>
                <w:lang w:val="es-MX"/>
              </w:rPr>
            </w:pPr>
          </w:p>
          <w:p w:rsidR="00E5712A" w:rsidRDefault="00E5712A" w:rsidP="00A16655">
            <w:pPr>
              <w:tabs>
                <w:tab w:val="left" w:pos="517"/>
              </w:tabs>
              <w:rPr>
                <w:rFonts w:ascii="Arial Rounded MT Bold" w:hAnsi="Arial Rounded MT Bold"/>
                <w:sz w:val="20"/>
                <w:lang w:val="es-MX"/>
              </w:rPr>
            </w:pPr>
          </w:p>
          <w:p w:rsidR="00E5712A" w:rsidRDefault="00E5712A" w:rsidP="00A16655">
            <w:pPr>
              <w:tabs>
                <w:tab w:val="left" w:pos="517"/>
              </w:tabs>
              <w:rPr>
                <w:rFonts w:ascii="Arial Rounded MT Bold" w:hAnsi="Arial Rounded MT Bold"/>
                <w:sz w:val="20"/>
                <w:lang w:val="es-MX"/>
              </w:rPr>
            </w:pPr>
          </w:p>
          <w:p w:rsidR="00E5712A" w:rsidRDefault="00E5712A" w:rsidP="00E5712A">
            <w:pPr>
              <w:numPr>
                <w:ilvl w:val="1"/>
                <w:numId w:val="14"/>
              </w:numPr>
              <w:tabs>
                <w:tab w:val="left" w:pos="435"/>
                <w:tab w:val="left" w:pos="517"/>
              </w:tabs>
              <w:jc w:val="both"/>
              <w:rPr>
                <w:rFonts w:ascii="Arial Rounded MT Bold" w:hAnsi="Arial Rounded MT Bold"/>
                <w:b/>
                <w:sz w:val="20"/>
                <w:lang w:val="es-MX"/>
              </w:rPr>
            </w:pPr>
            <w:r>
              <w:rPr>
                <w:rFonts w:ascii="Arial Rounded MT Bold" w:hAnsi="Arial Rounded MT Bold"/>
                <w:sz w:val="20"/>
                <w:lang w:val="es-MX"/>
              </w:rPr>
              <w:t xml:space="preserve">    </w:t>
            </w:r>
            <w:r>
              <w:rPr>
                <w:rFonts w:ascii="Arial Rounded MT Bold" w:hAnsi="Arial Rounded MT Bold"/>
                <w:b/>
                <w:sz w:val="20"/>
                <w:lang w:val="es-MX"/>
              </w:rPr>
              <w:t>Agrupar, desagrupar,         soldar, recortar y combinar objetos</w:t>
            </w:r>
          </w:p>
          <w:p w:rsidR="00E5712A" w:rsidRDefault="00E5712A" w:rsidP="00A16655">
            <w:pPr>
              <w:tabs>
                <w:tab w:val="left" w:pos="517"/>
              </w:tabs>
              <w:rPr>
                <w:rFonts w:ascii="Arial Rounded MT Bold" w:hAnsi="Arial Rounded MT Bold"/>
                <w:sz w:val="20"/>
                <w:lang w:val="es-MX"/>
              </w:rPr>
            </w:pPr>
          </w:p>
          <w:p w:rsidR="00E5712A" w:rsidRDefault="00E5712A" w:rsidP="00A16655">
            <w:pPr>
              <w:rPr>
                <w:rFonts w:ascii="Arial Rounded MT Bold" w:hAnsi="Arial Rounded MT Bold"/>
                <w:sz w:val="28"/>
                <w:szCs w:val="28"/>
                <w:lang w:val="es-MX"/>
              </w:rPr>
            </w:pPr>
          </w:p>
          <w:p w:rsidR="00E5712A" w:rsidRDefault="00E5712A" w:rsidP="00A16655">
            <w:pPr>
              <w:rPr>
                <w:lang w:val="es-ES_tradnl"/>
              </w:rPr>
            </w:pPr>
          </w:p>
        </w:tc>
        <w:tc>
          <w:tcPr>
            <w:tcW w:w="3119" w:type="dxa"/>
            <w:gridSpan w:val="2"/>
            <w:tcBorders>
              <w:top w:val="single" w:sz="4" w:space="0" w:color="000000"/>
              <w:left w:val="single" w:sz="4" w:space="0" w:color="000000"/>
              <w:bottom w:val="single" w:sz="4" w:space="0" w:color="000000"/>
            </w:tcBorders>
            <w:tcMar>
              <w:left w:w="70" w:type="dxa"/>
              <w:right w:w="70" w:type="dxa"/>
            </w:tcMar>
          </w:tcPr>
          <w:p w:rsidR="00E5712A" w:rsidRDefault="00E5712A" w:rsidP="00A16655">
            <w:pPr>
              <w:snapToGrid w:val="0"/>
              <w:jc w:val="center"/>
              <w:rPr>
                <w:lang w:val="es-ES_tradnl"/>
              </w:rPr>
            </w:pPr>
          </w:p>
          <w:p w:rsidR="002545FF" w:rsidRDefault="002545FF" w:rsidP="00E5712A">
            <w:pPr>
              <w:pStyle w:val="Default"/>
              <w:rPr>
                <w:b/>
                <w:bCs/>
                <w:i/>
                <w:iCs/>
                <w:sz w:val="22"/>
                <w:szCs w:val="22"/>
              </w:rPr>
            </w:pPr>
          </w:p>
          <w:p w:rsidR="00E5712A" w:rsidRPr="00772E35" w:rsidRDefault="00E5712A" w:rsidP="00E5712A">
            <w:pPr>
              <w:pStyle w:val="Default"/>
              <w:rPr>
                <w:b/>
                <w:bCs/>
                <w:i/>
                <w:iCs/>
                <w:sz w:val="22"/>
                <w:szCs w:val="22"/>
              </w:rPr>
            </w:pPr>
            <w:r w:rsidRPr="00772E35">
              <w:rPr>
                <w:b/>
                <w:bCs/>
                <w:i/>
                <w:iCs/>
                <w:sz w:val="22"/>
                <w:szCs w:val="22"/>
              </w:rPr>
              <w:t>Encuadre grupal:</w:t>
            </w:r>
          </w:p>
          <w:p w:rsidR="00E5712A" w:rsidRDefault="00E5712A" w:rsidP="00E5712A">
            <w:pPr>
              <w:autoSpaceDE w:val="0"/>
              <w:rPr>
                <w:rFonts w:ascii="Arial Rounded MT Bold" w:hAnsi="Arial Rounded MT Bold"/>
                <w:b/>
                <w:sz w:val="20"/>
                <w:lang w:val="es-MX"/>
              </w:rPr>
            </w:pPr>
          </w:p>
          <w:p w:rsidR="00E5712A" w:rsidRPr="00772E35" w:rsidRDefault="00E5712A" w:rsidP="00E5712A">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Aplicación de técnicas de integración y comunicación grupal</w:t>
            </w:r>
          </w:p>
          <w:p w:rsidR="00E5712A" w:rsidRPr="00772E35" w:rsidRDefault="000A1FC8" w:rsidP="00E5712A">
            <w:pPr>
              <w:numPr>
                <w:ilvl w:val="0"/>
                <w:numId w:val="11"/>
              </w:numPr>
              <w:suppressAutoHyphens w:val="0"/>
              <w:ind w:left="240" w:hanging="270"/>
              <w:rPr>
                <w:rFonts w:eastAsia="Arial" w:cs="Arial"/>
                <w:color w:val="000000"/>
                <w:sz w:val="19"/>
                <w:szCs w:val="19"/>
              </w:rPr>
            </w:pPr>
            <w:r>
              <w:rPr>
                <w:rFonts w:eastAsia="Arial" w:cs="Arial"/>
                <w:color w:val="000000"/>
                <w:sz w:val="19"/>
                <w:szCs w:val="19"/>
              </w:rPr>
              <w:t xml:space="preserve">Presentación </w:t>
            </w:r>
            <w:r w:rsidR="00E5712A" w:rsidRPr="00772E35">
              <w:rPr>
                <w:rFonts w:eastAsia="Arial" w:cs="Arial"/>
                <w:color w:val="000000"/>
                <w:sz w:val="19"/>
                <w:szCs w:val="19"/>
              </w:rPr>
              <w:t>de</w:t>
            </w:r>
            <w:r>
              <w:rPr>
                <w:rFonts w:eastAsia="Arial" w:cs="Arial"/>
                <w:color w:val="000000"/>
                <w:sz w:val="19"/>
                <w:szCs w:val="19"/>
              </w:rPr>
              <w:t xml:space="preserve"> </w:t>
            </w:r>
            <w:r w:rsidR="00E5712A" w:rsidRPr="00772E35">
              <w:rPr>
                <w:rFonts w:eastAsia="Arial" w:cs="Arial"/>
                <w:color w:val="000000"/>
                <w:sz w:val="19"/>
                <w:szCs w:val="19"/>
              </w:rPr>
              <w:t>l</w:t>
            </w:r>
            <w:r>
              <w:rPr>
                <w:rFonts w:eastAsia="Arial" w:cs="Arial"/>
                <w:color w:val="000000"/>
                <w:sz w:val="19"/>
                <w:szCs w:val="19"/>
              </w:rPr>
              <w:t>a</w:t>
            </w:r>
            <w:r w:rsidR="00E5712A" w:rsidRPr="00772E35">
              <w:rPr>
                <w:rFonts w:eastAsia="Arial" w:cs="Arial"/>
                <w:color w:val="000000"/>
                <w:sz w:val="19"/>
                <w:szCs w:val="19"/>
              </w:rPr>
              <w:t xml:space="preserve"> </w:t>
            </w:r>
            <w:r>
              <w:rPr>
                <w:rFonts w:eastAsia="Arial" w:cs="Arial"/>
                <w:color w:val="000000"/>
                <w:sz w:val="19"/>
                <w:szCs w:val="19"/>
              </w:rPr>
              <w:t>unidad</w:t>
            </w:r>
            <w:r w:rsidR="00E5712A" w:rsidRPr="00772E35">
              <w:rPr>
                <w:rFonts w:eastAsia="Arial" w:cs="Arial"/>
                <w:color w:val="000000"/>
                <w:sz w:val="19"/>
                <w:szCs w:val="19"/>
              </w:rPr>
              <w:t>.</w:t>
            </w:r>
          </w:p>
          <w:p w:rsidR="00E5712A" w:rsidRPr="00772E35" w:rsidRDefault="00E5712A" w:rsidP="00E5712A">
            <w:pPr>
              <w:numPr>
                <w:ilvl w:val="0"/>
                <w:numId w:val="11"/>
              </w:numPr>
              <w:suppressAutoHyphens w:val="0"/>
              <w:ind w:left="240" w:hanging="270"/>
              <w:rPr>
                <w:rFonts w:eastAsia="Arial" w:cs="Arial"/>
                <w:color w:val="000000"/>
                <w:sz w:val="19"/>
                <w:szCs w:val="19"/>
              </w:rPr>
            </w:pPr>
            <w:r w:rsidRPr="00772E35">
              <w:rPr>
                <w:rFonts w:eastAsia="Arial" w:cs="Arial"/>
                <w:color w:val="000000"/>
                <w:sz w:val="19"/>
                <w:szCs w:val="19"/>
              </w:rPr>
              <w:t xml:space="preserve">Explicación de las metas, beneficios y fines del </w:t>
            </w:r>
            <w:proofErr w:type="spellStart"/>
            <w:r w:rsidR="002545FF">
              <w:rPr>
                <w:rFonts w:eastAsia="Arial" w:cs="Arial"/>
                <w:color w:val="000000"/>
                <w:sz w:val="19"/>
                <w:szCs w:val="19"/>
              </w:rPr>
              <w:t>submódulo</w:t>
            </w:r>
            <w:proofErr w:type="spellEnd"/>
            <w:r w:rsidRPr="00772E35">
              <w:rPr>
                <w:rFonts w:eastAsia="Arial" w:cs="Arial"/>
                <w:color w:val="000000"/>
                <w:sz w:val="19"/>
                <w:szCs w:val="19"/>
              </w:rPr>
              <w:t>.</w:t>
            </w:r>
          </w:p>
          <w:p w:rsidR="00E5712A" w:rsidRDefault="00E5712A" w:rsidP="00E5712A">
            <w:pPr>
              <w:autoSpaceDE w:val="0"/>
              <w:rPr>
                <w:rFonts w:ascii="Helvetica-BoldOblique" w:hAnsi="Helvetica-BoldOblique" w:cs="Helvetica-BoldOblique"/>
                <w:b/>
                <w:bCs/>
                <w:i/>
                <w:iCs/>
                <w:sz w:val="20"/>
              </w:rPr>
            </w:pPr>
          </w:p>
          <w:p w:rsidR="005423C5" w:rsidRPr="00B0602E" w:rsidRDefault="005423C5" w:rsidP="005423C5">
            <w:pPr>
              <w:pStyle w:val="Default"/>
              <w:rPr>
                <w:b/>
                <w:bCs/>
                <w:i/>
                <w:iCs/>
                <w:sz w:val="22"/>
                <w:szCs w:val="22"/>
              </w:rPr>
            </w:pPr>
            <w:r w:rsidRPr="00B0602E">
              <w:rPr>
                <w:b/>
                <w:bCs/>
                <w:i/>
                <w:iCs/>
                <w:sz w:val="22"/>
                <w:szCs w:val="22"/>
              </w:rPr>
              <w:t>Contextualización:</w:t>
            </w:r>
          </w:p>
          <w:p w:rsidR="002545FF" w:rsidRDefault="005423C5" w:rsidP="005423C5">
            <w:pPr>
              <w:pStyle w:val="Default"/>
              <w:rPr>
                <w:b/>
                <w:bCs/>
                <w:i/>
                <w:iCs/>
                <w:sz w:val="22"/>
                <w:szCs w:val="22"/>
              </w:rPr>
            </w:pPr>
            <w:r w:rsidRPr="00B0602E">
              <w:rPr>
                <w:sz w:val="19"/>
                <w:szCs w:val="19"/>
              </w:rPr>
              <w:t>Explicación  de los campos de aplicación de esta función en los cuales el alumno podría desempeñarse</w:t>
            </w:r>
          </w:p>
          <w:p w:rsidR="002545FF" w:rsidRDefault="002545FF" w:rsidP="00A16655">
            <w:pPr>
              <w:pStyle w:val="Default"/>
              <w:rPr>
                <w:b/>
                <w:bCs/>
                <w:i/>
                <w:iCs/>
                <w:sz w:val="22"/>
                <w:szCs w:val="22"/>
              </w:rPr>
            </w:pPr>
          </w:p>
          <w:p w:rsidR="00E5712A" w:rsidRDefault="00E5712A" w:rsidP="00A16655">
            <w:pPr>
              <w:pStyle w:val="Default"/>
              <w:rPr>
                <w:b/>
                <w:bCs/>
                <w:i/>
                <w:iCs/>
                <w:sz w:val="22"/>
                <w:szCs w:val="22"/>
              </w:rPr>
            </w:pPr>
            <w:r>
              <w:rPr>
                <w:b/>
                <w:bCs/>
                <w:i/>
                <w:iCs/>
                <w:sz w:val="22"/>
                <w:szCs w:val="22"/>
              </w:rPr>
              <w:t xml:space="preserve">Teorización: </w:t>
            </w:r>
          </w:p>
          <w:p w:rsidR="00E5712A" w:rsidRDefault="002545FF" w:rsidP="00E5712A">
            <w:pPr>
              <w:widowControl w:val="0"/>
              <w:numPr>
                <w:ilvl w:val="0"/>
                <w:numId w:val="4"/>
              </w:numPr>
              <w:tabs>
                <w:tab w:val="left" w:pos="497"/>
              </w:tabs>
              <w:autoSpaceDE w:val="0"/>
              <w:spacing w:before="2"/>
              <w:ind w:left="497" w:right="-20"/>
              <w:jc w:val="both"/>
              <w:rPr>
                <w:rFonts w:cs="Arial"/>
                <w:sz w:val="19"/>
                <w:szCs w:val="19"/>
              </w:rPr>
            </w:pPr>
            <w:r>
              <w:rPr>
                <w:rFonts w:cs="Arial"/>
                <w:sz w:val="19"/>
                <w:szCs w:val="19"/>
              </w:rPr>
              <w:t>El instructor explicará y demostrará las herramientas de dibujo como son:</w:t>
            </w:r>
          </w:p>
          <w:p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-Propiedades</w:t>
            </w:r>
          </w:p>
          <w:p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-Definición de colores</w:t>
            </w:r>
          </w:p>
          <w:p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-Selección de objetos</w:t>
            </w:r>
          </w:p>
          <w:p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-Zoom</w:t>
            </w:r>
          </w:p>
          <w:p w:rsidR="002545FF" w:rsidRDefault="002545FF" w:rsidP="002545FF">
            <w:pPr>
              <w:widowControl w:val="0"/>
              <w:tabs>
                <w:tab w:val="left" w:pos="497"/>
              </w:tabs>
              <w:autoSpaceDE w:val="0"/>
              <w:spacing w:before="2"/>
              <w:ind w:left="497" w:right="-20"/>
              <w:jc w:val="both"/>
              <w:rPr>
                <w:rFonts w:cs="Arial"/>
                <w:sz w:val="19"/>
                <w:szCs w:val="19"/>
              </w:rPr>
            </w:pPr>
          </w:p>
          <w:p w:rsidR="002545FF" w:rsidRPr="002545FF" w:rsidRDefault="002545FF" w:rsidP="002545FF">
            <w:pPr>
              <w:widowControl w:val="0"/>
              <w:numPr>
                <w:ilvl w:val="0"/>
                <w:numId w:val="4"/>
              </w:numPr>
              <w:tabs>
                <w:tab w:val="left" w:pos="497"/>
              </w:tabs>
              <w:autoSpaceDE w:val="0"/>
              <w:spacing w:before="2"/>
              <w:ind w:left="497" w:right="-20"/>
              <w:jc w:val="both"/>
              <w:rPr>
                <w:rFonts w:cs="Arial"/>
                <w:sz w:val="19"/>
                <w:szCs w:val="19"/>
              </w:rPr>
            </w:pPr>
            <w:r w:rsidRPr="002545FF">
              <w:rPr>
                <w:rFonts w:cs="Arial"/>
                <w:sz w:val="19"/>
                <w:szCs w:val="19"/>
              </w:rPr>
              <w:t xml:space="preserve">El instructor explicará y demostrará </w:t>
            </w:r>
            <w:r>
              <w:rPr>
                <w:rFonts w:cs="Arial"/>
                <w:sz w:val="19"/>
                <w:szCs w:val="19"/>
              </w:rPr>
              <w:t>como desagrupar, soldar, recortar y combinar objetos.</w:t>
            </w:r>
          </w:p>
          <w:p w:rsidR="00E5712A" w:rsidRDefault="00E5712A" w:rsidP="00A16655">
            <w:pPr>
              <w:jc w:val="center"/>
              <w:rPr>
                <w:rFonts w:cs="Arial"/>
                <w:szCs w:val="24"/>
              </w:rPr>
            </w:pPr>
          </w:p>
          <w:p w:rsidR="002545FF" w:rsidRDefault="002545FF" w:rsidP="00A16655">
            <w:pPr>
              <w:jc w:val="center"/>
              <w:rPr>
                <w:rFonts w:cs="Arial"/>
                <w:szCs w:val="24"/>
              </w:rPr>
            </w:pPr>
          </w:p>
          <w:p w:rsidR="00E5712A" w:rsidRDefault="00E5712A" w:rsidP="00A16655">
            <w:pPr>
              <w:jc w:val="center"/>
              <w:rPr>
                <w:rFonts w:cs="Arial"/>
                <w:szCs w:val="24"/>
              </w:rPr>
            </w:pPr>
          </w:p>
          <w:p w:rsidR="00E5712A" w:rsidRDefault="00E5712A" w:rsidP="002545FF">
            <w:pPr>
              <w:pStyle w:val="Default"/>
              <w:tabs>
                <w:tab w:val="left" w:pos="290"/>
              </w:tabs>
              <w:ind w:left="290"/>
              <w:jc w:val="both"/>
              <w:rPr>
                <w:lang w:val="es-ES_tradnl"/>
              </w:rPr>
            </w:pPr>
          </w:p>
        </w:tc>
        <w:tc>
          <w:tcPr>
            <w:tcW w:w="2551" w:type="dxa"/>
            <w:tcBorders>
              <w:top w:val="single" w:sz="4" w:space="0" w:color="000000"/>
              <w:left w:val="single" w:sz="4" w:space="0" w:color="000000"/>
              <w:bottom w:val="single" w:sz="4" w:space="0" w:color="000000"/>
            </w:tcBorders>
            <w:tcMar>
              <w:left w:w="70" w:type="dxa"/>
              <w:right w:w="70" w:type="dxa"/>
            </w:tcMar>
          </w:tcPr>
          <w:p w:rsidR="00E5712A" w:rsidRDefault="00E5712A" w:rsidP="00A16655">
            <w:pPr>
              <w:pStyle w:val="Default"/>
              <w:snapToGrid w:val="0"/>
              <w:rPr>
                <w:b/>
                <w:bCs/>
                <w:i/>
                <w:iCs/>
                <w:sz w:val="22"/>
                <w:szCs w:val="22"/>
              </w:rPr>
            </w:pPr>
          </w:p>
          <w:p w:rsidR="00E5712A" w:rsidRDefault="00E5712A" w:rsidP="00A16655">
            <w:pPr>
              <w:pStyle w:val="Default"/>
              <w:rPr>
                <w:b/>
                <w:bCs/>
                <w:i/>
                <w:iCs/>
                <w:sz w:val="22"/>
                <w:szCs w:val="22"/>
              </w:rPr>
            </w:pPr>
          </w:p>
          <w:p w:rsidR="00E5712A" w:rsidRDefault="00E5712A" w:rsidP="00A16655">
            <w:pPr>
              <w:pStyle w:val="Default"/>
              <w:rPr>
                <w:b/>
                <w:bCs/>
                <w:i/>
                <w:iCs/>
                <w:sz w:val="22"/>
                <w:szCs w:val="22"/>
              </w:rPr>
            </w:pPr>
          </w:p>
          <w:p w:rsidR="00E5712A" w:rsidRDefault="00E5712A" w:rsidP="00A16655">
            <w:pPr>
              <w:pStyle w:val="Default"/>
              <w:rPr>
                <w:b/>
                <w:bCs/>
                <w:i/>
                <w:iCs/>
                <w:sz w:val="22"/>
                <w:szCs w:val="22"/>
              </w:rPr>
            </w:pPr>
          </w:p>
          <w:p w:rsidR="00E5712A" w:rsidRDefault="00E5712A" w:rsidP="00A16655">
            <w:pPr>
              <w:pStyle w:val="Default"/>
              <w:rPr>
                <w:b/>
                <w:bCs/>
                <w:i/>
                <w:iCs/>
                <w:sz w:val="22"/>
                <w:szCs w:val="22"/>
              </w:rPr>
            </w:pPr>
            <w:r>
              <w:rPr>
                <w:b/>
                <w:bCs/>
                <w:i/>
                <w:iCs/>
                <w:sz w:val="22"/>
                <w:szCs w:val="22"/>
              </w:rPr>
              <w:t xml:space="preserve">Instalaciones: </w:t>
            </w:r>
          </w:p>
          <w:p w:rsidR="00E5712A" w:rsidRDefault="00E5712A" w:rsidP="00A16655">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rsidR="00E5712A" w:rsidRDefault="00E5712A" w:rsidP="00A16655">
            <w:pPr>
              <w:pStyle w:val="Default"/>
              <w:rPr>
                <w:b/>
                <w:bCs/>
                <w:i/>
                <w:iCs/>
                <w:sz w:val="22"/>
                <w:szCs w:val="22"/>
              </w:rPr>
            </w:pPr>
          </w:p>
          <w:p w:rsidR="00E5712A" w:rsidRDefault="00E5712A" w:rsidP="00A16655">
            <w:pPr>
              <w:pStyle w:val="Default"/>
              <w:rPr>
                <w:b/>
                <w:bCs/>
                <w:i/>
                <w:iCs/>
                <w:sz w:val="22"/>
                <w:szCs w:val="22"/>
              </w:rPr>
            </w:pPr>
          </w:p>
          <w:p w:rsidR="00E5712A" w:rsidRDefault="00E5712A" w:rsidP="00A16655">
            <w:pPr>
              <w:pStyle w:val="Default"/>
              <w:rPr>
                <w:b/>
                <w:bCs/>
                <w:i/>
                <w:iCs/>
                <w:sz w:val="22"/>
                <w:szCs w:val="22"/>
              </w:rPr>
            </w:pPr>
            <w:r>
              <w:rPr>
                <w:b/>
                <w:bCs/>
                <w:i/>
                <w:iCs/>
                <w:sz w:val="22"/>
                <w:szCs w:val="22"/>
              </w:rPr>
              <w:t>Mobiliario:</w:t>
            </w:r>
          </w:p>
          <w:p w:rsidR="00E5712A" w:rsidRDefault="00E5712A" w:rsidP="00E5712A">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rsidR="00E5712A" w:rsidRDefault="00E5712A" w:rsidP="00E5712A">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rsidR="00E5712A" w:rsidRDefault="00E5712A" w:rsidP="00A16655">
            <w:pPr>
              <w:pStyle w:val="Default"/>
              <w:rPr>
                <w:rFonts w:cs="Times New Roman"/>
                <w:color w:val="auto"/>
                <w:sz w:val="19"/>
                <w:szCs w:val="19"/>
              </w:rPr>
            </w:pPr>
          </w:p>
          <w:p w:rsidR="00E5712A" w:rsidRDefault="00E5712A" w:rsidP="00A16655">
            <w:pPr>
              <w:pStyle w:val="Default"/>
              <w:rPr>
                <w:rFonts w:cs="Times New Roman"/>
                <w:color w:val="auto"/>
                <w:sz w:val="19"/>
                <w:szCs w:val="19"/>
              </w:rPr>
            </w:pPr>
          </w:p>
          <w:p w:rsidR="00E5712A" w:rsidRDefault="00E5712A" w:rsidP="00A16655">
            <w:pPr>
              <w:pStyle w:val="Default"/>
              <w:rPr>
                <w:b/>
                <w:bCs/>
                <w:i/>
                <w:iCs/>
                <w:sz w:val="22"/>
                <w:szCs w:val="22"/>
              </w:rPr>
            </w:pPr>
            <w:r>
              <w:rPr>
                <w:b/>
                <w:bCs/>
                <w:i/>
                <w:iCs/>
                <w:sz w:val="22"/>
                <w:szCs w:val="22"/>
              </w:rPr>
              <w:t xml:space="preserve">Material y equipo </w:t>
            </w:r>
          </w:p>
          <w:p w:rsidR="00E5712A" w:rsidRDefault="00E5712A" w:rsidP="00A16655">
            <w:pPr>
              <w:pStyle w:val="Default"/>
              <w:rPr>
                <w:b/>
                <w:bCs/>
                <w:i/>
                <w:iCs/>
                <w:sz w:val="22"/>
                <w:szCs w:val="22"/>
              </w:rPr>
            </w:pPr>
            <w:r>
              <w:rPr>
                <w:b/>
                <w:bCs/>
                <w:i/>
                <w:iCs/>
                <w:sz w:val="22"/>
                <w:szCs w:val="22"/>
              </w:rPr>
              <w:t xml:space="preserve">audiovisual: </w:t>
            </w:r>
          </w:p>
          <w:p w:rsidR="00E5712A" w:rsidRDefault="00E5712A" w:rsidP="00E5712A">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rsidR="00E5712A" w:rsidRDefault="00E5712A" w:rsidP="00E5712A">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rsidR="00E5712A" w:rsidRDefault="00E5712A" w:rsidP="00A16655">
            <w:pPr>
              <w:pStyle w:val="Default"/>
              <w:ind w:left="-4"/>
              <w:rPr>
                <w:rFonts w:cs="Times New Roman"/>
                <w:color w:val="auto"/>
                <w:sz w:val="19"/>
                <w:szCs w:val="19"/>
              </w:rPr>
            </w:pPr>
          </w:p>
          <w:p w:rsidR="00E5712A" w:rsidRDefault="00E5712A" w:rsidP="00A16655">
            <w:pPr>
              <w:pStyle w:val="Default"/>
              <w:ind w:left="-4"/>
              <w:rPr>
                <w:rFonts w:cs="Times New Roman"/>
                <w:color w:val="auto"/>
                <w:sz w:val="19"/>
                <w:szCs w:val="19"/>
              </w:rPr>
            </w:pPr>
          </w:p>
          <w:p w:rsidR="00E5712A" w:rsidRDefault="00E5712A" w:rsidP="00A16655">
            <w:pPr>
              <w:pStyle w:val="Default"/>
              <w:rPr>
                <w:b/>
                <w:bCs/>
                <w:i/>
                <w:iCs/>
                <w:sz w:val="22"/>
                <w:szCs w:val="22"/>
              </w:rPr>
            </w:pPr>
            <w:r>
              <w:rPr>
                <w:b/>
                <w:bCs/>
                <w:i/>
                <w:iCs/>
                <w:sz w:val="22"/>
                <w:szCs w:val="22"/>
              </w:rPr>
              <w:t xml:space="preserve">Material : </w:t>
            </w:r>
          </w:p>
          <w:p w:rsidR="00E5712A" w:rsidRDefault="00E5712A" w:rsidP="00E5712A">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rsidR="000A1FC8" w:rsidRDefault="000A1FC8" w:rsidP="00E5712A">
            <w:pPr>
              <w:pStyle w:val="Default"/>
              <w:numPr>
                <w:ilvl w:val="0"/>
                <w:numId w:val="5"/>
              </w:numPr>
              <w:tabs>
                <w:tab w:val="left" w:pos="356"/>
              </w:tabs>
              <w:ind w:left="356"/>
              <w:rPr>
                <w:rFonts w:cs="Times New Roman"/>
                <w:color w:val="auto"/>
                <w:sz w:val="19"/>
                <w:szCs w:val="19"/>
              </w:rPr>
            </w:pPr>
            <w:r>
              <w:rPr>
                <w:rFonts w:cs="Times New Roman"/>
                <w:color w:val="auto"/>
                <w:sz w:val="19"/>
                <w:szCs w:val="19"/>
              </w:rPr>
              <w:t>Hojas de rotafolio</w:t>
            </w:r>
          </w:p>
          <w:p w:rsidR="000A1FC8" w:rsidRDefault="000A1FC8" w:rsidP="00E5712A">
            <w:pPr>
              <w:pStyle w:val="Default"/>
              <w:numPr>
                <w:ilvl w:val="0"/>
                <w:numId w:val="5"/>
              </w:numPr>
              <w:tabs>
                <w:tab w:val="left" w:pos="356"/>
              </w:tabs>
              <w:ind w:left="356"/>
              <w:rPr>
                <w:rFonts w:cs="Times New Roman"/>
                <w:color w:val="auto"/>
                <w:sz w:val="19"/>
                <w:szCs w:val="19"/>
              </w:rPr>
            </w:pPr>
            <w:r>
              <w:rPr>
                <w:rFonts w:cs="Times New Roman"/>
                <w:color w:val="auto"/>
                <w:sz w:val="19"/>
                <w:szCs w:val="19"/>
              </w:rPr>
              <w:t>Hojas blancas</w:t>
            </w:r>
          </w:p>
          <w:p w:rsidR="00E5712A" w:rsidRDefault="00E5712A" w:rsidP="00A16655">
            <w:pPr>
              <w:ind w:left="360"/>
              <w:jc w:val="both"/>
              <w:rPr>
                <w:rFonts w:ascii="Arial Rounded MT Bold" w:hAnsi="Arial Rounded MT Bold"/>
                <w:sz w:val="28"/>
                <w:szCs w:val="28"/>
                <w:lang w:val="es-MX"/>
              </w:rPr>
            </w:pPr>
          </w:p>
        </w:tc>
        <w:tc>
          <w:tcPr>
            <w:tcW w:w="3544" w:type="dxa"/>
            <w:tcBorders>
              <w:top w:val="single" w:sz="4" w:space="0" w:color="000000"/>
              <w:left w:val="single" w:sz="4" w:space="0" w:color="000000"/>
              <w:bottom w:val="single" w:sz="4" w:space="0" w:color="000000"/>
            </w:tcBorders>
          </w:tcPr>
          <w:p w:rsidR="00E5712A" w:rsidRDefault="00E5712A" w:rsidP="00A16655">
            <w:pPr>
              <w:snapToGrid w:val="0"/>
              <w:jc w:val="both"/>
              <w:rPr>
                <w:rFonts w:ascii="Arial Rounded MT Bold" w:hAnsi="Arial Rounded MT Bold"/>
                <w:sz w:val="28"/>
                <w:szCs w:val="28"/>
                <w:lang w:val="es-MX"/>
              </w:rPr>
            </w:pPr>
          </w:p>
          <w:p w:rsidR="00E5712A" w:rsidRDefault="00E5712A" w:rsidP="00A16655">
            <w:pPr>
              <w:jc w:val="both"/>
              <w:rPr>
                <w:rFonts w:ascii="Arial Rounded MT Bold" w:hAnsi="Arial Rounded MT Bold"/>
                <w:sz w:val="28"/>
                <w:szCs w:val="28"/>
                <w:lang w:val="es-MX"/>
              </w:rPr>
            </w:pPr>
          </w:p>
          <w:p w:rsidR="00E5712A" w:rsidRDefault="00E5712A" w:rsidP="00A16655">
            <w:pPr>
              <w:jc w:val="both"/>
              <w:rPr>
                <w:rFonts w:ascii="Arial Rounded MT Bold" w:hAnsi="Arial Rounded MT Bold"/>
                <w:sz w:val="28"/>
                <w:szCs w:val="28"/>
                <w:lang w:val="es-MX"/>
              </w:rPr>
            </w:pPr>
          </w:p>
          <w:p w:rsidR="00E5712A" w:rsidRDefault="00E5712A" w:rsidP="00A16655">
            <w:pPr>
              <w:widowControl w:val="0"/>
              <w:autoSpaceDE w:val="0"/>
              <w:spacing w:line="244" w:lineRule="auto"/>
              <w:ind w:left="74" w:right="789"/>
              <w:jc w:val="both"/>
              <w:rPr>
                <w:rFonts w:cs="Arial"/>
                <w:b/>
                <w:sz w:val="18"/>
                <w:szCs w:val="18"/>
              </w:rPr>
            </w:pPr>
            <w:r>
              <w:rPr>
                <w:rFonts w:cs="Arial"/>
                <w:b/>
                <w:sz w:val="18"/>
                <w:szCs w:val="18"/>
              </w:rPr>
              <w:t xml:space="preserve">Evaluación Formativa: </w:t>
            </w:r>
          </w:p>
          <w:p w:rsidR="00E5712A" w:rsidRDefault="00E5712A" w:rsidP="00A16655">
            <w:pPr>
              <w:widowControl w:val="0"/>
              <w:autoSpaceDE w:val="0"/>
              <w:spacing w:line="244" w:lineRule="auto"/>
              <w:ind w:left="74" w:right="789"/>
              <w:jc w:val="both"/>
              <w:rPr>
                <w:rFonts w:cs="Arial"/>
                <w:spacing w:val="1"/>
                <w:w w:val="99"/>
                <w:sz w:val="18"/>
                <w:szCs w:val="18"/>
              </w:rPr>
            </w:pPr>
            <w:r>
              <w:rPr>
                <w:rFonts w:cs="Arial"/>
                <w:spacing w:val="1"/>
                <w:w w:val="99"/>
                <w:sz w:val="18"/>
                <w:szCs w:val="18"/>
              </w:rPr>
              <w:t>Documental</w:t>
            </w:r>
          </w:p>
          <w:p w:rsidR="00E5712A" w:rsidRDefault="00E5712A" w:rsidP="00E5712A">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rsidR="00E5712A" w:rsidRDefault="00E5712A" w:rsidP="00A16655">
            <w:pPr>
              <w:jc w:val="center"/>
              <w:rPr>
                <w:rFonts w:ascii="Arial Rounded MT Bold" w:hAnsi="Arial Rounded MT Bold"/>
                <w:sz w:val="28"/>
                <w:szCs w:val="28"/>
                <w:lang w:val="es-MX"/>
              </w:rPr>
            </w:pPr>
          </w:p>
          <w:p w:rsidR="00E5712A" w:rsidRDefault="00E5712A" w:rsidP="00A16655">
            <w:pPr>
              <w:jc w:val="center"/>
              <w:rPr>
                <w:rFonts w:ascii="Arial Rounded MT Bold" w:hAnsi="Arial Rounded MT Bold"/>
                <w:sz w:val="28"/>
                <w:szCs w:val="28"/>
                <w:lang w:val="es-MX"/>
              </w:rPr>
            </w:pPr>
          </w:p>
          <w:p w:rsidR="00E5712A" w:rsidRDefault="00E5712A" w:rsidP="00A16655">
            <w:pPr>
              <w:jc w:val="center"/>
              <w:rPr>
                <w:rFonts w:ascii="Arial Rounded MT Bold" w:hAnsi="Arial Rounded MT Bold"/>
                <w:sz w:val="28"/>
                <w:szCs w:val="28"/>
                <w:lang w:val="es-MX"/>
              </w:rPr>
            </w:pPr>
          </w:p>
        </w:tc>
        <w:tc>
          <w:tcPr>
            <w:tcW w:w="1711" w:type="dxa"/>
            <w:tcBorders>
              <w:top w:val="single" w:sz="4" w:space="0" w:color="000000"/>
              <w:left w:val="single" w:sz="4" w:space="0" w:color="000000"/>
              <w:bottom w:val="single" w:sz="4" w:space="0" w:color="000000"/>
            </w:tcBorders>
          </w:tcPr>
          <w:p w:rsidR="00E5712A" w:rsidRDefault="00E5712A" w:rsidP="00A16655">
            <w:pPr>
              <w:snapToGrid w:val="0"/>
              <w:jc w:val="center"/>
              <w:rPr>
                <w:rFonts w:ascii="Arial Rounded MT Bold" w:hAnsi="Arial Rounded MT Bold"/>
                <w:sz w:val="28"/>
                <w:szCs w:val="28"/>
                <w:lang w:val="es-MX"/>
              </w:rPr>
            </w:pPr>
          </w:p>
          <w:p w:rsidR="00E5712A" w:rsidRDefault="00E5712A" w:rsidP="00A16655">
            <w:pPr>
              <w:jc w:val="center"/>
              <w:rPr>
                <w:rFonts w:ascii="Arial Rounded MT Bold" w:hAnsi="Arial Rounded MT Bold"/>
                <w:sz w:val="28"/>
                <w:szCs w:val="28"/>
                <w:lang w:val="es-MX"/>
              </w:rPr>
            </w:pPr>
          </w:p>
          <w:p w:rsidR="00E5712A" w:rsidRDefault="00E5712A" w:rsidP="00A16655">
            <w:pPr>
              <w:jc w:val="center"/>
              <w:rPr>
                <w:rFonts w:ascii="Arial Rounded MT Bold" w:hAnsi="Arial Rounded MT Bold"/>
                <w:sz w:val="28"/>
                <w:szCs w:val="28"/>
                <w:lang w:val="es-MX"/>
              </w:rPr>
            </w:pPr>
          </w:p>
          <w:p w:rsidR="00E5712A" w:rsidRDefault="00256711" w:rsidP="00A16655">
            <w:pPr>
              <w:jc w:val="center"/>
              <w:rPr>
                <w:rFonts w:ascii="Arial Rounded MT Bold" w:hAnsi="Arial Rounded MT Bold"/>
                <w:szCs w:val="28"/>
                <w:lang w:val="es-MX"/>
              </w:rPr>
            </w:pPr>
            <w:r>
              <w:rPr>
                <w:rFonts w:ascii="Arial Rounded MT Bold" w:hAnsi="Arial Rounded MT Bold"/>
                <w:szCs w:val="28"/>
                <w:lang w:val="es-MX"/>
              </w:rPr>
              <w:t>3</w:t>
            </w:r>
            <w:r w:rsidR="00E5712A">
              <w:rPr>
                <w:rFonts w:ascii="Arial Rounded MT Bold" w:hAnsi="Arial Rounded MT Bold"/>
                <w:szCs w:val="28"/>
                <w:lang w:val="es-MX"/>
              </w:rPr>
              <w:t xml:space="preserve"> Hrs.</w:t>
            </w:r>
          </w:p>
        </w:tc>
        <w:tc>
          <w:tcPr>
            <w:tcW w:w="212" w:type="dxa"/>
            <w:gridSpan w:val="2"/>
            <w:tcBorders>
              <w:left w:val="single" w:sz="4" w:space="0" w:color="000000"/>
            </w:tcBorders>
          </w:tcPr>
          <w:p w:rsidR="00E5712A" w:rsidRDefault="00E5712A" w:rsidP="00A16655">
            <w:pPr>
              <w:snapToGrid w:val="0"/>
              <w:rPr>
                <w:lang w:val="es-ES_tradnl"/>
              </w:rPr>
            </w:pPr>
          </w:p>
        </w:tc>
      </w:tr>
    </w:tbl>
    <w:p w:rsidR="000401A5" w:rsidRDefault="000401A5">
      <w:pPr>
        <w:rPr>
          <w:lang w:val="es-ES_tradnl"/>
        </w:rPr>
      </w:pPr>
    </w:p>
    <w:p w:rsidR="002545FF" w:rsidRDefault="002545FF" w:rsidP="002545FF">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545FF" w:rsidRDefault="002545FF" w:rsidP="002545FF">
      <w:pPr>
        <w:jc w:val="center"/>
        <w:rPr>
          <w:b/>
          <w:lang w:val="es-ES_tradnl"/>
        </w:rPr>
      </w:pPr>
    </w:p>
    <w:tbl>
      <w:tblPr>
        <w:tblW w:w="0" w:type="auto"/>
        <w:tblInd w:w="-75" w:type="dxa"/>
        <w:tblLayout w:type="fixed"/>
        <w:tblCellMar>
          <w:left w:w="0" w:type="dxa"/>
          <w:right w:w="0" w:type="dxa"/>
        </w:tblCellMar>
        <w:tblLook w:val="0000" w:firstRow="0" w:lastRow="0" w:firstColumn="0" w:lastColumn="0" w:noHBand="0" w:noVBand="0"/>
      </w:tblPr>
      <w:tblGrid>
        <w:gridCol w:w="212"/>
        <w:gridCol w:w="3190"/>
        <w:gridCol w:w="212"/>
        <w:gridCol w:w="2907"/>
        <w:gridCol w:w="2551"/>
        <w:gridCol w:w="3544"/>
        <w:gridCol w:w="1711"/>
        <w:gridCol w:w="202"/>
        <w:gridCol w:w="10"/>
      </w:tblGrid>
      <w:tr w:rsidR="002545FF" w:rsidTr="00A16655">
        <w:tc>
          <w:tcPr>
            <w:tcW w:w="212" w:type="dxa"/>
          </w:tcPr>
          <w:p w:rsidR="002545FF" w:rsidRDefault="002545FF" w:rsidP="00A16655">
            <w:pPr>
              <w:pStyle w:val="Encabezadodelatabla"/>
              <w:rPr>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2545FF" w:rsidRDefault="002545FF" w:rsidP="00A16655">
            <w:pPr>
              <w:snapToGrid w:val="0"/>
              <w:rPr>
                <w:b/>
                <w:lang w:val="es-ES_tradnl"/>
              </w:rPr>
            </w:pPr>
            <w:r>
              <w:rPr>
                <w:b/>
                <w:lang w:val="es-ES_tradnl"/>
              </w:rPr>
              <w:t>NOMBRE DE LA UNIDAD:</w:t>
            </w:r>
          </w:p>
        </w:tc>
        <w:tc>
          <w:tcPr>
            <w:tcW w:w="10925"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2545FF" w:rsidRDefault="002545FF" w:rsidP="00A16655">
            <w:pPr>
              <w:snapToGrid w:val="0"/>
              <w:rPr>
                <w:b/>
                <w:lang w:val="es-ES_tradnl"/>
              </w:rPr>
            </w:pPr>
            <w:r>
              <w:rPr>
                <w:b/>
                <w:lang w:val="es-ES_tradnl"/>
              </w:rPr>
              <w:t>2.- CREACIÓN Y EDICIÓN DE DIBUJOS</w:t>
            </w:r>
          </w:p>
        </w:tc>
      </w:tr>
      <w:tr w:rsidR="002545FF" w:rsidTr="00A16655">
        <w:tc>
          <w:tcPr>
            <w:tcW w:w="212" w:type="dxa"/>
          </w:tcPr>
          <w:p w:rsidR="002545FF" w:rsidRDefault="002545FF" w:rsidP="00A16655">
            <w:pPr>
              <w:rPr>
                <w:b/>
                <w:sz w:val="6"/>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2545FF" w:rsidRDefault="002545FF" w:rsidP="00A16655">
            <w:pPr>
              <w:snapToGrid w:val="0"/>
              <w:rPr>
                <w:b/>
                <w:lang w:val="es-ES_tradnl"/>
              </w:rPr>
            </w:pPr>
            <w:r>
              <w:rPr>
                <w:b/>
                <w:lang w:val="es-ES_tradnl"/>
              </w:rPr>
              <w:t>PROPÓSITO:</w:t>
            </w:r>
          </w:p>
        </w:tc>
        <w:tc>
          <w:tcPr>
            <w:tcW w:w="10925"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2545FF" w:rsidRDefault="002545FF" w:rsidP="00A16655">
            <w:pPr>
              <w:snapToGrid w:val="0"/>
              <w:rPr>
                <w:lang w:val="es-ES_tradnl"/>
              </w:rPr>
            </w:pPr>
            <w:r>
              <w:rPr>
                <w:lang w:val="es-ES_tradnl"/>
              </w:rPr>
              <w:t>Al término de la unidad, el Capacitando conocerá y aplicará las Herramientas para la creación y edición de dibujos vectoriales</w:t>
            </w:r>
          </w:p>
        </w:tc>
      </w:tr>
      <w:tr w:rsidR="002545FF" w:rsidTr="00A16655">
        <w:trPr>
          <w:gridAfter w:val="1"/>
          <w:wAfter w:w="10" w:type="dxa"/>
          <w:trHeight w:val="79"/>
        </w:trPr>
        <w:tc>
          <w:tcPr>
            <w:tcW w:w="212" w:type="dxa"/>
          </w:tcPr>
          <w:p w:rsidR="002545FF" w:rsidRDefault="002545FF" w:rsidP="00A16655">
            <w:pPr>
              <w:rPr>
                <w:b/>
                <w:lang w:val="es-ES_tradnl"/>
              </w:rPr>
            </w:pPr>
          </w:p>
        </w:tc>
        <w:tc>
          <w:tcPr>
            <w:tcW w:w="3402" w:type="dxa"/>
            <w:gridSpan w:val="2"/>
            <w:tcBorders>
              <w:top w:val="single" w:sz="4" w:space="0" w:color="000000"/>
            </w:tcBorders>
            <w:tcMar>
              <w:left w:w="70" w:type="dxa"/>
              <w:right w:w="70" w:type="dxa"/>
            </w:tcMar>
          </w:tcPr>
          <w:p w:rsidR="002545FF" w:rsidRDefault="002545FF" w:rsidP="00A16655">
            <w:pPr>
              <w:snapToGrid w:val="0"/>
              <w:rPr>
                <w:b/>
                <w:sz w:val="10"/>
                <w:lang w:val="es-ES_tradnl"/>
              </w:rPr>
            </w:pPr>
          </w:p>
        </w:tc>
        <w:tc>
          <w:tcPr>
            <w:tcW w:w="10915" w:type="dxa"/>
            <w:gridSpan w:val="5"/>
            <w:tcBorders>
              <w:top w:val="single" w:sz="4" w:space="0" w:color="000000"/>
              <w:left w:val="single" w:sz="4" w:space="0" w:color="000000"/>
            </w:tcBorders>
            <w:tcMar>
              <w:left w:w="70" w:type="dxa"/>
              <w:right w:w="70" w:type="dxa"/>
            </w:tcMar>
          </w:tcPr>
          <w:p w:rsidR="002545FF" w:rsidRDefault="002545FF" w:rsidP="00A16655">
            <w:pPr>
              <w:snapToGrid w:val="0"/>
              <w:rPr>
                <w:b/>
                <w:sz w:val="10"/>
                <w:lang w:val="es-ES_tradnl"/>
              </w:rPr>
            </w:pPr>
          </w:p>
        </w:tc>
      </w:tr>
      <w:tr w:rsidR="002545FF" w:rsidTr="00A16655">
        <w:trPr>
          <w:cantSplit/>
        </w:trPr>
        <w:tc>
          <w:tcPr>
            <w:tcW w:w="3402"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2545FF" w:rsidRDefault="002545FF" w:rsidP="00A16655">
            <w:pPr>
              <w:pStyle w:val="Ttulo4"/>
              <w:tabs>
                <w:tab w:val="left" w:pos="0"/>
              </w:tabs>
              <w:snapToGrid w:val="0"/>
            </w:pPr>
            <w:r>
              <w:t>DESARROLLO TEMÁTICO</w:t>
            </w:r>
          </w:p>
        </w:tc>
        <w:tc>
          <w:tcPr>
            <w:tcW w:w="311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2545FF" w:rsidRDefault="002545FF" w:rsidP="00A16655">
            <w:pPr>
              <w:pStyle w:val="Ttulo4"/>
              <w:tabs>
                <w:tab w:val="left" w:pos="0"/>
              </w:tabs>
              <w:snapToGrid w:val="0"/>
            </w:pPr>
            <w:r>
              <w:t>ESTRATEGIA DIDÁCTICA</w:t>
            </w:r>
          </w:p>
        </w:tc>
        <w:tc>
          <w:tcPr>
            <w:tcW w:w="2551" w:type="dxa"/>
            <w:tcBorders>
              <w:top w:val="single" w:sz="4" w:space="0" w:color="000000"/>
              <w:left w:val="single" w:sz="4" w:space="0" w:color="000000"/>
              <w:bottom w:val="single" w:sz="4" w:space="0" w:color="000000"/>
            </w:tcBorders>
            <w:shd w:val="clear" w:color="auto" w:fill="E5E5E5"/>
            <w:tcMar>
              <w:left w:w="70" w:type="dxa"/>
              <w:right w:w="70" w:type="dxa"/>
            </w:tcMar>
          </w:tcPr>
          <w:p w:rsidR="002545FF" w:rsidRDefault="002545FF" w:rsidP="00A16655">
            <w:pPr>
              <w:snapToGrid w:val="0"/>
              <w:jc w:val="center"/>
              <w:rPr>
                <w:b/>
                <w:lang w:val="es-ES_tradnl"/>
              </w:rPr>
            </w:pPr>
            <w:r>
              <w:rPr>
                <w:b/>
                <w:lang w:val="es-ES_tradnl"/>
              </w:rPr>
              <w:t>APOYO DIDÁCTICO</w:t>
            </w:r>
          </w:p>
        </w:tc>
        <w:tc>
          <w:tcPr>
            <w:tcW w:w="3544" w:type="dxa"/>
            <w:tcBorders>
              <w:top w:val="single" w:sz="4" w:space="0" w:color="000000"/>
              <w:left w:val="single" w:sz="4" w:space="0" w:color="000000"/>
              <w:bottom w:val="single" w:sz="4" w:space="0" w:color="000000"/>
            </w:tcBorders>
            <w:shd w:val="clear" w:color="auto" w:fill="E5E5E5"/>
          </w:tcPr>
          <w:p w:rsidR="002545FF" w:rsidRDefault="002545FF" w:rsidP="00A16655">
            <w:pPr>
              <w:snapToGrid w:val="0"/>
              <w:jc w:val="center"/>
              <w:rPr>
                <w:b/>
                <w:lang w:val="es-ES_tradnl"/>
              </w:rPr>
            </w:pPr>
            <w:r>
              <w:rPr>
                <w:b/>
                <w:lang w:val="es-ES_tradnl"/>
              </w:rPr>
              <w:t>CRITERIO DE EVALUACIÓN</w:t>
            </w:r>
          </w:p>
        </w:tc>
        <w:tc>
          <w:tcPr>
            <w:tcW w:w="1711" w:type="dxa"/>
            <w:tcBorders>
              <w:top w:val="single" w:sz="4" w:space="0" w:color="000000"/>
              <w:left w:val="single" w:sz="4" w:space="0" w:color="000000"/>
              <w:bottom w:val="single" w:sz="4" w:space="0" w:color="000000"/>
            </w:tcBorders>
            <w:shd w:val="clear" w:color="auto" w:fill="E5E5E5"/>
          </w:tcPr>
          <w:p w:rsidR="002545FF" w:rsidRDefault="002545FF" w:rsidP="00A16655">
            <w:pPr>
              <w:snapToGrid w:val="0"/>
              <w:jc w:val="center"/>
              <w:rPr>
                <w:b/>
                <w:lang w:val="es-ES_tradnl"/>
              </w:rPr>
            </w:pPr>
            <w:r>
              <w:rPr>
                <w:b/>
                <w:lang w:val="es-ES_tradnl"/>
              </w:rPr>
              <w:t>TIEMPO</w:t>
            </w:r>
          </w:p>
        </w:tc>
        <w:tc>
          <w:tcPr>
            <w:tcW w:w="212" w:type="dxa"/>
            <w:gridSpan w:val="2"/>
            <w:tcBorders>
              <w:left w:val="single" w:sz="4" w:space="0" w:color="000000"/>
            </w:tcBorders>
          </w:tcPr>
          <w:p w:rsidR="002545FF" w:rsidRDefault="002545FF" w:rsidP="00A16655">
            <w:pPr>
              <w:snapToGrid w:val="0"/>
              <w:rPr>
                <w:b/>
                <w:lang w:val="es-ES_tradnl"/>
              </w:rPr>
            </w:pPr>
          </w:p>
        </w:tc>
      </w:tr>
      <w:tr w:rsidR="002545FF" w:rsidTr="00A16655">
        <w:trPr>
          <w:cantSplit/>
          <w:trHeight w:val="7405"/>
        </w:trPr>
        <w:tc>
          <w:tcPr>
            <w:tcW w:w="3402" w:type="dxa"/>
            <w:gridSpan w:val="2"/>
            <w:tcBorders>
              <w:top w:val="single" w:sz="4" w:space="0" w:color="000000"/>
              <w:left w:val="single" w:sz="4" w:space="0" w:color="000000"/>
              <w:bottom w:val="single" w:sz="4" w:space="0" w:color="000000"/>
            </w:tcBorders>
            <w:tcMar>
              <w:left w:w="70" w:type="dxa"/>
              <w:right w:w="70" w:type="dxa"/>
            </w:tcMar>
          </w:tcPr>
          <w:p w:rsidR="002545FF" w:rsidRDefault="002545FF" w:rsidP="00A16655">
            <w:pPr>
              <w:snapToGrid w:val="0"/>
              <w:rPr>
                <w:lang w:val="es-ES_tradnl"/>
              </w:rPr>
            </w:pPr>
          </w:p>
          <w:p w:rsidR="002545FF" w:rsidRDefault="002545FF" w:rsidP="00A16655">
            <w:pPr>
              <w:rPr>
                <w:lang w:val="es-ES_tradnl"/>
              </w:rPr>
            </w:pPr>
          </w:p>
          <w:p w:rsidR="002545FF" w:rsidRDefault="002545FF" w:rsidP="00A16655">
            <w:pPr>
              <w:rPr>
                <w:lang w:val="es-ES_tradnl"/>
              </w:rPr>
            </w:pPr>
          </w:p>
          <w:p w:rsidR="002545FF" w:rsidRDefault="002545FF" w:rsidP="00A16655">
            <w:pPr>
              <w:tabs>
                <w:tab w:val="left" w:pos="517"/>
              </w:tabs>
              <w:rPr>
                <w:rFonts w:ascii="Arial Rounded MT Bold" w:hAnsi="Arial Rounded MT Bold"/>
                <w:sz w:val="20"/>
                <w:lang w:val="es-MX"/>
              </w:rPr>
            </w:pPr>
          </w:p>
          <w:p w:rsidR="002545FF" w:rsidRDefault="002545FF" w:rsidP="00A16655">
            <w:pPr>
              <w:rPr>
                <w:rFonts w:ascii="Arial Rounded MT Bold" w:hAnsi="Arial Rounded MT Bold"/>
                <w:sz w:val="28"/>
                <w:szCs w:val="28"/>
                <w:lang w:val="es-MX"/>
              </w:rPr>
            </w:pPr>
          </w:p>
          <w:p w:rsidR="002545FF" w:rsidRDefault="002545FF" w:rsidP="00A16655">
            <w:pPr>
              <w:rPr>
                <w:lang w:val="es-ES_tradnl"/>
              </w:rPr>
            </w:pPr>
          </w:p>
        </w:tc>
        <w:tc>
          <w:tcPr>
            <w:tcW w:w="3119" w:type="dxa"/>
            <w:gridSpan w:val="2"/>
            <w:tcBorders>
              <w:top w:val="single" w:sz="4" w:space="0" w:color="000000"/>
              <w:left w:val="single" w:sz="4" w:space="0" w:color="000000"/>
              <w:bottom w:val="single" w:sz="4" w:space="0" w:color="000000"/>
            </w:tcBorders>
            <w:tcMar>
              <w:left w:w="70" w:type="dxa"/>
              <w:right w:w="70" w:type="dxa"/>
            </w:tcMar>
          </w:tcPr>
          <w:p w:rsidR="002545FF" w:rsidRDefault="002545FF" w:rsidP="00A16655">
            <w:pPr>
              <w:snapToGrid w:val="0"/>
              <w:jc w:val="center"/>
              <w:rPr>
                <w:lang w:val="es-ES_tradnl"/>
              </w:rPr>
            </w:pPr>
          </w:p>
          <w:p w:rsidR="00E208DB" w:rsidRDefault="00E208DB" w:rsidP="002545FF">
            <w:pPr>
              <w:pStyle w:val="Default"/>
              <w:rPr>
                <w:b/>
                <w:bCs/>
                <w:i/>
                <w:iCs/>
                <w:sz w:val="22"/>
                <w:szCs w:val="22"/>
              </w:rPr>
            </w:pPr>
          </w:p>
          <w:p w:rsidR="002545FF" w:rsidRDefault="002545FF" w:rsidP="002545FF">
            <w:pPr>
              <w:pStyle w:val="Default"/>
              <w:rPr>
                <w:b/>
                <w:bCs/>
                <w:i/>
                <w:iCs/>
                <w:sz w:val="22"/>
                <w:szCs w:val="22"/>
              </w:rPr>
            </w:pPr>
            <w:r>
              <w:rPr>
                <w:b/>
                <w:bCs/>
                <w:i/>
                <w:iCs/>
                <w:sz w:val="22"/>
                <w:szCs w:val="22"/>
              </w:rPr>
              <w:t>Ejercitación:</w:t>
            </w:r>
          </w:p>
          <w:p w:rsidR="002545FF" w:rsidRDefault="002545FF" w:rsidP="002545FF">
            <w:pPr>
              <w:widowControl w:val="0"/>
              <w:numPr>
                <w:ilvl w:val="0"/>
                <w:numId w:val="4"/>
              </w:numPr>
              <w:tabs>
                <w:tab w:val="left" w:pos="497"/>
              </w:tabs>
              <w:autoSpaceDE w:val="0"/>
              <w:spacing w:before="2"/>
              <w:ind w:left="497" w:right="-20"/>
              <w:jc w:val="both"/>
              <w:rPr>
                <w:rFonts w:cs="Arial"/>
                <w:sz w:val="19"/>
                <w:szCs w:val="19"/>
              </w:rPr>
            </w:pPr>
            <w:r w:rsidRPr="000401A5">
              <w:rPr>
                <w:rFonts w:eastAsia="Arial" w:cs="Arial"/>
                <w:color w:val="000000"/>
                <w:sz w:val="19"/>
                <w:szCs w:val="19"/>
              </w:rPr>
              <w:t xml:space="preserve">El </w:t>
            </w:r>
            <w:r>
              <w:rPr>
                <w:rFonts w:eastAsia="Arial" w:cs="Arial"/>
                <w:color w:val="000000"/>
                <w:sz w:val="19"/>
                <w:szCs w:val="19"/>
              </w:rPr>
              <w:t>alumno</w:t>
            </w:r>
            <w:r w:rsidRPr="000401A5">
              <w:rPr>
                <w:rFonts w:eastAsia="Arial" w:cs="Arial"/>
                <w:color w:val="000000"/>
                <w:sz w:val="19"/>
                <w:szCs w:val="19"/>
              </w:rPr>
              <w:t xml:space="preserve"> </w:t>
            </w:r>
            <w:r>
              <w:rPr>
                <w:rFonts w:eastAsia="Arial" w:cs="Arial"/>
                <w:color w:val="000000"/>
                <w:sz w:val="19"/>
                <w:szCs w:val="19"/>
              </w:rPr>
              <w:t xml:space="preserve">utilizará </w:t>
            </w:r>
            <w:r>
              <w:rPr>
                <w:rFonts w:cs="Arial"/>
                <w:sz w:val="19"/>
                <w:szCs w:val="19"/>
              </w:rPr>
              <w:t>las herramientas de dibujo como son:</w:t>
            </w:r>
          </w:p>
          <w:p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-Propiedades</w:t>
            </w:r>
          </w:p>
          <w:p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-Definición de colores</w:t>
            </w:r>
          </w:p>
          <w:p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-Selección de objetos</w:t>
            </w:r>
          </w:p>
          <w:p w:rsidR="002545FF" w:rsidRDefault="002545FF" w:rsidP="002545FF">
            <w:pPr>
              <w:widowControl w:val="0"/>
              <w:tabs>
                <w:tab w:val="left" w:pos="497"/>
              </w:tabs>
              <w:autoSpaceDE w:val="0"/>
              <w:spacing w:before="2"/>
              <w:ind w:left="497" w:right="-20"/>
              <w:jc w:val="both"/>
              <w:rPr>
                <w:rFonts w:cs="Arial"/>
                <w:sz w:val="19"/>
                <w:szCs w:val="19"/>
              </w:rPr>
            </w:pPr>
            <w:r>
              <w:rPr>
                <w:rFonts w:cs="Arial"/>
                <w:sz w:val="19"/>
                <w:szCs w:val="19"/>
              </w:rPr>
              <w:t>-Zoom</w:t>
            </w:r>
          </w:p>
          <w:p w:rsidR="002545FF" w:rsidRPr="002545FF" w:rsidRDefault="002545FF" w:rsidP="002545FF">
            <w:pPr>
              <w:widowControl w:val="0"/>
              <w:numPr>
                <w:ilvl w:val="0"/>
                <w:numId w:val="4"/>
              </w:numPr>
              <w:tabs>
                <w:tab w:val="left" w:pos="497"/>
              </w:tabs>
              <w:autoSpaceDE w:val="0"/>
              <w:spacing w:before="2"/>
              <w:ind w:left="497" w:right="-20"/>
              <w:jc w:val="both"/>
              <w:rPr>
                <w:rFonts w:cs="Arial"/>
                <w:sz w:val="19"/>
                <w:szCs w:val="19"/>
              </w:rPr>
            </w:pPr>
            <w:r w:rsidRPr="000401A5">
              <w:rPr>
                <w:rFonts w:eastAsia="Arial" w:cs="Arial"/>
                <w:color w:val="000000"/>
                <w:sz w:val="19"/>
                <w:szCs w:val="19"/>
              </w:rPr>
              <w:t xml:space="preserve">El </w:t>
            </w:r>
            <w:r>
              <w:rPr>
                <w:rFonts w:eastAsia="Arial" w:cs="Arial"/>
                <w:color w:val="000000"/>
                <w:sz w:val="19"/>
                <w:szCs w:val="19"/>
              </w:rPr>
              <w:t>alumno</w:t>
            </w:r>
            <w:r w:rsidRPr="000401A5">
              <w:rPr>
                <w:rFonts w:eastAsia="Arial" w:cs="Arial"/>
                <w:color w:val="000000"/>
                <w:sz w:val="19"/>
                <w:szCs w:val="19"/>
              </w:rPr>
              <w:t xml:space="preserve"> </w:t>
            </w:r>
            <w:r>
              <w:rPr>
                <w:rFonts w:eastAsia="Arial" w:cs="Arial"/>
                <w:color w:val="000000"/>
                <w:sz w:val="19"/>
                <w:szCs w:val="19"/>
              </w:rPr>
              <w:t>utilizará las herramientas para</w:t>
            </w:r>
            <w:r>
              <w:rPr>
                <w:rFonts w:cs="Arial"/>
                <w:sz w:val="19"/>
                <w:szCs w:val="19"/>
              </w:rPr>
              <w:t xml:space="preserve"> desagrupar, soldar, recortar y combinar objetos.</w:t>
            </w:r>
          </w:p>
          <w:p w:rsidR="002545FF" w:rsidRDefault="002545FF" w:rsidP="002545FF">
            <w:pPr>
              <w:pStyle w:val="Default"/>
              <w:rPr>
                <w:b/>
                <w:bCs/>
                <w:i/>
                <w:iCs/>
                <w:sz w:val="22"/>
                <w:szCs w:val="22"/>
              </w:rPr>
            </w:pPr>
          </w:p>
          <w:p w:rsidR="002545FF" w:rsidRDefault="002545FF" w:rsidP="002545FF">
            <w:pPr>
              <w:pStyle w:val="Default"/>
              <w:rPr>
                <w:b/>
                <w:bCs/>
                <w:i/>
                <w:iCs/>
                <w:sz w:val="22"/>
                <w:szCs w:val="22"/>
              </w:rPr>
            </w:pPr>
            <w:r>
              <w:rPr>
                <w:b/>
                <w:bCs/>
                <w:i/>
                <w:iCs/>
                <w:sz w:val="22"/>
                <w:szCs w:val="22"/>
              </w:rPr>
              <w:t>Reflexión:</w:t>
            </w:r>
          </w:p>
          <w:p w:rsidR="002545FF" w:rsidRPr="000401A5" w:rsidRDefault="002545FF" w:rsidP="002545FF">
            <w:pPr>
              <w:numPr>
                <w:ilvl w:val="0"/>
                <w:numId w:val="11"/>
              </w:numPr>
              <w:suppressAutoHyphens w:val="0"/>
              <w:ind w:left="240" w:hanging="270"/>
              <w:rPr>
                <w:rFonts w:eastAsia="Arial" w:cs="Arial"/>
                <w:color w:val="000000"/>
                <w:sz w:val="19"/>
                <w:szCs w:val="19"/>
              </w:rPr>
            </w:pPr>
            <w:r>
              <w:rPr>
                <w:rFonts w:eastAsia="Arial" w:cs="Arial"/>
                <w:color w:val="000000"/>
                <w:sz w:val="19"/>
                <w:szCs w:val="19"/>
              </w:rPr>
              <w:t xml:space="preserve">Coordinación de sesiones para valorar lo estudiado en el </w:t>
            </w:r>
            <w:proofErr w:type="spellStart"/>
            <w:r>
              <w:rPr>
                <w:rFonts w:eastAsia="Arial" w:cs="Arial"/>
                <w:color w:val="000000"/>
                <w:sz w:val="19"/>
                <w:szCs w:val="19"/>
              </w:rPr>
              <w:t>submódulo</w:t>
            </w:r>
            <w:proofErr w:type="spellEnd"/>
            <w:r>
              <w:rPr>
                <w:rFonts w:eastAsia="Arial" w:cs="Arial"/>
                <w:color w:val="000000"/>
                <w:sz w:val="19"/>
                <w:szCs w:val="19"/>
              </w:rPr>
              <w:t>, así como el grado en lo que se cumplió</w:t>
            </w:r>
            <w:r w:rsidRPr="000401A5">
              <w:rPr>
                <w:rFonts w:eastAsia="Arial" w:cs="Arial"/>
                <w:color w:val="000000"/>
                <w:sz w:val="19"/>
                <w:szCs w:val="19"/>
              </w:rPr>
              <w:t>.</w:t>
            </w:r>
          </w:p>
          <w:p w:rsidR="002545FF" w:rsidRDefault="002545FF" w:rsidP="00A16655">
            <w:pPr>
              <w:pStyle w:val="Default"/>
              <w:rPr>
                <w:b/>
                <w:bCs/>
                <w:i/>
                <w:iCs/>
                <w:sz w:val="22"/>
                <w:szCs w:val="22"/>
              </w:rPr>
            </w:pPr>
          </w:p>
          <w:p w:rsidR="002545FF" w:rsidRDefault="002545FF" w:rsidP="00A16655">
            <w:pPr>
              <w:jc w:val="center"/>
              <w:rPr>
                <w:rFonts w:cs="Arial"/>
                <w:szCs w:val="24"/>
              </w:rPr>
            </w:pPr>
          </w:p>
          <w:p w:rsidR="002545FF" w:rsidRDefault="002545FF" w:rsidP="00A16655">
            <w:pPr>
              <w:jc w:val="center"/>
              <w:rPr>
                <w:rFonts w:cs="Arial"/>
                <w:szCs w:val="24"/>
              </w:rPr>
            </w:pPr>
          </w:p>
          <w:p w:rsidR="002545FF" w:rsidRDefault="002545FF" w:rsidP="00A16655">
            <w:pPr>
              <w:pStyle w:val="Default"/>
              <w:tabs>
                <w:tab w:val="left" w:pos="290"/>
              </w:tabs>
              <w:ind w:left="290"/>
              <w:jc w:val="both"/>
              <w:rPr>
                <w:lang w:val="es-ES_tradnl"/>
              </w:rPr>
            </w:pPr>
          </w:p>
        </w:tc>
        <w:tc>
          <w:tcPr>
            <w:tcW w:w="2551" w:type="dxa"/>
            <w:tcBorders>
              <w:top w:val="single" w:sz="4" w:space="0" w:color="000000"/>
              <w:left w:val="single" w:sz="4" w:space="0" w:color="000000"/>
              <w:bottom w:val="single" w:sz="4" w:space="0" w:color="000000"/>
            </w:tcBorders>
            <w:tcMar>
              <w:left w:w="70" w:type="dxa"/>
              <w:right w:w="70" w:type="dxa"/>
            </w:tcMar>
          </w:tcPr>
          <w:p w:rsidR="002545FF" w:rsidRDefault="002545FF" w:rsidP="00A16655">
            <w:pPr>
              <w:pStyle w:val="Default"/>
              <w:snapToGrid w:val="0"/>
              <w:rPr>
                <w:b/>
                <w:bCs/>
                <w:i/>
                <w:iCs/>
                <w:sz w:val="22"/>
                <w:szCs w:val="22"/>
              </w:rPr>
            </w:pPr>
          </w:p>
          <w:p w:rsidR="002545FF" w:rsidRDefault="002545FF" w:rsidP="00A16655">
            <w:pPr>
              <w:pStyle w:val="Default"/>
              <w:rPr>
                <w:b/>
                <w:bCs/>
                <w:i/>
                <w:iCs/>
                <w:sz w:val="22"/>
                <w:szCs w:val="22"/>
              </w:rPr>
            </w:pPr>
          </w:p>
          <w:p w:rsidR="002545FF" w:rsidRDefault="002545FF" w:rsidP="00A16655">
            <w:pPr>
              <w:pStyle w:val="Default"/>
              <w:rPr>
                <w:b/>
                <w:bCs/>
                <w:i/>
                <w:iCs/>
                <w:sz w:val="22"/>
                <w:szCs w:val="22"/>
              </w:rPr>
            </w:pPr>
          </w:p>
          <w:p w:rsidR="002545FF" w:rsidRDefault="002545FF" w:rsidP="00A16655">
            <w:pPr>
              <w:pStyle w:val="Default"/>
              <w:rPr>
                <w:b/>
                <w:bCs/>
                <w:i/>
                <w:iCs/>
                <w:sz w:val="22"/>
                <w:szCs w:val="22"/>
              </w:rPr>
            </w:pPr>
          </w:p>
          <w:p w:rsidR="002545FF" w:rsidRDefault="002545FF" w:rsidP="002545FF">
            <w:pPr>
              <w:pStyle w:val="Default"/>
              <w:tabs>
                <w:tab w:val="left" w:pos="356"/>
              </w:tabs>
              <w:ind w:left="356"/>
              <w:rPr>
                <w:rFonts w:ascii="Arial Rounded MT Bold" w:hAnsi="Arial Rounded MT Bold"/>
                <w:sz w:val="28"/>
                <w:szCs w:val="28"/>
                <w:lang w:val="es-MX"/>
              </w:rPr>
            </w:pPr>
          </w:p>
        </w:tc>
        <w:tc>
          <w:tcPr>
            <w:tcW w:w="3544" w:type="dxa"/>
            <w:tcBorders>
              <w:top w:val="single" w:sz="4" w:space="0" w:color="000000"/>
              <w:left w:val="single" w:sz="4" w:space="0" w:color="000000"/>
              <w:bottom w:val="single" w:sz="4" w:space="0" w:color="000000"/>
            </w:tcBorders>
          </w:tcPr>
          <w:p w:rsidR="002545FF" w:rsidRDefault="002545FF" w:rsidP="00A16655">
            <w:pPr>
              <w:snapToGrid w:val="0"/>
              <w:jc w:val="both"/>
              <w:rPr>
                <w:rFonts w:ascii="Arial Rounded MT Bold" w:hAnsi="Arial Rounded MT Bold"/>
                <w:sz w:val="28"/>
                <w:szCs w:val="28"/>
                <w:lang w:val="es-MX"/>
              </w:rPr>
            </w:pPr>
          </w:p>
          <w:p w:rsidR="002545FF" w:rsidRDefault="002545FF" w:rsidP="00A16655">
            <w:pPr>
              <w:jc w:val="both"/>
              <w:rPr>
                <w:rFonts w:ascii="Arial Rounded MT Bold" w:hAnsi="Arial Rounded MT Bold"/>
                <w:sz w:val="28"/>
                <w:szCs w:val="28"/>
                <w:lang w:val="es-MX"/>
              </w:rPr>
            </w:pPr>
          </w:p>
          <w:p w:rsidR="002545FF" w:rsidRDefault="002545FF" w:rsidP="00A16655">
            <w:pPr>
              <w:jc w:val="both"/>
              <w:rPr>
                <w:rFonts w:ascii="Arial Rounded MT Bold" w:hAnsi="Arial Rounded MT Bold"/>
                <w:sz w:val="28"/>
                <w:szCs w:val="28"/>
                <w:lang w:val="es-MX"/>
              </w:rPr>
            </w:pPr>
          </w:p>
          <w:p w:rsidR="002545FF" w:rsidRDefault="002545FF" w:rsidP="002545FF">
            <w:pPr>
              <w:jc w:val="center"/>
              <w:rPr>
                <w:rFonts w:ascii="Arial Rounded MT Bold" w:hAnsi="Arial Rounded MT Bold"/>
                <w:sz w:val="28"/>
                <w:szCs w:val="28"/>
                <w:lang w:val="es-MX"/>
              </w:rPr>
            </w:pPr>
          </w:p>
        </w:tc>
        <w:tc>
          <w:tcPr>
            <w:tcW w:w="1711" w:type="dxa"/>
            <w:tcBorders>
              <w:top w:val="single" w:sz="4" w:space="0" w:color="000000"/>
              <w:left w:val="single" w:sz="4" w:space="0" w:color="000000"/>
              <w:bottom w:val="single" w:sz="4" w:space="0" w:color="000000"/>
            </w:tcBorders>
          </w:tcPr>
          <w:p w:rsidR="002545FF" w:rsidRDefault="002545FF" w:rsidP="00A16655">
            <w:pPr>
              <w:snapToGrid w:val="0"/>
              <w:jc w:val="center"/>
              <w:rPr>
                <w:rFonts w:ascii="Arial Rounded MT Bold" w:hAnsi="Arial Rounded MT Bold"/>
                <w:sz w:val="28"/>
                <w:szCs w:val="28"/>
                <w:lang w:val="es-MX"/>
              </w:rPr>
            </w:pPr>
          </w:p>
          <w:p w:rsidR="002545FF" w:rsidRDefault="002545FF" w:rsidP="00A16655">
            <w:pPr>
              <w:jc w:val="center"/>
              <w:rPr>
                <w:rFonts w:ascii="Arial Rounded MT Bold" w:hAnsi="Arial Rounded MT Bold"/>
                <w:sz w:val="28"/>
                <w:szCs w:val="28"/>
                <w:lang w:val="es-MX"/>
              </w:rPr>
            </w:pPr>
          </w:p>
          <w:p w:rsidR="002545FF" w:rsidRDefault="002545FF" w:rsidP="00A16655">
            <w:pPr>
              <w:jc w:val="center"/>
              <w:rPr>
                <w:rFonts w:ascii="Arial Rounded MT Bold" w:hAnsi="Arial Rounded MT Bold"/>
                <w:sz w:val="28"/>
                <w:szCs w:val="28"/>
                <w:lang w:val="es-MX"/>
              </w:rPr>
            </w:pPr>
          </w:p>
          <w:p w:rsidR="002545FF" w:rsidRDefault="002545FF" w:rsidP="00A16655">
            <w:pPr>
              <w:jc w:val="center"/>
              <w:rPr>
                <w:rFonts w:ascii="Arial Rounded MT Bold" w:hAnsi="Arial Rounded MT Bold"/>
                <w:szCs w:val="28"/>
                <w:lang w:val="es-MX"/>
              </w:rPr>
            </w:pPr>
          </w:p>
        </w:tc>
        <w:tc>
          <w:tcPr>
            <w:tcW w:w="212" w:type="dxa"/>
            <w:gridSpan w:val="2"/>
            <w:tcBorders>
              <w:left w:val="single" w:sz="4" w:space="0" w:color="000000"/>
            </w:tcBorders>
          </w:tcPr>
          <w:p w:rsidR="002545FF" w:rsidRDefault="002545FF" w:rsidP="00A16655">
            <w:pPr>
              <w:snapToGrid w:val="0"/>
              <w:rPr>
                <w:lang w:val="es-ES_tradnl"/>
              </w:rPr>
            </w:pPr>
          </w:p>
        </w:tc>
      </w:tr>
    </w:tbl>
    <w:p w:rsidR="002545FF" w:rsidRDefault="002545FF">
      <w:pPr>
        <w:rPr>
          <w:lang w:val="es-ES_tradnl"/>
        </w:rPr>
      </w:pPr>
    </w:p>
    <w:p w:rsidR="002545FF" w:rsidRDefault="002545FF">
      <w:pPr>
        <w:rPr>
          <w:lang w:val="es-ES_tradnl"/>
        </w:rPr>
      </w:pPr>
    </w:p>
    <w:p w:rsidR="00EF40D6" w:rsidRDefault="00EF40D6">
      <w:pPr>
        <w:rPr>
          <w:lang w:val="es-ES_tradnl"/>
        </w:rPr>
      </w:pPr>
    </w:p>
    <w:p w:rsidR="00EF40D6" w:rsidRDefault="00EF40D6" w:rsidP="00EF40D6">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EF40D6" w:rsidRDefault="00EF40D6" w:rsidP="00EF40D6">
      <w:pPr>
        <w:jc w:val="center"/>
        <w:rPr>
          <w:b/>
          <w:lang w:val="es-ES_tradnl"/>
        </w:rPr>
      </w:pPr>
    </w:p>
    <w:tbl>
      <w:tblPr>
        <w:tblW w:w="0" w:type="auto"/>
        <w:tblInd w:w="-75" w:type="dxa"/>
        <w:tblLayout w:type="fixed"/>
        <w:tblCellMar>
          <w:left w:w="0" w:type="dxa"/>
          <w:right w:w="0" w:type="dxa"/>
        </w:tblCellMar>
        <w:tblLook w:val="0000" w:firstRow="0" w:lastRow="0" w:firstColumn="0" w:lastColumn="0" w:noHBand="0" w:noVBand="0"/>
      </w:tblPr>
      <w:tblGrid>
        <w:gridCol w:w="212"/>
        <w:gridCol w:w="3190"/>
        <w:gridCol w:w="212"/>
        <w:gridCol w:w="2907"/>
        <w:gridCol w:w="2551"/>
        <w:gridCol w:w="3544"/>
        <w:gridCol w:w="1711"/>
        <w:gridCol w:w="202"/>
        <w:gridCol w:w="10"/>
      </w:tblGrid>
      <w:tr w:rsidR="00EF40D6" w:rsidTr="00A16655">
        <w:tc>
          <w:tcPr>
            <w:tcW w:w="212" w:type="dxa"/>
          </w:tcPr>
          <w:p w:rsidR="00EF40D6" w:rsidRDefault="00EF40D6" w:rsidP="00A16655">
            <w:pPr>
              <w:pStyle w:val="Encabezadodelatabla"/>
              <w:rPr>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EF40D6" w:rsidRDefault="00EF40D6" w:rsidP="00A16655">
            <w:pPr>
              <w:snapToGrid w:val="0"/>
              <w:rPr>
                <w:b/>
                <w:lang w:val="es-ES_tradnl"/>
              </w:rPr>
            </w:pPr>
            <w:r>
              <w:rPr>
                <w:b/>
                <w:lang w:val="es-ES_tradnl"/>
              </w:rPr>
              <w:t>NOMBRE DE LA UNIDAD:</w:t>
            </w:r>
          </w:p>
        </w:tc>
        <w:tc>
          <w:tcPr>
            <w:tcW w:w="10925"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EF40D6" w:rsidRDefault="00EF40D6" w:rsidP="00A16655">
            <w:pPr>
              <w:snapToGrid w:val="0"/>
              <w:rPr>
                <w:b/>
                <w:lang w:val="es-ES_tradnl"/>
              </w:rPr>
            </w:pPr>
            <w:r>
              <w:rPr>
                <w:b/>
                <w:lang w:val="es-ES_tradnl"/>
              </w:rPr>
              <w:t>3.- CONTORNOS Y RELLENO DE OBJETOS</w:t>
            </w:r>
          </w:p>
        </w:tc>
      </w:tr>
      <w:tr w:rsidR="00EF40D6" w:rsidTr="00A16655">
        <w:tc>
          <w:tcPr>
            <w:tcW w:w="212" w:type="dxa"/>
          </w:tcPr>
          <w:p w:rsidR="00EF40D6" w:rsidRDefault="00EF40D6" w:rsidP="00A16655">
            <w:pPr>
              <w:rPr>
                <w:b/>
                <w:sz w:val="6"/>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EF40D6" w:rsidRDefault="00EF40D6" w:rsidP="00A16655">
            <w:pPr>
              <w:snapToGrid w:val="0"/>
              <w:rPr>
                <w:b/>
                <w:lang w:val="es-ES_tradnl"/>
              </w:rPr>
            </w:pPr>
            <w:r>
              <w:rPr>
                <w:b/>
                <w:lang w:val="es-ES_tradnl"/>
              </w:rPr>
              <w:t>PROPÓSITO:</w:t>
            </w:r>
          </w:p>
        </w:tc>
        <w:tc>
          <w:tcPr>
            <w:tcW w:w="10925"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EF40D6" w:rsidRDefault="00EF40D6" w:rsidP="00A16655">
            <w:pPr>
              <w:snapToGrid w:val="0"/>
              <w:rPr>
                <w:lang w:val="es-ES_tradnl"/>
              </w:rPr>
            </w:pPr>
            <w:r>
              <w:rPr>
                <w:lang w:val="es-ES_tradnl"/>
              </w:rPr>
              <w:t>Al término de la unidad, el capacitando conocerá y aplicará las propiedades de contorno y relleno de los dibujos creados</w:t>
            </w:r>
          </w:p>
        </w:tc>
      </w:tr>
      <w:tr w:rsidR="00EF40D6" w:rsidTr="00A16655">
        <w:trPr>
          <w:gridAfter w:val="1"/>
          <w:wAfter w:w="10" w:type="dxa"/>
          <w:trHeight w:val="79"/>
        </w:trPr>
        <w:tc>
          <w:tcPr>
            <w:tcW w:w="212" w:type="dxa"/>
          </w:tcPr>
          <w:p w:rsidR="00EF40D6" w:rsidRDefault="00EF40D6" w:rsidP="00A16655">
            <w:pPr>
              <w:rPr>
                <w:b/>
                <w:lang w:val="es-ES_tradnl"/>
              </w:rPr>
            </w:pPr>
          </w:p>
        </w:tc>
        <w:tc>
          <w:tcPr>
            <w:tcW w:w="3402" w:type="dxa"/>
            <w:gridSpan w:val="2"/>
            <w:tcBorders>
              <w:top w:val="single" w:sz="4" w:space="0" w:color="000000"/>
            </w:tcBorders>
            <w:tcMar>
              <w:left w:w="70" w:type="dxa"/>
              <w:right w:w="70" w:type="dxa"/>
            </w:tcMar>
          </w:tcPr>
          <w:p w:rsidR="00EF40D6" w:rsidRDefault="00EF40D6" w:rsidP="00A16655">
            <w:pPr>
              <w:snapToGrid w:val="0"/>
              <w:rPr>
                <w:b/>
                <w:sz w:val="10"/>
                <w:lang w:val="es-ES_tradnl"/>
              </w:rPr>
            </w:pPr>
          </w:p>
        </w:tc>
        <w:tc>
          <w:tcPr>
            <w:tcW w:w="10915" w:type="dxa"/>
            <w:gridSpan w:val="5"/>
            <w:tcBorders>
              <w:top w:val="single" w:sz="4" w:space="0" w:color="000000"/>
              <w:left w:val="single" w:sz="4" w:space="0" w:color="000000"/>
            </w:tcBorders>
            <w:tcMar>
              <w:left w:w="70" w:type="dxa"/>
              <w:right w:w="70" w:type="dxa"/>
            </w:tcMar>
          </w:tcPr>
          <w:p w:rsidR="00EF40D6" w:rsidRDefault="00EF40D6" w:rsidP="00A16655">
            <w:pPr>
              <w:snapToGrid w:val="0"/>
              <w:rPr>
                <w:b/>
                <w:sz w:val="10"/>
                <w:lang w:val="es-ES_tradnl"/>
              </w:rPr>
            </w:pPr>
          </w:p>
        </w:tc>
      </w:tr>
      <w:tr w:rsidR="00EF40D6" w:rsidTr="00A16655">
        <w:trPr>
          <w:cantSplit/>
        </w:trPr>
        <w:tc>
          <w:tcPr>
            <w:tcW w:w="3402"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EF40D6" w:rsidRDefault="00EF40D6" w:rsidP="00A16655">
            <w:pPr>
              <w:pStyle w:val="Ttulo4"/>
              <w:tabs>
                <w:tab w:val="left" w:pos="0"/>
              </w:tabs>
              <w:snapToGrid w:val="0"/>
            </w:pPr>
            <w:r>
              <w:t>DESARROLLO TEMÁTICO</w:t>
            </w:r>
          </w:p>
        </w:tc>
        <w:tc>
          <w:tcPr>
            <w:tcW w:w="311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EF40D6" w:rsidRDefault="00EF40D6" w:rsidP="00A16655">
            <w:pPr>
              <w:pStyle w:val="Ttulo4"/>
              <w:tabs>
                <w:tab w:val="left" w:pos="0"/>
              </w:tabs>
              <w:snapToGrid w:val="0"/>
            </w:pPr>
            <w:r>
              <w:t>ESTRATEGIA DIDÁCTICA</w:t>
            </w:r>
          </w:p>
        </w:tc>
        <w:tc>
          <w:tcPr>
            <w:tcW w:w="2551" w:type="dxa"/>
            <w:tcBorders>
              <w:top w:val="single" w:sz="4" w:space="0" w:color="000000"/>
              <w:left w:val="single" w:sz="4" w:space="0" w:color="000000"/>
              <w:bottom w:val="single" w:sz="4" w:space="0" w:color="000000"/>
            </w:tcBorders>
            <w:shd w:val="clear" w:color="auto" w:fill="E5E5E5"/>
            <w:tcMar>
              <w:left w:w="70" w:type="dxa"/>
              <w:right w:w="70" w:type="dxa"/>
            </w:tcMar>
          </w:tcPr>
          <w:p w:rsidR="00EF40D6" w:rsidRDefault="00EF40D6" w:rsidP="00A16655">
            <w:pPr>
              <w:snapToGrid w:val="0"/>
              <w:jc w:val="center"/>
              <w:rPr>
                <w:b/>
                <w:lang w:val="es-ES_tradnl"/>
              </w:rPr>
            </w:pPr>
            <w:r>
              <w:rPr>
                <w:b/>
                <w:lang w:val="es-ES_tradnl"/>
              </w:rPr>
              <w:t>APOYO DIDÁCTICO</w:t>
            </w:r>
          </w:p>
        </w:tc>
        <w:tc>
          <w:tcPr>
            <w:tcW w:w="3544" w:type="dxa"/>
            <w:tcBorders>
              <w:top w:val="single" w:sz="4" w:space="0" w:color="000000"/>
              <w:left w:val="single" w:sz="4" w:space="0" w:color="000000"/>
              <w:bottom w:val="single" w:sz="4" w:space="0" w:color="000000"/>
            </w:tcBorders>
            <w:shd w:val="clear" w:color="auto" w:fill="E5E5E5"/>
          </w:tcPr>
          <w:p w:rsidR="00EF40D6" w:rsidRDefault="00EF40D6" w:rsidP="00A16655">
            <w:pPr>
              <w:snapToGrid w:val="0"/>
              <w:jc w:val="center"/>
              <w:rPr>
                <w:b/>
                <w:lang w:val="es-ES_tradnl"/>
              </w:rPr>
            </w:pPr>
            <w:r>
              <w:rPr>
                <w:b/>
                <w:lang w:val="es-ES_tradnl"/>
              </w:rPr>
              <w:t>CRITERIO DE EVALUACIÓN</w:t>
            </w:r>
          </w:p>
        </w:tc>
        <w:tc>
          <w:tcPr>
            <w:tcW w:w="1711" w:type="dxa"/>
            <w:tcBorders>
              <w:top w:val="single" w:sz="4" w:space="0" w:color="000000"/>
              <w:left w:val="single" w:sz="4" w:space="0" w:color="000000"/>
              <w:bottom w:val="single" w:sz="4" w:space="0" w:color="000000"/>
            </w:tcBorders>
            <w:shd w:val="clear" w:color="auto" w:fill="E5E5E5"/>
          </w:tcPr>
          <w:p w:rsidR="00EF40D6" w:rsidRDefault="00EF40D6" w:rsidP="00A16655">
            <w:pPr>
              <w:snapToGrid w:val="0"/>
              <w:jc w:val="center"/>
              <w:rPr>
                <w:b/>
                <w:lang w:val="es-ES_tradnl"/>
              </w:rPr>
            </w:pPr>
            <w:r>
              <w:rPr>
                <w:b/>
                <w:lang w:val="es-ES_tradnl"/>
              </w:rPr>
              <w:t>TIEMPO</w:t>
            </w:r>
          </w:p>
        </w:tc>
        <w:tc>
          <w:tcPr>
            <w:tcW w:w="212" w:type="dxa"/>
            <w:gridSpan w:val="2"/>
            <w:tcBorders>
              <w:left w:val="single" w:sz="4" w:space="0" w:color="000000"/>
            </w:tcBorders>
          </w:tcPr>
          <w:p w:rsidR="00EF40D6" w:rsidRDefault="00EF40D6" w:rsidP="00A16655">
            <w:pPr>
              <w:snapToGrid w:val="0"/>
              <w:rPr>
                <w:b/>
                <w:lang w:val="es-ES_tradnl"/>
              </w:rPr>
            </w:pPr>
          </w:p>
        </w:tc>
      </w:tr>
      <w:tr w:rsidR="00EF40D6" w:rsidTr="00A16655">
        <w:trPr>
          <w:cantSplit/>
          <w:trHeight w:val="7405"/>
        </w:trPr>
        <w:tc>
          <w:tcPr>
            <w:tcW w:w="3402" w:type="dxa"/>
            <w:gridSpan w:val="2"/>
            <w:tcBorders>
              <w:top w:val="single" w:sz="4" w:space="0" w:color="000000"/>
              <w:left w:val="single" w:sz="4" w:space="0" w:color="000000"/>
              <w:bottom w:val="single" w:sz="4" w:space="0" w:color="000000"/>
            </w:tcBorders>
            <w:tcMar>
              <w:left w:w="70" w:type="dxa"/>
              <w:right w:w="70" w:type="dxa"/>
            </w:tcMar>
          </w:tcPr>
          <w:p w:rsidR="00EF40D6" w:rsidRDefault="00EF40D6" w:rsidP="00A16655">
            <w:pPr>
              <w:rPr>
                <w:rFonts w:ascii="Arial Rounded MT Bold" w:hAnsi="Arial Rounded MT Bold"/>
                <w:sz w:val="28"/>
                <w:szCs w:val="28"/>
                <w:lang w:val="es-MX"/>
              </w:rPr>
            </w:pPr>
          </w:p>
          <w:p w:rsidR="00EF40D6" w:rsidRDefault="00EF40D6" w:rsidP="00A16655">
            <w:pPr>
              <w:rPr>
                <w:rFonts w:ascii="Arial Rounded MT Bold" w:hAnsi="Arial Rounded MT Bold"/>
                <w:sz w:val="28"/>
                <w:szCs w:val="28"/>
                <w:lang w:val="es-MX"/>
              </w:rPr>
            </w:pPr>
          </w:p>
          <w:p w:rsidR="00EF40D6" w:rsidRDefault="00EF40D6" w:rsidP="00EF40D6">
            <w:pPr>
              <w:numPr>
                <w:ilvl w:val="1"/>
                <w:numId w:val="15"/>
              </w:numPr>
              <w:tabs>
                <w:tab w:val="left" w:pos="720"/>
              </w:tabs>
              <w:jc w:val="both"/>
              <w:rPr>
                <w:rFonts w:ascii="Arial Rounded MT Bold" w:hAnsi="Arial Rounded MT Bold"/>
                <w:b/>
                <w:sz w:val="20"/>
                <w:lang w:val="es-MX"/>
              </w:rPr>
            </w:pPr>
            <w:r>
              <w:rPr>
                <w:rFonts w:ascii="Arial Rounded MT Bold" w:hAnsi="Arial Rounded MT Bold"/>
                <w:b/>
                <w:sz w:val="20"/>
                <w:lang w:val="es-MX"/>
              </w:rPr>
              <w:t>Configuración de propiedades de relleno</w:t>
            </w:r>
          </w:p>
          <w:p w:rsidR="00EF40D6" w:rsidRDefault="00EF40D6" w:rsidP="00A16655">
            <w:pPr>
              <w:rPr>
                <w:rFonts w:ascii="Arial Rounded MT Bold" w:hAnsi="Arial Rounded MT Bold"/>
                <w:b/>
                <w:sz w:val="20"/>
                <w:lang w:val="es-MX"/>
              </w:rPr>
            </w:pPr>
          </w:p>
          <w:p w:rsidR="00EF40D6" w:rsidRDefault="00EF40D6" w:rsidP="00EF40D6">
            <w:pPr>
              <w:numPr>
                <w:ilvl w:val="2"/>
                <w:numId w:val="15"/>
              </w:numPr>
              <w:tabs>
                <w:tab w:val="left" w:pos="720"/>
              </w:tabs>
              <w:rPr>
                <w:rFonts w:ascii="Arial Rounded MT Bold" w:hAnsi="Arial Rounded MT Bold"/>
                <w:sz w:val="20"/>
                <w:lang w:val="es-MX"/>
              </w:rPr>
            </w:pPr>
            <w:r>
              <w:rPr>
                <w:rFonts w:ascii="Arial Rounded MT Bold" w:hAnsi="Arial Rounded MT Bold"/>
                <w:sz w:val="20"/>
                <w:lang w:val="es-MX"/>
              </w:rPr>
              <w:t>Degradado</w:t>
            </w:r>
          </w:p>
          <w:p w:rsidR="00EF40D6" w:rsidRDefault="00EF40D6" w:rsidP="00EF40D6">
            <w:pPr>
              <w:numPr>
                <w:ilvl w:val="2"/>
                <w:numId w:val="15"/>
              </w:numPr>
              <w:tabs>
                <w:tab w:val="left" w:pos="720"/>
              </w:tabs>
              <w:rPr>
                <w:rFonts w:ascii="Arial Rounded MT Bold" w:hAnsi="Arial Rounded MT Bold"/>
                <w:sz w:val="20"/>
                <w:lang w:val="es-MX"/>
              </w:rPr>
            </w:pPr>
            <w:r>
              <w:rPr>
                <w:rFonts w:ascii="Arial Rounded MT Bold" w:hAnsi="Arial Rounded MT Bold"/>
                <w:sz w:val="20"/>
                <w:lang w:val="es-MX"/>
              </w:rPr>
              <w:t>Textura</w:t>
            </w:r>
          </w:p>
          <w:p w:rsidR="00EF40D6" w:rsidRDefault="00EF40D6" w:rsidP="00EF40D6">
            <w:pPr>
              <w:numPr>
                <w:ilvl w:val="2"/>
                <w:numId w:val="15"/>
              </w:numPr>
              <w:tabs>
                <w:tab w:val="left" w:pos="720"/>
              </w:tabs>
              <w:rPr>
                <w:rFonts w:ascii="Arial Rounded MT Bold" w:hAnsi="Arial Rounded MT Bold"/>
                <w:sz w:val="20"/>
                <w:lang w:val="es-MX"/>
              </w:rPr>
            </w:pPr>
            <w:r>
              <w:rPr>
                <w:rFonts w:ascii="Arial Rounded MT Bold" w:hAnsi="Arial Rounded MT Bold"/>
                <w:sz w:val="20"/>
                <w:lang w:val="es-MX"/>
              </w:rPr>
              <w:t>Interactivo</w:t>
            </w:r>
          </w:p>
          <w:p w:rsidR="00EF40D6" w:rsidRDefault="00EF40D6" w:rsidP="00EF40D6">
            <w:pPr>
              <w:numPr>
                <w:ilvl w:val="2"/>
                <w:numId w:val="15"/>
              </w:numPr>
              <w:tabs>
                <w:tab w:val="left" w:pos="720"/>
              </w:tabs>
              <w:rPr>
                <w:rFonts w:ascii="Arial Rounded MT Bold" w:hAnsi="Arial Rounded MT Bold"/>
                <w:sz w:val="20"/>
                <w:lang w:val="es-MX"/>
              </w:rPr>
            </w:pPr>
            <w:r>
              <w:rPr>
                <w:rFonts w:ascii="Arial Rounded MT Bold" w:hAnsi="Arial Rounded MT Bold"/>
                <w:sz w:val="20"/>
                <w:lang w:val="es-MX"/>
              </w:rPr>
              <w:t>Uniforme</w:t>
            </w:r>
          </w:p>
          <w:p w:rsidR="00EF40D6" w:rsidRDefault="00EF40D6" w:rsidP="00A16655">
            <w:pPr>
              <w:rPr>
                <w:rFonts w:ascii="Arial Rounded MT Bold" w:hAnsi="Arial Rounded MT Bold"/>
                <w:sz w:val="20"/>
                <w:lang w:val="es-MX"/>
              </w:rPr>
            </w:pPr>
          </w:p>
          <w:p w:rsidR="00EF40D6" w:rsidRDefault="00EF40D6" w:rsidP="00A16655">
            <w:pPr>
              <w:rPr>
                <w:rFonts w:ascii="Arial Rounded MT Bold" w:hAnsi="Arial Rounded MT Bold"/>
                <w:b/>
                <w:sz w:val="20"/>
                <w:lang w:val="es-MX"/>
              </w:rPr>
            </w:pPr>
          </w:p>
          <w:p w:rsidR="00EF40D6" w:rsidRDefault="00EF40D6" w:rsidP="00A16655">
            <w:pPr>
              <w:rPr>
                <w:rFonts w:ascii="Arial Rounded MT Bold" w:hAnsi="Arial Rounded MT Bold"/>
                <w:b/>
                <w:sz w:val="20"/>
                <w:lang w:val="es-MX"/>
              </w:rPr>
            </w:pPr>
          </w:p>
          <w:p w:rsidR="00EF40D6" w:rsidRDefault="00EF40D6" w:rsidP="00EF40D6">
            <w:pPr>
              <w:numPr>
                <w:ilvl w:val="1"/>
                <w:numId w:val="15"/>
              </w:numPr>
              <w:tabs>
                <w:tab w:val="left" w:pos="720"/>
              </w:tabs>
              <w:jc w:val="both"/>
              <w:rPr>
                <w:rFonts w:ascii="Arial Rounded MT Bold" w:hAnsi="Arial Rounded MT Bold"/>
                <w:b/>
                <w:sz w:val="20"/>
                <w:lang w:val="es-MX"/>
              </w:rPr>
            </w:pPr>
            <w:r>
              <w:rPr>
                <w:rFonts w:ascii="Arial Rounded MT Bold" w:hAnsi="Arial Rounded MT Bold"/>
                <w:b/>
                <w:sz w:val="20"/>
                <w:lang w:val="es-MX"/>
              </w:rPr>
              <w:t>Configuración de propiedades de contorno</w:t>
            </w:r>
          </w:p>
          <w:p w:rsidR="00EF40D6" w:rsidRDefault="00EF40D6" w:rsidP="00A16655">
            <w:pPr>
              <w:rPr>
                <w:rFonts w:ascii="Arial Rounded MT Bold" w:hAnsi="Arial Rounded MT Bold"/>
                <w:sz w:val="20"/>
                <w:lang w:val="es-MX"/>
              </w:rPr>
            </w:pPr>
          </w:p>
          <w:p w:rsidR="00EF40D6" w:rsidRDefault="00EF40D6" w:rsidP="00EF40D6">
            <w:pPr>
              <w:numPr>
                <w:ilvl w:val="2"/>
                <w:numId w:val="15"/>
              </w:numPr>
              <w:tabs>
                <w:tab w:val="left" w:pos="720"/>
              </w:tabs>
              <w:rPr>
                <w:rFonts w:ascii="Arial Rounded MT Bold" w:hAnsi="Arial Rounded MT Bold"/>
                <w:sz w:val="20"/>
                <w:lang w:val="es-MX"/>
              </w:rPr>
            </w:pPr>
            <w:r>
              <w:rPr>
                <w:rFonts w:ascii="Arial Rounded MT Bold" w:hAnsi="Arial Rounded MT Bold"/>
                <w:sz w:val="20"/>
                <w:lang w:val="es-MX"/>
              </w:rPr>
              <w:t>Color de contorno</w:t>
            </w:r>
          </w:p>
          <w:p w:rsidR="00EF40D6" w:rsidRDefault="00EF40D6" w:rsidP="00EF40D6">
            <w:pPr>
              <w:numPr>
                <w:ilvl w:val="2"/>
                <w:numId w:val="15"/>
              </w:numPr>
              <w:tabs>
                <w:tab w:val="left" w:pos="720"/>
              </w:tabs>
              <w:rPr>
                <w:rFonts w:ascii="Arial Rounded MT Bold" w:hAnsi="Arial Rounded MT Bold"/>
                <w:sz w:val="20"/>
                <w:lang w:val="es-MX"/>
              </w:rPr>
            </w:pPr>
            <w:r>
              <w:rPr>
                <w:rFonts w:ascii="Arial Rounded MT Bold" w:hAnsi="Arial Rounded MT Bold"/>
                <w:sz w:val="20"/>
                <w:lang w:val="es-MX"/>
              </w:rPr>
              <w:t>Grosor de contorno</w:t>
            </w:r>
          </w:p>
          <w:p w:rsidR="00EF40D6" w:rsidRDefault="00EF40D6" w:rsidP="00EF40D6">
            <w:pPr>
              <w:numPr>
                <w:ilvl w:val="2"/>
                <w:numId w:val="15"/>
              </w:numPr>
              <w:tabs>
                <w:tab w:val="left" w:pos="720"/>
              </w:tabs>
              <w:rPr>
                <w:rFonts w:ascii="Arial Rounded MT Bold" w:hAnsi="Arial Rounded MT Bold"/>
                <w:sz w:val="20"/>
                <w:lang w:val="es-MX"/>
              </w:rPr>
            </w:pPr>
            <w:r>
              <w:rPr>
                <w:rFonts w:ascii="Arial Rounded MT Bold" w:hAnsi="Arial Rounded MT Bold"/>
                <w:sz w:val="20"/>
                <w:lang w:val="es-MX"/>
              </w:rPr>
              <w:t>Estilo de contorno</w:t>
            </w:r>
          </w:p>
        </w:tc>
        <w:tc>
          <w:tcPr>
            <w:tcW w:w="3119" w:type="dxa"/>
            <w:gridSpan w:val="2"/>
            <w:tcBorders>
              <w:top w:val="single" w:sz="4" w:space="0" w:color="000000"/>
              <w:left w:val="single" w:sz="4" w:space="0" w:color="000000"/>
              <w:bottom w:val="single" w:sz="4" w:space="0" w:color="000000"/>
            </w:tcBorders>
            <w:tcMar>
              <w:left w:w="70" w:type="dxa"/>
              <w:right w:w="70" w:type="dxa"/>
            </w:tcMar>
          </w:tcPr>
          <w:p w:rsidR="00EF40D6" w:rsidRPr="00EF40D6" w:rsidRDefault="00EF40D6" w:rsidP="00EF40D6">
            <w:pPr>
              <w:pStyle w:val="Default"/>
              <w:rPr>
                <w:rFonts w:eastAsia="Times New Roman"/>
                <w:color w:val="auto"/>
                <w:sz w:val="19"/>
                <w:szCs w:val="19"/>
              </w:rPr>
            </w:pPr>
          </w:p>
          <w:p w:rsidR="00EF40D6" w:rsidRPr="00EF40D6" w:rsidRDefault="00EF40D6" w:rsidP="00EF40D6">
            <w:pPr>
              <w:pStyle w:val="Default"/>
              <w:rPr>
                <w:b/>
                <w:bCs/>
                <w:i/>
                <w:iCs/>
                <w:sz w:val="22"/>
                <w:szCs w:val="22"/>
              </w:rPr>
            </w:pPr>
            <w:r w:rsidRPr="00EF40D6">
              <w:rPr>
                <w:b/>
                <w:bCs/>
                <w:i/>
                <w:iCs/>
                <w:sz w:val="22"/>
                <w:szCs w:val="22"/>
              </w:rPr>
              <w:t>Encuadre grupal:</w:t>
            </w:r>
          </w:p>
          <w:p w:rsidR="00EF40D6" w:rsidRPr="00EF40D6" w:rsidRDefault="00EF40D6" w:rsidP="00A16655">
            <w:pPr>
              <w:snapToGrid w:val="0"/>
              <w:jc w:val="center"/>
              <w:rPr>
                <w:rFonts w:cs="Arial"/>
                <w:sz w:val="19"/>
                <w:szCs w:val="19"/>
              </w:rPr>
            </w:pPr>
          </w:p>
          <w:p w:rsidR="00EF40D6" w:rsidRPr="00EF40D6" w:rsidRDefault="00EF40D6" w:rsidP="00EF40D6">
            <w:pPr>
              <w:numPr>
                <w:ilvl w:val="0"/>
                <w:numId w:val="11"/>
              </w:numPr>
              <w:suppressAutoHyphens w:val="0"/>
              <w:ind w:left="240" w:hanging="270"/>
              <w:rPr>
                <w:rFonts w:cs="Arial"/>
                <w:sz w:val="19"/>
                <w:szCs w:val="19"/>
              </w:rPr>
            </w:pPr>
            <w:r w:rsidRPr="00EF40D6">
              <w:rPr>
                <w:rFonts w:cs="Arial"/>
                <w:sz w:val="19"/>
                <w:szCs w:val="19"/>
              </w:rPr>
              <w:t>Presentación de</w:t>
            </w:r>
            <w:r w:rsidR="00B33B19">
              <w:rPr>
                <w:rFonts w:cs="Arial"/>
                <w:sz w:val="19"/>
                <w:szCs w:val="19"/>
              </w:rPr>
              <w:t xml:space="preserve"> unidad</w:t>
            </w:r>
            <w:r w:rsidRPr="00EF40D6">
              <w:rPr>
                <w:rFonts w:cs="Arial"/>
                <w:sz w:val="19"/>
                <w:szCs w:val="19"/>
              </w:rPr>
              <w:t>.</w:t>
            </w:r>
          </w:p>
          <w:p w:rsidR="00EF40D6" w:rsidRPr="00EF40D6" w:rsidRDefault="00EF40D6" w:rsidP="00EF40D6">
            <w:pPr>
              <w:numPr>
                <w:ilvl w:val="0"/>
                <w:numId w:val="11"/>
              </w:numPr>
              <w:suppressAutoHyphens w:val="0"/>
              <w:ind w:left="240" w:hanging="270"/>
              <w:rPr>
                <w:rFonts w:cs="Arial"/>
                <w:sz w:val="19"/>
                <w:szCs w:val="19"/>
              </w:rPr>
            </w:pPr>
            <w:r w:rsidRPr="00EF40D6">
              <w:rPr>
                <w:rFonts w:cs="Arial"/>
                <w:sz w:val="19"/>
                <w:szCs w:val="19"/>
              </w:rPr>
              <w:t xml:space="preserve">Explicación de las metas, beneficios y fines del </w:t>
            </w:r>
            <w:proofErr w:type="spellStart"/>
            <w:r w:rsidRPr="00EF40D6">
              <w:rPr>
                <w:rFonts w:cs="Arial"/>
                <w:sz w:val="19"/>
                <w:szCs w:val="19"/>
              </w:rPr>
              <w:t>submódulo</w:t>
            </w:r>
            <w:proofErr w:type="spellEnd"/>
            <w:r w:rsidRPr="00EF40D6">
              <w:rPr>
                <w:rFonts w:cs="Arial"/>
                <w:sz w:val="19"/>
                <w:szCs w:val="19"/>
              </w:rPr>
              <w:t>.</w:t>
            </w:r>
          </w:p>
          <w:p w:rsidR="00EF40D6" w:rsidRPr="00EF40D6" w:rsidRDefault="00EF40D6" w:rsidP="00A16655">
            <w:pPr>
              <w:jc w:val="center"/>
              <w:rPr>
                <w:rFonts w:cs="Arial"/>
                <w:sz w:val="19"/>
                <w:szCs w:val="19"/>
              </w:rPr>
            </w:pPr>
          </w:p>
          <w:p w:rsidR="00EF40D6" w:rsidRDefault="00EF40D6" w:rsidP="00A16655">
            <w:pPr>
              <w:jc w:val="center"/>
              <w:rPr>
                <w:rFonts w:cs="Arial"/>
                <w:sz w:val="19"/>
                <w:szCs w:val="19"/>
              </w:rPr>
            </w:pPr>
          </w:p>
          <w:p w:rsidR="00B33B19" w:rsidRPr="00EF40D6" w:rsidRDefault="00B33B19" w:rsidP="00B33B19">
            <w:pPr>
              <w:pStyle w:val="Default"/>
              <w:rPr>
                <w:b/>
                <w:bCs/>
                <w:i/>
                <w:iCs/>
                <w:sz w:val="22"/>
                <w:szCs w:val="22"/>
              </w:rPr>
            </w:pPr>
            <w:r w:rsidRPr="00B0602E">
              <w:rPr>
                <w:b/>
                <w:bCs/>
                <w:i/>
                <w:iCs/>
                <w:sz w:val="22"/>
                <w:szCs w:val="22"/>
              </w:rPr>
              <w:t>Contextualización:</w:t>
            </w:r>
          </w:p>
          <w:p w:rsidR="00B33B19" w:rsidRPr="00EF40D6" w:rsidRDefault="00B33B19" w:rsidP="00B33B19">
            <w:pPr>
              <w:snapToGrid w:val="0"/>
              <w:jc w:val="both"/>
              <w:rPr>
                <w:rFonts w:cs="Arial"/>
                <w:sz w:val="19"/>
                <w:szCs w:val="19"/>
              </w:rPr>
            </w:pPr>
            <w:r>
              <w:rPr>
                <w:rFonts w:cs="Arial"/>
                <w:sz w:val="19"/>
                <w:szCs w:val="19"/>
              </w:rPr>
              <w:t xml:space="preserve">El alumno tendrá la capacidad de elegir que dibujos pueden llevar un contorno y aplicará  el relleno de objetos de acuerdo a las necesidades que ameritan ciertos proyectos </w:t>
            </w:r>
          </w:p>
          <w:p w:rsidR="00B33B19" w:rsidRPr="00EF40D6" w:rsidRDefault="00B33B19" w:rsidP="00A16655">
            <w:pPr>
              <w:jc w:val="center"/>
              <w:rPr>
                <w:rFonts w:cs="Arial"/>
                <w:sz w:val="19"/>
                <w:szCs w:val="19"/>
              </w:rPr>
            </w:pPr>
          </w:p>
          <w:p w:rsidR="00EF40D6" w:rsidRPr="00EF40D6" w:rsidRDefault="00EF40D6" w:rsidP="00A16655">
            <w:pPr>
              <w:pStyle w:val="Default"/>
              <w:rPr>
                <w:b/>
                <w:bCs/>
                <w:i/>
                <w:iCs/>
                <w:sz w:val="22"/>
                <w:szCs w:val="22"/>
              </w:rPr>
            </w:pPr>
            <w:r w:rsidRPr="00EF40D6">
              <w:rPr>
                <w:b/>
                <w:bCs/>
                <w:i/>
                <w:iCs/>
                <w:sz w:val="22"/>
                <w:szCs w:val="22"/>
              </w:rPr>
              <w:t xml:space="preserve">Teorización: </w:t>
            </w:r>
          </w:p>
          <w:p w:rsidR="00EF40D6" w:rsidRDefault="00EF40D6" w:rsidP="00EF40D6">
            <w:pPr>
              <w:numPr>
                <w:ilvl w:val="0"/>
                <w:numId w:val="11"/>
              </w:numPr>
              <w:suppressAutoHyphens w:val="0"/>
              <w:ind w:left="240" w:hanging="270"/>
              <w:rPr>
                <w:rFonts w:cs="Arial"/>
                <w:sz w:val="19"/>
                <w:szCs w:val="19"/>
              </w:rPr>
            </w:pPr>
            <w:r>
              <w:rPr>
                <w:rFonts w:cs="Arial"/>
                <w:sz w:val="19"/>
                <w:szCs w:val="19"/>
              </w:rPr>
              <w:t>El Instructor explicará y demostrara mediante herramientas la configuración de propiedades de relleno, como son:</w:t>
            </w:r>
          </w:p>
          <w:p w:rsidR="00EF40D6" w:rsidRDefault="00EF40D6" w:rsidP="00EF40D6">
            <w:pPr>
              <w:suppressAutoHyphens w:val="0"/>
              <w:ind w:left="240"/>
              <w:rPr>
                <w:rFonts w:cs="Arial"/>
                <w:sz w:val="19"/>
                <w:szCs w:val="19"/>
              </w:rPr>
            </w:pPr>
            <w:r>
              <w:rPr>
                <w:rFonts w:cs="Arial"/>
                <w:sz w:val="19"/>
                <w:szCs w:val="19"/>
              </w:rPr>
              <w:t>-Degradado</w:t>
            </w:r>
          </w:p>
          <w:p w:rsidR="00EF40D6" w:rsidRDefault="00EF40D6" w:rsidP="00EF40D6">
            <w:pPr>
              <w:suppressAutoHyphens w:val="0"/>
              <w:ind w:left="240"/>
              <w:rPr>
                <w:rFonts w:cs="Arial"/>
                <w:sz w:val="19"/>
                <w:szCs w:val="19"/>
              </w:rPr>
            </w:pPr>
            <w:r>
              <w:rPr>
                <w:rFonts w:cs="Arial"/>
                <w:sz w:val="19"/>
                <w:szCs w:val="19"/>
              </w:rPr>
              <w:t>-Textura</w:t>
            </w:r>
          </w:p>
          <w:p w:rsidR="00EF40D6" w:rsidRDefault="00EF40D6" w:rsidP="00EF40D6">
            <w:pPr>
              <w:suppressAutoHyphens w:val="0"/>
              <w:ind w:left="240"/>
              <w:rPr>
                <w:rFonts w:cs="Arial"/>
                <w:sz w:val="19"/>
                <w:szCs w:val="19"/>
              </w:rPr>
            </w:pPr>
            <w:r>
              <w:rPr>
                <w:rFonts w:cs="Arial"/>
                <w:sz w:val="19"/>
                <w:szCs w:val="19"/>
              </w:rPr>
              <w:t>-Interactivo</w:t>
            </w:r>
          </w:p>
          <w:p w:rsidR="00EF40D6" w:rsidRDefault="00EF40D6" w:rsidP="00EF40D6">
            <w:pPr>
              <w:suppressAutoHyphens w:val="0"/>
              <w:ind w:left="240"/>
              <w:rPr>
                <w:rFonts w:cs="Arial"/>
                <w:sz w:val="19"/>
                <w:szCs w:val="19"/>
              </w:rPr>
            </w:pPr>
            <w:r>
              <w:rPr>
                <w:rFonts w:cs="Arial"/>
                <w:sz w:val="19"/>
                <w:szCs w:val="19"/>
              </w:rPr>
              <w:t>-Uniforme</w:t>
            </w:r>
          </w:p>
          <w:p w:rsidR="00EF40D6" w:rsidRDefault="00EF40D6" w:rsidP="00EF40D6">
            <w:pPr>
              <w:numPr>
                <w:ilvl w:val="0"/>
                <w:numId w:val="11"/>
              </w:numPr>
              <w:suppressAutoHyphens w:val="0"/>
              <w:ind w:left="240" w:hanging="270"/>
              <w:rPr>
                <w:rFonts w:cs="Arial"/>
                <w:sz w:val="19"/>
                <w:szCs w:val="19"/>
              </w:rPr>
            </w:pPr>
            <w:r>
              <w:rPr>
                <w:rFonts w:cs="Arial"/>
                <w:sz w:val="19"/>
                <w:szCs w:val="19"/>
              </w:rPr>
              <w:t>El instructor explicará y demostrará mediante herramientas la configuración de propiedades de contorno.</w:t>
            </w:r>
          </w:p>
          <w:p w:rsidR="00EF40D6" w:rsidRDefault="00EF40D6" w:rsidP="00EF40D6">
            <w:pPr>
              <w:suppressAutoHyphens w:val="0"/>
              <w:ind w:left="240"/>
              <w:rPr>
                <w:rFonts w:cs="Arial"/>
                <w:sz w:val="19"/>
                <w:szCs w:val="19"/>
              </w:rPr>
            </w:pPr>
            <w:r>
              <w:rPr>
                <w:rFonts w:cs="Arial"/>
                <w:sz w:val="19"/>
                <w:szCs w:val="19"/>
              </w:rPr>
              <w:t>-Color de contorno</w:t>
            </w:r>
          </w:p>
          <w:p w:rsidR="00EF40D6" w:rsidRDefault="00EF40D6" w:rsidP="00EF40D6">
            <w:pPr>
              <w:suppressAutoHyphens w:val="0"/>
              <w:ind w:left="240"/>
              <w:rPr>
                <w:rFonts w:cs="Arial"/>
                <w:sz w:val="19"/>
                <w:szCs w:val="19"/>
              </w:rPr>
            </w:pPr>
            <w:r>
              <w:rPr>
                <w:rFonts w:cs="Arial"/>
                <w:sz w:val="19"/>
                <w:szCs w:val="19"/>
              </w:rPr>
              <w:t>-Grosor de contorno</w:t>
            </w:r>
          </w:p>
          <w:p w:rsidR="00EF40D6" w:rsidRDefault="00EF40D6" w:rsidP="00EF40D6">
            <w:pPr>
              <w:suppressAutoHyphens w:val="0"/>
              <w:ind w:left="240"/>
              <w:rPr>
                <w:rFonts w:cs="Arial"/>
                <w:sz w:val="19"/>
                <w:szCs w:val="19"/>
              </w:rPr>
            </w:pPr>
            <w:r>
              <w:rPr>
                <w:rFonts w:cs="Arial"/>
                <w:sz w:val="19"/>
                <w:szCs w:val="19"/>
              </w:rPr>
              <w:t>-Estilo de contorno</w:t>
            </w:r>
          </w:p>
          <w:p w:rsidR="00EF40D6" w:rsidRDefault="00EF40D6" w:rsidP="00EF40D6">
            <w:pPr>
              <w:suppressAutoHyphens w:val="0"/>
              <w:rPr>
                <w:rFonts w:cs="Arial"/>
                <w:sz w:val="19"/>
                <w:szCs w:val="19"/>
              </w:rPr>
            </w:pPr>
          </w:p>
          <w:p w:rsidR="00EF40D6" w:rsidRDefault="00EF40D6" w:rsidP="00EF40D6">
            <w:pPr>
              <w:widowControl w:val="0"/>
              <w:tabs>
                <w:tab w:val="left" w:pos="497"/>
              </w:tabs>
              <w:autoSpaceDE w:val="0"/>
              <w:spacing w:before="2"/>
              <w:ind w:left="497" w:right="-20"/>
              <w:jc w:val="both"/>
              <w:rPr>
                <w:rFonts w:cs="Arial"/>
                <w:sz w:val="19"/>
                <w:szCs w:val="19"/>
              </w:rPr>
            </w:pPr>
          </w:p>
          <w:p w:rsidR="00EF40D6" w:rsidRPr="00EF40D6" w:rsidRDefault="00EF40D6" w:rsidP="00A16655">
            <w:pPr>
              <w:jc w:val="center"/>
              <w:rPr>
                <w:rFonts w:cs="Arial"/>
                <w:sz w:val="19"/>
                <w:szCs w:val="19"/>
              </w:rPr>
            </w:pPr>
          </w:p>
          <w:p w:rsidR="00EF40D6" w:rsidRPr="00EF40D6" w:rsidRDefault="00EF40D6" w:rsidP="00EF40D6">
            <w:pPr>
              <w:jc w:val="center"/>
              <w:rPr>
                <w:sz w:val="19"/>
                <w:szCs w:val="19"/>
              </w:rPr>
            </w:pPr>
          </w:p>
        </w:tc>
        <w:tc>
          <w:tcPr>
            <w:tcW w:w="2551" w:type="dxa"/>
            <w:tcBorders>
              <w:top w:val="single" w:sz="4" w:space="0" w:color="000000"/>
              <w:left w:val="single" w:sz="4" w:space="0" w:color="000000"/>
              <w:bottom w:val="single" w:sz="4" w:space="0" w:color="000000"/>
            </w:tcBorders>
            <w:tcMar>
              <w:left w:w="70" w:type="dxa"/>
              <w:right w:w="70" w:type="dxa"/>
            </w:tcMar>
          </w:tcPr>
          <w:p w:rsidR="00EF40D6" w:rsidRDefault="00EF40D6" w:rsidP="00A16655">
            <w:pPr>
              <w:pStyle w:val="Default"/>
              <w:snapToGrid w:val="0"/>
              <w:rPr>
                <w:b/>
                <w:bCs/>
                <w:i/>
                <w:iCs/>
                <w:sz w:val="22"/>
                <w:szCs w:val="22"/>
              </w:rPr>
            </w:pPr>
          </w:p>
          <w:p w:rsidR="00EF40D6" w:rsidRDefault="00EF40D6" w:rsidP="00A16655">
            <w:pPr>
              <w:pStyle w:val="Default"/>
              <w:rPr>
                <w:b/>
                <w:bCs/>
                <w:i/>
                <w:iCs/>
                <w:sz w:val="22"/>
                <w:szCs w:val="22"/>
              </w:rPr>
            </w:pPr>
          </w:p>
          <w:p w:rsidR="00EF40D6" w:rsidRDefault="00EF40D6" w:rsidP="00A16655">
            <w:pPr>
              <w:pStyle w:val="Default"/>
              <w:rPr>
                <w:b/>
                <w:bCs/>
                <w:i/>
                <w:iCs/>
                <w:sz w:val="22"/>
                <w:szCs w:val="22"/>
              </w:rPr>
            </w:pPr>
          </w:p>
          <w:p w:rsidR="00EF40D6" w:rsidRDefault="00EF40D6" w:rsidP="00A16655">
            <w:pPr>
              <w:pStyle w:val="Default"/>
              <w:rPr>
                <w:b/>
                <w:bCs/>
                <w:i/>
                <w:iCs/>
                <w:sz w:val="22"/>
                <w:szCs w:val="22"/>
              </w:rPr>
            </w:pPr>
          </w:p>
          <w:p w:rsidR="00EF40D6" w:rsidRDefault="00EF40D6" w:rsidP="00A16655">
            <w:pPr>
              <w:pStyle w:val="Default"/>
              <w:rPr>
                <w:b/>
                <w:bCs/>
                <w:i/>
                <w:iCs/>
                <w:sz w:val="22"/>
                <w:szCs w:val="22"/>
              </w:rPr>
            </w:pPr>
            <w:r>
              <w:rPr>
                <w:b/>
                <w:bCs/>
                <w:i/>
                <w:iCs/>
                <w:sz w:val="22"/>
                <w:szCs w:val="22"/>
              </w:rPr>
              <w:t xml:space="preserve">Instalaciones: </w:t>
            </w:r>
          </w:p>
          <w:p w:rsidR="00EF40D6" w:rsidRDefault="00EF40D6" w:rsidP="00A16655">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rsidR="00EF40D6" w:rsidRDefault="00EF40D6" w:rsidP="00A16655">
            <w:pPr>
              <w:pStyle w:val="Default"/>
              <w:rPr>
                <w:b/>
                <w:bCs/>
                <w:i/>
                <w:iCs/>
                <w:sz w:val="22"/>
                <w:szCs w:val="22"/>
              </w:rPr>
            </w:pPr>
          </w:p>
          <w:p w:rsidR="00EF40D6" w:rsidRDefault="00EF40D6" w:rsidP="00A16655">
            <w:pPr>
              <w:pStyle w:val="Default"/>
              <w:rPr>
                <w:b/>
                <w:bCs/>
                <w:i/>
                <w:iCs/>
                <w:sz w:val="22"/>
                <w:szCs w:val="22"/>
              </w:rPr>
            </w:pPr>
          </w:p>
          <w:p w:rsidR="00EF40D6" w:rsidRDefault="00EF40D6" w:rsidP="00A16655">
            <w:pPr>
              <w:pStyle w:val="Default"/>
              <w:rPr>
                <w:b/>
                <w:bCs/>
                <w:i/>
                <w:iCs/>
                <w:sz w:val="22"/>
                <w:szCs w:val="22"/>
              </w:rPr>
            </w:pPr>
            <w:r>
              <w:rPr>
                <w:b/>
                <w:bCs/>
                <w:i/>
                <w:iCs/>
                <w:sz w:val="22"/>
                <w:szCs w:val="22"/>
              </w:rPr>
              <w:t>Mobiliario:</w:t>
            </w:r>
          </w:p>
          <w:p w:rsidR="00EF40D6" w:rsidRDefault="00EF40D6" w:rsidP="00EF40D6">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rsidR="00EF40D6" w:rsidRDefault="00EF40D6" w:rsidP="00EF40D6">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rsidR="00EF40D6" w:rsidRDefault="00EF40D6" w:rsidP="00A16655">
            <w:pPr>
              <w:pStyle w:val="Default"/>
              <w:rPr>
                <w:rFonts w:cs="Times New Roman"/>
                <w:color w:val="auto"/>
                <w:sz w:val="19"/>
                <w:szCs w:val="19"/>
              </w:rPr>
            </w:pPr>
          </w:p>
          <w:p w:rsidR="00EF40D6" w:rsidRDefault="00EF40D6" w:rsidP="00A16655">
            <w:pPr>
              <w:pStyle w:val="Default"/>
              <w:rPr>
                <w:rFonts w:cs="Times New Roman"/>
                <w:color w:val="auto"/>
                <w:sz w:val="19"/>
                <w:szCs w:val="19"/>
              </w:rPr>
            </w:pPr>
          </w:p>
          <w:p w:rsidR="00EF40D6" w:rsidRDefault="00EF40D6" w:rsidP="00A16655">
            <w:pPr>
              <w:pStyle w:val="Default"/>
              <w:rPr>
                <w:b/>
                <w:bCs/>
                <w:i/>
                <w:iCs/>
                <w:sz w:val="22"/>
                <w:szCs w:val="22"/>
              </w:rPr>
            </w:pPr>
            <w:r>
              <w:rPr>
                <w:b/>
                <w:bCs/>
                <w:i/>
                <w:iCs/>
                <w:sz w:val="22"/>
                <w:szCs w:val="22"/>
              </w:rPr>
              <w:t xml:space="preserve">Material y equipo </w:t>
            </w:r>
          </w:p>
          <w:p w:rsidR="00EF40D6" w:rsidRDefault="00EF40D6" w:rsidP="00A16655">
            <w:pPr>
              <w:pStyle w:val="Default"/>
              <w:rPr>
                <w:b/>
                <w:bCs/>
                <w:i/>
                <w:iCs/>
                <w:sz w:val="22"/>
                <w:szCs w:val="22"/>
              </w:rPr>
            </w:pPr>
            <w:r>
              <w:rPr>
                <w:b/>
                <w:bCs/>
                <w:i/>
                <w:iCs/>
                <w:sz w:val="22"/>
                <w:szCs w:val="22"/>
              </w:rPr>
              <w:t xml:space="preserve">audiovisual: </w:t>
            </w:r>
          </w:p>
          <w:p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rsidR="00EF40D6" w:rsidRDefault="00EF40D6" w:rsidP="00A16655">
            <w:pPr>
              <w:pStyle w:val="Default"/>
              <w:ind w:left="-4"/>
              <w:rPr>
                <w:rFonts w:cs="Times New Roman"/>
                <w:color w:val="auto"/>
                <w:sz w:val="19"/>
                <w:szCs w:val="19"/>
              </w:rPr>
            </w:pPr>
          </w:p>
          <w:p w:rsidR="00EF40D6" w:rsidRDefault="00EF40D6" w:rsidP="00A16655">
            <w:pPr>
              <w:pStyle w:val="Default"/>
              <w:ind w:left="-4"/>
              <w:rPr>
                <w:rFonts w:cs="Times New Roman"/>
                <w:color w:val="auto"/>
                <w:sz w:val="19"/>
                <w:szCs w:val="19"/>
              </w:rPr>
            </w:pPr>
          </w:p>
          <w:p w:rsidR="00EF40D6" w:rsidRDefault="00EF40D6" w:rsidP="00A16655">
            <w:pPr>
              <w:pStyle w:val="Default"/>
              <w:rPr>
                <w:b/>
                <w:bCs/>
                <w:i/>
                <w:iCs/>
                <w:sz w:val="22"/>
                <w:szCs w:val="22"/>
              </w:rPr>
            </w:pPr>
            <w:r>
              <w:rPr>
                <w:b/>
                <w:bCs/>
                <w:i/>
                <w:iCs/>
                <w:sz w:val="22"/>
                <w:szCs w:val="22"/>
              </w:rPr>
              <w:t xml:space="preserve">Material : </w:t>
            </w:r>
          </w:p>
          <w:p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rsidR="00EF40D6" w:rsidRDefault="00EF40D6" w:rsidP="00A16655">
            <w:pPr>
              <w:ind w:left="360"/>
              <w:jc w:val="both"/>
              <w:rPr>
                <w:rFonts w:ascii="Arial Rounded MT Bold" w:hAnsi="Arial Rounded MT Bold"/>
                <w:sz w:val="28"/>
                <w:szCs w:val="28"/>
                <w:lang w:val="es-MX"/>
              </w:rPr>
            </w:pPr>
          </w:p>
        </w:tc>
        <w:tc>
          <w:tcPr>
            <w:tcW w:w="3544" w:type="dxa"/>
            <w:tcBorders>
              <w:top w:val="single" w:sz="4" w:space="0" w:color="000000"/>
              <w:left w:val="single" w:sz="4" w:space="0" w:color="000000"/>
              <w:bottom w:val="single" w:sz="4" w:space="0" w:color="000000"/>
            </w:tcBorders>
          </w:tcPr>
          <w:p w:rsidR="00EF40D6" w:rsidRDefault="00EF40D6" w:rsidP="00A16655">
            <w:pPr>
              <w:snapToGrid w:val="0"/>
              <w:jc w:val="both"/>
              <w:rPr>
                <w:rFonts w:ascii="Arial Rounded MT Bold" w:hAnsi="Arial Rounded MT Bold"/>
                <w:sz w:val="28"/>
                <w:szCs w:val="28"/>
                <w:lang w:val="es-MX"/>
              </w:rPr>
            </w:pPr>
          </w:p>
          <w:p w:rsidR="00EF40D6" w:rsidRDefault="00EF40D6" w:rsidP="00A16655">
            <w:pPr>
              <w:jc w:val="both"/>
              <w:rPr>
                <w:rFonts w:ascii="Arial Rounded MT Bold" w:hAnsi="Arial Rounded MT Bold"/>
                <w:sz w:val="28"/>
                <w:szCs w:val="28"/>
                <w:lang w:val="es-MX"/>
              </w:rPr>
            </w:pPr>
          </w:p>
          <w:p w:rsidR="00EF40D6" w:rsidRDefault="00EF40D6" w:rsidP="00A16655">
            <w:pPr>
              <w:jc w:val="both"/>
              <w:rPr>
                <w:rFonts w:ascii="Arial Rounded MT Bold" w:hAnsi="Arial Rounded MT Bold"/>
                <w:sz w:val="28"/>
                <w:szCs w:val="28"/>
                <w:lang w:val="es-MX"/>
              </w:rPr>
            </w:pPr>
          </w:p>
          <w:p w:rsidR="00EF40D6" w:rsidRDefault="00EF40D6" w:rsidP="00A16655">
            <w:pPr>
              <w:widowControl w:val="0"/>
              <w:autoSpaceDE w:val="0"/>
              <w:spacing w:line="244" w:lineRule="auto"/>
              <w:ind w:left="74" w:right="789"/>
              <w:jc w:val="both"/>
              <w:rPr>
                <w:rFonts w:cs="Arial"/>
                <w:b/>
                <w:sz w:val="18"/>
                <w:szCs w:val="18"/>
              </w:rPr>
            </w:pPr>
            <w:r>
              <w:rPr>
                <w:rFonts w:cs="Arial"/>
                <w:b/>
                <w:sz w:val="18"/>
                <w:szCs w:val="18"/>
              </w:rPr>
              <w:t xml:space="preserve">Evaluación Formativa: </w:t>
            </w:r>
          </w:p>
          <w:p w:rsidR="00EF40D6" w:rsidRDefault="00EF40D6" w:rsidP="00A16655">
            <w:pPr>
              <w:widowControl w:val="0"/>
              <w:autoSpaceDE w:val="0"/>
              <w:spacing w:line="244" w:lineRule="auto"/>
              <w:ind w:left="74" w:right="789"/>
              <w:jc w:val="both"/>
              <w:rPr>
                <w:rFonts w:cs="Arial"/>
                <w:spacing w:val="1"/>
                <w:w w:val="99"/>
                <w:sz w:val="18"/>
                <w:szCs w:val="18"/>
              </w:rPr>
            </w:pPr>
            <w:r>
              <w:rPr>
                <w:rFonts w:cs="Arial"/>
                <w:spacing w:val="1"/>
                <w:w w:val="99"/>
                <w:sz w:val="18"/>
                <w:szCs w:val="18"/>
              </w:rPr>
              <w:t>Documental</w:t>
            </w:r>
          </w:p>
          <w:p w:rsidR="00EF40D6" w:rsidRDefault="00EF40D6" w:rsidP="00EF40D6">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rsidR="00EF40D6" w:rsidRDefault="00EF40D6" w:rsidP="00A16655">
            <w:pPr>
              <w:jc w:val="center"/>
              <w:rPr>
                <w:rFonts w:ascii="Arial Rounded MT Bold" w:hAnsi="Arial Rounded MT Bold"/>
                <w:sz w:val="28"/>
                <w:szCs w:val="28"/>
                <w:lang w:val="es-MX"/>
              </w:rPr>
            </w:pPr>
          </w:p>
          <w:p w:rsidR="00EF40D6" w:rsidRDefault="00EF40D6" w:rsidP="00A16655">
            <w:pPr>
              <w:jc w:val="center"/>
              <w:rPr>
                <w:rFonts w:ascii="Arial Rounded MT Bold" w:hAnsi="Arial Rounded MT Bold"/>
                <w:sz w:val="28"/>
                <w:szCs w:val="28"/>
                <w:lang w:val="es-MX"/>
              </w:rPr>
            </w:pPr>
          </w:p>
          <w:p w:rsidR="00EF40D6" w:rsidRDefault="00EF40D6" w:rsidP="00A16655">
            <w:pPr>
              <w:jc w:val="center"/>
              <w:rPr>
                <w:rFonts w:ascii="Arial Rounded MT Bold" w:hAnsi="Arial Rounded MT Bold"/>
                <w:sz w:val="28"/>
                <w:szCs w:val="28"/>
                <w:lang w:val="es-MX"/>
              </w:rPr>
            </w:pPr>
          </w:p>
        </w:tc>
        <w:tc>
          <w:tcPr>
            <w:tcW w:w="1711" w:type="dxa"/>
            <w:tcBorders>
              <w:top w:val="single" w:sz="4" w:space="0" w:color="000000"/>
              <w:left w:val="single" w:sz="4" w:space="0" w:color="000000"/>
              <w:bottom w:val="single" w:sz="4" w:space="0" w:color="000000"/>
            </w:tcBorders>
          </w:tcPr>
          <w:p w:rsidR="00EF40D6" w:rsidRDefault="00EF40D6" w:rsidP="00A16655">
            <w:pPr>
              <w:snapToGrid w:val="0"/>
              <w:jc w:val="center"/>
              <w:rPr>
                <w:rFonts w:ascii="Arial Rounded MT Bold" w:hAnsi="Arial Rounded MT Bold"/>
                <w:sz w:val="28"/>
                <w:szCs w:val="28"/>
                <w:lang w:val="es-MX"/>
              </w:rPr>
            </w:pPr>
          </w:p>
          <w:p w:rsidR="00EF40D6" w:rsidRDefault="00EF40D6" w:rsidP="00A16655">
            <w:pPr>
              <w:jc w:val="center"/>
              <w:rPr>
                <w:rFonts w:ascii="Arial Rounded MT Bold" w:hAnsi="Arial Rounded MT Bold"/>
                <w:sz w:val="28"/>
                <w:szCs w:val="28"/>
                <w:lang w:val="es-MX"/>
              </w:rPr>
            </w:pPr>
          </w:p>
          <w:p w:rsidR="00EF40D6" w:rsidRDefault="00EF40D6" w:rsidP="00A16655">
            <w:pPr>
              <w:jc w:val="center"/>
              <w:rPr>
                <w:rFonts w:ascii="Arial Rounded MT Bold" w:hAnsi="Arial Rounded MT Bold"/>
                <w:sz w:val="28"/>
                <w:szCs w:val="28"/>
                <w:lang w:val="es-MX"/>
              </w:rPr>
            </w:pPr>
          </w:p>
          <w:p w:rsidR="00EF40D6" w:rsidRDefault="00256711" w:rsidP="00A16655">
            <w:pPr>
              <w:jc w:val="center"/>
              <w:rPr>
                <w:rFonts w:ascii="Arial Rounded MT Bold" w:hAnsi="Arial Rounded MT Bold"/>
                <w:szCs w:val="28"/>
                <w:lang w:val="es-MX"/>
              </w:rPr>
            </w:pPr>
            <w:r>
              <w:rPr>
                <w:rFonts w:ascii="Arial Rounded MT Bold" w:hAnsi="Arial Rounded MT Bold"/>
                <w:szCs w:val="28"/>
                <w:lang w:val="es-MX"/>
              </w:rPr>
              <w:t>3</w:t>
            </w:r>
            <w:r w:rsidR="00EF40D6">
              <w:rPr>
                <w:rFonts w:ascii="Arial Rounded MT Bold" w:hAnsi="Arial Rounded MT Bold"/>
                <w:szCs w:val="28"/>
                <w:lang w:val="es-MX"/>
              </w:rPr>
              <w:t xml:space="preserve"> Hrs.</w:t>
            </w:r>
          </w:p>
        </w:tc>
        <w:tc>
          <w:tcPr>
            <w:tcW w:w="212" w:type="dxa"/>
            <w:gridSpan w:val="2"/>
            <w:tcBorders>
              <w:left w:val="single" w:sz="4" w:space="0" w:color="000000"/>
            </w:tcBorders>
          </w:tcPr>
          <w:p w:rsidR="00EF40D6" w:rsidRDefault="00EF40D6" w:rsidP="00A16655">
            <w:pPr>
              <w:snapToGrid w:val="0"/>
              <w:rPr>
                <w:lang w:val="es-ES_tradnl"/>
              </w:rPr>
            </w:pPr>
          </w:p>
        </w:tc>
      </w:tr>
    </w:tbl>
    <w:p w:rsidR="00EF40D6" w:rsidRDefault="00EF40D6" w:rsidP="00EF40D6">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EF40D6" w:rsidRDefault="00EF40D6" w:rsidP="00EF40D6">
      <w:pPr>
        <w:jc w:val="center"/>
        <w:rPr>
          <w:b/>
          <w:lang w:val="es-ES_tradnl"/>
        </w:rPr>
      </w:pPr>
    </w:p>
    <w:tbl>
      <w:tblPr>
        <w:tblW w:w="0" w:type="auto"/>
        <w:tblInd w:w="-75" w:type="dxa"/>
        <w:tblLayout w:type="fixed"/>
        <w:tblCellMar>
          <w:left w:w="0" w:type="dxa"/>
          <w:right w:w="0" w:type="dxa"/>
        </w:tblCellMar>
        <w:tblLook w:val="0000" w:firstRow="0" w:lastRow="0" w:firstColumn="0" w:lastColumn="0" w:noHBand="0" w:noVBand="0"/>
      </w:tblPr>
      <w:tblGrid>
        <w:gridCol w:w="212"/>
        <w:gridCol w:w="3190"/>
        <w:gridCol w:w="212"/>
        <w:gridCol w:w="2907"/>
        <w:gridCol w:w="2551"/>
        <w:gridCol w:w="3544"/>
        <w:gridCol w:w="1711"/>
        <w:gridCol w:w="202"/>
        <w:gridCol w:w="10"/>
      </w:tblGrid>
      <w:tr w:rsidR="00EF40D6" w:rsidTr="00A16655">
        <w:tc>
          <w:tcPr>
            <w:tcW w:w="212" w:type="dxa"/>
          </w:tcPr>
          <w:p w:rsidR="00EF40D6" w:rsidRDefault="00EF40D6" w:rsidP="00A16655">
            <w:pPr>
              <w:pStyle w:val="Encabezadodelatabla"/>
              <w:rPr>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EF40D6" w:rsidRDefault="00EF40D6" w:rsidP="00A16655">
            <w:pPr>
              <w:snapToGrid w:val="0"/>
              <w:rPr>
                <w:b/>
                <w:lang w:val="es-ES_tradnl"/>
              </w:rPr>
            </w:pPr>
            <w:r>
              <w:rPr>
                <w:b/>
                <w:lang w:val="es-ES_tradnl"/>
              </w:rPr>
              <w:t>NOMBRE DE LA UNIDAD:</w:t>
            </w:r>
          </w:p>
        </w:tc>
        <w:tc>
          <w:tcPr>
            <w:tcW w:w="10925"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EF40D6" w:rsidRDefault="00EF40D6" w:rsidP="00A16655">
            <w:pPr>
              <w:snapToGrid w:val="0"/>
              <w:rPr>
                <w:b/>
                <w:lang w:val="es-ES_tradnl"/>
              </w:rPr>
            </w:pPr>
            <w:r>
              <w:rPr>
                <w:b/>
                <w:lang w:val="es-ES_tradnl"/>
              </w:rPr>
              <w:t>3.- CONTORNOS Y RELLENO DE OBJETOS</w:t>
            </w:r>
          </w:p>
        </w:tc>
      </w:tr>
      <w:tr w:rsidR="00EF40D6" w:rsidTr="00A16655">
        <w:tc>
          <w:tcPr>
            <w:tcW w:w="212" w:type="dxa"/>
          </w:tcPr>
          <w:p w:rsidR="00EF40D6" w:rsidRDefault="00EF40D6" w:rsidP="00A16655">
            <w:pPr>
              <w:rPr>
                <w:b/>
                <w:sz w:val="6"/>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EF40D6" w:rsidRDefault="00EF40D6" w:rsidP="00A16655">
            <w:pPr>
              <w:snapToGrid w:val="0"/>
              <w:rPr>
                <w:b/>
                <w:lang w:val="es-ES_tradnl"/>
              </w:rPr>
            </w:pPr>
            <w:r>
              <w:rPr>
                <w:b/>
                <w:lang w:val="es-ES_tradnl"/>
              </w:rPr>
              <w:t>PROPÓSITO:</w:t>
            </w:r>
          </w:p>
        </w:tc>
        <w:tc>
          <w:tcPr>
            <w:tcW w:w="10925" w:type="dxa"/>
            <w:gridSpan w:val="6"/>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EF40D6" w:rsidRDefault="00EF40D6" w:rsidP="00A16655">
            <w:pPr>
              <w:snapToGrid w:val="0"/>
              <w:rPr>
                <w:lang w:val="es-ES_tradnl"/>
              </w:rPr>
            </w:pPr>
            <w:r>
              <w:rPr>
                <w:lang w:val="es-ES_tradnl"/>
              </w:rPr>
              <w:t>Al término de la unidad, el capacitando conocerá y aplicará las propiedades de contorno y relleno de los dibujos creados</w:t>
            </w:r>
          </w:p>
        </w:tc>
      </w:tr>
      <w:tr w:rsidR="00EF40D6" w:rsidTr="00A16655">
        <w:trPr>
          <w:gridAfter w:val="1"/>
          <w:wAfter w:w="10" w:type="dxa"/>
          <w:trHeight w:val="79"/>
        </w:trPr>
        <w:tc>
          <w:tcPr>
            <w:tcW w:w="212" w:type="dxa"/>
          </w:tcPr>
          <w:p w:rsidR="00EF40D6" w:rsidRDefault="00EF40D6" w:rsidP="00A16655">
            <w:pPr>
              <w:rPr>
                <w:b/>
                <w:lang w:val="es-ES_tradnl"/>
              </w:rPr>
            </w:pPr>
          </w:p>
        </w:tc>
        <w:tc>
          <w:tcPr>
            <w:tcW w:w="3402" w:type="dxa"/>
            <w:gridSpan w:val="2"/>
            <w:tcBorders>
              <w:top w:val="single" w:sz="4" w:space="0" w:color="000000"/>
            </w:tcBorders>
            <w:tcMar>
              <w:left w:w="70" w:type="dxa"/>
              <w:right w:w="70" w:type="dxa"/>
            </w:tcMar>
          </w:tcPr>
          <w:p w:rsidR="00EF40D6" w:rsidRDefault="00EF40D6" w:rsidP="00A16655">
            <w:pPr>
              <w:snapToGrid w:val="0"/>
              <w:rPr>
                <w:b/>
                <w:sz w:val="10"/>
                <w:lang w:val="es-ES_tradnl"/>
              </w:rPr>
            </w:pPr>
          </w:p>
        </w:tc>
        <w:tc>
          <w:tcPr>
            <w:tcW w:w="10915" w:type="dxa"/>
            <w:gridSpan w:val="5"/>
            <w:tcBorders>
              <w:top w:val="single" w:sz="4" w:space="0" w:color="000000"/>
              <w:left w:val="single" w:sz="4" w:space="0" w:color="000000"/>
            </w:tcBorders>
            <w:tcMar>
              <w:left w:w="70" w:type="dxa"/>
              <w:right w:w="70" w:type="dxa"/>
            </w:tcMar>
          </w:tcPr>
          <w:p w:rsidR="00EF40D6" w:rsidRDefault="00EF40D6" w:rsidP="00A16655">
            <w:pPr>
              <w:snapToGrid w:val="0"/>
              <w:rPr>
                <w:b/>
                <w:sz w:val="10"/>
                <w:lang w:val="es-ES_tradnl"/>
              </w:rPr>
            </w:pPr>
          </w:p>
        </w:tc>
      </w:tr>
      <w:tr w:rsidR="00EF40D6" w:rsidTr="00A16655">
        <w:trPr>
          <w:cantSplit/>
        </w:trPr>
        <w:tc>
          <w:tcPr>
            <w:tcW w:w="3402"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EF40D6" w:rsidRDefault="00EF40D6" w:rsidP="00A16655">
            <w:pPr>
              <w:pStyle w:val="Ttulo4"/>
              <w:tabs>
                <w:tab w:val="left" w:pos="0"/>
              </w:tabs>
              <w:snapToGrid w:val="0"/>
            </w:pPr>
            <w:r>
              <w:t>DESARROLLO TEMÁTICO</w:t>
            </w:r>
          </w:p>
        </w:tc>
        <w:tc>
          <w:tcPr>
            <w:tcW w:w="311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EF40D6" w:rsidRDefault="00EF40D6" w:rsidP="00A16655">
            <w:pPr>
              <w:pStyle w:val="Ttulo4"/>
              <w:tabs>
                <w:tab w:val="left" w:pos="0"/>
              </w:tabs>
              <w:snapToGrid w:val="0"/>
            </w:pPr>
            <w:r>
              <w:t>ESTRATEGIA DIDÁCTICA</w:t>
            </w:r>
          </w:p>
        </w:tc>
        <w:tc>
          <w:tcPr>
            <w:tcW w:w="2551" w:type="dxa"/>
            <w:tcBorders>
              <w:top w:val="single" w:sz="4" w:space="0" w:color="000000"/>
              <w:left w:val="single" w:sz="4" w:space="0" w:color="000000"/>
              <w:bottom w:val="single" w:sz="4" w:space="0" w:color="000000"/>
            </w:tcBorders>
            <w:shd w:val="clear" w:color="auto" w:fill="E5E5E5"/>
            <w:tcMar>
              <w:left w:w="70" w:type="dxa"/>
              <w:right w:w="70" w:type="dxa"/>
            </w:tcMar>
          </w:tcPr>
          <w:p w:rsidR="00EF40D6" w:rsidRDefault="00EF40D6" w:rsidP="00A16655">
            <w:pPr>
              <w:snapToGrid w:val="0"/>
              <w:jc w:val="center"/>
              <w:rPr>
                <w:b/>
                <w:lang w:val="es-ES_tradnl"/>
              </w:rPr>
            </w:pPr>
            <w:r>
              <w:rPr>
                <w:b/>
                <w:lang w:val="es-ES_tradnl"/>
              </w:rPr>
              <w:t>APOYO DIDÁCTICO</w:t>
            </w:r>
          </w:p>
        </w:tc>
        <w:tc>
          <w:tcPr>
            <w:tcW w:w="3544" w:type="dxa"/>
            <w:tcBorders>
              <w:top w:val="single" w:sz="4" w:space="0" w:color="000000"/>
              <w:left w:val="single" w:sz="4" w:space="0" w:color="000000"/>
              <w:bottom w:val="single" w:sz="4" w:space="0" w:color="000000"/>
            </w:tcBorders>
            <w:shd w:val="clear" w:color="auto" w:fill="E5E5E5"/>
          </w:tcPr>
          <w:p w:rsidR="00EF40D6" w:rsidRDefault="00EF40D6" w:rsidP="00A16655">
            <w:pPr>
              <w:snapToGrid w:val="0"/>
              <w:jc w:val="center"/>
              <w:rPr>
                <w:b/>
                <w:lang w:val="es-ES_tradnl"/>
              </w:rPr>
            </w:pPr>
            <w:r>
              <w:rPr>
                <w:b/>
                <w:lang w:val="es-ES_tradnl"/>
              </w:rPr>
              <w:t>CRITERIO DE EVALUACIÓN</w:t>
            </w:r>
          </w:p>
        </w:tc>
        <w:tc>
          <w:tcPr>
            <w:tcW w:w="1711" w:type="dxa"/>
            <w:tcBorders>
              <w:top w:val="single" w:sz="4" w:space="0" w:color="000000"/>
              <w:left w:val="single" w:sz="4" w:space="0" w:color="000000"/>
              <w:bottom w:val="single" w:sz="4" w:space="0" w:color="000000"/>
            </w:tcBorders>
            <w:shd w:val="clear" w:color="auto" w:fill="E5E5E5"/>
          </w:tcPr>
          <w:p w:rsidR="00EF40D6" w:rsidRDefault="00EF40D6" w:rsidP="00A16655">
            <w:pPr>
              <w:snapToGrid w:val="0"/>
              <w:jc w:val="center"/>
              <w:rPr>
                <w:b/>
                <w:lang w:val="es-ES_tradnl"/>
              </w:rPr>
            </w:pPr>
            <w:r>
              <w:rPr>
                <w:b/>
                <w:lang w:val="es-ES_tradnl"/>
              </w:rPr>
              <w:t>TIEMPO</w:t>
            </w:r>
          </w:p>
        </w:tc>
        <w:tc>
          <w:tcPr>
            <w:tcW w:w="212" w:type="dxa"/>
            <w:gridSpan w:val="2"/>
            <w:tcBorders>
              <w:left w:val="single" w:sz="4" w:space="0" w:color="000000"/>
            </w:tcBorders>
          </w:tcPr>
          <w:p w:rsidR="00EF40D6" w:rsidRDefault="00EF40D6" w:rsidP="00A16655">
            <w:pPr>
              <w:snapToGrid w:val="0"/>
              <w:rPr>
                <w:b/>
                <w:lang w:val="es-ES_tradnl"/>
              </w:rPr>
            </w:pPr>
          </w:p>
        </w:tc>
      </w:tr>
      <w:tr w:rsidR="00EF40D6" w:rsidTr="00A16655">
        <w:trPr>
          <w:cantSplit/>
          <w:trHeight w:val="7405"/>
        </w:trPr>
        <w:tc>
          <w:tcPr>
            <w:tcW w:w="3402" w:type="dxa"/>
            <w:gridSpan w:val="2"/>
            <w:tcBorders>
              <w:top w:val="single" w:sz="4" w:space="0" w:color="000000"/>
              <w:left w:val="single" w:sz="4" w:space="0" w:color="000000"/>
              <w:bottom w:val="single" w:sz="4" w:space="0" w:color="000000"/>
            </w:tcBorders>
            <w:tcMar>
              <w:left w:w="70" w:type="dxa"/>
              <w:right w:w="70" w:type="dxa"/>
            </w:tcMar>
          </w:tcPr>
          <w:p w:rsidR="00EF40D6" w:rsidRDefault="00EF40D6" w:rsidP="00A16655">
            <w:pPr>
              <w:snapToGrid w:val="0"/>
              <w:rPr>
                <w:rFonts w:ascii="Arial Rounded MT Bold" w:hAnsi="Arial Rounded MT Bold"/>
                <w:sz w:val="28"/>
                <w:szCs w:val="28"/>
                <w:lang w:val="es-MX"/>
              </w:rPr>
            </w:pPr>
          </w:p>
          <w:p w:rsidR="00EF40D6" w:rsidRDefault="00EF40D6" w:rsidP="00A16655">
            <w:pPr>
              <w:rPr>
                <w:rFonts w:ascii="Arial Rounded MT Bold" w:hAnsi="Arial Rounded MT Bold"/>
                <w:sz w:val="28"/>
                <w:szCs w:val="28"/>
                <w:lang w:val="es-MX"/>
              </w:rPr>
            </w:pPr>
          </w:p>
          <w:p w:rsidR="00EF40D6" w:rsidRDefault="00EF40D6" w:rsidP="00A16655">
            <w:pPr>
              <w:rPr>
                <w:rFonts w:ascii="Arial Rounded MT Bold" w:hAnsi="Arial Rounded MT Bold"/>
                <w:sz w:val="28"/>
                <w:szCs w:val="28"/>
                <w:lang w:val="es-MX"/>
              </w:rPr>
            </w:pPr>
          </w:p>
          <w:p w:rsidR="00EF40D6" w:rsidRDefault="00EF40D6" w:rsidP="00EF40D6">
            <w:pPr>
              <w:tabs>
                <w:tab w:val="left" w:pos="720"/>
              </w:tabs>
              <w:ind w:left="720"/>
              <w:rPr>
                <w:rFonts w:ascii="Arial Rounded MT Bold" w:hAnsi="Arial Rounded MT Bold"/>
                <w:sz w:val="20"/>
                <w:lang w:val="es-MX"/>
              </w:rPr>
            </w:pPr>
          </w:p>
        </w:tc>
        <w:tc>
          <w:tcPr>
            <w:tcW w:w="3119" w:type="dxa"/>
            <w:gridSpan w:val="2"/>
            <w:tcBorders>
              <w:top w:val="single" w:sz="4" w:space="0" w:color="000000"/>
              <w:left w:val="single" w:sz="4" w:space="0" w:color="000000"/>
              <w:bottom w:val="single" w:sz="4" w:space="0" w:color="000000"/>
            </w:tcBorders>
            <w:tcMar>
              <w:left w:w="70" w:type="dxa"/>
              <w:right w:w="70" w:type="dxa"/>
            </w:tcMar>
          </w:tcPr>
          <w:p w:rsidR="00EF40D6" w:rsidRPr="00EF40D6" w:rsidRDefault="00EF40D6" w:rsidP="00A16655">
            <w:pPr>
              <w:pStyle w:val="Default"/>
              <w:rPr>
                <w:rFonts w:eastAsia="Times New Roman"/>
                <w:color w:val="auto"/>
                <w:sz w:val="19"/>
                <w:szCs w:val="19"/>
              </w:rPr>
            </w:pPr>
          </w:p>
          <w:p w:rsidR="00EF40D6" w:rsidRPr="00EF40D6" w:rsidRDefault="00EF40D6" w:rsidP="00E208DB">
            <w:pPr>
              <w:rPr>
                <w:rFonts w:cs="Arial"/>
                <w:sz w:val="19"/>
                <w:szCs w:val="19"/>
              </w:rPr>
            </w:pPr>
          </w:p>
          <w:p w:rsidR="00EF40D6" w:rsidRPr="00EF40D6" w:rsidRDefault="00EF40D6" w:rsidP="00A16655">
            <w:pPr>
              <w:pStyle w:val="Default"/>
              <w:rPr>
                <w:b/>
                <w:bCs/>
                <w:i/>
                <w:iCs/>
                <w:sz w:val="22"/>
                <w:szCs w:val="22"/>
              </w:rPr>
            </w:pPr>
            <w:r>
              <w:rPr>
                <w:b/>
                <w:bCs/>
                <w:i/>
                <w:iCs/>
                <w:sz w:val="22"/>
                <w:szCs w:val="22"/>
              </w:rPr>
              <w:t>Ejercitaci</w:t>
            </w:r>
            <w:r w:rsidRPr="00EF40D6">
              <w:rPr>
                <w:b/>
                <w:bCs/>
                <w:i/>
                <w:iCs/>
                <w:sz w:val="22"/>
                <w:szCs w:val="22"/>
              </w:rPr>
              <w:t xml:space="preserve">ón: </w:t>
            </w:r>
          </w:p>
          <w:p w:rsidR="00EF40D6" w:rsidRDefault="00EF40D6" w:rsidP="00A16655">
            <w:pPr>
              <w:numPr>
                <w:ilvl w:val="0"/>
                <w:numId w:val="11"/>
              </w:numPr>
              <w:suppressAutoHyphens w:val="0"/>
              <w:ind w:left="240" w:hanging="270"/>
              <w:rPr>
                <w:rFonts w:cs="Arial"/>
                <w:sz w:val="19"/>
                <w:szCs w:val="19"/>
              </w:rPr>
            </w:pPr>
            <w:r>
              <w:rPr>
                <w:rFonts w:cs="Arial"/>
                <w:sz w:val="19"/>
                <w:szCs w:val="19"/>
              </w:rPr>
              <w:t>El alumno elaborara dibujos mediante herramientas la configuración de propiedades de relleno, como son:</w:t>
            </w:r>
          </w:p>
          <w:p w:rsidR="00EF40D6" w:rsidRDefault="00EF40D6" w:rsidP="00A16655">
            <w:pPr>
              <w:suppressAutoHyphens w:val="0"/>
              <w:ind w:left="240"/>
              <w:rPr>
                <w:rFonts w:cs="Arial"/>
                <w:sz w:val="19"/>
                <w:szCs w:val="19"/>
              </w:rPr>
            </w:pPr>
            <w:r>
              <w:rPr>
                <w:rFonts w:cs="Arial"/>
                <w:sz w:val="19"/>
                <w:szCs w:val="19"/>
              </w:rPr>
              <w:t>-Degradado</w:t>
            </w:r>
          </w:p>
          <w:p w:rsidR="00EF40D6" w:rsidRDefault="00EF40D6" w:rsidP="00A16655">
            <w:pPr>
              <w:suppressAutoHyphens w:val="0"/>
              <w:ind w:left="240"/>
              <w:rPr>
                <w:rFonts w:cs="Arial"/>
                <w:sz w:val="19"/>
                <w:szCs w:val="19"/>
              </w:rPr>
            </w:pPr>
            <w:r>
              <w:rPr>
                <w:rFonts w:cs="Arial"/>
                <w:sz w:val="19"/>
                <w:szCs w:val="19"/>
              </w:rPr>
              <w:t>-Textura</w:t>
            </w:r>
          </w:p>
          <w:p w:rsidR="00EF40D6" w:rsidRDefault="00EF40D6" w:rsidP="00A16655">
            <w:pPr>
              <w:suppressAutoHyphens w:val="0"/>
              <w:ind w:left="240"/>
              <w:rPr>
                <w:rFonts w:cs="Arial"/>
                <w:sz w:val="19"/>
                <w:szCs w:val="19"/>
              </w:rPr>
            </w:pPr>
            <w:r>
              <w:rPr>
                <w:rFonts w:cs="Arial"/>
                <w:sz w:val="19"/>
                <w:szCs w:val="19"/>
              </w:rPr>
              <w:t>-Interactivo</w:t>
            </w:r>
          </w:p>
          <w:p w:rsidR="00EF40D6" w:rsidRDefault="00EF40D6" w:rsidP="00A16655">
            <w:pPr>
              <w:suppressAutoHyphens w:val="0"/>
              <w:ind w:left="240"/>
              <w:rPr>
                <w:rFonts w:cs="Arial"/>
                <w:sz w:val="19"/>
                <w:szCs w:val="19"/>
              </w:rPr>
            </w:pPr>
            <w:r>
              <w:rPr>
                <w:rFonts w:cs="Arial"/>
                <w:sz w:val="19"/>
                <w:szCs w:val="19"/>
              </w:rPr>
              <w:t>-Uniforme</w:t>
            </w:r>
          </w:p>
          <w:p w:rsidR="00EF40D6" w:rsidRDefault="00EF40D6" w:rsidP="00A16655">
            <w:pPr>
              <w:numPr>
                <w:ilvl w:val="0"/>
                <w:numId w:val="11"/>
              </w:numPr>
              <w:suppressAutoHyphens w:val="0"/>
              <w:ind w:left="240" w:hanging="270"/>
              <w:rPr>
                <w:rFonts w:cs="Arial"/>
                <w:sz w:val="19"/>
                <w:szCs w:val="19"/>
              </w:rPr>
            </w:pPr>
            <w:r>
              <w:rPr>
                <w:rFonts w:cs="Arial"/>
                <w:sz w:val="19"/>
                <w:szCs w:val="19"/>
              </w:rPr>
              <w:t>El alumno realizará los retoques mediante herramientas la configuración de propiedades de contorno.</w:t>
            </w:r>
          </w:p>
          <w:p w:rsidR="00EF40D6" w:rsidRDefault="00EF40D6" w:rsidP="00A16655">
            <w:pPr>
              <w:suppressAutoHyphens w:val="0"/>
              <w:ind w:left="240"/>
              <w:rPr>
                <w:rFonts w:cs="Arial"/>
                <w:sz w:val="19"/>
                <w:szCs w:val="19"/>
              </w:rPr>
            </w:pPr>
            <w:r>
              <w:rPr>
                <w:rFonts w:cs="Arial"/>
                <w:sz w:val="19"/>
                <w:szCs w:val="19"/>
              </w:rPr>
              <w:t>-Color de contorno</w:t>
            </w:r>
          </w:p>
          <w:p w:rsidR="00EF40D6" w:rsidRDefault="00EF40D6" w:rsidP="00A16655">
            <w:pPr>
              <w:suppressAutoHyphens w:val="0"/>
              <w:ind w:left="240"/>
              <w:rPr>
                <w:rFonts w:cs="Arial"/>
                <w:sz w:val="19"/>
                <w:szCs w:val="19"/>
              </w:rPr>
            </w:pPr>
            <w:r>
              <w:rPr>
                <w:rFonts w:cs="Arial"/>
                <w:sz w:val="19"/>
                <w:szCs w:val="19"/>
              </w:rPr>
              <w:t>-Grosor de contorno</w:t>
            </w:r>
          </w:p>
          <w:p w:rsidR="00EF40D6" w:rsidRDefault="00EF40D6" w:rsidP="00A16655">
            <w:pPr>
              <w:suppressAutoHyphens w:val="0"/>
              <w:ind w:left="240"/>
              <w:rPr>
                <w:rFonts w:cs="Arial"/>
                <w:sz w:val="19"/>
                <w:szCs w:val="19"/>
              </w:rPr>
            </w:pPr>
            <w:r>
              <w:rPr>
                <w:rFonts w:cs="Arial"/>
                <w:sz w:val="19"/>
                <w:szCs w:val="19"/>
              </w:rPr>
              <w:t>-Estilo de contorno</w:t>
            </w:r>
          </w:p>
          <w:p w:rsidR="00EF40D6" w:rsidRDefault="00EF40D6" w:rsidP="00A16655">
            <w:pPr>
              <w:suppressAutoHyphens w:val="0"/>
              <w:rPr>
                <w:rFonts w:cs="Arial"/>
                <w:sz w:val="19"/>
                <w:szCs w:val="19"/>
              </w:rPr>
            </w:pPr>
          </w:p>
          <w:p w:rsidR="00EF40D6" w:rsidRDefault="00EF40D6" w:rsidP="00A16655">
            <w:pPr>
              <w:widowControl w:val="0"/>
              <w:tabs>
                <w:tab w:val="left" w:pos="497"/>
              </w:tabs>
              <w:autoSpaceDE w:val="0"/>
              <w:spacing w:before="2"/>
              <w:ind w:left="497" w:right="-20"/>
              <w:jc w:val="both"/>
              <w:rPr>
                <w:rFonts w:cs="Arial"/>
                <w:sz w:val="19"/>
                <w:szCs w:val="19"/>
              </w:rPr>
            </w:pPr>
          </w:p>
          <w:p w:rsidR="00EF40D6" w:rsidRPr="00EF40D6" w:rsidRDefault="00EF40D6" w:rsidP="00A16655">
            <w:pPr>
              <w:jc w:val="center"/>
              <w:rPr>
                <w:rFonts w:cs="Arial"/>
                <w:sz w:val="19"/>
                <w:szCs w:val="19"/>
              </w:rPr>
            </w:pPr>
          </w:p>
          <w:p w:rsidR="00EF40D6" w:rsidRDefault="00EF40D6" w:rsidP="00EF40D6">
            <w:pPr>
              <w:pStyle w:val="Default"/>
              <w:rPr>
                <w:b/>
                <w:bCs/>
                <w:i/>
                <w:iCs/>
                <w:sz w:val="22"/>
                <w:szCs w:val="22"/>
              </w:rPr>
            </w:pPr>
            <w:r>
              <w:rPr>
                <w:b/>
                <w:bCs/>
                <w:i/>
                <w:iCs/>
                <w:sz w:val="22"/>
                <w:szCs w:val="22"/>
              </w:rPr>
              <w:t>Reflexión:</w:t>
            </w:r>
          </w:p>
          <w:p w:rsidR="00EF40D6" w:rsidRPr="000401A5" w:rsidRDefault="00EF40D6" w:rsidP="00EF40D6">
            <w:pPr>
              <w:numPr>
                <w:ilvl w:val="0"/>
                <w:numId w:val="11"/>
              </w:numPr>
              <w:suppressAutoHyphens w:val="0"/>
              <w:ind w:left="240" w:hanging="270"/>
              <w:rPr>
                <w:rFonts w:eastAsia="Arial" w:cs="Arial"/>
                <w:color w:val="000000"/>
                <w:sz w:val="19"/>
                <w:szCs w:val="19"/>
              </w:rPr>
            </w:pPr>
            <w:r>
              <w:rPr>
                <w:rFonts w:eastAsia="Arial" w:cs="Arial"/>
                <w:color w:val="000000"/>
                <w:sz w:val="19"/>
                <w:szCs w:val="19"/>
              </w:rPr>
              <w:t xml:space="preserve">Coordinación de sesiones para valorar lo estudiado en el </w:t>
            </w:r>
            <w:proofErr w:type="spellStart"/>
            <w:r>
              <w:rPr>
                <w:rFonts w:eastAsia="Arial" w:cs="Arial"/>
                <w:color w:val="000000"/>
                <w:sz w:val="19"/>
                <w:szCs w:val="19"/>
              </w:rPr>
              <w:t>submódulo</w:t>
            </w:r>
            <w:proofErr w:type="spellEnd"/>
            <w:r>
              <w:rPr>
                <w:rFonts w:eastAsia="Arial" w:cs="Arial"/>
                <w:color w:val="000000"/>
                <w:sz w:val="19"/>
                <w:szCs w:val="19"/>
              </w:rPr>
              <w:t>, así como el grado en lo que se cumplió</w:t>
            </w:r>
            <w:r w:rsidRPr="000401A5">
              <w:rPr>
                <w:rFonts w:eastAsia="Arial" w:cs="Arial"/>
                <w:color w:val="000000"/>
                <w:sz w:val="19"/>
                <w:szCs w:val="19"/>
              </w:rPr>
              <w:t>.</w:t>
            </w:r>
          </w:p>
          <w:p w:rsidR="00EF40D6" w:rsidRDefault="00EF40D6" w:rsidP="00EF40D6">
            <w:pPr>
              <w:pStyle w:val="Default"/>
              <w:rPr>
                <w:b/>
                <w:bCs/>
                <w:i/>
                <w:iCs/>
                <w:sz w:val="22"/>
                <w:szCs w:val="22"/>
              </w:rPr>
            </w:pPr>
          </w:p>
          <w:p w:rsidR="00EF40D6" w:rsidRPr="00EF40D6" w:rsidRDefault="00EF40D6" w:rsidP="00A16655">
            <w:pPr>
              <w:jc w:val="center"/>
              <w:rPr>
                <w:sz w:val="19"/>
                <w:szCs w:val="19"/>
              </w:rPr>
            </w:pPr>
          </w:p>
        </w:tc>
        <w:tc>
          <w:tcPr>
            <w:tcW w:w="2551" w:type="dxa"/>
            <w:tcBorders>
              <w:top w:val="single" w:sz="4" w:space="0" w:color="000000"/>
              <w:left w:val="single" w:sz="4" w:space="0" w:color="000000"/>
              <w:bottom w:val="single" w:sz="4" w:space="0" w:color="000000"/>
            </w:tcBorders>
            <w:tcMar>
              <w:left w:w="70" w:type="dxa"/>
              <w:right w:w="70" w:type="dxa"/>
            </w:tcMar>
          </w:tcPr>
          <w:p w:rsidR="00EF40D6" w:rsidRDefault="00EF40D6" w:rsidP="00A16655">
            <w:pPr>
              <w:ind w:left="360"/>
              <w:jc w:val="both"/>
              <w:rPr>
                <w:rFonts w:ascii="Arial Rounded MT Bold" w:hAnsi="Arial Rounded MT Bold"/>
                <w:sz w:val="28"/>
                <w:szCs w:val="28"/>
                <w:lang w:val="es-MX"/>
              </w:rPr>
            </w:pPr>
          </w:p>
        </w:tc>
        <w:tc>
          <w:tcPr>
            <w:tcW w:w="3544" w:type="dxa"/>
            <w:tcBorders>
              <w:top w:val="single" w:sz="4" w:space="0" w:color="000000"/>
              <w:left w:val="single" w:sz="4" w:space="0" w:color="000000"/>
              <w:bottom w:val="single" w:sz="4" w:space="0" w:color="000000"/>
            </w:tcBorders>
          </w:tcPr>
          <w:p w:rsidR="00EF40D6" w:rsidRDefault="00EF40D6" w:rsidP="00A16655">
            <w:pPr>
              <w:jc w:val="center"/>
              <w:rPr>
                <w:rFonts w:ascii="Arial Rounded MT Bold" w:hAnsi="Arial Rounded MT Bold"/>
                <w:sz w:val="28"/>
                <w:szCs w:val="28"/>
                <w:lang w:val="es-MX"/>
              </w:rPr>
            </w:pPr>
          </w:p>
        </w:tc>
        <w:tc>
          <w:tcPr>
            <w:tcW w:w="1711" w:type="dxa"/>
            <w:tcBorders>
              <w:top w:val="single" w:sz="4" w:space="0" w:color="000000"/>
              <w:left w:val="single" w:sz="4" w:space="0" w:color="000000"/>
              <w:bottom w:val="single" w:sz="4" w:space="0" w:color="000000"/>
            </w:tcBorders>
          </w:tcPr>
          <w:p w:rsidR="00EF40D6" w:rsidRDefault="00EF40D6" w:rsidP="00A16655">
            <w:pPr>
              <w:jc w:val="center"/>
              <w:rPr>
                <w:rFonts w:ascii="Arial Rounded MT Bold" w:hAnsi="Arial Rounded MT Bold"/>
                <w:szCs w:val="28"/>
                <w:lang w:val="es-MX"/>
              </w:rPr>
            </w:pPr>
          </w:p>
        </w:tc>
        <w:tc>
          <w:tcPr>
            <w:tcW w:w="212" w:type="dxa"/>
            <w:gridSpan w:val="2"/>
            <w:tcBorders>
              <w:left w:val="single" w:sz="4" w:space="0" w:color="000000"/>
            </w:tcBorders>
          </w:tcPr>
          <w:p w:rsidR="00EF40D6" w:rsidRDefault="00EF40D6" w:rsidP="00A16655">
            <w:pPr>
              <w:snapToGrid w:val="0"/>
              <w:rPr>
                <w:lang w:val="es-ES_tradnl"/>
              </w:rPr>
            </w:pPr>
          </w:p>
        </w:tc>
      </w:tr>
    </w:tbl>
    <w:p w:rsidR="00EF40D6" w:rsidRDefault="00EF40D6">
      <w:pPr>
        <w:rPr>
          <w:lang w:val="es-ES_tradnl"/>
        </w:rPr>
      </w:pPr>
    </w:p>
    <w:p w:rsidR="00EF40D6" w:rsidRDefault="00EF40D6">
      <w:pPr>
        <w:rPr>
          <w:lang w:val="es-ES_tradnl"/>
        </w:rPr>
      </w:pPr>
    </w:p>
    <w:p w:rsidR="00EF40D6" w:rsidRDefault="00EF40D6" w:rsidP="00EF40D6">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EF40D6" w:rsidRDefault="00EF40D6" w:rsidP="00EF40D6">
      <w:pPr>
        <w:jc w:val="center"/>
        <w:rPr>
          <w:b/>
          <w:lang w:val="es-ES_tradnl"/>
        </w:rPr>
      </w:pPr>
    </w:p>
    <w:tbl>
      <w:tblPr>
        <w:tblW w:w="0" w:type="auto"/>
        <w:tblInd w:w="-75" w:type="dxa"/>
        <w:tblLayout w:type="fixed"/>
        <w:tblCellMar>
          <w:left w:w="0" w:type="dxa"/>
          <w:right w:w="0" w:type="dxa"/>
        </w:tblCellMar>
        <w:tblLook w:val="0000" w:firstRow="0" w:lastRow="0" w:firstColumn="0" w:lastColumn="0" w:noHBand="0" w:noVBand="0"/>
      </w:tblPr>
      <w:tblGrid>
        <w:gridCol w:w="212"/>
        <w:gridCol w:w="3190"/>
        <w:gridCol w:w="212"/>
        <w:gridCol w:w="2907"/>
        <w:gridCol w:w="2551"/>
        <w:gridCol w:w="3544"/>
        <w:gridCol w:w="1711"/>
        <w:gridCol w:w="212"/>
      </w:tblGrid>
      <w:tr w:rsidR="00EF40D6" w:rsidTr="00A16655">
        <w:tc>
          <w:tcPr>
            <w:tcW w:w="212" w:type="dxa"/>
          </w:tcPr>
          <w:p w:rsidR="00EF40D6" w:rsidRDefault="00EF40D6" w:rsidP="00A16655">
            <w:pPr>
              <w:pStyle w:val="Encabezadodelatabla"/>
              <w:rPr>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EF40D6" w:rsidRDefault="00EF40D6" w:rsidP="00A16655">
            <w:pPr>
              <w:snapToGrid w:val="0"/>
              <w:rPr>
                <w:b/>
                <w:lang w:val="es-ES_tradnl"/>
              </w:rPr>
            </w:pPr>
            <w:r>
              <w:rPr>
                <w:b/>
                <w:lang w:val="es-ES_tradnl"/>
              </w:rPr>
              <w:t>NOMBRE DE LA UNIDAD:</w:t>
            </w:r>
          </w:p>
        </w:tc>
        <w:tc>
          <w:tcPr>
            <w:tcW w:w="10925" w:type="dxa"/>
            <w:gridSpan w:val="5"/>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EF40D6" w:rsidRDefault="00EF40D6" w:rsidP="00A16655">
            <w:pPr>
              <w:snapToGrid w:val="0"/>
              <w:rPr>
                <w:b/>
                <w:lang w:val="es-ES_tradnl"/>
              </w:rPr>
            </w:pPr>
            <w:r>
              <w:rPr>
                <w:b/>
                <w:lang w:val="es-ES_tradnl"/>
              </w:rPr>
              <w:t>4.- TIPOS DE TEXTO</w:t>
            </w:r>
          </w:p>
        </w:tc>
      </w:tr>
      <w:tr w:rsidR="00EF40D6" w:rsidTr="00A16655">
        <w:tc>
          <w:tcPr>
            <w:tcW w:w="212" w:type="dxa"/>
          </w:tcPr>
          <w:p w:rsidR="00EF40D6" w:rsidRDefault="00EF40D6" w:rsidP="00A16655">
            <w:pPr>
              <w:rPr>
                <w:b/>
                <w:sz w:val="6"/>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EF40D6" w:rsidRDefault="00EF40D6" w:rsidP="00A16655">
            <w:pPr>
              <w:snapToGrid w:val="0"/>
              <w:rPr>
                <w:b/>
                <w:lang w:val="es-ES_tradnl"/>
              </w:rPr>
            </w:pPr>
            <w:r>
              <w:rPr>
                <w:b/>
                <w:lang w:val="es-ES_tradnl"/>
              </w:rPr>
              <w:t>PROPÓSITO:</w:t>
            </w:r>
          </w:p>
        </w:tc>
        <w:tc>
          <w:tcPr>
            <w:tcW w:w="10925" w:type="dxa"/>
            <w:gridSpan w:val="5"/>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EF40D6" w:rsidRDefault="00EF40D6" w:rsidP="00A16655">
            <w:pPr>
              <w:snapToGrid w:val="0"/>
              <w:jc w:val="both"/>
              <w:rPr>
                <w:lang w:val="es-ES_tradnl"/>
              </w:rPr>
            </w:pPr>
            <w:r>
              <w:rPr>
                <w:lang w:val="es-ES_tradnl"/>
              </w:rPr>
              <w:t>Al término de la unidad, el capacitando conocerá y aplicará las herramientas para la creación y formato de texto, así como las opciones de configuración para la impresión</w:t>
            </w:r>
          </w:p>
        </w:tc>
      </w:tr>
      <w:tr w:rsidR="00EF40D6" w:rsidTr="00A16655">
        <w:trPr>
          <w:cantSplit/>
        </w:trPr>
        <w:tc>
          <w:tcPr>
            <w:tcW w:w="3402"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EF40D6" w:rsidRDefault="00EF40D6" w:rsidP="00A16655">
            <w:pPr>
              <w:pStyle w:val="Ttulo4"/>
              <w:tabs>
                <w:tab w:val="left" w:pos="0"/>
              </w:tabs>
              <w:snapToGrid w:val="0"/>
            </w:pPr>
            <w:r>
              <w:t>DESARROLLO TEMÁTICO</w:t>
            </w:r>
          </w:p>
        </w:tc>
        <w:tc>
          <w:tcPr>
            <w:tcW w:w="311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EF40D6" w:rsidRDefault="00EF40D6" w:rsidP="00A16655">
            <w:pPr>
              <w:pStyle w:val="Ttulo4"/>
              <w:tabs>
                <w:tab w:val="left" w:pos="0"/>
              </w:tabs>
              <w:snapToGrid w:val="0"/>
            </w:pPr>
            <w:r>
              <w:t>ESTRATEGIA DIDÁCTICA</w:t>
            </w:r>
          </w:p>
        </w:tc>
        <w:tc>
          <w:tcPr>
            <w:tcW w:w="2551" w:type="dxa"/>
            <w:tcBorders>
              <w:top w:val="single" w:sz="4" w:space="0" w:color="000000"/>
              <w:left w:val="single" w:sz="4" w:space="0" w:color="000000"/>
              <w:bottom w:val="single" w:sz="4" w:space="0" w:color="000000"/>
            </w:tcBorders>
            <w:shd w:val="clear" w:color="auto" w:fill="E5E5E5"/>
            <w:tcMar>
              <w:left w:w="70" w:type="dxa"/>
              <w:right w:w="70" w:type="dxa"/>
            </w:tcMar>
          </w:tcPr>
          <w:p w:rsidR="00EF40D6" w:rsidRDefault="00EF40D6" w:rsidP="00A16655">
            <w:pPr>
              <w:snapToGrid w:val="0"/>
              <w:jc w:val="center"/>
              <w:rPr>
                <w:b/>
                <w:lang w:val="es-ES_tradnl"/>
              </w:rPr>
            </w:pPr>
            <w:r>
              <w:rPr>
                <w:b/>
                <w:lang w:val="es-ES_tradnl"/>
              </w:rPr>
              <w:t>APOYO DIDÁCTICO</w:t>
            </w:r>
          </w:p>
        </w:tc>
        <w:tc>
          <w:tcPr>
            <w:tcW w:w="3544" w:type="dxa"/>
            <w:tcBorders>
              <w:top w:val="single" w:sz="4" w:space="0" w:color="000000"/>
              <w:left w:val="single" w:sz="4" w:space="0" w:color="000000"/>
              <w:bottom w:val="single" w:sz="4" w:space="0" w:color="000000"/>
            </w:tcBorders>
            <w:shd w:val="clear" w:color="auto" w:fill="E5E5E5"/>
          </w:tcPr>
          <w:p w:rsidR="00EF40D6" w:rsidRDefault="00EF40D6" w:rsidP="00A16655">
            <w:pPr>
              <w:snapToGrid w:val="0"/>
              <w:jc w:val="center"/>
              <w:rPr>
                <w:b/>
                <w:lang w:val="es-ES_tradnl"/>
              </w:rPr>
            </w:pPr>
            <w:r>
              <w:rPr>
                <w:b/>
                <w:lang w:val="es-ES_tradnl"/>
              </w:rPr>
              <w:t>CRITERIO DE EVALUACIÓN</w:t>
            </w:r>
          </w:p>
        </w:tc>
        <w:tc>
          <w:tcPr>
            <w:tcW w:w="1711" w:type="dxa"/>
            <w:tcBorders>
              <w:top w:val="single" w:sz="4" w:space="0" w:color="000000"/>
              <w:left w:val="single" w:sz="4" w:space="0" w:color="000000"/>
              <w:bottom w:val="single" w:sz="4" w:space="0" w:color="000000"/>
            </w:tcBorders>
            <w:shd w:val="clear" w:color="auto" w:fill="E5E5E5"/>
          </w:tcPr>
          <w:p w:rsidR="00EF40D6" w:rsidRDefault="00EF40D6" w:rsidP="00A16655">
            <w:pPr>
              <w:snapToGrid w:val="0"/>
              <w:jc w:val="center"/>
              <w:rPr>
                <w:b/>
                <w:lang w:val="es-ES_tradnl"/>
              </w:rPr>
            </w:pPr>
            <w:r>
              <w:rPr>
                <w:b/>
                <w:lang w:val="es-ES_tradnl"/>
              </w:rPr>
              <w:t>TIEMPO</w:t>
            </w:r>
          </w:p>
        </w:tc>
        <w:tc>
          <w:tcPr>
            <w:tcW w:w="212" w:type="dxa"/>
            <w:tcBorders>
              <w:left w:val="single" w:sz="4" w:space="0" w:color="000000"/>
            </w:tcBorders>
          </w:tcPr>
          <w:p w:rsidR="00EF40D6" w:rsidRDefault="00EF40D6" w:rsidP="00A16655">
            <w:pPr>
              <w:snapToGrid w:val="0"/>
              <w:rPr>
                <w:b/>
                <w:lang w:val="es-ES_tradnl"/>
              </w:rPr>
            </w:pPr>
          </w:p>
        </w:tc>
      </w:tr>
      <w:tr w:rsidR="00EF40D6" w:rsidTr="00A16655">
        <w:trPr>
          <w:cantSplit/>
          <w:trHeight w:val="6254"/>
        </w:trPr>
        <w:tc>
          <w:tcPr>
            <w:tcW w:w="3402" w:type="dxa"/>
            <w:gridSpan w:val="2"/>
            <w:tcBorders>
              <w:top w:val="single" w:sz="4" w:space="0" w:color="000000"/>
              <w:left w:val="single" w:sz="4" w:space="0" w:color="000000"/>
              <w:bottom w:val="single" w:sz="4" w:space="0" w:color="000000"/>
            </w:tcBorders>
            <w:tcMar>
              <w:left w:w="70" w:type="dxa"/>
              <w:right w:w="70" w:type="dxa"/>
            </w:tcMar>
          </w:tcPr>
          <w:p w:rsidR="00A16655" w:rsidRDefault="00A16655" w:rsidP="00A16655">
            <w:pPr>
              <w:snapToGrid w:val="0"/>
              <w:rPr>
                <w:rFonts w:ascii="Arial Rounded MT Bold" w:hAnsi="Arial Rounded MT Bold"/>
                <w:b/>
                <w:sz w:val="20"/>
                <w:lang w:val="es-MX"/>
              </w:rPr>
            </w:pPr>
          </w:p>
          <w:p w:rsidR="00A16655" w:rsidRDefault="00A16655" w:rsidP="00A16655">
            <w:pPr>
              <w:snapToGrid w:val="0"/>
              <w:rPr>
                <w:rFonts w:ascii="Arial Rounded MT Bold" w:hAnsi="Arial Rounded MT Bold"/>
                <w:b/>
                <w:sz w:val="20"/>
                <w:lang w:val="es-MX"/>
              </w:rPr>
            </w:pPr>
          </w:p>
          <w:p w:rsidR="00EF40D6" w:rsidRDefault="00EF40D6" w:rsidP="00A16655">
            <w:pPr>
              <w:snapToGrid w:val="0"/>
              <w:rPr>
                <w:rFonts w:ascii="Arial Rounded MT Bold" w:hAnsi="Arial Rounded MT Bold"/>
                <w:b/>
                <w:sz w:val="20"/>
                <w:lang w:val="es-MX"/>
              </w:rPr>
            </w:pPr>
            <w:r>
              <w:rPr>
                <w:rFonts w:ascii="Arial Rounded MT Bold" w:hAnsi="Arial Rounded MT Bold"/>
                <w:b/>
                <w:sz w:val="20"/>
                <w:lang w:val="es-MX"/>
              </w:rPr>
              <w:t>4,1    Tipos de texto</w:t>
            </w:r>
          </w:p>
          <w:p w:rsidR="00EF40D6" w:rsidRDefault="00EF40D6" w:rsidP="00A16655">
            <w:pPr>
              <w:rPr>
                <w:rFonts w:ascii="Arial Rounded MT Bold" w:hAnsi="Arial Rounded MT Bold"/>
                <w:sz w:val="20"/>
                <w:lang w:val="es-MX"/>
              </w:rPr>
            </w:pP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Texto artístico</w:t>
            </w: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Texto de párrafo</w:t>
            </w: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Conversión de texto</w:t>
            </w: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Edición de caracteres</w:t>
            </w: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Ortografía y gramática</w:t>
            </w:r>
          </w:p>
          <w:p w:rsidR="00EF40D6" w:rsidRDefault="00EF40D6" w:rsidP="00A16655">
            <w:pPr>
              <w:rPr>
                <w:rFonts w:ascii="Arial Rounded MT Bold" w:hAnsi="Arial Rounded MT Bold"/>
                <w:sz w:val="20"/>
                <w:lang w:val="es-MX"/>
              </w:rPr>
            </w:pPr>
          </w:p>
          <w:p w:rsidR="00EF40D6" w:rsidRDefault="00EF40D6" w:rsidP="00A16655">
            <w:pPr>
              <w:rPr>
                <w:rFonts w:ascii="Arial Rounded MT Bold" w:hAnsi="Arial Rounded MT Bold"/>
                <w:sz w:val="20"/>
                <w:lang w:val="es-MX"/>
              </w:rPr>
            </w:pPr>
          </w:p>
          <w:p w:rsidR="00EF40D6" w:rsidRDefault="00EF40D6" w:rsidP="00A16655">
            <w:pPr>
              <w:rPr>
                <w:rFonts w:ascii="Arial Rounded MT Bold" w:hAnsi="Arial Rounded MT Bold"/>
                <w:sz w:val="20"/>
                <w:lang w:val="es-MX"/>
              </w:rPr>
            </w:pPr>
          </w:p>
          <w:p w:rsidR="00EF40D6" w:rsidRDefault="00EF40D6" w:rsidP="00EF40D6">
            <w:pPr>
              <w:numPr>
                <w:ilvl w:val="1"/>
                <w:numId w:val="16"/>
              </w:numPr>
              <w:tabs>
                <w:tab w:val="left" w:pos="360"/>
              </w:tabs>
              <w:rPr>
                <w:rFonts w:ascii="Arial Rounded MT Bold" w:hAnsi="Arial Rounded MT Bold"/>
                <w:b/>
                <w:sz w:val="20"/>
                <w:lang w:val="es-MX"/>
              </w:rPr>
            </w:pPr>
            <w:r>
              <w:rPr>
                <w:rFonts w:ascii="Arial Rounded MT Bold" w:hAnsi="Arial Rounded MT Bold"/>
                <w:b/>
                <w:sz w:val="20"/>
                <w:lang w:val="es-MX"/>
              </w:rPr>
              <w:t xml:space="preserve">        Impresión </w:t>
            </w:r>
          </w:p>
          <w:p w:rsidR="00EF40D6" w:rsidRDefault="00EF40D6" w:rsidP="00A16655">
            <w:pPr>
              <w:rPr>
                <w:rFonts w:ascii="Arial Rounded MT Bold" w:hAnsi="Arial Rounded MT Bold"/>
                <w:b/>
                <w:sz w:val="20"/>
                <w:lang w:val="es-MX"/>
              </w:rPr>
            </w:pP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Configuración de la página</w:t>
            </w: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Corrección del color</w:t>
            </w: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Presentación preliminar</w:t>
            </w: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Configurar y analizar los diferentes estilos de impresión de acuerdo al material, impresora y calidad de el diseño</w:t>
            </w:r>
          </w:p>
          <w:p w:rsidR="00EF40D6" w:rsidRDefault="00EF40D6" w:rsidP="00EF40D6">
            <w:pPr>
              <w:numPr>
                <w:ilvl w:val="2"/>
                <w:numId w:val="16"/>
              </w:numPr>
              <w:tabs>
                <w:tab w:val="left" w:pos="720"/>
              </w:tabs>
              <w:rPr>
                <w:rFonts w:ascii="Arial Rounded MT Bold" w:hAnsi="Arial Rounded MT Bold"/>
                <w:sz w:val="20"/>
                <w:lang w:val="es-MX"/>
              </w:rPr>
            </w:pPr>
            <w:r>
              <w:rPr>
                <w:rFonts w:ascii="Arial Rounded MT Bold" w:hAnsi="Arial Rounded MT Bold"/>
                <w:sz w:val="20"/>
                <w:lang w:val="es-MX"/>
              </w:rPr>
              <w:t>Aplicación de ejercicios relacionados con  el temario integro</w:t>
            </w:r>
          </w:p>
          <w:p w:rsidR="00EF40D6" w:rsidRDefault="00EF40D6" w:rsidP="00A16655">
            <w:pPr>
              <w:rPr>
                <w:lang w:val="es-ES_tradnl"/>
              </w:rPr>
            </w:pPr>
          </w:p>
        </w:tc>
        <w:tc>
          <w:tcPr>
            <w:tcW w:w="3119" w:type="dxa"/>
            <w:gridSpan w:val="2"/>
            <w:tcBorders>
              <w:top w:val="single" w:sz="4" w:space="0" w:color="000000"/>
              <w:left w:val="single" w:sz="4" w:space="0" w:color="000000"/>
              <w:bottom w:val="single" w:sz="4" w:space="0" w:color="000000"/>
            </w:tcBorders>
            <w:tcMar>
              <w:left w:w="70" w:type="dxa"/>
              <w:right w:w="70" w:type="dxa"/>
            </w:tcMar>
          </w:tcPr>
          <w:p w:rsidR="00A16655" w:rsidRDefault="00A16655" w:rsidP="00A16655">
            <w:pPr>
              <w:pStyle w:val="Default"/>
              <w:rPr>
                <w:b/>
                <w:bCs/>
                <w:i/>
                <w:iCs/>
                <w:sz w:val="22"/>
                <w:szCs w:val="22"/>
              </w:rPr>
            </w:pPr>
          </w:p>
          <w:p w:rsidR="00A16655" w:rsidRPr="00EF40D6" w:rsidRDefault="00A16655" w:rsidP="00A16655">
            <w:pPr>
              <w:pStyle w:val="Default"/>
              <w:rPr>
                <w:b/>
                <w:bCs/>
                <w:i/>
                <w:iCs/>
                <w:sz w:val="22"/>
                <w:szCs w:val="22"/>
              </w:rPr>
            </w:pPr>
            <w:r w:rsidRPr="00EF40D6">
              <w:rPr>
                <w:b/>
                <w:bCs/>
                <w:i/>
                <w:iCs/>
                <w:sz w:val="22"/>
                <w:szCs w:val="22"/>
              </w:rPr>
              <w:t>Encuadre grupal:</w:t>
            </w:r>
          </w:p>
          <w:p w:rsidR="00A16655" w:rsidRPr="00EF40D6" w:rsidRDefault="00A16655" w:rsidP="00A16655">
            <w:pPr>
              <w:numPr>
                <w:ilvl w:val="0"/>
                <w:numId w:val="11"/>
              </w:numPr>
              <w:suppressAutoHyphens w:val="0"/>
              <w:ind w:left="240" w:hanging="270"/>
              <w:rPr>
                <w:rFonts w:cs="Arial"/>
                <w:sz w:val="19"/>
                <w:szCs w:val="19"/>
              </w:rPr>
            </w:pPr>
            <w:r w:rsidRPr="00EF40D6">
              <w:rPr>
                <w:rFonts w:cs="Arial"/>
                <w:sz w:val="19"/>
                <w:szCs w:val="19"/>
              </w:rPr>
              <w:t xml:space="preserve">Presentación </w:t>
            </w:r>
            <w:r w:rsidR="00B33B19">
              <w:rPr>
                <w:rFonts w:cs="Arial"/>
                <w:sz w:val="19"/>
                <w:szCs w:val="19"/>
              </w:rPr>
              <w:t>de la unidad y sus</w:t>
            </w:r>
            <w:r w:rsidRPr="00EF40D6">
              <w:rPr>
                <w:rFonts w:cs="Arial"/>
                <w:sz w:val="19"/>
                <w:szCs w:val="19"/>
              </w:rPr>
              <w:t xml:space="preserve"> </w:t>
            </w:r>
            <w:proofErr w:type="spellStart"/>
            <w:r w:rsidRPr="00EF40D6">
              <w:rPr>
                <w:rFonts w:cs="Arial"/>
                <w:sz w:val="19"/>
                <w:szCs w:val="19"/>
              </w:rPr>
              <w:t>submódulo</w:t>
            </w:r>
            <w:proofErr w:type="spellEnd"/>
            <w:r w:rsidRPr="00EF40D6">
              <w:rPr>
                <w:rFonts w:cs="Arial"/>
                <w:sz w:val="19"/>
                <w:szCs w:val="19"/>
              </w:rPr>
              <w:t>.</w:t>
            </w:r>
          </w:p>
          <w:p w:rsidR="00EF40D6" w:rsidRDefault="00B33B19" w:rsidP="00B33B19">
            <w:pPr>
              <w:rPr>
                <w:rFonts w:cs="Arial"/>
                <w:szCs w:val="24"/>
              </w:rPr>
            </w:pPr>
            <w:r>
              <w:rPr>
                <w:rFonts w:cs="Arial"/>
                <w:sz w:val="19"/>
                <w:szCs w:val="19"/>
              </w:rPr>
              <w:t>-</w:t>
            </w:r>
            <w:r w:rsidR="00A16655" w:rsidRPr="00EF40D6">
              <w:rPr>
                <w:rFonts w:cs="Arial"/>
                <w:sz w:val="19"/>
                <w:szCs w:val="19"/>
              </w:rPr>
              <w:t xml:space="preserve">Explicación de las metas, beneficios y fines del </w:t>
            </w:r>
            <w:proofErr w:type="spellStart"/>
            <w:r w:rsidR="00A16655" w:rsidRPr="00EF40D6">
              <w:rPr>
                <w:rFonts w:cs="Arial"/>
                <w:sz w:val="19"/>
                <w:szCs w:val="19"/>
              </w:rPr>
              <w:t>submódulo</w:t>
            </w:r>
            <w:proofErr w:type="spellEnd"/>
          </w:p>
          <w:p w:rsidR="00A16655" w:rsidRDefault="00A16655" w:rsidP="00A16655">
            <w:pPr>
              <w:pStyle w:val="Default"/>
              <w:rPr>
                <w:b/>
                <w:bCs/>
                <w:i/>
                <w:iCs/>
                <w:sz w:val="22"/>
                <w:szCs w:val="22"/>
              </w:rPr>
            </w:pPr>
          </w:p>
          <w:p w:rsidR="00B33B19" w:rsidRPr="00EF40D6" w:rsidRDefault="00B33B19" w:rsidP="00B33B19">
            <w:pPr>
              <w:pStyle w:val="Default"/>
              <w:rPr>
                <w:b/>
                <w:bCs/>
                <w:i/>
                <w:iCs/>
                <w:sz w:val="22"/>
                <w:szCs w:val="22"/>
              </w:rPr>
            </w:pPr>
            <w:r w:rsidRPr="00B0602E">
              <w:rPr>
                <w:b/>
                <w:bCs/>
                <w:i/>
                <w:iCs/>
                <w:sz w:val="22"/>
                <w:szCs w:val="22"/>
              </w:rPr>
              <w:t>Contextualización:</w:t>
            </w:r>
          </w:p>
          <w:p w:rsidR="00B33B19" w:rsidRPr="00EF40D6" w:rsidRDefault="00B33B19" w:rsidP="00B33B19">
            <w:pPr>
              <w:snapToGrid w:val="0"/>
              <w:jc w:val="both"/>
              <w:rPr>
                <w:rFonts w:cs="Arial"/>
                <w:sz w:val="19"/>
                <w:szCs w:val="19"/>
              </w:rPr>
            </w:pPr>
            <w:r>
              <w:rPr>
                <w:rFonts w:cs="Arial"/>
                <w:sz w:val="19"/>
                <w:szCs w:val="19"/>
              </w:rPr>
              <w:t xml:space="preserve">El alumno tendrá la capacidad de elegir que dibujos pueden llevar un contorno y aplicará  el relleno de objetos de acuerdo a las necesidades que ameritan ciertos proyectos </w:t>
            </w:r>
          </w:p>
          <w:p w:rsidR="00A16655" w:rsidRDefault="00A16655" w:rsidP="00A16655">
            <w:pPr>
              <w:pStyle w:val="Default"/>
              <w:rPr>
                <w:b/>
                <w:bCs/>
                <w:i/>
                <w:iCs/>
                <w:sz w:val="22"/>
                <w:szCs w:val="22"/>
              </w:rPr>
            </w:pPr>
          </w:p>
          <w:p w:rsidR="00A16655" w:rsidRPr="00EF40D6" w:rsidRDefault="00A16655" w:rsidP="00A16655">
            <w:pPr>
              <w:pStyle w:val="Default"/>
              <w:rPr>
                <w:b/>
                <w:bCs/>
                <w:i/>
                <w:iCs/>
                <w:sz w:val="22"/>
                <w:szCs w:val="22"/>
              </w:rPr>
            </w:pPr>
            <w:r w:rsidRPr="00EF40D6">
              <w:rPr>
                <w:b/>
                <w:bCs/>
                <w:i/>
                <w:iCs/>
                <w:sz w:val="22"/>
                <w:szCs w:val="22"/>
              </w:rPr>
              <w:t xml:space="preserve">Teorización: </w:t>
            </w:r>
          </w:p>
          <w:p w:rsidR="00A16655" w:rsidRPr="00A16655" w:rsidRDefault="00A16655" w:rsidP="00A16655">
            <w:pPr>
              <w:numPr>
                <w:ilvl w:val="0"/>
                <w:numId w:val="11"/>
              </w:numPr>
              <w:suppressAutoHyphens w:val="0"/>
              <w:ind w:left="240" w:hanging="270"/>
              <w:rPr>
                <w:b/>
                <w:bCs/>
                <w:i/>
                <w:iCs/>
                <w:sz w:val="22"/>
                <w:szCs w:val="22"/>
              </w:rPr>
            </w:pPr>
            <w:r>
              <w:rPr>
                <w:rFonts w:cs="Arial"/>
                <w:sz w:val="19"/>
                <w:szCs w:val="19"/>
              </w:rPr>
              <w:t>El Instructor explicará y demostrara los tipos de texto a realizar:</w:t>
            </w:r>
          </w:p>
          <w:p w:rsidR="00A16655" w:rsidRDefault="00A16655" w:rsidP="00A16655">
            <w:pPr>
              <w:suppressAutoHyphens w:val="0"/>
              <w:ind w:left="240"/>
              <w:rPr>
                <w:rFonts w:cs="Arial"/>
                <w:sz w:val="19"/>
                <w:szCs w:val="19"/>
              </w:rPr>
            </w:pPr>
            <w:r>
              <w:rPr>
                <w:rFonts w:cs="Arial"/>
                <w:sz w:val="19"/>
                <w:szCs w:val="19"/>
              </w:rPr>
              <w:t>-Texto Artístico</w:t>
            </w:r>
          </w:p>
          <w:p w:rsidR="00A16655" w:rsidRDefault="00A16655" w:rsidP="00A16655">
            <w:pPr>
              <w:suppressAutoHyphens w:val="0"/>
              <w:ind w:left="240"/>
              <w:rPr>
                <w:rFonts w:cs="Arial"/>
                <w:sz w:val="19"/>
                <w:szCs w:val="19"/>
              </w:rPr>
            </w:pPr>
            <w:r>
              <w:rPr>
                <w:rFonts w:cs="Arial"/>
                <w:sz w:val="19"/>
                <w:szCs w:val="19"/>
              </w:rPr>
              <w:t>-Texto Párrafo</w:t>
            </w:r>
          </w:p>
          <w:p w:rsidR="00A16655" w:rsidRDefault="00A16655" w:rsidP="00A16655">
            <w:pPr>
              <w:suppressAutoHyphens w:val="0"/>
              <w:ind w:left="240"/>
              <w:rPr>
                <w:rFonts w:cs="Arial"/>
                <w:sz w:val="19"/>
                <w:szCs w:val="19"/>
              </w:rPr>
            </w:pPr>
            <w:r>
              <w:rPr>
                <w:rFonts w:cs="Arial"/>
                <w:sz w:val="19"/>
                <w:szCs w:val="19"/>
              </w:rPr>
              <w:t>-Conversión de texto</w:t>
            </w:r>
          </w:p>
          <w:p w:rsidR="00A16655" w:rsidRDefault="00A16655" w:rsidP="00A16655">
            <w:pPr>
              <w:suppressAutoHyphens w:val="0"/>
              <w:ind w:left="240"/>
              <w:rPr>
                <w:rFonts w:cs="Arial"/>
                <w:sz w:val="19"/>
                <w:szCs w:val="19"/>
              </w:rPr>
            </w:pPr>
            <w:r>
              <w:rPr>
                <w:rFonts w:cs="Arial"/>
                <w:sz w:val="19"/>
                <w:szCs w:val="19"/>
              </w:rPr>
              <w:t>-Edición de caracteres</w:t>
            </w:r>
          </w:p>
          <w:p w:rsidR="00A16655" w:rsidRDefault="00A16655" w:rsidP="00A16655">
            <w:pPr>
              <w:suppressAutoHyphens w:val="0"/>
              <w:ind w:left="240"/>
              <w:rPr>
                <w:rFonts w:cs="Arial"/>
                <w:sz w:val="19"/>
                <w:szCs w:val="19"/>
              </w:rPr>
            </w:pPr>
            <w:r>
              <w:rPr>
                <w:rFonts w:cs="Arial"/>
                <w:sz w:val="19"/>
                <w:szCs w:val="19"/>
              </w:rPr>
              <w:t>-Ortografía y Gramática</w:t>
            </w:r>
          </w:p>
          <w:p w:rsidR="00EF40D6" w:rsidRDefault="00EF40D6" w:rsidP="00A16655">
            <w:pPr>
              <w:numPr>
                <w:ilvl w:val="0"/>
                <w:numId w:val="11"/>
              </w:numPr>
              <w:suppressAutoHyphens w:val="0"/>
              <w:ind w:left="240" w:hanging="270"/>
              <w:rPr>
                <w:sz w:val="19"/>
                <w:szCs w:val="19"/>
              </w:rPr>
            </w:pPr>
            <w:r>
              <w:rPr>
                <w:sz w:val="19"/>
                <w:szCs w:val="19"/>
              </w:rPr>
              <w:t>.</w:t>
            </w:r>
            <w:r w:rsidR="00A16655">
              <w:rPr>
                <w:rFonts w:cs="Arial"/>
                <w:sz w:val="19"/>
                <w:szCs w:val="19"/>
              </w:rPr>
              <w:t xml:space="preserve">El Instructor explicará y demostrara los diferentes estilos de impresión. </w:t>
            </w:r>
          </w:p>
        </w:tc>
        <w:tc>
          <w:tcPr>
            <w:tcW w:w="2551" w:type="dxa"/>
            <w:tcBorders>
              <w:top w:val="single" w:sz="4" w:space="0" w:color="000000"/>
              <w:left w:val="single" w:sz="4" w:space="0" w:color="000000"/>
              <w:bottom w:val="single" w:sz="4" w:space="0" w:color="000000"/>
            </w:tcBorders>
            <w:tcMar>
              <w:left w:w="70" w:type="dxa"/>
              <w:right w:w="70" w:type="dxa"/>
            </w:tcMar>
          </w:tcPr>
          <w:p w:rsidR="00A16655" w:rsidRDefault="00A16655" w:rsidP="00A16655">
            <w:pPr>
              <w:pStyle w:val="Default"/>
              <w:snapToGrid w:val="0"/>
              <w:rPr>
                <w:b/>
                <w:bCs/>
                <w:i/>
                <w:iCs/>
                <w:sz w:val="22"/>
                <w:szCs w:val="22"/>
              </w:rPr>
            </w:pPr>
          </w:p>
          <w:p w:rsidR="00A16655" w:rsidRDefault="00A16655" w:rsidP="00A16655">
            <w:pPr>
              <w:pStyle w:val="Default"/>
              <w:snapToGrid w:val="0"/>
              <w:rPr>
                <w:b/>
                <w:bCs/>
                <w:i/>
                <w:iCs/>
                <w:sz w:val="22"/>
                <w:szCs w:val="22"/>
              </w:rPr>
            </w:pPr>
          </w:p>
          <w:p w:rsidR="00EF40D6" w:rsidRDefault="00EF40D6" w:rsidP="00A16655">
            <w:pPr>
              <w:pStyle w:val="Default"/>
              <w:snapToGrid w:val="0"/>
              <w:rPr>
                <w:b/>
                <w:bCs/>
                <w:i/>
                <w:iCs/>
                <w:sz w:val="22"/>
                <w:szCs w:val="22"/>
              </w:rPr>
            </w:pPr>
            <w:r>
              <w:rPr>
                <w:b/>
                <w:bCs/>
                <w:i/>
                <w:iCs/>
                <w:sz w:val="22"/>
                <w:szCs w:val="22"/>
              </w:rPr>
              <w:t xml:space="preserve">Instalaciones: </w:t>
            </w:r>
          </w:p>
          <w:p w:rsidR="00EF40D6" w:rsidRDefault="00EF40D6" w:rsidP="00A16655">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rsidR="00EF40D6" w:rsidRDefault="00EF40D6" w:rsidP="00A16655">
            <w:pPr>
              <w:pStyle w:val="Default"/>
              <w:rPr>
                <w:b/>
                <w:bCs/>
                <w:i/>
                <w:iCs/>
                <w:sz w:val="22"/>
                <w:szCs w:val="22"/>
              </w:rPr>
            </w:pPr>
          </w:p>
          <w:p w:rsidR="00EF40D6" w:rsidRDefault="00EF40D6" w:rsidP="00A16655">
            <w:pPr>
              <w:pStyle w:val="Default"/>
              <w:rPr>
                <w:b/>
                <w:bCs/>
                <w:i/>
                <w:iCs/>
                <w:sz w:val="22"/>
                <w:szCs w:val="22"/>
              </w:rPr>
            </w:pPr>
          </w:p>
          <w:p w:rsidR="00EF40D6" w:rsidRDefault="00EF40D6" w:rsidP="00A16655">
            <w:pPr>
              <w:pStyle w:val="Default"/>
              <w:rPr>
                <w:b/>
                <w:bCs/>
                <w:i/>
                <w:iCs/>
                <w:sz w:val="22"/>
                <w:szCs w:val="22"/>
              </w:rPr>
            </w:pPr>
            <w:r>
              <w:rPr>
                <w:b/>
                <w:bCs/>
                <w:i/>
                <w:iCs/>
                <w:sz w:val="22"/>
                <w:szCs w:val="22"/>
              </w:rPr>
              <w:t>Mobiliario:</w:t>
            </w:r>
          </w:p>
          <w:p w:rsidR="00EF40D6" w:rsidRDefault="00EF40D6" w:rsidP="00EF40D6">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rsidR="00EF40D6" w:rsidRDefault="00EF40D6" w:rsidP="00EF40D6">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rsidR="00EF40D6" w:rsidRDefault="00EF40D6" w:rsidP="00A16655">
            <w:pPr>
              <w:pStyle w:val="Default"/>
              <w:rPr>
                <w:rFonts w:cs="Times New Roman"/>
                <w:color w:val="auto"/>
                <w:sz w:val="19"/>
                <w:szCs w:val="19"/>
              </w:rPr>
            </w:pPr>
          </w:p>
          <w:p w:rsidR="00EF40D6" w:rsidRDefault="00EF40D6" w:rsidP="00A16655">
            <w:pPr>
              <w:pStyle w:val="Default"/>
              <w:rPr>
                <w:rFonts w:cs="Times New Roman"/>
                <w:color w:val="auto"/>
                <w:sz w:val="19"/>
                <w:szCs w:val="19"/>
              </w:rPr>
            </w:pPr>
          </w:p>
          <w:p w:rsidR="00EF40D6" w:rsidRDefault="00EF40D6" w:rsidP="00A16655">
            <w:pPr>
              <w:pStyle w:val="Default"/>
              <w:rPr>
                <w:b/>
                <w:bCs/>
                <w:i/>
                <w:iCs/>
                <w:sz w:val="22"/>
                <w:szCs w:val="22"/>
              </w:rPr>
            </w:pPr>
            <w:r>
              <w:rPr>
                <w:b/>
                <w:bCs/>
                <w:i/>
                <w:iCs/>
                <w:sz w:val="22"/>
                <w:szCs w:val="22"/>
              </w:rPr>
              <w:t xml:space="preserve">Material y equipo </w:t>
            </w:r>
          </w:p>
          <w:p w:rsidR="00EF40D6" w:rsidRDefault="00EF40D6" w:rsidP="00A16655">
            <w:pPr>
              <w:pStyle w:val="Default"/>
              <w:rPr>
                <w:b/>
                <w:bCs/>
                <w:i/>
                <w:iCs/>
                <w:sz w:val="22"/>
                <w:szCs w:val="22"/>
              </w:rPr>
            </w:pPr>
            <w:r>
              <w:rPr>
                <w:b/>
                <w:bCs/>
                <w:i/>
                <w:iCs/>
                <w:sz w:val="22"/>
                <w:szCs w:val="22"/>
              </w:rPr>
              <w:t xml:space="preserve">audiovisual: </w:t>
            </w:r>
          </w:p>
          <w:p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rsidR="00EF40D6" w:rsidRDefault="00EF40D6" w:rsidP="00A16655">
            <w:pPr>
              <w:pStyle w:val="Default"/>
              <w:ind w:left="-4"/>
              <w:rPr>
                <w:rFonts w:cs="Times New Roman"/>
                <w:color w:val="auto"/>
                <w:sz w:val="19"/>
                <w:szCs w:val="19"/>
              </w:rPr>
            </w:pPr>
          </w:p>
          <w:p w:rsidR="00EF40D6" w:rsidRDefault="00EF40D6" w:rsidP="00A16655">
            <w:pPr>
              <w:pStyle w:val="Default"/>
              <w:ind w:left="-4"/>
              <w:rPr>
                <w:rFonts w:cs="Times New Roman"/>
                <w:color w:val="auto"/>
                <w:sz w:val="19"/>
                <w:szCs w:val="19"/>
              </w:rPr>
            </w:pPr>
          </w:p>
          <w:p w:rsidR="00EF40D6" w:rsidRDefault="00EF40D6" w:rsidP="00A16655">
            <w:pPr>
              <w:pStyle w:val="Default"/>
              <w:rPr>
                <w:b/>
                <w:bCs/>
                <w:i/>
                <w:iCs/>
                <w:sz w:val="22"/>
                <w:szCs w:val="22"/>
              </w:rPr>
            </w:pPr>
            <w:r>
              <w:rPr>
                <w:b/>
                <w:bCs/>
                <w:i/>
                <w:iCs/>
                <w:sz w:val="22"/>
                <w:szCs w:val="22"/>
              </w:rPr>
              <w:t xml:space="preserve">Material : </w:t>
            </w:r>
          </w:p>
          <w:p w:rsidR="00EF40D6" w:rsidRDefault="00EF40D6"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rsidR="00B33B19" w:rsidRDefault="00B33B19" w:rsidP="00EF40D6">
            <w:pPr>
              <w:pStyle w:val="Default"/>
              <w:numPr>
                <w:ilvl w:val="0"/>
                <w:numId w:val="5"/>
              </w:numPr>
              <w:tabs>
                <w:tab w:val="left" w:pos="356"/>
              </w:tabs>
              <w:ind w:left="356"/>
              <w:rPr>
                <w:rFonts w:cs="Times New Roman"/>
                <w:color w:val="auto"/>
                <w:sz w:val="19"/>
                <w:szCs w:val="19"/>
              </w:rPr>
            </w:pPr>
            <w:r>
              <w:rPr>
                <w:rFonts w:cs="Times New Roman"/>
                <w:color w:val="auto"/>
                <w:sz w:val="19"/>
                <w:szCs w:val="19"/>
              </w:rPr>
              <w:t>Hojas de rotafolio</w:t>
            </w:r>
          </w:p>
          <w:p w:rsidR="00EF40D6" w:rsidRDefault="00EF40D6" w:rsidP="00A16655">
            <w:pPr>
              <w:ind w:left="360"/>
              <w:jc w:val="both"/>
              <w:rPr>
                <w:rFonts w:ascii="Arial Rounded MT Bold" w:hAnsi="Arial Rounded MT Bold"/>
                <w:sz w:val="28"/>
                <w:szCs w:val="28"/>
                <w:lang w:val="es-MX"/>
              </w:rPr>
            </w:pPr>
          </w:p>
        </w:tc>
        <w:tc>
          <w:tcPr>
            <w:tcW w:w="3544" w:type="dxa"/>
            <w:tcBorders>
              <w:top w:val="single" w:sz="4" w:space="0" w:color="000000"/>
              <w:left w:val="single" w:sz="4" w:space="0" w:color="000000"/>
              <w:bottom w:val="single" w:sz="4" w:space="0" w:color="000000"/>
            </w:tcBorders>
          </w:tcPr>
          <w:p w:rsidR="00A16655" w:rsidRDefault="00A16655" w:rsidP="00A16655">
            <w:pPr>
              <w:snapToGrid w:val="0"/>
              <w:jc w:val="both"/>
              <w:rPr>
                <w:rFonts w:cs="Arial"/>
                <w:b/>
                <w:sz w:val="18"/>
                <w:szCs w:val="18"/>
              </w:rPr>
            </w:pPr>
          </w:p>
          <w:p w:rsidR="00A16655" w:rsidRDefault="00A16655" w:rsidP="00A16655">
            <w:pPr>
              <w:snapToGrid w:val="0"/>
              <w:jc w:val="both"/>
              <w:rPr>
                <w:rFonts w:cs="Arial"/>
                <w:b/>
                <w:sz w:val="18"/>
                <w:szCs w:val="18"/>
              </w:rPr>
            </w:pPr>
          </w:p>
          <w:p w:rsidR="00EF40D6" w:rsidRDefault="00A16655" w:rsidP="00A16655">
            <w:pPr>
              <w:snapToGrid w:val="0"/>
              <w:jc w:val="both"/>
              <w:rPr>
                <w:rFonts w:cs="Arial"/>
                <w:b/>
                <w:sz w:val="18"/>
                <w:szCs w:val="18"/>
              </w:rPr>
            </w:pPr>
            <w:r>
              <w:rPr>
                <w:rFonts w:cs="Arial"/>
                <w:b/>
                <w:sz w:val="18"/>
                <w:szCs w:val="18"/>
              </w:rPr>
              <w:t xml:space="preserve">    </w:t>
            </w:r>
            <w:r w:rsidR="00EF40D6">
              <w:rPr>
                <w:rFonts w:cs="Arial"/>
                <w:b/>
                <w:sz w:val="18"/>
                <w:szCs w:val="18"/>
              </w:rPr>
              <w:t xml:space="preserve">Evaluación Formativa: </w:t>
            </w:r>
          </w:p>
          <w:p w:rsidR="00EF40D6" w:rsidRDefault="00A16655" w:rsidP="00A16655">
            <w:pPr>
              <w:snapToGrid w:val="0"/>
              <w:jc w:val="both"/>
              <w:rPr>
                <w:rFonts w:cs="Arial"/>
                <w:spacing w:val="1"/>
                <w:w w:val="99"/>
                <w:sz w:val="18"/>
                <w:szCs w:val="18"/>
              </w:rPr>
            </w:pPr>
            <w:r>
              <w:rPr>
                <w:rFonts w:cs="Arial"/>
                <w:spacing w:val="1"/>
                <w:w w:val="99"/>
                <w:sz w:val="18"/>
                <w:szCs w:val="18"/>
              </w:rPr>
              <w:t xml:space="preserve">   </w:t>
            </w:r>
            <w:r w:rsidRPr="00A16655">
              <w:rPr>
                <w:rFonts w:cs="Arial"/>
                <w:sz w:val="18"/>
                <w:szCs w:val="18"/>
              </w:rPr>
              <w:t xml:space="preserve"> </w:t>
            </w:r>
            <w:r w:rsidR="00EF40D6" w:rsidRPr="00A16655">
              <w:rPr>
                <w:rFonts w:cs="Arial"/>
                <w:sz w:val="18"/>
                <w:szCs w:val="18"/>
              </w:rPr>
              <w:t>Documental</w:t>
            </w:r>
          </w:p>
          <w:p w:rsidR="00EF40D6" w:rsidRDefault="00EF40D6" w:rsidP="00EF40D6">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rsidR="00A16655" w:rsidRDefault="00A16655" w:rsidP="00A16655">
            <w:pPr>
              <w:widowControl w:val="0"/>
              <w:tabs>
                <w:tab w:val="left" w:pos="720"/>
              </w:tabs>
              <w:autoSpaceDE w:val="0"/>
              <w:spacing w:before="2"/>
              <w:ind w:right="-20"/>
              <w:rPr>
                <w:rFonts w:cs="Arial"/>
                <w:sz w:val="19"/>
                <w:szCs w:val="19"/>
              </w:rPr>
            </w:pPr>
          </w:p>
          <w:p w:rsidR="00A16655" w:rsidRDefault="00A16655" w:rsidP="00A16655">
            <w:pPr>
              <w:widowControl w:val="0"/>
              <w:tabs>
                <w:tab w:val="left" w:pos="720"/>
              </w:tabs>
              <w:autoSpaceDE w:val="0"/>
              <w:spacing w:before="2"/>
              <w:ind w:right="-20"/>
              <w:rPr>
                <w:rFonts w:cs="Arial"/>
                <w:sz w:val="19"/>
                <w:szCs w:val="19"/>
              </w:rPr>
            </w:pPr>
          </w:p>
          <w:p w:rsidR="00EF40D6" w:rsidRDefault="00EF40D6" w:rsidP="00A16655">
            <w:pPr>
              <w:jc w:val="center"/>
              <w:rPr>
                <w:rFonts w:ascii="Arial Rounded MT Bold" w:hAnsi="Arial Rounded MT Bold"/>
                <w:sz w:val="28"/>
                <w:szCs w:val="28"/>
                <w:lang w:val="es-MX"/>
              </w:rPr>
            </w:pPr>
          </w:p>
          <w:p w:rsidR="00EF40D6" w:rsidRDefault="00EF40D6" w:rsidP="00A16655">
            <w:pPr>
              <w:jc w:val="center"/>
              <w:rPr>
                <w:rFonts w:ascii="Arial Rounded MT Bold" w:hAnsi="Arial Rounded MT Bold"/>
                <w:sz w:val="28"/>
                <w:szCs w:val="28"/>
                <w:lang w:val="es-MX"/>
              </w:rPr>
            </w:pPr>
          </w:p>
          <w:p w:rsidR="00EF40D6" w:rsidRDefault="00EF40D6" w:rsidP="00A16655">
            <w:pPr>
              <w:jc w:val="center"/>
              <w:rPr>
                <w:rFonts w:ascii="Arial Rounded MT Bold" w:hAnsi="Arial Rounded MT Bold"/>
                <w:sz w:val="28"/>
                <w:szCs w:val="28"/>
                <w:lang w:val="es-MX"/>
              </w:rPr>
            </w:pPr>
          </w:p>
        </w:tc>
        <w:tc>
          <w:tcPr>
            <w:tcW w:w="1711" w:type="dxa"/>
            <w:tcBorders>
              <w:top w:val="single" w:sz="4" w:space="0" w:color="000000"/>
              <w:left w:val="single" w:sz="4" w:space="0" w:color="000000"/>
              <w:bottom w:val="single" w:sz="4" w:space="0" w:color="000000"/>
            </w:tcBorders>
          </w:tcPr>
          <w:p w:rsidR="00EF40D6" w:rsidRDefault="00256711" w:rsidP="00A16655">
            <w:pPr>
              <w:snapToGrid w:val="0"/>
              <w:jc w:val="center"/>
              <w:rPr>
                <w:rFonts w:ascii="Arial Rounded MT Bold" w:hAnsi="Arial Rounded MT Bold"/>
                <w:sz w:val="28"/>
                <w:szCs w:val="28"/>
                <w:lang w:val="es-MX"/>
              </w:rPr>
            </w:pPr>
            <w:r>
              <w:rPr>
                <w:rFonts w:ascii="Arial Rounded MT Bold" w:hAnsi="Arial Rounded MT Bold"/>
                <w:szCs w:val="28"/>
                <w:lang w:val="es-MX"/>
              </w:rPr>
              <w:t>4</w:t>
            </w:r>
            <w:r w:rsidR="00EF40D6">
              <w:rPr>
                <w:rFonts w:ascii="Arial Rounded MT Bold" w:hAnsi="Arial Rounded MT Bold"/>
                <w:szCs w:val="28"/>
                <w:lang w:val="es-MX"/>
              </w:rPr>
              <w:t xml:space="preserve"> Hrs</w:t>
            </w:r>
            <w:r w:rsidR="00EF40D6">
              <w:rPr>
                <w:rFonts w:ascii="Arial Rounded MT Bold" w:hAnsi="Arial Rounded MT Bold"/>
                <w:sz w:val="28"/>
                <w:szCs w:val="28"/>
                <w:lang w:val="es-MX"/>
              </w:rPr>
              <w:t>.</w:t>
            </w:r>
          </w:p>
        </w:tc>
        <w:tc>
          <w:tcPr>
            <w:tcW w:w="212" w:type="dxa"/>
            <w:tcBorders>
              <w:left w:val="single" w:sz="4" w:space="0" w:color="000000"/>
            </w:tcBorders>
          </w:tcPr>
          <w:p w:rsidR="00EF40D6" w:rsidRDefault="00EF40D6" w:rsidP="00A16655">
            <w:pPr>
              <w:snapToGrid w:val="0"/>
              <w:rPr>
                <w:lang w:val="es-ES_tradnl"/>
              </w:rPr>
            </w:pPr>
          </w:p>
        </w:tc>
      </w:tr>
    </w:tbl>
    <w:p w:rsidR="00EF40D6" w:rsidRDefault="00EF40D6">
      <w:pPr>
        <w:rPr>
          <w:lang w:val="es-ES_tradnl"/>
        </w:rPr>
      </w:pPr>
    </w:p>
    <w:p w:rsidR="00A16655" w:rsidRDefault="00A16655">
      <w:pPr>
        <w:rPr>
          <w:lang w:val="es-ES_tradnl"/>
        </w:rPr>
      </w:pPr>
    </w:p>
    <w:p w:rsidR="00A16655" w:rsidRDefault="00A16655">
      <w:pPr>
        <w:rPr>
          <w:lang w:val="es-ES_tradnl"/>
        </w:rPr>
      </w:pPr>
    </w:p>
    <w:p w:rsidR="00A16655" w:rsidRDefault="00A16655">
      <w:pPr>
        <w:rPr>
          <w:lang w:val="es-ES_tradnl"/>
        </w:rPr>
      </w:pPr>
    </w:p>
    <w:p w:rsidR="00A16655" w:rsidRDefault="00A16655">
      <w:pPr>
        <w:rPr>
          <w:lang w:val="es-ES_tradnl"/>
        </w:rPr>
      </w:pPr>
    </w:p>
    <w:p w:rsidR="00A16655" w:rsidRDefault="00A16655">
      <w:pPr>
        <w:rPr>
          <w:lang w:val="es-ES_tradnl"/>
        </w:rPr>
      </w:pPr>
    </w:p>
    <w:p w:rsidR="00A16655" w:rsidRDefault="00A16655">
      <w:pPr>
        <w:rPr>
          <w:lang w:val="es-ES_tradnl"/>
        </w:rPr>
      </w:pPr>
    </w:p>
    <w:p w:rsidR="00A16655" w:rsidRDefault="00A16655">
      <w:pPr>
        <w:rPr>
          <w:lang w:val="es-ES_tradnl"/>
        </w:rPr>
      </w:pPr>
    </w:p>
    <w:p w:rsidR="00A16655" w:rsidRDefault="00A16655" w:rsidP="00A16655">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A16655" w:rsidRDefault="00A16655" w:rsidP="00A16655">
      <w:pPr>
        <w:jc w:val="center"/>
        <w:rPr>
          <w:b/>
          <w:lang w:val="es-ES_tradnl"/>
        </w:rPr>
      </w:pPr>
    </w:p>
    <w:tbl>
      <w:tblPr>
        <w:tblW w:w="0" w:type="auto"/>
        <w:tblInd w:w="-75" w:type="dxa"/>
        <w:tblLayout w:type="fixed"/>
        <w:tblCellMar>
          <w:left w:w="0" w:type="dxa"/>
          <w:right w:w="0" w:type="dxa"/>
        </w:tblCellMar>
        <w:tblLook w:val="0000" w:firstRow="0" w:lastRow="0" w:firstColumn="0" w:lastColumn="0" w:noHBand="0" w:noVBand="0"/>
      </w:tblPr>
      <w:tblGrid>
        <w:gridCol w:w="212"/>
        <w:gridCol w:w="3190"/>
        <w:gridCol w:w="212"/>
        <w:gridCol w:w="2907"/>
        <w:gridCol w:w="2551"/>
        <w:gridCol w:w="3544"/>
        <w:gridCol w:w="1711"/>
        <w:gridCol w:w="212"/>
      </w:tblGrid>
      <w:tr w:rsidR="00A16655" w:rsidTr="00A16655">
        <w:tc>
          <w:tcPr>
            <w:tcW w:w="212" w:type="dxa"/>
          </w:tcPr>
          <w:p w:rsidR="00A16655" w:rsidRDefault="00A16655" w:rsidP="00A16655">
            <w:pPr>
              <w:pStyle w:val="Encabezadodelatabla"/>
              <w:rPr>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A16655" w:rsidRDefault="00A16655" w:rsidP="00A16655">
            <w:pPr>
              <w:snapToGrid w:val="0"/>
              <w:rPr>
                <w:b/>
                <w:lang w:val="es-ES_tradnl"/>
              </w:rPr>
            </w:pPr>
            <w:r>
              <w:rPr>
                <w:b/>
                <w:lang w:val="es-ES_tradnl"/>
              </w:rPr>
              <w:t>NOMBRE DE LA UNIDAD:</w:t>
            </w:r>
          </w:p>
        </w:tc>
        <w:tc>
          <w:tcPr>
            <w:tcW w:w="10925" w:type="dxa"/>
            <w:gridSpan w:val="5"/>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A16655" w:rsidRDefault="00A16655" w:rsidP="00A16655">
            <w:pPr>
              <w:snapToGrid w:val="0"/>
              <w:rPr>
                <w:b/>
                <w:lang w:val="es-ES_tradnl"/>
              </w:rPr>
            </w:pPr>
            <w:r>
              <w:rPr>
                <w:b/>
                <w:lang w:val="es-ES_tradnl"/>
              </w:rPr>
              <w:t>4.- TIPOS DE TEXTO</w:t>
            </w:r>
          </w:p>
        </w:tc>
      </w:tr>
      <w:tr w:rsidR="00A16655" w:rsidTr="00A16655">
        <w:tc>
          <w:tcPr>
            <w:tcW w:w="212" w:type="dxa"/>
          </w:tcPr>
          <w:p w:rsidR="00A16655" w:rsidRDefault="00A16655" w:rsidP="00A16655">
            <w:pPr>
              <w:rPr>
                <w:b/>
                <w:sz w:val="6"/>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A16655" w:rsidRDefault="00A16655" w:rsidP="00A16655">
            <w:pPr>
              <w:snapToGrid w:val="0"/>
              <w:rPr>
                <w:b/>
                <w:lang w:val="es-ES_tradnl"/>
              </w:rPr>
            </w:pPr>
            <w:r>
              <w:rPr>
                <w:b/>
                <w:lang w:val="es-ES_tradnl"/>
              </w:rPr>
              <w:t>PROPÓSITO:</w:t>
            </w:r>
          </w:p>
        </w:tc>
        <w:tc>
          <w:tcPr>
            <w:tcW w:w="10925" w:type="dxa"/>
            <w:gridSpan w:val="5"/>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A16655" w:rsidRDefault="00A16655" w:rsidP="00A16655">
            <w:pPr>
              <w:snapToGrid w:val="0"/>
              <w:jc w:val="both"/>
              <w:rPr>
                <w:lang w:val="es-ES_tradnl"/>
              </w:rPr>
            </w:pPr>
            <w:r>
              <w:rPr>
                <w:lang w:val="es-ES_tradnl"/>
              </w:rPr>
              <w:t>Al término de la unidad, el capacitando conocerá y aplicará las herramientas para la creación y formato de texto, así como las opciones de configuración para la impresión</w:t>
            </w:r>
          </w:p>
        </w:tc>
      </w:tr>
      <w:tr w:rsidR="00A16655" w:rsidTr="00A16655">
        <w:trPr>
          <w:cantSplit/>
        </w:trPr>
        <w:tc>
          <w:tcPr>
            <w:tcW w:w="3402"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A16655" w:rsidRDefault="00A16655" w:rsidP="00A16655">
            <w:pPr>
              <w:pStyle w:val="Ttulo4"/>
              <w:tabs>
                <w:tab w:val="left" w:pos="0"/>
              </w:tabs>
              <w:snapToGrid w:val="0"/>
            </w:pPr>
            <w:r>
              <w:t>DESARROLLO TEMÁTICO</w:t>
            </w:r>
          </w:p>
        </w:tc>
        <w:tc>
          <w:tcPr>
            <w:tcW w:w="311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A16655" w:rsidRDefault="00A16655" w:rsidP="00A16655">
            <w:pPr>
              <w:pStyle w:val="Ttulo4"/>
              <w:tabs>
                <w:tab w:val="left" w:pos="0"/>
              </w:tabs>
              <w:snapToGrid w:val="0"/>
            </w:pPr>
            <w:r>
              <w:t>ESTRATEGIA DIDÁCTICA</w:t>
            </w:r>
          </w:p>
        </w:tc>
        <w:tc>
          <w:tcPr>
            <w:tcW w:w="2551" w:type="dxa"/>
            <w:tcBorders>
              <w:top w:val="single" w:sz="4" w:space="0" w:color="000000"/>
              <w:left w:val="single" w:sz="4" w:space="0" w:color="000000"/>
              <w:bottom w:val="single" w:sz="4" w:space="0" w:color="000000"/>
            </w:tcBorders>
            <w:shd w:val="clear" w:color="auto" w:fill="E5E5E5"/>
            <w:tcMar>
              <w:left w:w="70" w:type="dxa"/>
              <w:right w:w="70" w:type="dxa"/>
            </w:tcMar>
          </w:tcPr>
          <w:p w:rsidR="00A16655" w:rsidRDefault="00A16655" w:rsidP="00A16655">
            <w:pPr>
              <w:snapToGrid w:val="0"/>
              <w:jc w:val="center"/>
              <w:rPr>
                <w:b/>
                <w:lang w:val="es-ES_tradnl"/>
              </w:rPr>
            </w:pPr>
            <w:r>
              <w:rPr>
                <w:b/>
                <w:lang w:val="es-ES_tradnl"/>
              </w:rPr>
              <w:t>APOYO DIDÁCTICO</w:t>
            </w:r>
          </w:p>
        </w:tc>
        <w:tc>
          <w:tcPr>
            <w:tcW w:w="3544" w:type="dxa"/>
            <w:tcBorders>
              <w:top w:val="single" w:sz="4" w:space="0" w:color="000000"/>
              <w:left w:val="single" w:sz="4" w:space="0" w:color="000000"/>
              <w:bottom w:val="single" w:sz="4" w:space="0" w:color="000000"/>
            </w:tcBorders>
            <w:shd w:val="clear" w:color="auto" w:fill="E5E5E5"/>
          </w:tcPr>
          <w:p w:rsidR="00A16655" w:rsidRDefault="00A16655" w:rsidP="00A16655">
            <w:pPr>
              <w:snapToGrid w:val="0"/>
              <w:jc w:val="center"/>
              <w:rPr>
                <w:b/>
                <w:lang w:val="es-ES_tradnl"/>
              </w:rPr>
            </w:pPr>
            <w:r>
              <w:rPr>
                <w:b/>
                <w:lang w:val="es-ES_tradnl"/>
              </w:rPr>
              <w:t>CRITERIO DE EVALUACIÓN</w:t>
            </w:r>
          </w:p>
        </w:tc>
        <w:tc>
          <w:tcPr>
            <w:tcW w:w="1711" w:type="dxa"/>
            <w:tcBorders>
              <w:top w:val="single" w:sz="4" w:space="0" w:color="000000"/>
              <w:left w:val="single" w:sz="4" w:space="0" w:color="000000"/>
              <w:bottom w:val="single" w:sz="4" w:space="0" w:color="000000"/>
            </w:tcBorders>
            <w:shd w:val="clear" w:color="auto" w:fill="E5E5E5"/>
          </w:tcPr>
          <w:p w:rsidR="00A16655" w:rsidRDefault="00A16655" w:rsidP="00A16655">
            <w:pPr>
              <w:snapToGrid w:val="0"/>
              <w:jc w:val="center"/>
              <w:rPr>
                <w:b/>
                <w:lang w:val="es-ES_tradnl"/>
              </w:rPr>
            </w:pPr>
            <w:r>
              <w:rPr>
                <w:b/>
                <w:lang w:val="es-ES_tradnl"/>
              </w:rPr>
              <w:t>TIEMPO</w:t>
            </w:r>
          </w:p>
        </w:tc>
        <w:tc>
          <w:tcPr>
            <w:tcW w:w="212" w:type="dxa"/>
            <w:tcBorders>
              <w:left w:val="single" w:sz="4" w:space="0" w:color="000000"/>
            </w:tcBorders>
          </w:tcPr>
          <w:p w:rsidR="00A16655" w:rsidRDefault="00A16655" w:rsidP="00A16655">
            <w:pPr>
              <w:snapToGrid w:val="0"/>
              <w:rPr>
                <w:b/>
                <w:lang w:val="es-ES_tradnl"/>
              </w:rPr>
            </w:pPr>
          </w:p>
        </w:tc>
      </w:tr>
      <w:tr w:rsidR="00A16655" w:rsidTr="00A16655">
        <w:trPr>
          <w:cantSplit/>
          <w:trHeight w:val="6254"/>
        </w:trPr>
        <w:tc>
          <w:tcPr>
            <w:tcW w:w="3402" w:type="dxa"/>
            <w:gridSpan w:val="2"/>
            <w:tcBorders>
              <w:top w:val="single" w:sz="4" w:space="0" w:color="000000"/>
              <w:left w:val="single" w:sz="4" w:space="0" w:color="000000"/>
              <w:bottom w:val="single" w:sz="4" w:space="0" w:color="000000"/>
            </w:tcBorders>
            <w:tcMar>
              <w:left w:w="70" w:type="dxa"/>
              <w:right w:w="70" w:type="dxa"/>
            </w:tcMar>
          </w:tcPr>
          <w:p w:rsidR="00A16655" w:rsidRDefault="00A16655" w:rsidP="00A16655">
            <w:pPr>
              <w:snapToGrid w:val="0"/>
              <w:rPr>
                <w:rFonts w:ascii="Arial Rounded MT Bold" w:hAnsi="Arial Rounded MT Bold"/>
                <w:b/>
                <w:sz w:val="20"/>
                <w:lang w:val="es-MX"/>
              </w:rPr>
            </w:pPr>
          </w:p>
          <w:p w:rsidR="00A16655" w:rsidRDefault="00A16655" w:rsidP="00A16655">
            <w:pPr>
              <w:snapToGrid w:val="0"/>
              <w:rPr>
                <w:rFonts w:ascii="Arial Rounded MT Bold" w:hAnsi="Arial Rounded MT Bold"/>
                <w:b/>
                <w:sz w:val="20"/>
                <w:lang w:val="es-MX"/>
              </w:rPr>
            </w:pPr>
          </w:p>
          <w:p w:rsidR="00A16655" w:rsidRDefault="00A16655" w:rsidP="00A16655">
            <w:pPr>
              <w:tabs>
                <w:tab w:val="left" w:pos="720"/>
              </w:tabs>
              <w:ind w:left="720"/>
              <w:rPr>
                <w:lang w:val="es-ES_tradnl"/>
              </w:rPr>
            </w:pPr>
          </w:p>
        </w:tc>
        <w:tc>
          <w:tcPr>
            <w:tcW w:w="3119" w:type="dxa"/>
            <w:gridSpan w:val="2"/>
            <w:tcBorders>
              <w:top w:val="single" w:sz="4" w:space="0" w:color="000000"/>
              <w:left w:val="single" w:sz="4" w:space="0" w:color="000000"/>
              <w:bottom w:val="single" w:sz="4" w:space="0" w:color="000000"/>
            </w:tcBorders>
            <w:tcMar>
              <w:left w:w="70" w:type="dxa"/>
              <w:right w:w="70" w:type="dxa"/>
            </w:tcMar>
          </w:tcPr>
          <w:p w:rsidR="00A16655" w:rsidRDefault="00A16655" w:rsidP="00A16655">
            <w:pPr>
              <w:pStyle w:val="Default"/>
              <w:rPr>
                <w:b/>
                <w:bCs/>
                <w:i/>
                <w:iCs/>
                <w:sz w:val="22"/>
                <w:szCs w:val="22"/>
              </w:rPr>
            </w:pPr>
          </w:p>
          <w:p w:rsidR="00A16655" w:rsidRDefault="00A16655" w:rsidP="00A16655">
            <w:pPr>
              <w:pStyle w:val="Default"/>
              <w:rPr>
                <w:b/>
                <w:bCs/>
                <w:i/>
                <w:iCs/>
                <w:sz w:val="22"/>
                <w:szCs w:val="22"/>
              </w:rPr>
            </w:pPr>
          </w:p>
          <w:p w:rsidR="00A16655" w:rsidRPr="00EF40D6" w:rsidRDefault="00A16655" w:rsidP="00A16655">
            <w:pPr>
              <w:pStyle w:val="Default"/>
              <w:rPr>
                <w:b/>
                <w:bCs/>
                <w:i/>
                <w:iCs/>
                <w:sz w:val="22"/>
                <w:szCs w:val="22"/>
              </w:rPr>
            </w:pPr>
            <w:r>
              <w:rPr>
                <w:b/>
                <w:bCs/>
                <w:i/>
                <w:iCs/>
                <w:sz w:val="22"/>
                <w:szCs w:val="22"/>
              </w:rPr>
              <w:t>Ejercita</w:t>
            </w:r>
            <w:r w:rsidRPr="00EF40D6">
              <w:rPr>
                <w:b/>
                <w:bCs/>
                <w:i/>
                <w:iCs/>
                <w:sz w:val="22"/>
                <w:szCs w:val="22"/>
              </w:rPr>
              <w:t xml:space="preserve">ción: </w:t>
            </w:r>
          </w:p>
          <w:p w:rsidR="00A16655" w:rsidRPr="00A16655" w:rsidRDefault="00A16655" w:rsidP="00A16655">
            <w:pPr>
              <w:numPr>
                <w:ilvl w:val="0"/>
                <w:numId w:val="11"/>
              </w:numPr>
              <w:suppressAutoHyphens w:val="0"/>
              <w:ind w:left="240" w:hanging="270"/>
              <w:rPr>
                <w:b/>
                <w:bCs/>
                <w:i/>
                <w:iCs/>
                <w:sz w:val="22"/>
                <w:szCs w:val="22"/>
              </w:rPr>
            </w:pPr>
            <w:r>
              <w:rPr>
                <w:rFonts w:cs="Arial"/>
                <w:sz w:val="19"/>
                <w:szCs w:val="19"/>
              </w:rPr>
              <w:t>El alumno realizará  los tipos de texto como son:</w:t>
            </w:r>
          </w:p>
          <w:p w:rsidR="00A16655" w:rsidRDefault="00A16655" w:rsidP="00A16655">
            <w:pPr>
              <w:suppressAutoHyphens w:val="0"/>
              <w:ind w:left="240"/>
              <w:rPr>
                <w:rFonts w:cs="Arial"/>
                <w:sz w:val="19"/>
                <w:szCs w:val="19"/>
              </w:rPr>
            </w:pPr>
            <w:r>
              <w:rPr>
                <w:rFonts w:cs="Arial"/>
                <w:sz w:val="19"/>
                <w:szCs w:val="19"/>
              </w:rPr>
              <w:t>-Texto Artístico</w:t>
            </w:r>
          </w:p>
          <w:p w:rsidR="00A16655" w:rsidRDefault="00A16655" w:rsidP="00A16655">
            <w:pPr>
              <w:suppressAutoHyphens w:val="0"/>
              <w:ind w:left="240"/>
              <w:rPr>
                <w:rFonts w:cs="Arial"/>
                <w:sz w:val="19"/>
                <w:szCs w:val="19"/>
              </w:rPr>
            </w:pPr>
            <w:r>
              <w:rPr>
                <w:rFonts w:cs="Arial"/>
                <w:sz w:val="19"/>
                <w:szCs w:val="19"/>
              </w:rPr>
              <w:t>-Texto Párrafo</w:t>
            </w:r>
          </w:p>
          <w:p w:rsidR="00A16655" w:rsidRDefault="00A16655" w:rsidP="00A16655">
            <w:pPr>
              <w:suppressAutoHyphens w:val="0"/>
              <w:ind w:left="240"/>
              <w:rPr>
                <w:rFonts w:cs="Arial"/>
                <w:sz w:val="19"/>
                <w:szCs w:val="19"/>
              </w:rPr>
            </w:pPr>
            <w:r>
              <w:rPr>
                <w:rFonts w:cs="Arial"/>
                <w:sz w:val="19"/>
                <w:szCs w:val="19"/>
              </w:rPr>
              <w:t>-Conversión de texto</w:t>
            </w:r>
          </w:p>
          <w:p w:rsidR="00A16655" w:rsidRDefault="00A16655" w:rsidP="00A16655">
            <w:pPr>
              <w:suppressAutoHyphens w:val="0"/>
              <w:ind w:left="240"/>
              <w:rPr>
                <w:rFonts w:cs="Arial"/>
                <w:sz w:val="19"/>
                <w:szCs w:val="19"/>
              </w:rPr>
            </w:pPr>
            <w:r>
              <w:rPr>
                <w:rFonts w:cs="Arial"/>
                <w:sz w:val="19"/>
                <w:szCs w:val="19"/>
              </w:rPr>
              <w:t>-Edición de caracteres</w:t>
            </w:r>
          </w:p>
          <w:p w:rsidR="00A16655" w:rsidRDefault="00A16655" w:rsidP="00A16655">
            <w:pPr>
              <w:suppressAutoHyphens w:val="0"/>
              <w:ind w:left="240"/>
              <w:rPr>
                <w:rFonts w:cs="Arial"/>
                <w:sz w:val="19"/>
                <w:szCs w:val="19"/>
              </w:rPr>
            </w:pPr>
            <w:r>
              <w:rPr>
                <w:rFonts w:cs="Arial"/>
                <w:sz w:val="19"/>
                <w:szCs w:val="19"/>
              </w:rPr>
              <w:t>-Ortografía y Gramática</w:t>
            </w:r>
          </w:p>
          <w:p w:rsidR="00A16655" w:rsidRDefault="00A16655" w:rsidP="00A16655">
            <w:pPr>
              <w:suppressAutoHyphens w:val="0"/>
              <w:ind w:left="240"/>
              <w:rPr>
                <w:rFonts w:cs="Arial"/>
                <w:sz w:val="19"/>
                <w:szCs w:val="19"/>
              </w:rPr>
            </w:pPr>
          </w:p>
          <w:p w:rsidR="00A16655" w:rsidRDefault="00A16655" w:rsidP="00A16655">
            <w:pPr>
              <w:numPr>
                <w:ilvl w:val="0"/>
                <w:numId w:val="11"/>
              </w:numPr>
              <w:suppressAutoHyphens w:val="0"/>
              <w:ind w:left="240" w:hanging="270"/>
              <w:rPr>
                <w:sz w:val="19"/>
                <w:szCs w:val="19"/>
              </w:rPr>
            </w:pPr>
            <w:r>
              <w:rPr>
                <w:rFonts w:cs="Arial"/>
                <w:sz w:val="19"/>
                <w:szCs w:val="19"/>
              </w:rPr>
              <w:t xml:space="preserve">El alumno realizará los diferentes estilos de impresión, que se le requiera, utilizando las herramientas correctas. </w:t>
            </w:r>
          </w:p>
          <w:p w:rsidR="00A16655" w:rsidRPr="00A16655" w:rsidRDefault="00A16655" w:rsidP="00A16655">
            <w:pPr>
              <w:rPr>
                <w:sz w:val="19"/>
                <w:szCs w:val="19"/>
              </w:rPr>
            </w:pPr>
          </w:p>
          <w:p w:rsidR="00A16655" w:rsidRDefault="00A16655" w:rsidP="00A16655">
            <w:pPr>
              <w:rPr>
                <w:sz w:val="19"/>
                <w:szCs w:val="19"/>
              </w:rPr>
            </w:pPr>
          </w:p>
          <w:p w:rsidR="00A16655" w:rsidRDefault="00A16655" w:rsidP="00A16655">
            <w:pPr>
              <w:pStyle w:val="Default"/>
              <w:rPr>
                <w:b/>
                <w:bCs/>
                <w:i/>
                <w:iCs/>
                <w:sz w:val="22"/>
                <w:szCs w:val="22"/>
              </w:rPr>
            </w:pPr>
            <w:r>
              <w:rPr>
                <w:b/>
                <w:bCs/>
                <w:i/>
                <w:iCs/>
                <w:sz w:val="22"/>
                <w:szCs w:val="22"/>
              </w:rPr>
              <w:t>Reflexión:</w:t>
            </w:r>
          </w:p>
          <w:p w:rsidR="00A16655" w:rsidRPr="000401A5" w:rsidRDefault="00A16655" w:rsidP="00A16655">
            <w:pPr>
              <w:numPr>
                <w:ilvl w:val="0"/>
                <w:numId w:val="11"/>
              </w:numPr>
              <w:suppressAutoHyphens w:val="0"/>
              <w:ind w:left="240" w:hanging="270"/>
              <w:rPr>
                <w:rFonts w:eastAsia="Arial" w:cs="Arial"/>
                <w:color w:val="000000"/>
                <w:sz w:val="19"/>
                <w:szCs w:val="19"/>
              </w:rPr>
            </w:pPr>
            <w:r>
              <w:rPr>
                <w:rFonts w:eastAsia="Arial" w:cs="Arial"/>
                <w:color w:val="000000"/>
                <w:sz w:val="19"/>
                <w:szCs w:val="19"/>
              </w:rPr>
              <w:t>Se realizará una retroalimentación de los temas vistos para reafirmar los conocimientos adquiridos.</w:t>
            </w:r>
          </w:p>
          <w:p w:rsidR="00A16655" w:rsidRPr="00A16655" w:rsidRDefault="00A16655" w:rsidP="00A16655">
            <w:pPr>
              <w:rPr>
                <w:sz w:val="19"/>
                <w:szCs w:val="19"/>
              </w:rPr>
            </w:pPr>
          </w:p>
        </w:tc>
        <w:tc>
          <w:tcPr>
            <w:tcW w:w="2551" w:type="dxa"/>
            <w:tcBorders>
              <w:top w:val="single" w:sz="4" w:space="0" w:color="000000"/>
              <w:left w:val="single" w:sz="4" w:space="0" w:color="000000"/>
              <w:bottom w:val="single" w:sz="4" w:space="0" w:color="000000"/>
            </w:tcBorders>
            <w:tcMar>
              <w:left w:w="70" w:type="dxa"/>
              <w:right w:w="70" w:type="dxa"/>
            </w:tcMar>
          </w:tcPr>
          <w:p w:rsidR="00A16655" w:rsidRDefault="00A16655" w:rsidP="00A16655">
            <w:pPr>
              <w:pStyle w:val="Default"/>
              <w:snapToGrid w:val="0"/>
              <w:rPr>
                <w:b/>
                <w:bCs/>
                <w:i/>
                <w:iCs/>
                <w:sz w:val="22"/>
                <w:szCs w:val="22"/>
              </w:rPr>
            </w:pPr>
          </w:p>
          <w:p w:rsidR="00A16655" w:rsidRDefault="00A16655" w:rsidP="00A16655">
            <w:pPr>
              <w:pStyle w:val="Default"/>
              <w:tabs>
                <w:tab w:val="left" w:pos="356"/>
              </w:tabs>
              <w:ind w:left="356"/>
              <w:rPr>
                <w:rFonts w:ascii="Arial Rounded MT Bold" w:hAnsi="Arial Rounded MT Bold"/>
                <w:sz w:val="28"/>
                <w:szCs w:val="28"/>
                <w:lang w:val="es-MX"/>
              </w:rPr>
            </w:pPr>
          </w:p>
        </w:tc>
        <w:tc>
          <w:tcPr>
            <w:tcW w:w="3544" w:type="dxa"/>
            <w:tcBorders>
              <w:top w:val="single" w:sz="4" w:space="0" w:color="000000"/>
              <w:left w:val="single" w:sz="4" w:space="0" w:color="000000"/>
              <w:bottom w:val="single" w:sz="4" w:space="0" w:color="000000"/>
            </w:tcBorders>
          </w:tcPr>
          <w:p w:rsidR="00A16655" w:rsidRDefault="00A16655" w:rsidP="00A16655">
            <w:pPr>
              <w:snapToGrid w:val="0"/>
              <w:jc w:val="both"/>
              <w:rPr>
                <w:rFonts w:cs="Arial"/>
                <w:sz w:val="19"/>
                <w:szCs w:val="19"/>
              </w:rPr>
            </w:pPr>
          </w:p>
          <w:p w:rsidR="00A16655" w:rsidRDefault="00A16655" w:rsidP="00A16655">
            <w:pPr>
              <w:jc w:val="center"/>
              <w:rPr>
                <w:rFonts w:ascii="Arial Rounded MT Bold" w:hAnsi="Arial Rounded MT Bold"/>
                <w:sz w:val="28"/>
                <w:szCs w:val="28"/>
                <w:lang w:val="es-MX"/>
              </w:rPr>
            </w:pPr>
          </w:p>
          <w:p w:rsidR="00A16655" w:rsidRDefault="00A16655" w:rsidP="00A16655">
            <w:pPr>
              <w:jc w:val="center"/>
              <w:rPr>
                <w:rFonts w:ascii="Arial Rounded MT Bold" w:hAnsi="Arial Rounded MT Bold"/>
                <w:sz w:val="28"/>
                <w:szCs w:val="28"/>
                <w:lang w:val="es-MX"/>
              </w:rPr>
            </w:pPr>
          </w:p>
          <w:p w:rsidR="00A16655" w:rsidRDefault="00A16655" w:rsidP="00A16655">
            <w:pPr>
              <w:jc w:val="center"/>
              <w:rPr>
                <w:rFonts w:ascii="Arial Rounded MT Bold" w:hAnsi="Arial Rounded MT Bold"/>
                <w:sz w:val="28"/>
                <w:szCs w:val="28"/>
                <w:lang w:val="es-MX"/>
              </w:rPr>
            </w:pPr>
          </w:p>
        </w:tc>
        <w:tc>
          <w:tcPr>
            <w:tcW w:w="1711" w:type="dxa"/>
            <w:tcBorders>
              <w:top w:val="single" w:sz="4" w:space="0" w:color="000000"/>
              <w:left w:val="single" w:sz="4" w:space="0" w:color="000000"/>
              <w:bottom w:val="single" w:sz="4" w:space="0" w:color="000000"/>
            </w:tcBorders>
          </w:tcPr>
          <w:p w:rsidR="00A16655" w:rsidRDefault="00A16655" w:rsidP="00A16655">
            <w:pPr>
              <w:snapToGrid w:val="0"/>
              <w:jc w:val="center"/>
              <w:rPr>
                <w:rFonts w:ascii="Arial Rounded MT Bold" w:hAnsi="Arial Rounded MT Bold"/>
                <w:sz w:val="28"/>
                <w:szCs w:val="28"/>
                <w:lang w:val="es-MX"/>
              </w:rPr>
            </w:pPr>
          </w:p>
        </w:tc>
        <w:tc>
          <w:tcPr>
            <w:tcW w:w="212" w:type="dxa"/>
            <w:tcBorders>
              <w:left w:val="single" w:sz="4" w:space="0" w:color="000000"/>
            </w:tcBorders>
          </w:tcPr>
          <w:p w:rsidR="00A16655" w:rsidRDefault="00A16655" w:rsidP="00A16655">
            <w:pPr>
              <w:snapToGrid w:val="0"/>
              <w:rPr>
                <w:lang w:val="es-ES_tradnl"/>
              </w:rPr>
            </w:pPr>
          </w:p>
        </w:tc>
      </w:tr>
    </w:tbl>
    <w:p w:rsidR="00A16655" w:rsidRDefault="00A16655">
      <w:pPr>
        <w:rPr>
          <w:lang w:val="es-ES_tradnl"/>
        </w:rPr>
      </w:pPr>
    </w:p>
    <w:p w:rsidR="00A16655" w:rsidRDefault="00A16655">
      <w:pPr>
        <w:rPr>
          <w:lang w:val="es-ES_tradnl"/>
        </w:rPr>
      </w:pPr>
    </w:p>
    <w:p w:rsidR="00A16655" w:rsidRDefault="00A16655">
      <w:pPr>
        <w:rPr>
          <w:lang w:val="es-ES_tradnl"/>
        </w:rPr>
      </w:pPr>
    </w:p>
    <w:p w:rsidR="000A28ED" w:rsidRDefault="000A28ED" w:rsidP="000A28ED">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A28ED" w:rsidRDefault="000A28ED" w:rsidP="000A28ED">
      <w:pPr>
        <w:jc w:val="center"/>
        <w:rPr>
          <w:b/>
          <w:lang w:val="es-ES_tradnl"/>
        </w:rPr>
      </w:pPr>
    </w:p>
    <w:tbl>
      <w:tblPr>
        <w:tblW w:w="0" w:type="auto"/>
        <w:tblInd w:w="-75" w:type="dxa"/>
        <w:tblLayout w:type="fixed"/>
        <w:tblCellMar>
          <w:left w:w="0" w:type="dxa"/>
          <w:right w:w="0" w:type="dxa"/>
        </w:tblCellMar>
        <w:tblLook w:val="0000" w:firstRow="0" w:lastRow="0" w:firstColumn="0" w:lastColumn="0" w:noHBand="0" w:noVBand="0"/>
      </w:tblPr>
      <w:tblGrid>
        <w:gridCol w:w="75"/>
        <w:gridCol w:w="3327"/>
        <w:gridCol w:w="212"/>
        <w:gridCol w:w="2907"/>
        <w:gridCol w:w="3335"/>
        <w:gridCol w:w="3119"/>
        <w:gridCol w:w="1352"/>
        <w:gridCol w:w="65"/>
      </w:tblGrid>
      <w:tr w:rsidR="005423C5" w:rsidTr="005423C5">
        <w:tc>
          <w:tcPr>
            <w:tcW w:w="75" w:type="dxa"/>
          </w:tcPr>
          <w:p w:rsidR="005423C5" w:rsidRDefault="005423C5" w:rsidP="000A28ED">
            <w:pPr>
              <w:pStyle w:val="Encabezadodelatabla"/>
              <w:rPr>
                <w:lang w:val="es-ES_tradnl"/>
              </w:rPr>
            </w:pPr>
          </w:p>
        </w:tc>
        <w:tc>
          <w:tcPr>
            <w:tcW w:w="3539" w:type="dxa"/>
            <w:gridSpan w:val="2"/>
            <w:tcBorders>
              <w:top w:val="single" w:sz="4" w:space="0" w:color="000000"/>
              <w:left w:val="single" w:sz="4" w:space="0" w:color="000000"/>
            </w:tcBorders>
            <w:shd w:val="clear" w:color="auto" w:fill="E0E0E0"/>
            <w:tcMar>
              <w:left w:w="70" w:type="dxa"/>
              <w:right w:w="70" w:type="dxa"/>
            </w:tcMar>
            <w:vAlign w:val="center"/>
          </w:tcPr>
          <w:p w:rsidR="005423C5" w:rsidRDefault="005423C5" w:rsidP="000A28ED">
            <w:pPr>
              <w:snapToGrid w:val="0"/>
              <w:rPr>
                <w:b/>
                <w:lang w:val="es-ES_tradnl"/>
              </w:rPr>
            </w:pPr>
            <w:r>
              <w:rPr>
                <w:b/>
                <w:lang w:val="es-ES_tradnl"/>
              </w:rPr>
              <w:t>NOMBRE DE LA UNIDAD:</w:t>
            </w:r>
          </w:p>
        </w:tc>
        <w:tc>
          <w:tcPr>
            <w:tcW w:w="10778" w:type="dxa"/>
            <w:gridSpan w:val="5"/>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5423C5" w:rsidRPr="00FB17F6" w:rsidRDefault="005423C5" w:rsidP="000A28ED">
            <w:pPr>
              <w:snapToGrid w:val="0"/>
              <w:rPr>
                <w:b/>
                <w:highlight w:val="yellow"/>
                <w:lang w:val="es-ES_tradnl"/>
              </w:rPr>
            </w:pPr>
            <w:r w:rsidRPr="005423C5">
              <w:rPr>
                <w:b/>
                <w:lang w:val="es-ES_tradnl"/>
              </w:rPr>
              <w:t>5.- OBJETOS 3D</w:t>
            </w:r>
          </w:p>
        </w:tc>
      </w:tr>
      <w:tr w:rsidR="000A28ED" w:rsidTr="005423C5">
        <w:tc>
          <w:tcPr>
            <w:tcW w:w="75" w:type="dxa"/>
          </w:tcPr>
          <w:p w:rsidR="000A28ED" w:rsidRDefault="000A28ED" w:rsidP="000A28ED">
            <w:pPr>
              <w:rPr>
                <w:b/>
                <w:sz w:val="6"/>
                <w:lang w:val="es-ES_tradnl"/>
              </w:rPr>
            </w:pPr>
          </w:p>
        </w:tc>
        <w:tc>
          <w:tcPr>
            <w:tcW w:w="3539"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0A28ED" w:rsidRDefault="000A28ED" w:rsidP="000A28ED">
            <w:pPr>
              <w:snapToGrid w:val="0"/>
              <w:rPr>
                <w:b/>
                <w:lang w:val="es-ES_tradnl"/>
              </w:rPr>
            </w:pPr>
            <w:r>
              <w:rPr>
                <w:b/>
                <w:lang w:val="es-ES_tradnl"/>
              </w:rPr>
              <w:t>PROPÓSITO:</w:t>
            </w:r>
          </w:p>
        </w:tc>
        <w:tc>
          <w:tcPr>
            <w:tcW w:w="10778" w:type="dxa"/>
            <w:gridSpan w:val="5"/>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0A28ED" w:rsidRDefault="000A28ED" w:rsidP="005423C5">
            <w:pPr>
              <w:snapToGrid w:val="0"/>
              <w:jc w:val="both"/>
              <w:rPr>
                <w:lang w:val="es-ES_tradnl"/>
              </w:rPr>
            </w:pPr>
            <w:r>
              <w:rPr>
                <w:lang w:val="es-ES_tradnl"/>
              </w:rPr>
              <w:t xml:space="preserve">Al término de la unidad, el capacitando conocerá y aplicará las herramientas para la </w:t>
            </w:r>
            <w:r w:rsidR="005423C5">
              <w:rPr>
                <w:lang w:val="es-ES_tradnl"/>
              </w:rPr>
              <w:t>elaboración de trazos para objetos 3D, mediantes muestreos e aplicación de símbolos.</w:t>
            </w:r>
          </w:p>
        </w:tc>
      </w:tr>
      <w:tr w:rsidR="000A28ED" w:rsidTr="00B33B19">
        <w:trPr>
          <w:cantSplit/>
        </w:trPr>
        <w:tc>
          <w:tcPr>
            <w:tcW w:w="3402"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0A28ED" w:rsidRDefault="000A28ED" w:rsidP="000A28ED">
            <w:pPr>
              <w:pStyle w:val="Ttulo4"/>
              <w:tabs>
                <w:tab w:val="left" w:pos="0"/>
              </w:tabs>
              <w:snapToGrid w:val="0"/>
            </w:pPr>
            <w:r>
              <w:t>DESARROLLO TEMÁTICO</w:t>
            </w:r>
          </w:p>
        </w:tc>
        <w:tc>
          <w:tcPr>
            <w:tcW w:w="311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0A28ED" w:rsidRDefault="000A28ED" w:rsidP="000A28ED">
            <w:pPr>
              <w:pStyle w:val="Ttulo4"/>
              <w:tabs>
                <w:tab w:val="left" w:pos="0"/>
              </w:tabs>
              <w:snapToGrid w:val="0"/>
            </w:pPr>
            <w:r>
              <w:t>ESTRATEGIA DIDÁCTICA</w:t>
            </w:r>
          </w:p>
        </w:tc>
        <w:tc>
          <w:tcPr>
            <w:tcW w:w="3335" w:type="dxa"/>
            <w:tcBorders>
              <w:top w:val="single" w:sz="4" w:space="0" w:color="000000"/>
              <w:left w:val="single" w:sz="4" w:space="0" w:color="000000"/>
              <w:bottom w:val="single" w:sz="4" w:space="0" w:color="000000"/>
            </w:tcBorders>
            <w:shd w:val="clear" w:color="auto" w:fill="E5E5E5"/>
            <w:tcMar>
              <w:left w:w="70" w:type="dxa"/>
              <w:right w:w="70" w:type="dxa"/>
            </w:tcMar>
          </w:tcPr>
          <w:p w:rsidR="000A28ED" w:rsidRDefault="000A28ED" w:rsidP="000A28ED">
            <w:pPr>
              <w:snapToGrid w:val="0"/>
              <w:jc w:val="center"/>
              <w:rPr>
                <w:b/>
                <w:lang w:val="es-ES_tradnl"/>
              </w:rPr>
            </w:pPr>
            <w:r>
              <w:rPr>
                <w:b/>
                <w:lang w:val="es-ES_tradnl"/>
              </w:rPr>
              <w:t>APOYO DIDÁCTICO</w:t>
            </w:r>
          </w:p>
        </w:tc>
        <w:tc>
          <w:tcPr>
            <w:tcW w:w="3119" w:type="dxa"/>
            <w:tcBorders>
              <w:top w:val="single" w:sz="4" w:space="0" w:color="000000"/>
              <w:left w:val="single" w:sz="4" w:space="0" w:color="000000"/>
              <w:bottom w:val="single" w:sz="4" w:space="0" w:color="000000"/>
            </w:tcBorders>
            <w:shd w:val="clear" w:color="auto" w:fill="E5E5E5"/>
          </w:tcPr>
          <w:p w:rsidR="000A28ED" w:rsidRDefault="000A28ED" w:rsidP="000A28ED">
            <w:pPr>
              <w:snapToGrid w:val="0"/>
              <w:jc w:val="center"/>
              <w:rPr>
                <w:b/>
                <w:lang w:val="es-ES_tradnl"/>
              </w:rPr>
            </w:pPr>
            <w:r>
              <w:rPr>
                <w:b/>
                <w:lang w:val="es-ES_tradnl"/>
              </w:rPr>
              <w:t>CRITERIO DE EVALUACIÓN</w:t>
            </w:r>
          </w:p>
        </w:tc>
        <w:tc>
          <w:tcPr>
            <w:tcW w:w="1352" w:type="dxa"/>
            <w:tcBorders>
              <w:top w:val="single" w:sz="4" w:space="0" w:color="000000"/>
              <w:left w:val="single" w:sz="4" w:space="0" w:color="000000"/>
              <w:bottom w:val="single" w:sz="4" w:space="0" w:color="000000"/>
            </w:tcBorders>
            <w:shd w:val="clear" w:color="auto" w:fill="E5E5E5"/>
          </w:tcPr>
          <w:p w:rsidR="000A28ED" w:rsidRDefault="000A28ED" w:rsidP="000A28ED">
            <w:pPr>
              <w:snapToGrid w:val="0"/>
              <w:jc w:val="center"/>
              <w:rPr>
                <w:b/>
                <w:lang w:val="es-ES_tradnl"/>
              </w:rPr>
            </w:pPr>
            <w:r>
              <w:rPr>
                <w:b/>
                <w:lang w:val="es-ES_tradnl"/>
              </w:rPr>
              <w:t>TIEMPO</w:t>
            </w:r>
          </w:p>
        </w:tc>
        <w:tc>
          <w:tcPr>
            <w:tcW w:w="65" w:type="dxa"/>
            <w:tcBorders>
              <w:left w:val="single" w:sz="4" w:space="0" w:color="000000"/>
            </w:tcBorders>
          </w:tcPr>
          <w:p w:rsidR="000A28ED" w:rsidRDefault="000A28ED" w:rsidP="000A28ED">
            <w:pPr>
              <w:snapToGrid w:val="0"/>
              <w:rPr>
                <w:b/>
                <w:lang w:val="es-ES_tradnl"/>
              </w:rPr>
            </w:pPr>
          </w:p>
        </w:tc>
      </w:tr>
      <w:tr w:rsidR="000A28ED" w:rsidTr="00B33B19">
        <w:trPr>
          <w:cantSplit/>
          <w:trHeight w:val="6254"/>
        </w:trPr>
        <w:tc>
          <w:tcPr>
            <w:tcW w:w="3402" w:type="dxa"/>
            <w:gridSpan w:val="2"/>
            <w:tcBorders>
              <w:top w:val="single" w:sz="4" w:space="0" w:color="000000"/>
              <w:left w:val="single" w:sz="4" w:space="0" w:color="000000"/>
              <w:bottom w:val="single" w:sz="4" w:space="0" w:color="000000"/>
            </w:tcBorders>
            <w:tcMar>
              <w:left w:w="70" w:type="dxa"/>
              <w:right w:w="70" w:type="dxa"/>
            </w:tcMar>
          </w:tcPr>
          <w:p w:rsidR="000A28ED" w:rsidRDefault="000A28ED" w:rsidP="000A28ED">
            <w:pPr>
              <w:snapToGrid w:val="0"/>
              <w:rPr>
                <w:rFonts w:ascii="Arial Rounded MT Bold" w:hAnsi="Arial Rounded MT Bold"/>
                <w:b/>
                <w:sz w:val="20"/>
                <w:lang w:val="es-MX"/>
              </w:rPr>
            </w:pPr>
          </w:p>
          <w:p w:rsidR="000A28ED" w:rsidRDefault="000A28ED" w:rsidP="000A28ED">
            <w:pPr>
              <w:snapToGrid w:val="0"/>
              <w:rPr>
                <w:rFonts w:ascii="Arial Rounded MT Bold" w:hAnsi="Arial Rounded MT Bold"/>
                <w:b/>
                <w:sz w:val="20"/>
                <w:lang w:val="es-MX"/>
              </w:rPr>
            </w:pPr>
          </w:p>
          <w:p w:rsidR="000A28ED" w:rsidRDefault="000A28ED" w:rsidP="000A28ED">
            <w:pPr>
              <w:snapToGrid w:val="0"/>
              <w:rPr>
                <w:rFonts w:ascii="Arial Rounded MT Bold" w:hAnsi="Arial Rounded MT Bold"/>
                <w:b/>
                <w:sz w:val="20"/>
                <w:lang w:val="es-MX"/>
              </w:rPr>
            </w:pPr>
            <w:r>
              <w:rPr>
                <w:rFonts w:ascii="Arial Rounded MT Bold" w:hAnsi="Arial Rounded MT Bold"/>
                <w:b/>
                <w:sz w:val="20"/>
                <w:lang w:val="es-MX"/>
              </w:rPr>
              <w:t>5.1     Trazo para objetos 3D</w:t>
            </w:r>
          </w:p>
          <w:p w:rsidR="000A28ED" w:rsidRDefault="000A28ED" w:rsidP="000A28ED">
            <w:pPr>
              <w:rPr>
                <w:rFonts w:ascii="Arial Rounded MT Bold" w:hAnsi="Arial Rounded MT Bold"/>
                <w:sz w:val="20"/>
                <w:lang w:val="es-MX"/>
              </w:rPr>
            </w:pPr>
          </w:p>
          <w:p w:rsidR="000A28ED" w:rsidRDefault="000A28ED" w:rsidP="000A28ED">
            <w:pPr>
              <w:tabs>
                <w:tab w:val="left" w:pos="720"/>
              </w:tabs>
              <w:rPr>
                <w:rFonts w:ascii="Arial Rounded MT Bold" w:hAnsi="Arial Rounded MT Bold"/>
                <w:sz w:val="20"/>
                <w:lang w:val="es-MX"/>
              </w:rPr>
            </w:pPr>
            <w:r>
              <w:rPr>
                <w:rFonts w:ascii="Arial Rounded MT Bold" w:hAnsi="Arial Rounded MT Bold"/>
                <w:sz w:val="20"/>
                <w:lang w:val="es-MX"/>
              </w:rPr>
              <w:t>5.1.1    Muestreo para conversión</w:t>
            </w:r>
          </w:p>
          <w:p w:rsidR="00442851" w:rsidRDefault="00442851" w:rsidP="000A28ED">
            <w:pPr>
              <w:tabs>
                <w:tab w:val="left" w:pos="720"/>
              </w:tabs>
              <w:rPr>
                <w:rFonts w:ascii="Arial Rounded MT Bold" w:hAnsi="Arial Rounded MT Bold"/>
                <w:sz w:val="20"/>
                <w:lang w:val="es-MX"/>
              </w:rPr>
            </w:pPr>
          </w:p>
          <w:p w:rsidR="000A28ED" w:rsidRPr="00442851" w:rsidRDefault="000A28ED" w:rsidP="000A28ED">
            <w:pPr>
              <w:tabs>
                <w:tab w:val="left" w:pos="720"/>
              </w:tabs>
              <w:rPr>
                <w:rFonts w:ascii="Arial Rounded MT Bold" w:hAnsi="Arial Rounded MT Bold"/>
                <w:b/>
                <w:sz w:val="20"/>
                <w:lang w:val="es-MX"/>
              </w:rPr>
            </w:pPr>
            <w:r w:rsidRPr="00442851">
              <w:rPr>
                <w:rFonts w:ascii="Arial Rounded MT Bold" w:hAnsi="Arial Rounded MT Bold"/>
                <w:b/>
                <w:sz w:val="20"/>
                <w:lang w:val="es-MX"/>
              </w:rPr>
              <w:t>5.2        Mapeo</w:t>
            </w:r>
          </w:p>
          <w:p w:rsidR="000A28ED" w:rsidRDefault="000A28ED" w:rsidP="000A28ED">
            <w:pPr>
              <w:tabs>
                <w:tab w:val="left" w:pos="720"/>
              </w:tabs>
              <w:rPr>
                <w:rFonts w:ascii="Arial Rounded MT Bold" w:hAnsi="Arial Rounded MT Bold"/>
                <w:sz w:val="20"/>
                <w:lang w:val="es-MX"/>
              </w:rPr>
            </w:pPr>
            <w:r>
              <w:rPr>
                <w:rFonts w:ascii="Arial Rounded MT Bold" w:hAnsi="Arial Rounded MT Bold"/>
                <w:sz w:val="20"/>
                <w:lang w:val="es-MX"/>
              </w:rPr>
              <w:t>5.2.1    Incrustar símbolos</w:t>
            </w:r>
          </w:p>
          <w:p w:rsidR="000A28ED" w:rsidRDefault="000A28ED" w:rsidP="000A28ED">
            <w:pPr>
              <w:tabs>
                <w:tab w:val="left" w:pos="720"/>
              </w:tabs>
              <w:ind w:left="720"/>
              <w:rPr>
                <w:lang w:val="es-ES_tradnl"/>
              </w:rPr>
            </w:pPr>
            <w:r>
              <w:rPr>
                <w:lang w:val="es-ES_tradnl"/>
              </w:rPr>
              <w:t xml:space="preserve"> </w:t>
            </w:r>
          </w:p>
        </w:tc>
        <w:tc>
          <w:tcPr>
            <w:tcW w:w="3119" w:type="dxa"/>
            <w:gridSpan w:val="2"/>
            <w:tcBorders>
              <w:top w:val="single" w:sz="4" w:space="0" w:color="000000"/>
              <w:left w:val="single" w:sz="4" w:space="0" w:color="000000"/>
              <w:bottom w:val="single" w:sz="4" w:space="0" w:color="000000"/>
            </w:tcBorders>
            <w:tcMar>
              <w:left w:w="70" w:type="dxa"/>
              <w:right w:w="70" w:type="dxa"/>
            </w:tcMar>
          </w:tcPr>
          <w:p w:rsidR="000A28ED" w:rsidRPr="00EF40D6" w:rsidRDefault="000A28ED" w:rsidP="000A28ED">
            <w:pPr>
              <w:pStyle w:val="Default"/>
              <w:rPr>
                <w:rFonts w:eastAsia="Times New Roman"/>
                <w:color w:val="auto"/>
                <w:sz w:val="19"/>
                <w:szCs w:val="19"/>
              </w:rPr>
            </w:pPr>
          </w:p>
          <w:p w:rsidR="005423C5" w:rsidRPr="00EF40D6" w:rsidRDefault="005423C5" w:rsidP="005423C5">
            <w:pPr>
              <w:pStyle w:val="Default"/>
              <w:rPr>
                <w:b/>
                <w:bCs/>
                <w:i/>
                <w:iCs/>
                <w:sz w:val="22"/>
                <w:szCs w:val="22"/>
              </w:rPr>
            </w:pPr>
            <w:r w:rsidRPr="00EF40D6">
              <w:rPr>
                <w:b/>
                <w:bCs/>
                <w:i/>
                <w:iCs/>
                <w:sz w:val="22"/>
                <w:szCs w:val="22"/>
              </w:rPr>
              <w:t>Encuadre grupal:</w:t>
            </w:r>
          </w:p>
          <w:p w:rsidR="005423C5" w:rsidRPr="00EF40D6" w:rsidRDefault="005423C5" w:rsidP="005423C5">
            <w:pPr>
              <w:numPr>
                <w:ilvl w:val="0"/>
                <w:numId w:val="11"/>
              </w:numPr>
              <w:suppressAutoHyphens w:val="0"/>
              <w:ind w:left="240" w:hanging="270"/>
              <w:rPr>
                <w:rFonts w:cs="Arial"/>
                <w:sz w:val="19"/>
                <w:szCs w:val="19"/>
              </w:rPr>
            </w:pPr>
            <w:r w:rsidRPr="00EF40D6">
              <w:rPr>
                <w:rFonts w:cs="Arial"/>
                <w:sz w:val="19"/>
                <w:szCs w:val="19"/>
              </w:rPr>
              <w:t xml:space="preserve">Presentación </w:t>
            </w:r>
            <w:r w:rsidR="00B33B19">
              <w:rPr>
                <w:rFonts w:cs="Arial"/>
                <w:sz w:val="19"/>
                <w:szCs w:val="19"/>
              </w:rPr>
              <w:t xml:space="preserve">de la unidad y sus </w:t>
            </w:r>
            <w:proofErr w:type="spellStart"/>
            <w:r w:rsidRPr="00EF40D6">
              <w:rPr>
                <w:rFonts w:cs="Arial"/>
                <w:sz w:val="19"/>
                <w:szCs w:val="19"/>
              </w:rPr>
              <w:t>submódulo</w:t>
            </w:r>
            <w:proofErr w:type="spellEnd"/>
            <w:r w:rsidRPr="00EF40D6">
              <w:rPr>
                <w:rFonts w:cs="Arial"/>
                <w:sz w:val="19"/>
                <w:szCs w:val="19"/>
              </w:rPr>
              <w:t>.</w:t>
            </w:r>
          </w:p>
          <w:p w:rsidR="005423C5" w:rsidRDefault="005423C5" w:rsidP="005423C5">
            <w:pPr>
              <w:rPr>
                <w:rFonts w:cs="Arial"/>
                <w:szCs w:val="24"/>
              </w:rPr>
            </w:pPr>
            <w:r>
              <w:rPr>
                <w:rFonts w:cs="Arial"/>
                <w:sz w:val="19"/>
                <w:szCs w:val="19"/>
              </w:rPr>
              <w:t>-</w:t>
            </w:r>
            <w:r w:rsidRPr="00EF40D6">
              <w:rPr>
                <w:rFonts w:cs="Arial"/>
                <w:sz w:val="19"/>
                <w:szCs w:val="19"/>
              </w:rPr>
              <w:t xml:space="preserve">Explicación de las metas, beneficios y fines del </w:t>
            </w:r>
            <w:proofErr w:type="spellStart"/>
            <w:r w:rsidRPr="00EF40D6">
              <w:rPr>
                <w:rFonts w:cs="Arial"/>
                <w:sz w:val="19"/>
                <w:szCs w:val="19"/>
              </w:rPr>
              <w:t>submódulo</w:t>
            </w:r>
            <w:proofErr w:type="spellEnd"/>
          </w:p>
          <w:p w:rsidR="005423C5" w:rsidRDefault="005423C5" w:rsidP="000A28ED">
            <w:pPr>
              <w:pStyle w:val="Default"/>
              <w:rPr>
                <w:b/>
                <w:bCs/>
                <w:i/>
                <w:iCs/>
                <w:sz w:val="22"/>
                <w:szCs w:val="22"/>
              </w:rPr>
            </w:pPr>
          </w:p>
          <w:p w:rsidR="000A28ED" w:rsidRPr="00EF40D6" w:rsidRDefault="000A28ED" w:rsidP="000A28ED">
            <w:pPr>
              <w:pStyle w:val="Default"/>
              <w:rPr>
                <w:b/>
                <w:bCs/>
                <w:i/>
                <w:iCs/>
                <w:sz w:val="22"/>
                <w:szCs w:val="22"/>
              </w:rPr>
            </w:pPr>
            <w:r w:rsidRPr="00B0602E">
              <w:rPr>
                <w:b/>
                <w:bCs/>
                <w:i/>
                <w:iCs/>
                <w:sz w:val="22"/>
                <w:szCs w:val="22"/>
              </w:rPr>
              <w:t>Contextualización:</w:t>
            </w:r>
          </w:p>
          <w:p w:rsidR="000A28ED" w:rsidRPr="00EF40D6" w:rsidRDefault="000A28ED" w:rsidP="000A28ED">
            <w:pPr>
              <w:snapToGrid w:val="0"/>
              <w:jc w:val="both"/>
              <w:rPr>
                <w:rFonts w:cs="Arial"/>
                <w:sz w:val="19"/>
                <w:szCs w:val="19"/>
              </w:rPr>
            </w:pPr>
            <w:r>
              <w:rPr>
                <w:rFonts w:cs="Arial"/>
                <w:sz w:val="19"/>
                <w:szCs w:val="19"/>
              </w:rPr>
              <w:t xml:space="preserve">El alumno tendrá la capacidad </w:t>
            </w:r>
            <w:r w:rsidR="00256711">
              <w:rPr>
                <w:rFonts w:cs="Arial"/>
                <w:sz w:val="19"/>
                <w:szCs w:val="19"/>
              </w:rPr>
              <w:t xml:space="preserve">realizar trazos propios, y convertirlos a elementos 3D, así como el mapeo para mejorar las condiciones y </w:t>
            </w:r>
            <w:proofErr w:type="spellStart"/>
            <w:r w:rsidR="00256711">
              <w:rPr>
                <w:rFonts w:cs="Arial"/>
                <w:sz w:val="19"/>
                <w:szCs w:val="19"/>
              </w:rPr>
              <w:t>requerimentos</w:t>
            </w:r>
            <w:proofErr w:type="spellEnd"/>
            <w:r w:rsidR="00256711">
              <w:rPr>
                <w:rFonts w:cs="Arial"/>
                <w:sz w:val="19"/>
                <w:szCs w:val="19"/>
              </w:rPr>
              <w:t>.</w:t>
            </w:r>
          </w:p>
          <w:p w:rsidR="000A28ED" w:rsidRDefault="000A28ED" w:rsidP="000A28ED">
            <w:pPr>
              <w:rPr>
                <w:rFonts w:cs="Arial"/>
                <w:sz w:val="19"/>
                <w:szCs w:val="19"/>
              </w:rPr>
            </w:pPr>
          </w:p>
          <w:p w:rsidR="004F714A" w:rsidRPr="004F714A" w:rsidRDefault="004F714A" w:rsidP="000A28ED">
            <w:pPr>
              <w:rPr>
                <w:rFonts w:eastAsia="Arial" w:cs="Arial"/>
                <w:b/>
                <w:bCs/>
                <w:i/>
                <w:iCs/>
                <w:color w:val="000000"/>
                <w:sz w:val="22"/>
                <w:szCs w:val="22"/>
              </w:rPr>
            </w:pPr>
            <w:r w:rsidRPr="004F714A">
              <w:rPr>
                <w:rFonts w:eastAsia="Arial" w:cs="Arial"/>
                <w:b/>
                <w:bCs/>
                <w:i/>
                <w:iCs/>
                <w:color w:val="000000"/>
                <w:sz w:val="22"/>
                <w:szCs w:val="22"/>
              </w:rPr>
              <w:t>Teorización:</w:t>
            </w:r>
          </w:p>
          <w:p w:rsidR="004F714A" w:rsidRDefault="004F714A" w:rsidP="004F714A">
            <w:pPr>
              <w:numPr>
                <w:ilvl w:val="0"/>
                <w:numId w:val="11"/>
              </w:numPr>
              <w:suppressAutoHyphens w:val="0"/>
              <w:ind w:left="240" w:hanging="270"/>
              <w:rPr>
                <w:rFonts w:cs="Arial"/>
                <w:sz w:val="19"/>
                <w:szCs w:val="19"/>
              </w:rPr>
            </w:pPr>
            <w:r>
              <w:rPr>
                <w:rFonts w:cs="Arial"/>
                <w:sz w:val="19"/>
                <w:szCs w:val="19"/>
              </w:rPr>
              <w:t>El instructor explicará y demostrará la elaboración de trazos mediante herramientas específicas.</w:t>
            </w:r>
          </w:p>
          <w:p w:rsidR="004F714A" w:rsidRDefault="004F714A" w:rsidP="004F714A">
            <w:pPr>
              <w:numPr>
                <w:ilvl w:val="0"/>
                <w:numId w:val="11"/>
              </w:numPr>
              <w:suppressAutoHyphens w:val="0"/>
              <w:ind w:left="240" w:hanging="270"/>
              <w:rPr>
                <w:rFonts w:cs="Arial"/>
                <w:sz w:val="19"/>
                <w:szCs w:val="19"/>
              </w:rPr>
            </w:pPr>
            <w:r>
              <w:rPr>
                <w:rFonts w:cs="Arial"/>
                <w:sz w:val="19"/>
                <w:szCs w:val="19"/>
              </w:rPr>
              <w:t>El instructor explicará y demostrará el manejo de los objetos creados desde una perspectiva más real</w:t>
            </w:r>
          </w:p>
          <w:p w:rsidR="004F714A" w:rsidRPr="00EF40D6" w:rsidRDefault="004F714A" w:rsidP="000A28ED">
            <w:pPr>
              <w:rPr>
                <w:rFonts w:cs="Arial"/>
                <w:sz w:val="19"/>
                <w:szCs w:val="19"/>
              </w:rPr>
            </w:pPr>
          </w:p>
          <w:p w:rsidR="000A28ED" w:rsidRPr="00EF40D6" w:rsidRDefault="000A28ED" w:rsidP="000A28ED">
            <w:pPr>
              <w:pStyle w:val="Default"/>
              <w:rPr>
                <w:b/>
                <w:bCs/>
                <w:i/>
                <w:iCs/>
                <w:sz w:val="22"/>
                <w:szCs w:val="22"/>
              </w:rPr>
            </w:pPr>
            <w:r>
              <w:rPr>
                <w:b/>
                <w:bCs/>
                <w:i/>
                <w:iCs/>
                <w:sz w:val="22"/>
                <w:szCs w:val="22"/>
              </w:rPr>
              <w:t>Ejercitaci</w:t>
            </w:r>
            <w:r w:rsidRPr="00EF40D6">
              <w:rPr>
                <w:b/>
                <w:bCs/>
                <w:i/>
                <w:iCs/>
                <w:sz w:val="22"/>
                <w:szCs w:val="22"/>
              </w:rPr>
              <w:t xml:space="preserve">ón: </w:t>
            </w:r>
          </w:p>
          <w:p w:rsidR="000A28ED" w:rsidRDefault="000A28ED" w:rsidP="000A28ED">
            <w:pPr>
              <w:numPr>
                <w:ilvl w:val="0"/>
                <w:numId w:val="11"/>
              </w:numPr>
              <w:suppressAutoHyphens w:val="0"/>
              <w:ind w:left="240" w:hanging="270"/>
              <w:rPr>
                <w:rFonts w:cs="Arial"/>
                <w:sz w:val="19"/>
                <w:szCs w:val="19"/>
              </w:rPr>
            </w:pPr>
            <w:r>
              <w:rPr>
                <w:rFonts w:cs="Arial"/>
                <w:sz w:val="19"/>
                <w:szCs w:val="19"/>
              </w:rPr>
              <w:t>El alumno elaborará trazos mediante herramientas específicas</w:t>
            </w:r>
            <w:r w:rsidR="00256711">
              <w:rPr>
                <w:rFonts w:cs="Arial"/>
                <w:sz w:val="19"/>
                <w:szCs w:val="19"/>
              </w:rPr>
              <w:t>.</w:t>
            </w:r>
          </w:p>
          <w:p w:rsidR="000A28ED" w:rsidRDefault="00256711" w:rsidP="00256711">
            <w:pPr>
              <w:numPr>
                <w:ilvl w:val="0"/>
                <w:numId w:val="11"/>
              </w:numPr>
              <w:suppressAutoHyphens w:val="0"/>
              <w:ind w:left="240" w:hanging="270"/>
              <w:rPr>
                <w:rFonts w:cs="Arial"/>
                <w:sz w:val="19"/>
                <w:szCs w:val="19"/>
              </w:rPr>
            </w:pPr>
            <w:r>
              <w:rPr>
                <w:rFonts w:cs="Arial"/>
                <w:sz w:val="19"/>
                <w:szCs w:val="19"/>
              </w:rPr>
              <w:t>Tendrá un manejo de los objetos creados desde una perspectiva más real</w:t>
            </w:r>
          </w:p>
          <w:p w:rsidR="000A28ED" w:rsidRDefault="000A28ED" w:rsidP="000A28ED">
            <w:pPr>
              <w:widowControl w:val="0"/>
              <w:tabs>
                <w:tab w:val="left" w:pos="497"/>
              </w:tabs>
              <w:autoSpaceDE w:val="0"/>
              <w:spacing w:before="2"/>
              <w:ind w:left="497" w:right="-20"/>
              <w:jc w:val="both"/>
              <w:rPr>
                <w:rFonts w:cs="Arial"/>
                <w:sz w:val="19"/>
                <w:szCs w:val="19"/>
              </w:rPr>
            </w:pPr>
          </w:p>
          <w:p w:rsidR="000A28ED" w:rsidRDefault="000A28ED" w:rsidP="000A28ED">
            <w:pPr>
              <w:pStyle w:val="Default"/>
              <w:rPr>
                <w:b/>
                <w:bCs/>
                <w:i/>
                <w:iCs/>
                <w:sz w:val="22"/>
                <w:szCs w:val="22"/>
              </w:rPr>
            </w:pPr>
            <w:r>
              <w:rPr>
                <w:b/>
                <w:bCs/>
                <w:i/>
                <w:iCs/>
                <w:sz w:val="22"/>
                <w:szCs w:val="22"/>
              </w:rPr>
              <w:t>Reflexión:</w:t>
            </w:r>
          </w:p>
          <w:p w:rsidR="000A28ED" w:rsidRPr="00A16655" w:rsidRDefault="000A28ED" w:rsidP="004F714A">
            <w:pPr>
              <w:numPr>
                <w:ilvl w:val="0"/>
                <w:numId w:val="11"/>
              </w:numPr>
              <w:suppressAutoHyphens w:val="0"/>
              <w:ind w:left="240" w:hanging="270"/>
              <w:rPr>
                <w:sz w:val="19"/>
                <w:szCs w:val="19"/>
              </w:rPr>
            </w:pPr>
            <w:r w:rsidRPr="004F714A">
              <w:rPr>
                <w:rFonts w:eastAsia="Arial" w:cs="Arial"/>
                <w:color w:val="000000"/>
                <w:sz w:val="19"/>
                <w:szCs w:val="19"/>
              </w:rPr>
              <w:t xml:space="preserve">Coordinación de sesiones para valorar lo estudiado en el </w:t>
            </w:r>
            <w:proofErr w:type="spellStart"/>
            <w:r w:rsidRPr="004F714A">
              <w:rPr>
                <w:rFonts w:eastAsia="Arial" w:cs="Arial"/>
                <w:color w:val="000000"/>
                <w:sz w:val="19"/>
                <w:szCs w:val="19"/>
              </w:rPr>
              <w:t>submódulo</w:t>
            </w:r>
            <w:proofErr w:type="spellEnd"/>
            <w:r w:rsidRPr="004F714A">
              <w:rPr>
                <w:rFonts w:eastAsia="Arial" w:cs="Arial"/>
                <w:color w:val="000000"/>
                <w:sz w:val="19"/>
                <w:szCs w:val="19"/>
              </w:rPr>
              <w:t>, así como el grado en lo que se cumplió.</w:t>
            </w:r>
          </w:p>
        </w:tc>
        <w:tc>
          <w:tcPr>
            <w:tcW w:w="3335" w:type="dxa"/>
            <w:tcBorders>
              <w:top w:val="single" w:sz="4" w:space="0" w:color="000000"/>
              <w:left w:val="single" w:sz="4" w:space="0" w:color="000000"/>
              <w:bottom w:val="single" w:sz="4" w:space="0" w:color="000000"/>
            </w:tcBorders>
            <w:tcMar>
              <w:left w:w="70" w:type="dxa"/>
              <w:right w:w="70" w:type="dxa"/>
            </w:tcMar>
          </w:tcPr>
          <w:p w:rsidR="00B33B19" w:rsidRDefault="00B33B19" w:rsidP="00B33B19">
            <w:pPr>
              <w:pStyle w:val="Default"/>
              <w:snapToGrid w:val="0"/>
              <w:rPr>
                <w:b/>
                <w:bCs/>
                <w:i/>
                <w:iCs/>
                <w:sz w:val="22"/>
                <w:szCs w:val="22"/>
              </w:rPr>
            </w:pPr>
          </w:p>
          <w:p w:rsidR="00B33B19" w:rsidRDefault="00B33B19" w:rsidP="00B33B19">
            <w:pPr>
              <w:pStyle w:val="Default"/>
              <w:snapToGrid w:val="0"/>
              <w:rPr>
                <w:b/>
                <w:bCs/>
                <w:i/>
                <w:iCs/>
                <w:sz w:val="22"/>
                <w:szCs w:val="22"/>
              </w:rPr>
            </w:pPr>
            <w:r>
              <w:rPr>
                <w:b/>
                <w:bCs/>
                <w:i/>
                <w:iCs/>
                <w:sz w:val="22"/>
                <w:szCs w:val="22"/>
              </w:rPr>
              <w:t xml:space="preserve">Instalaciones: </w:t>
            </w:r>
          </w:p>
          <w:p w:rsidR="00B33B19" w:rsidRDefault="00B33B19" w:rsidP="00B33B19">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rsidR="00B33B19" w:rsidRDefault="00B33B19" w:rsidP="00B33B19">
            <w:pPr>
              <w:pStyle w:val="Default"/>
              <w:rPr>
                <w:b/>
                <w:bCs/>
                <w:i/>
                <w:iCs/>
                <w:sz w:val="22"/>
                <w:szCs w:val="22"/>
              </w:rPr>
            </w:pPr>
          </w:p>
          <w:p w:rsidR="00B33B19" w:rsidRDefault="00B33B19" w:rsidP="00B33B19">
            <w:pPr>
              <w:pStyle w:val="Default"/>
              <w:rPr>
                <w:b/>
                <w:bCs/>
                <w:i/>
                <w:iCs/>
                <w:sz w:val="22"/>
                <w:szCs w:val="22"/>
              </w:rPr>
            </w:pPr>
          </w:p>
          <w:p w:rsidR="00B33B19" w:rsidRDefault="00B33B19" w:rsidP="00B33B19">
            <w:pPr>
              <w:pStyle w:val="Default"/>
              <w:rPr>
                <w:b/>
                <w:bCs/>
                <w:i/>
                <w:iCs/>
                <w:sz w:val="22"/>
                <w:szCs w:val="22"/>
              </w:rPr>
            </w:pPr>
            <w:r>
              <w:rPr>
                <w:b/>
                <w:bCs/>
                <w:i/>
                <w:iCs/>
                <w:sz w:val="22"/>
                <w:szCs w:val="22"/>
              </w:rPr>
              <w:t>Mobiliario:</w:t>
            </w:r>
          </w:p>
          <w:p w:rsidR="00B33B19" w:rsidRDefault="00B33B19" w:rsidP="00B33B19">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rsidR="00B33B19" w:rsidRDefault="00B33B19" w:rsidP="00B33B19">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rsidR="00B33B19" w:rsidRDefault="00B33B19" w:rsidP="00B33B19">
            <w:pPr>
              <w:pStyle w:val="Default"/>
              <w:rPr>
                <w:rFonts w:cs="Times New Roman"/>
                <w:color w:val="auto"/>
                <w:sz w:val="19"/>
                <w:szCs w:val="19"/>
              </w:rPr>
            </w:pPr>
          </w:p>
          <w:p w:rsidR="00B33B19" w:rsidRDefault="00B33B19" w:rsidP="00B33B19">
            <w:pPr>
              <w:pStyle w:val="Default"/>
              <w:rPr>
                <w:rFonts w:cs="Times New Roman"/>
                <w:color w:val="auto"/>
                <w:sz w:val="19"/>
                <w:szCs w:val="19"/>
              </w:rPr>
            </w:pPr>
          </w:p>
          <w:p w:rsidR="00B33B19" w:rsidRDefault="00B33B19" w:rsidP="00B33B19">
            <w:pPr>
              <w:pStyle w:val="Default"/>
              <w:rPr>
                <w:b/>
                <w:bCs/>
                <w:i/>
                <w:iCs/>
                <w:sz w:val="22"/>
                <w:szCs w:val="22"/>
              </w:rPr>
            </w:pPr>
            <w:r>
              <w:rPr>
                <w:b/>
                <w:bCs/>
                <w:i/>
                <w:iCs/>
                <w:sz w:val="22"/>
                <w:szCs w:val="22"/>
              </w:rPr>
              <w:t xml:space="preserve">Material y equipo </w:t>
            </w:r>
          </w:p>
          <w:p w:rsidR="00B33B19" w:rsidRDefault="00B33B19" w:rsidP="00B33B19">
            <w:pPr>
              <w:pStyle w:val="Default"/>
              <w:rPr>
                <w:b/>
                <w:bCs/>
                <w:i/>
                <w:iCs/>
                <w:sz w:val="22"/>
                <w:szCs w:val="22"/>
              </w:rPr>
            </w:pPr>
            <w:r>
              <w:rPr>
                <w:b/>
                <w:bCs/>
                <w:i/>
                <w:iCs/>
                <w:sz w:val="22"/>
                <w:szCs w:val="22"/>
              </w:rPr>
              <w:t xml:space="preserve">audiovisual: </w:t>
            </w:r>
          </w:p>
          <w:p w:rsidR="00B33B19" w:rsidRDefault="00B33B19" w:rsidP="00B33B19">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rsidR="00B33B19" w:rsidRDefault="00B33B19" w:rsidP="00B33B19">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rsidR="00B33B19" w:rsidRDefault="00B33B19" w:rsidP="00B33B19">
            <w:pPr>
              <w:pStyle w:val="Default"/>
              <w:ind w:left="-4"/>
              <w:rPr>
                <w:rFonts w:cs="Times New Roman"/>
                <w:color w:val="auto"/>
                <w:sz w:val="19"/>
                <w:szCs w:val="19"/>
              </w:rPr>
            </w:pPr>
          </w:p>
          <w:p w:rsidR="00B33B19" w:rsidRDefault="00B33B19" w:rsidP="00B33B19">
            <w:pPr>
              <w:pStyle w:val="Default"/>
              <w:ind w:left="-4"/>
              <w:rPr>
                <w:rFonts w:cs="Times New Roman"/>
                <w:color w:val="auto"/>
                <w:sz w:val="19"/>
                <w:szCs w:val="19"/>
              </w:rPr>
            </w:pPr>
          </w:p>
          <w:p w:rsidR="00B33B19" w:rsidRDefault="00B33B19" w:rsidP="00B33B19">
            <w:pPr>
              <w:pStyle w:val="Default"/>
              <w:rPr>
                <w:b/>
                <w:bCs/>
                <w:i/>
                <w:iCs/>
                <w:sz w:val="22"/>
                <w:szCs w:val="22"/>
              </w:rPr>
            </w:pPr>
            <w:r>
              <w:rPr>
                <w:b/>
                <w:bCs/>
                <w:i/>
                <w:iCs/>
                <w:sz w:val="22"/>
                <w:szCs w:val="22"/>
              </w:rPr>
              <w:t xml:space="preserve">Material : </w:t>
            </w:r>
          </w:p>
          <w:p w:rsidR="00B33B19" w:rsidRDefault="00B33B19" w:rsidP="00B33B19">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rsidR="00B33B19" w:rsidRDefault="00B33B19" w:rsidP="00B33B19">
            <w:pPr>
              <w:pStyle w:val="Default"/>
              <w:numPr>
                <w:ilvl w:val="0"/>
                <w:numId w:val="5"/>
              </w:numPr>
              <w:tabs>
                <w:tab w:val="left" w:pos="356"/>
              </w:tabs>
              <w:ind w:left="356"/>
              <w:rPr>
                <w:rFonts w:cs="Times New Roman"/>
                <w:color w:val="auto"/>
                <w:sz w:val="19"/>
                <w:szCs w:val="19"/>
              </w:rPr>
            </w:pPr>
            <w:r>
              <w:rPr>
                <w:rFonts w:cs="Times New Roman"/>
                <w:color w:val="auto"/>
                <w:sz w:val="19"/>
                <w:szCs w:val="19"/>
              </w:rPr>
              <w:t>Hojas de rotafolio</w:t>
            </w:r>
          </w:p>
          <w:p w:rsidR="000A28ED" w:rsidRDefault="000A28ED" w:rsidP="000A28ED">
            <w:pPr>
              <w:pStyle w:val="Default"/>
              <w:tabs>
                <w:tab w:val="left" w:pos="356"/>
              </w:tabs>
              <w:ind w:left="356"/>
              <w:rPr>
                <w:rFonts w:ascii="Arial Rounded MT Bold" w:hAnsi="Arial Rounded MT Bold"/>
                <w:sz w:val="28"/>
                <w:szCs w:val="28"/>
                <w:lang w:val="es-MX"/>
              </w:rPr>
            </w:pPr>
          </w:p>
        </w:tc>
        <w:tc>
          <w:tcPr>
            <w:tcW w:w="3119" w:type="dxa"/>
            <w:tcBorders>
              <w:top w:val="single" w:sz="4" w:space="0" w:color="000000"/>
              <w:left w:val="single" w:sz="4" w:space="0" w:color="000000"/>
              <w:bottom w:val="single" w:sz="4" w:space="0" w:color="000000"/>
            </w:tcBorders>
          </w:tcPr>
          <w:p w:rsidR="000A28ED" w:rsidRDefault="000A28ED" w:rsidP="000A28ED">
            <w:pPr>
              <w:snapToGrid w:val="0"/>
              <w:jc w:val="both"/>
              <w:rPr>
                <w:rFonts w:cs="Arial"/>
                <w:sz w:val="19"/>
                <w:szCs w:val="19"/>
              </w:rPr>
            </w:pPr>
          </w:p>
          <w:p w:rsidR="004F714A" w:rsidRDefault="004F714A" w:rsidP="004F714A">
            <w:pPr>
              <w:snapToGrid w:val="0"/>
              <w:jc w:val="both"/>
              <w:rPr>
                <w:rFonts w:cs="Arial"/>
                <w:b/>
                <w:sz w:val="18"/>
                <w:szCs w:val="18"/>
              </w:rPr>
            </w:pPr>
          </w:p>
          <w:p w:rsidR="004F714A" w:rsidRDefault="004F714A" w:rsidP="004F714A">
            <w:pPr>
              <w:snapToGrid w:val="0"/>
              <w:jc w:val="both"/>
              <w:rPr>
                <w:rFonts w:cs="Arial"/>
                <w:b/>
                <w:sz w:val="18"/>
                <w:szCs w:val="18"/>
              </w:rPr>
            </w:pPr>
          </w:p>
          <w:p w:rsidR="004F714A" w:rsidRDefault="004F714A" w:rsidP="004F714A">
            <w:pPr>
              <w:snapToGrid w:val="0"/>
              <w:jc w:val="both"/>
              <w:rPr>
                <w:rFonts w:cs="Arial"/>
                <w:b/>
                <w:sz w:val="18"/>
                <w:szCs w:val="18"/>
              </w:rPr>
            </w:pPr>
            <w:r>
              <w:rPr>
                <w:rFonts w:cs="Arial"/>
                <w:b/>
                <w:sz w:val="18"/>
                <w:szCs w:val="18"/>
              </w:rPr>
              <w:t xml:space="preserve">    Evaluación Formativa: </w:t>
            </w:r>
          </w:p>
          <w:p w:rsidR="004F714A" w:rsidRDefault="004F714A" w:rsidP="004F714A">
            <w:pPr>
              <w:snapToGrid w:val="0"/>
              <w:jc w:val="both"/>
              <w:rPr>
                <w:rFonts w:cs="Arial"/>
                <w:spacing w:val="1"/>
                <w:w w:val="99"/>
                <w:sz w:val="18"/>
                <w:szCs w:val="18"/>
              </w:rPr>
            </w:pPr>
            <w:r>
              <w:rPr>
                <w:rFonts w:cs="Arial"/>
                <w:spacing w:val="1"/>
                <w:w w:val="99"/>
                <w:sz w:val="18"/>
                <w:szCs w:val="18"/>
              </w:rPr>
              <w:t xml:space="preserve">   </w:t>
            </w:r>
            <w:r w:rsidRPr="00A16655">
              <w:rPr>
                <w:rFonts w:cs="Arial"/>
                <w:sz w:val="18"/>
                <w:szCs w:val="18"/>
              </w:rPr>
              <w:t xml:space="preserve"> Documental</w:t>
            </w:r>
          </w:p>
          <w:p w:rsidR="004F714A" w:rsidRDefault="004F714A" w:rsidP="004F714A">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rsidR="004F714A" w:rsidRDefault="004F714A" w:rsidP="004F714A">
            <w:pPr>
              <w:widowControl w:val="0"/>
              <w:tabs>
                <w:tab w:val="left" w:pos="720"/>
              </w:tabs>
              <w:autoSpaceDE w:val="0"/>
              <w:spacing w:before="2"/>
              <w:ind w:right="-20"/>
              <w:rPr>
                <w:rFonts w:cs="Arial"/>
                <w:sz w:val="19"/>
                <w:szCs w:val="19"/>
              </w:rPr>
            </w:pPr>
          </w:p>
          <w:p w:rsidR="004F714A" w:rsidRDefault="004F714A" w:rsidP="004F714A">
            <w:pPr>
              <w:widowControl w:val="0"/>
              <w:tabs>
                <w:tab w:val="left" w:pos="720"/>
              </w:tabs>
              <w:autoSpaceDE w:val="0"/>
              <w:spacing w:before="2"/>
              <w:ind w:right="-20"/>
              <w:rPr>
                <w:rFonts w:cs="Arial"/>
                <w:sz w:val="19"/>
                <w:szCs w:val="19"/>
              </w:rPr>
            </w:pPr>
          </w:p>
          <w:p w:rsidR="000A28ED" w:rsidRDefault="000A28ED" w:rsidP="004F714A">
            <w:pPr>
              <w:widowControl w:val="0"/>
              <w:tabs>
                <w:tab w:val="left" w:pos="400"/>
              </w:tabs>
              <w:autoSpaceDE w:val="0"/>
              <w:spacing w:before="2"/>
              <w:ind w:right="-20"/>
              <w:rPr>
                <w:rFonts w:ascii="Arial Rounded MT Bold" w:hAnsi="Arial Rounded MT Bold"/>
                <w:sz w:val="28"/>
                <w:szCs w:val="28"/>
                <w:lang w:val="es-MX"/>
              </w:rPr>
            </w:pPr>
          </w:p>
        </w:tc>
        <w:tc>
          <w:tcPr>
            <w:tcW w:w="1352" w:type="dxa"/>
            <w:tcBorders>
              <w:top w:val="single" w:sz="4" w:space="0" w:color="000000"/>
              <w:left w:val="single" w:sz="4" w:space="0" w:color="000000"/>
              <w:bottom w:val="single" w:sz="4" w:space="0" w:color="000000"/>
            </w:tcBorders>
          </w:tcPr>
          <w:p w:rsidR="000A28ED" w:rsidRDefault="000A28ED" w:rsidP="000A28ED">
            <w:pPr>
              <w:snapToGrid w:val="0"/>
              <w:jc w:val="center"/>
              <w:rPr>
                <w:rFonts w:ascii="Arial Rounded MT Bold" w:hAnsi="Arial Rounded MT Bold"/>
                <w:sz w:val="28"/>
                <w:szCs w:val="28"/>
                <w:lang w:val="es-MX"/>
              </w:rPr>
            </w:pPr>
          </w:p>
          <w:p w:rsidR="00256711" w:rsidRDefault="00256711" w:rsidP="000A28ED">
            <w:pPr>
              <w:snapToGrid w:val="0"/>
              <w:jc w:val="center"/>
              <w:rPr>
                <w:rFonts w:ascii="Arial Rounded MT Bold" w:hAnsi="Arial Rounded MT Bold"/>
                <w:sz w:val="28"/>
                <w:szCs w:val="28"/>
                <w:lang w:val="es-MX"/>
              </w:rPr>
            </w:pPr>
            <w:r>
              <w:rPr>
                <w:rFonts w:ascii="Arial Rounded MT Bold" w:hAnsi="Arial Rounded MT Bold"/>
                <w:sz w:val="28"/>
                <w:szCs w:val="28"/>
                <w:lang w:val="es-MX"/>
              </w:rPr>
              <w:t>3 Hrs.</w:t>
            </w:r>
          </w:p>
        </w:tc>
        <w:tc>
          <w:tcPr>
            <w:tcW w:w="65" w:type="dxa"/>
            <w:tcBorders>
              <w:left w:val="single" w:sz="4" w:space="0" w:color="000000"/>
            </w:tcBorders>
          </w:tcPr>
          <w:p w:rsidR="000A28ED" w:rsidRDefault="000A28ED" w:rsidP="000A28ED">
            <w:pPr>
              <w:snapToGrid w:val="0"/>
              <w:rPr>
                <w:lang w:val="es-ES_tradnl"/>
              </w:rPr>
            </w:pPr>
          </w:p>
        </w:tc>
      </w:tr>
    </w:tbl>
    <w:p w:rsidR="000A28ED" w:rsidRDefault="000A28ED">
      <w:pPr>
        <w:rPr>
          <w:lang w:val="es-ES_tradnl"/>
        </w:rPr>
      </w:pPr>
    </w:p>
    <w:p w:rsidR="00256711" w:rsidRDefault="00256711" w:rsidP="00256711">
      <w:pPr>
        <w:pageBreakBefore/>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56711" w:rsidRDefault="00256711" w:rsidP="00256711">
      <w:pPr>
        <w:jc w:val="center"/>
        <w:rPr>
          <w:b/>
          <w:lang w:val="es-ES_tradnl"/>
        </w:rPr>
      </w:pPr>
    </w:p>
    <w:tbl>
      <w:tblPr>
        <w:tblW w:w="0" w:type="auto"/>
        <w:tblInd w:w="-75" w:type="dxa"/>
        <w:tblLayout w:type="fixed"/>
        <w:tblCellMar>
          <w:left w:w="0" w:type="dxa"/>
          <w:right w:w="0" w:type="dxa"/>
        </w:tblCellMar>
        <w:tblLook w:val="0000" w:firstRow="0" w:lastRow="0" w:firstColumn="0" w:lastColumn="0" w:noHBand="0" w:noVBand="0"/>
      </w:tblPr>
      <w:tblGrid>
        <w:gridCol w:w="212"/>
        <w:gridCol w:w="3190"/>
        <w:gridCol w:w="212"/>
        <w:gridCol w:w="2907"/>
        <w:gridCol w:w="2551"/>
        <w:gridCol w:w="3544"/>
        <w:gridCol w:w="1711"/>
        <w:gridCol w:w="212"/>
      </w:tblGrid>
      <w:tr w:rsidR="00256711" w:rsidTr="00256711">
        <w:tc>
          <w:tcPr>
            <w:tcW w:w="212" w:type="dxa"/>
          </w:tcPr>
          <w:p w:rsidR="00256711" w:rsidRDefault="00256711" w:rsidP="00256711">
            <w:pPr>
              <w:pStyle w:val="Encabezadodelatabla"/>
              <w:rPr>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256711" w:rsidRDefault="00256711" w:rsidP="00256711">
            <w:pPr>
              <w:snapToGrid w:val="0"/>
              <w:rPr>
                <w:b/>
                <w:lang w:val="es-ES_tradnl"/>
              </w:rPr>
            </w:pPr>
            <w:r>
              <w:rPr>
                <w:b/>
                <w:lang w:val="es-ES_tradnl"/>
              </w:rPr>
              <w:t>NOMBRE DE LA UNIDAD:</w:t>
            </w:r>
          </w:p>
        </w:tc>
        <w:tc>
          <w:tcPr>
            <w:tcW w:w="10925" w:type="dxa"/>
            <w:gridSpan w:val="5"/>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256711" w:rsidRDefault="004F714A" w:rsidP="004F714A">
            <w:pPr>
              <w:snapToGrid w:val="0"/>
              <w:rPr>
                <w:b/>
                <w:lang w:val="es-ES_tradnl"/>
              </w:rPr>
            </w:pPr>
            <w:r>
              <w:rPr>
                <w:b/>
                <w:lang w:val="es-ES_tradnl"/>
              </w:rPr>
              <w:t>6</w:t>
            </w:r>
            <w:r w:rsidR="00256711">
              <w:rPr>
                <w:b/>
                <w:lang w:val="es-ES_tradnl"/>
              </w:rPr>
              <w:t xml:space="preserve">.- </w:t>
            </w:r>
            <w:r>
              <w:rPr>
                <w:b/>
                <w:lang w:val="es-ES_tradnl"/>
              </w:rPr>
              <w:t>MALLA</w:t>
            </w:r>
          </w:p>
        </w:tc>
      </w:tr>
      <w:tr w:rsidR="00256711" w:rsidTr="00256711">
        <w:tc>
          <w:tcPr>
            <w:tcW w:w="212" w:type="dxa"/>
          </w:tcPr>
          <w:p w:rsidR="00256711" w:rsidRDefault="00256711" w:rsidP="00256711">
            <w:pPr>
              <w:rPr>
                <w:b/>
                <w:sz w:val="6"/>
                <w:lang w:val="es-ES_tradnl"/>
              </w:rPr>
            </w:pPr>
          </w:p>
        </w:tc>
        <w:tc>
          <w:tcPr>
            <w:tcW w:w="3402" w:type="dxa"/>
            <w:gridSpan w:val="2"/>
            <w:tcBorders>
              <w:top w:val="single" w:sz="4" w:space="0" w:color="000000"/>
              <w:left w:val="single" w:sz="4" w:space="0" w:color="000000"/>
              <w:bottom w:val="single" w:sz="4" w:space="0" w:color="000000"/>
            </w:tcBorders>
            <w:shd w:val="clear" w:color="auto" w:fill="E0E0E0"/>
            <w:tcMar>
              <w:left w:w="70" w:type="dxa"/>
              <w:right w:w="70" w:type="dxa"/>
            </w:tcMar>
            <w:vAlign w:val="center"/>
          </w:tcPr>
          <w:p w:rsidR="00256711" w:rsidRDefault="00256711" w:rsidP="00256711">
            <w:pPr>
              <w:snapToGrid w:val="0"/>
              <w:rPr>
                <w:b/>
                <w:lang w:val="es-ES_tradnl"/>
              </w:rPr>
            </w:pPr>
            <w:r>
              <w:rPr>
                <w:b/>
                <w:lang w:val="es-ES_tradnl"/>
              </w:rPr>
              <w:t>PROPÓSITO:</w:t>
            </w:r>
          </w:p>
        </w:tc>
        <w:tc>
          <w:tcPr>
            <w:tcW w:w="10925" w:type="dxa"/>
            <w:gridSpan w:val="5"/>
            <w:tcBorders>
              <w:top w:val="single" w:sz="4" w:space="0" w:color="000000"/>
              <w:left w:val="single" w:sz="4" w:space="0" w:color="000000"/>
              <w:bottom w:val="single" w:sz="4" w:space="0" w:color="000000"/>
              <w:right w:val="single" w:sz="4" w:space="0" w:color="000000"/>
            </w:tcBorders>
            <w:tcMar>
              <w:left w:w="70" w:type="dxa"/>
              <w:right w:w="70" w:type="dxa"/>
            </w:tcMar>
            <w:vAlign w:val="center"/>
          </w:tcPr>
          <w:p w:rsidR="00256711" w:rsidRDefault="00256711" w:rsidP="004F714A">
            <w:pPr>
              <w:snapToGrid w:val="0"/>
              <w:jc w:val="both"/>
              <w:rPr>
                <w:lang w:val="es-ES_tradnl"/>
              </w:rPr>
            </w:pPr>
            <w:r>
              <w:rPr>
                <w:lang w:val="es-ES_tradnl"/>
              </w:rPr>
              <w:t xml:space="preserve">Al término de la unidad, el capacitando conocerá y aplicará las herramientas para la </w:t>
            </w:r>
            <w:r w:rsidR="004F714A">
              <w:rPr>
                <w:lang w:val="es-ES_tradnl"/>
              </w:rPr>
              <w:t>aplicación de los colores de una manera correcta para la obtención de un resultado óptimo</w:t>
            </w:r>
          </w:p>
        </w:tc>
      </w:tr>
      <w:tr w:rsidR="00256711" w:rsidTr="00256711">
        <w:trPr>
          <w:cantSplit/>
        </w:trPr>
        <w:tc>
          <w:tcPr>
            <w:tcW w:w="3402"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256711" w:rsidRDefault="00256711" w:rsidP="00256711">
            <w:pPr>
              <w:pStyle w:val="Ttulo4"/>
              <w:tabs>
                <w:tab w:val="left" w:pos="0"/>
              </w:tabs>
              <w:snapToGrid w:val="0"/>
            </w:pPr>
            <w:r>
              <w:t>DESARROLLO TEMÁTICO</w:t>
            </w:r>
          </w:p>
        </w:tc>
        <w:tc>
          <w:tcPr>
            <w:tcW w:w="3119" w:type="dxa"/>
            <w:gridSpan w:val="2"/>
            <w:tcBorders>
              <w:top w:val="single" w:sz="4" w:space="0" w:color="000000"/>
              <w:left w:val="single" w:sz="4" w:space="0" w:color="000000"/>
              <w:bottom w:val="single" w:sz="4" w:space="0" w:color="000000"/>
            </w:tcBorders>
            <w:shd w:val="clear" w:color="auto" w:fill="E5E5E5"/>
            <w:tcMar>
              <w:left w:w="70" w:type="dxa"/>
              <w:right w:w="70" w:type="dxa"/>
            </w:tcMar>
          </w:tcPr>
          <w:p w:rsidR="00256711" w:rsidRDefault="00256711" w:rsidP="00256711">
            <w:pPr>
              <w:pStyle w:val="Ttulo4"/>
              <w:tabs>
                <w:tab w:val="left" w:pos="0"/>
              </w:tabs>
              <w:snapToGrid w:val="0"/>
            </w:pPr>
            <w:r>
              <w:t>ESTRATEGIA DIDÁCTICA</w:t>
            </w:r>
          </w:p>
        </w:tc>
        <w:tc>
          <w:tcPr>
            <w:tcW w:w="2551" w:type="dxa"/>
            <w:tcBorders>
              <w:top w:val="single" w:sz="4" w:space="0" w:color="000000"/>
              <w:left w:val="single" w:sz="4" w:space="0" w:color="000000"/>
              <w:bottom w:val="single" w:sz="4" w:space="0" w:color="000000"/>
            </w:tcBorders>
            <w:shd w:val="clear" w:color="auto" w:fill="E5E5E5"/>
            <w:tcMar>
              <w:left w:w="70" w:type="dxa"/>
              <w:right w:w="70" w:type="dxa"/>
            </w:tcMar>
          </w:tcPr>
          <w:p w:rsidR="00256711" w:rsidRDefault="00256711" w:rsidP="00256711">
            <w:pPr>
              <w:snapToGrid w:val="0"/>
              <w:jc w:val="center"/>
              <w:rPr>
                <w:b/>
                <w:lang w:val="es-ES_tradnl"/>
              </w:rPr>
            </w:pPr>
            <w:r>
              <w:rPr>
                <w:b/>
                <w:lang w:val="es-ES_tradnl"/>
              </w:rPr>
              <w:t>APOYO DIDÁCTICO</w:t>
            </w:r>
          </w:p>
        </w:tc>
        <w:tc>
          <w:tcPr>
            <w:tcW w:w="3544" w:type="dxa"/>
            <w:tcBorders>
              <w:top w:val="single" w:sz="4" w:space="0" w:color="000000"/>
              <w:left w:val="single" w:sz="4" w:space="0" w:color="000000"/>
              <w:bottom w:val="single" w:sz="4" w:space="0" w:color="000000"/>
            </w:tcBorders>
            <w:shd w:val="clear" w:color="auto" w:fill="E5E5E5"/>
          </w:tcPr>
          <w:p w:rsidR="00256711" w:rsidRDefault="00256711" w:rsidP="00256711">
            <w:pPr>
              <w:snapToGrid w:val="0"/>
              <w:jc w:val="center"/>
              <w:rPr>
                <w:b/>
                <w:lang w:val="es-ES_tradnl"/>
              </w:rPr>
            </w:pPr>
            <w:r>
              <w:rPr>
                <w:b/>
                <w:lang w:val="es-ES_tradnl"/>
              </w:rPr>
              <w:t>CRITERIO DE EVALUACIÓN</w:t>
            </w:r>
          </w:p>
        </w:tc>
        <w:tc>
          <w:tcPr>
            <w:tcW w:w="1711" w:type="dxa"/>
            <w:tcBorders>
              <w:top w:val="single" w:sz="4" w:space="0" w:color="000000"/>
              <w:left w:val="single" w:sz="4" w:space="0" w:color="000000"/>
              <w:bottom w:val="single" w:sz="4" w:space="0" w:color="000000"/>
            </w:tcBorders>
            <w:shd w:val="clear" w:color="auto" w:fill="E5E5E5"/>
          </w:tcPr>
          <w:p w:rsidR="00256711" w:rsidRDefault="00256711" w:rsidP="00256711">
            <w:pPr>
              <w:snapToGrid w:val="0"/>
              <w:jc w:val="center"/>
              <w:rPr>
                <w:b/>
                <w:lang w:val="es-ES_tradnl"/>
              </w:rPr>
            </w:pPr>
            <w:r>
              <w:rPr>
                <w:b/>
                <w:lang w:val="es-ES_tradnl"/>
              </w:rPr>
              <w:t>TIEMPO</w:t>
            </w:r>
          </w:p>
        </w:tc>
        <w:tc>
          <w:tcPr>
            <w:tcW w:w="212" w:type="dxa"/>
            <w:tcBorders>
              <w:left w:val="single" w:sz="4" w:space="0" w:color="000000"/>
            </w:tcBorders>
          </w:tcPr>
          <w:p w:rsidR="00256711" w:rsidRDefault="00256711" w:rsidP="00256711">
            <w:pPr>
              <w:snapToGrid w:val="0"/>
              <w:rPr>
                <w:b/>
                <w:lang w:val="es-ES_tradnl"/>
              </w:rPr>
            </w:pPr>
          </w:p>
        </w:tc>
      </w:tr>
      <w:tr w:rsidR="00256711" w:rsidTr="00256711">
        <w:trPr>
          <w:cantSplit/>
          <w:trHeight w:val="6254"/>
        </w:trPr>
        <w:tc>
          <w:tcPr>
            <w:tcW w:w="3402" w:type="dxa"/>
            <w:gridSpan w:val="2"/>
            <w:tcBorders>
              <w:top w:val="single" w:sz="4" w:space="0" w:color="000000"/>
              <w:left w:val="single" w:sz="4" w:space="0" w:color="000000"/>
              <w:bottom w:val="single" w:sz="4" w:space="0" w:color="000000"/>
            </w:tcBorders>
            <w:tcMar>
              <w:left w:w="70" w:type="dxa"/>
              <w:right w:w="70" w:type="dxa"/>
            </w:tcMar>
          </w:tcPr>
          <w:p w:rsidR="00256711" w:rsidRDefault="00256711" w:rsidP="00256711">
            <w:pPr>
              <w:snapToGrid w:val="0"/>
              <w:rPr>
                <w:rFonts w:ascii="Arial Rounded MT Bold" w:hAnsi="Arial Rounded MT Bold"/>
                <w:b/>
                <w:sz w:val="20"/>
                <w:lang w:val="es-MX"/>
              </w:rPr>
            </w:pPr>
          </w:p>
          <w:p w:rsidR="00256711" w:rsidRDefault="00256711" w:rsidP="00256711">
            <w:pPr>
              <w:snapToGrid w:val="0"/>
              <w:rPr>
                <w:rFonts w:ascii="Arial Rounded MT Bold" w:hAnsi="Arial Rounded MT Bold"/>
                <w:b/>
                <w:sz w:val="20"/>
                <w:lang w:val="es-MX"/>
              </w:rPr>
            </w:pPr>
          </w:p>
          <w:p w:rsidR="00256711" w:rsidRDefault="00256711" w:rsidP="00256711">
            <w:pPr>
              <w:snapToGrid w:val="0"/>
              <w:rPr>
                <w:rFonts w:ascii="Arial Rounded MT Bold" w:hAnsi="Arial Rounded MT Bold"/>
                <w:b/>
                <w:sz w:val="20"/>
                <w:lang w:val="es-MX"/>
              </w:rPr>
            </w:pPr>
            <w:r>
              <w:rPr>
                <w:rFonts w:ascii="Arial Rounded MT Bold" w:hAnsi="Arial Rounded MT Bold"/>
                <w:b/>
                <w:sz w:val="20"/>
                <w:lang w:val="es-MX"/>
              </w:rPr>
              <w:t>6</w:t>
            </w:r>
            <w:r w:rsidR="00DA6BFE">
              <w:rPr>
                <w:rFonts w:ascii="Arial Rounded MT Bold" w:hAnsi="Arial Rounded MT Bold"/>
                <w:b/>
                <w:sz w:val="20"/>
                <w:lang w:val="es-MX"/>
              </w:rPr>
              <w:t>.1</w:t>
            </w:r>
            <w:r>
              <w:rPr>
                <w:rFonts w:ascii="Arial Rounded MT Bold" w:hAnsi="Arial Rounded MT Bold"/>
                <w:b/>
                <w:sz w:val="20"/>
                <w:lang w:val="es-MX"/>
              </w:rPr>
              <w:t xml:space="preserve">      Herramienta malla</w:t>
            </w:r>
          </w:p>
          <w:p w:rsidR="00256711" w:rsidRDefault="00256711" w:rsidP="00256711">
            <w:pPr>
              <w:rPr>
                <w:rFonts w:ascii="Arial Rounded MT Bold" w:hAnsi="Arial Rounded MT Bold"/>
                <w:sz w:val="20"/>
                <w:lang w:val="es-MX"/>
              </w:rPr>
            </w:pPr>
          </w:p>
          <w:p w:rsidR="00256711" w:rsidRDefault="00256711" w:rsidP="00256711">
            <w:pPr>
              <w:tabs>
                <w:tab w:val="left" w:pos="720"/>
              </w:tabs>
              <w:rPr>
                <w:rFonts w:ascii="Arial Rounded MT Bold" w:hAnsi="Arial Rounded MT Bold"/>
                <w:sz w:val="20"/>
                <w:lang w:val="es-MX"/>
              </w:rPr>
            </w:pPr>
            <w:r>
              <w:rPr>
                <w:rFonts w:ascii="Arial Rounded MT Bold" w:hAnsi="Arial Rounded MT Bold"/>
                <w:sz w:val="20"/>
                <w:lang w:val="es-MX"/>
              </w:rPr>
              <w:t xml:space="preserve">6.1 </w:t>
            </w:r>
            <w:r w:rsidR="00DA6BFE">
              <w:rPr>
                <w:rFonts w:ascii="Arial Rounded MT Bold" w:hAnsi="Arial Rounded MT Bold"/>
                <w:sz w:val="20"/>
                <w:lang w:val="es-MX"/>
              </w:rPr>
              <w:t>.1</w:t>
            </w:r>
            <w:r>
              <w:rPr>
                <w:rFonts w:ascii="Arial Rounded MT Bold" w:hAnsi="Arial Rounded MT Bold"/>
                <w:sz w:val="20"/>
                <w:lang w:val="es-MX"/>
              </w:rPr>
              <w:t xml:space="preserve">   </w:t>
            </w:r>
            <w:r w:rsidR="00746754">
              <w:rPr>
                <w:rFonts w:ascii="Arial Rounded MT Bold" w:hAnsi="Arial Rounded MT Bold"/>
                <w:sz w:val="20"/>
                <w:lang w:val="es-MX"/>
              </w:rPr>
              <w:t>Aplicación de color</w:t>
            </w:r>
          </w:p>
          <w:p w:rsidR="00256711" w:rsidRDefault="00256711" w:rsidP="00256711">
            <w:pPr>
              <w:tabs>
                <w:tab w:val="left" w:pos="720"/>
              </w:tabs>
              <w:ind w:left="720"/>
              <w:rPr>
                <w:lang w:val="es-ES_tradnl"/>
              </w:rPr>
            </w:pPr>
          </w:p>
        </w:tc>
        <w:tc>
          <w:tcPr>
            <w:tcW w:w="3119" w:type="dxa"/>
            <w:gridSpan w:val="2"/>
            <w:tcBorders>
              <w:top w:val="single" w:sz="4" w:space="0" w:color="000000"/>
              <w:left w:val="single" w:sz="4" w:space="0" w:color="000000"/>
              <w:bottom w:val="single" w:sz="4" w:space="0" w:color="000000"/>
            </w:tcBorders>
            <w:tcMar>
              <w:left w:w="70" w:type="dxa"/>
              <w:right w:w="70" w:type="dxa"/>
            </w:tcMar>
          </w:tcPr>
          <w:p w:rsidR="00256711" w:rsidRPr="00EF40D6" w:rsidRDefault="00256711" w:rsidP="00256711">
            <w:pPr>
              <w:pStyle w:val="Default"/>
              <w:rPr>
                <w:rFonts w:eastAsia="Times New Roman"/>
                <w:color w:val="auto"/>
                <w:sz w:val="19"/>
                <w:szCs w:val="19"/>
              </w:rPr>
            </w:pPr>
          </w:p>
          <w:p w:rsidR="004F714A" w:rsidRPr="00EF40D6" w:rsidRDefault="004F714A" w:rsidP="004F714A">
            <w:pPr>
              <w:pStyle w:val="Default"/>
              <w:rPr>
                <w:b/>
                <w:bCs/>
                <w:i/>
                <w:iCs/>
                <w:sz w:val="22"/>
                <w:szCs w:val="22"/>
              </w:rPr>
            </w:pPr>
            <w:r w:rsidRPr="00EF40D6">
              <w:rPr>
                <w:b/>
                <w:bCs/>
                <w:i/>
                <w:iCs/>
                <w:sz w:val="22"/>
                <w:szCs w:val="22"/>
              </w:rPr>
              <w:t>Encuadre grupal:</w:t>
            </w:r>
          </w:p>
          <w:p w:rsidR="004F714A" w:rsidRPr="00EF40D6" w:rsidRDefault="004F714A" w:rsidP="004F714A">
            <w:pPr>
              <w:numPr>
                <w:ilvl w:val="0"/>
                <w:numId w:val="11"/>
              </w:numPr>
              <w:suppressAutoHyphens w:val="0"/>
              <w:ind w:left="240" w:hanging="270"/>
              <w:rPr>
                <w:rFonts w:cs="Arial"/>
                <w:sz w:val="19"/>
                <w:szCs w:val="19"/>
              </w:rPr>
            </w:pPr>
            <w:r w:rsidRPr="00EF40D6">
              <w:rPr>
                <w:rFonts w:cs="Arial"/>
                <w:sz w:val="19"/>
                <w:szCs w:val="19"/>
              </w:rPr>
              <w:t xml:space="preserve">Presentación </w:t>
            </w:r>
            <w:r>
              <w:rPr>
                <w:rFonts w:cs="Arial"/>
                <w:sz w:val="19"/>
                <w:szCs w:val="19"/>
              </w:rPr>
              <w:t xml:space="preserve">de la unidad y sus </w:t>
            </w:r>
            <w:proofErr w:type="spellStart"/>
            <w:r w:rsidRPr="00EF40D6">
              <w:rPr>
                <w:rFonts w:cs="Arial"/>
                <w:sz w:val="19"/>
                <w:szCs w:val="19"/>
              </w:rPr>
              <w:t>submódulo</w:t>
            </w:r>
            <w:proofErr w:type="spellEnd"/>
            <w:r w:rsidRPr="00EF40D6">
              <w:rPr>
                <w:rFonts w:cs="Arial"/>
                <w:sz w:val="19"/>
                <w:szCs w:val="19"/>
              </w:rPr>
              <w:t>.</w:t>
            </w:r>
          </w:p>
          <w:p w:rsidR="004F714A" w:rsidRDefault="004F714A" w:rsidP="004F714A">
            <w:pPr>
              <w:rPr>
                <w:rFonts w:cs="Arial"/>
                <w:szCs w:val="24"/>
              </w:rPr>
            </w:pPr>
            <w:r>
              <w:rPr>
                <w:rFonts w:cs="Arial"/>
                <w:sz w:val="19"/>
                <w:szCs w:val="19"/>
              </w:rPr>
              <w:t>-</w:t>
            </w:r>
            <w:r w:rsidRPr="00EF40D6">
              <w:rPr>
                <w:rFonts w:cs="Arial"/>
                <w:sz w:val="19"/>
                <w:szCs w:val="19"/>
              </w:rPr>
              <w:t xml:space="preserve">Explicación de las metas, beneficios y fines del </w:t>
            </w:r>
            <w:proofErr w:type="spellStart"/>
            <w:r w:rsidRPr="00EF40D6">
              <w:rPr>
                <w:rFonts w:cs="Arial"/>
                <w:sz w:val="19"/>
                <w:szCs w:val="19"/>
              </w:rPr>
              <w:t>submódulo</w:t>
            </w:r>
            <w:proofErr w:type="spellEnd"/>
          </w:p>
          <w:p w:rsidR="004F714A" w:rsidRDefault="004F714A" w:rsidP="00256711">
            <w:pPr>
              <w:pStyle w:val="Default"/>
              <w:rPr>
                <w:b/>
                <w:bCs/>
                <w:i/>
                <w:iCs/>
                <w:sz w:val="22"/>
                <w:szCs w:val="22"/>
              </w:rPr>
            </w:pPr>
          </w:p>
          <w:p w:rsidR="00256711" w:rsidRPr="00EF40D6" w:rsidRDefault="00256711" w:rsidP="00256711">
            <w:pPr>
              <w:pStyle w:val="Default"/>
              <w:rPr>
                <w:b/>
                <w:bCs/>
                <w:i/>
                <w:iCs/>
                <w:sz w:val="22"/>
                <w:szCs w:val="22"/>
              </w:rPr>
            </w:pPr>
            <w:r w:rsidRPr="00B0602E">
              <w:rPr>
                <w:b/>
                <w:bCs/>
                <w:i/>
                <w:iCs/>
                <w:sz w:val="22"/>
                <w:szCs w:val="22"/>
              </w:rPr>
              <w:t>Contextualización:</w:t>
            </w:r>
          </w:p>
          <w:p w:rsidR="00256711" w:rsidRDefault="00256711" w:rsidP="00256711">
            <w:pPr>
              <w:snapToGrid w:val="0"/>
              <w:jc w:val="both"/>
              <w:rPr>
                <w:rFonts w:cs="Arial"/>
                <w:sz w:val="19"/>
                <w:szCs w:val="19"/>
              </w:rPr>
            </w:pPr>
            <w:r>
              <w:rPr>
                <w:rFonts w:cs="Arial"/>
                <w:sz w:val="19"/>
                <w:szCs w:val="19"/>
              </w:rPr>
              <w:t xml:space="preserve">El alumno </w:t>
            </w:r>
            <w:r w:rsidR="00746754">
              <w:rPr>
                <w:rFonts w:cs="Arial"/>
                <w:sz w:val="19"/>
                <w:szCs w:val="19"/>
              </w:rPr>
              <w:t xml:space="preserve">tendrá acceso a la herramienta para una aplicación de color </w:t>
            </w:r>
            <w:r w:rsidR="0034367F">
              <w:rPr>
                <w:rFonts w:cs="Arial"/>
                <w:sz w:val="19"/>
                <w:szCs w:val="19"/>
              </w:rPr>
              <w:t>más</w:t>
            </w:r>
            <w:r w:rsidR="00746754">
              <w:rPr>
                <w:rFonts w:cs="Arial"/>
                <w:sz w:val="19"/>
                <w:szCs w:val="19"/>
              </w:rPr>
              <w:t xml:space="preserve"> a detalle, elaborada y con resultados visuales espectaculares.</w:t>
            </w:r>
          </w:p>
          <w:p w:rsidR="004F714A" w:rsidRPr="004F714A" w:rsidRDefault="004F714A" w:rsidP="004F714A">
            <w:pPr>
              <w:rPr>
                <w:rFonts w:eastAsia="Arial" w:cs="Arial"/>
                <w:b/>
                <w:bCs/>
                <w:i/>
                <w:iCs/>
                <w:color w:val="000000"/>
                <w:sz w:val="22"/>
                <w:szCs w:val="22"/>
              </w:rPr>
            </w:pPr>
            <w:r w:rsidRPr="004F714A">
              <w:rPr>
                <w:rFonts w:eastAsia="Arial" w:cs="Arial"/>
                <w:b/>
                <w:bCs/>
                <w:i/>
                <w:iCs/>
                <w:color w:val="000000"/>
                <w:sz w:val="22"/>
                <w:szCs w:val="22"/>
              </w:rPr>
              <w:t>Teorización:</w:t>
            </w:r>
          </w:p>
          <w:p w:rsidR="004F714A" w:rsidRDefault="004F714A" w:rsidP="004F714A">
            <w:pPr>
              <w:numPr>
                <w:ilvl w:val="0"/>
                <w:numId w:val="11"/>
              </w:numPr>
              <w:suppressAutoHyphens w:val="0"/>
              <w:ind w:left="240" w:hanging="270"/>
              <w:rPr>
                <w:rFonts w:cs="Arial"/>
                <w:sz w:val="19"/>
                <w:szCs w:val="19"/>
              </w:rPr>
            </w:pPr>
            <w:r>
              <w:rPr>
                <w:rFonts w:cs="Arial"/>
                <w:sz w:val="19"/>
                <w:szCs w:val="19"/>
              </w:rPr>
              <w:t>El instructor explicará y demostrará mediante herramientas la aplicación de los colores.</w:t>
            </w:r>
          </w:p>
          <w:p w:rsidR="00256711" w:rsidRPr="00EF40D6" w:rsidRDefault="00256711" w:rsidP="00256711">
            <w:pPr>
              <w:rPr>
                <w:rFonts w:cs="Arial"/>
                <w:sz w:val="19"/>
                <w:szCs w:val="19"/>
              </w:rPr>
            </w:pPr>
          </w:p>
          <w:p w:rsidR="00256711" w:rsidRPr="00EF40D6" w:rsidRDefault="00256711" w:rsidP="00256711">
            <w:pPr>
              <w:pStyle w:val="Default"/>
              <w:rPr>
                <w:b/>
                <w:bCs/>
                <w:i/>
                <w:iCs/>
                <w:sz w:val="22"/>
                <w:szCs w:val="22"/>
              </w:rPr>
            </w:pPr>
            <w:r>
              <w:rPr>
                <w:b/>
                <w:bCs/>
                <w:i/>
                <w:iCs/>
                <w:sz w:val="22"/>
                <w:szCs w:val="22"/>
              </w:rPr>
              <w:t>Ejercitaci</w:t>
            </w:r>
            <w:r w:rsidRPr="00EF40D6">
              <w:rPr>
                <w:b/>
                <w:bCs/>
                <w:i/>
                <w:iCs/>
                <w:sz w:val="22"/>
                <w:szCs w:val="22"/>
              </w:rPr>
              <w:t xml:space="preserve">ón: </w:t>
            </w:r>
          </w:p>
          <w:p w:rsidR="00746754" w:rsidRDefault="004F714A" w:rsidP="00746754">
            <w:pPr>
              <w:suppressAutoHyphens w:val="0"/>
              <w:ind w:left="240"/>
              <w:rPr>
                <w:rFonts w:cs="Arial"/>
                <w:sz w:val="19"/>
                <w:szCs w:val="19"/>
              </w:rPr>
            </w:pPr>
            <w:r>
              <w:rPr>
                <w:rFonts w:cs="Arial"/>
                <w:sz w:val="19"/>
                <w:szCs w:val="19"/>
              </w:rPr>
              <w:t xml:space="preserve">El participante </w:t>
            </w:r>
            <w:r w:rsidR="0034367F">
              <w:rPr>
                <w:rFonts w:cs="Arial"/>
                <w:sz w:val="19"/>
                <w:szCs w:val="19"/>
              </w:rPr>
              <w:t>aplicará</w:t>
            </w:r>
            <w:r>
              <w:rPr>
                <w:rFonts w:cs="Arial"/>
                <w:sz w:val="19"/>
                <w:szCs w:val="19"/>
              </w:rPr>
              <w:t xml:space="preserve"> mediante las herramientas aprendidas la aplicación de los colores</w:t>
            </w:r>
          </w:p>
          <w:p w:rsidR="00256711" w:rsidRDefault="00256711" w:rsidP="00256711">
            <w:pPr>
              <w:pStyle w:val="Default"/>
              <w:rPr>
                <w:b/>
                <w:bCs/>
                <w:i/>
                <w:iCs/>
                <w:sz w:val="22"/>
                <w:szCs w:val="22"/>
              </w:rPr>
            </w:pPr>
            <w:r>
              <w:rPr>
                <w:b/>
                <w:bCs/>
                <w:i/>
                <w:iCs/>
                <w:sz w:val="22"/>
                <w:szCs w:val="22"/>
              </w:rPr>
              <w:t>Reflexión:</w:t>
            </w:r>
          </w:p>
          <w:p w:rsidR="00256711" w:rsidRPr="000401A5" w:rsidRDefault="00256711" w:rsidP="00256711">
            <w:pPr>
              <w:numPr>
                <w:ilvl w:val="0"/>
                <w:numId w:val="11"/>
              </w:numPr>
              <w:suppressAutoHyphens w:val="0"/>
              <w:ind w:left="240" w:hanging="270"/>
              <w:rPr>
                <w:rFonts w:eastAsia="Arial" w:cs="Arial"/>
                <w:color w:val="000000"/>
                <w:sz w:val="19"/>
                <w:szCs w:val="19"/>
              </w:rPr>
            </w:pPr>
            <w:r>
              <w:rPr>
                <w:rFonts w:eastAsia="Arial" w:cs="Arial"/>
                <w:color w:val="000000"/>
                <w:sz w:val="19"/>
                <w:szCs w:val="19"/>
              </w:rPr>
              <w:t xml:space="preserve">Coordinación de sesiones para valorar lo estudiado en el </w:t>
            </w:r>
            <w:proofErr w:type="spellStart"/>
            <w:r>
              <w:rPr>
                <w:rFonts w:eastAsia="Arial" w:cs="Arial"/>
                <w:color w:val="000000"/>
                <w:sz w:val="19"/>
                <w:szCs w:val="19"/>
              </w:rPr>
              <w:t>submódulo</w:t>
            </w:r>
            <w:proofErr w:type="spellEnd"/>
            <w:r>
              <w:rPr>
                <w:rFonts w:eastAsia="Arial" w:cs="Arial"/>
                <w:color w:val="000000"/>
                <w:sz w:val="19"/>
                <w:szCs w:val="19"/>
              </w:rPr>
              <w:t>, así como el grado en lo que se cumplió</w:t>
            </w:r>
            <w:r w:rsidRPr="000401A5">
              <w:rPr>
                <w:rFonts w:eastAsia="Arial" w:cs="Arial"/>
                <w:color w:val="000000"/>
                <w:sz w:val="19"/>
                <w:szCs w:val="19"/>
              </w:rPr>
              <w:t>.</w:t>
            </w:r>
          </w:p>
          <w:p w:rsidR="00256711" w:rsidRDefault="00256711" w:rsidP="00256711">
            <w:pPr>
              <w:pStyle w:val="Default"/>
              <w:rPr>
                <w:b/>
                <w:bCs/>
                <w:i/>
                <w:iCs/>
                <w:sz w:val="22"/>
                <w:szCs w:val="22"/>
              </w:rPr>
            </w:pPr>
          </w:p>
          <w:p w:rsidR="00256711" w:rsidRPr="00A16655" w:rsidRDefault="00256711" w:rsidP="00256711">
            <w:pPr>
              <w:suppressAutoHyphens w:val="0"/>
              <w:rPr>
                <w:sz w:val="19"/>
                <w:szCs w:val="19"/>
              </w:rPr>
            </w:pPr>
          </w:p>
        </w:tc>
        <w:tc>
          <w:tcPr>
            <w:tcW w:w="2551" w:type="dxa"/>
            <w:tcBorders>
              <w:top w:val="single" w:sz="4" w:space="0" w:color="000000"/>
              <w:left w:val="single" w:sz="4" w:space="0" w:color="000000"/>
              <w:bottom w:val="single" w:sz="4" w:space="0" w:color="000000"/>
            </w:tcBorders>
            <w:tcMar>
              <w:left w:w="70" w:type="dxa"/>
              <w:right w:w="70" w:type="dxa"/>
            </w:tcMar>
          </w:tcPr>
          <w:p w:rsidR="00256711" w:rsidRDefault="00256711" w:rsidP="00256711">
            <w:pPr>
              <w:pStyle w:val="Default"/>
              <w:tabs>
                <w:tab w:val="left" w:pos="356"/>
              </w:tabs>
              <w:ind w:left="356"/>
              <w:rPr>
                <w:rFonts w:ascii="Arial Rounded MT Bold" w:hAnsi="Arial Rounded MT Bold"/>
                <w:sz w:val="28"/>
                <w:szCs w:val="28"/>
                <w:lang w:val="es-MX"/>
              </w:rPr>
            </w:pPr>
          </w:p>
          <w:p w:rsidR="004F714A" w:rsidRDefault="004F714A" w:rsidP="004F714A">
            <w:pPr>
              <w:pStyle w:val="Default"/>
              <w:snapToGrid w:val="0"/>
              <w:rPr>
                <w:b/>
                <w:bCs/>
                <w:i/>
                <w:iCs/>
                <w:sz w:val="22"/>
                <w:szCs w:val="22"/>
              </w:rPr>
            </w:pPr>
          </w:p>
          <w:p w:rsidR="004F714A" w:rsidRDefault="004F714A" w:rsidP="004F714A">
            <w:pPr>
              <w:pStyle w:val="Default"/>
              <w:snapToGrid w:val="0"/>
              <w:rPr>
                <w:b/>
                <w:bCs/>
                <w:i/>
                <w:iCs/>
                <w:sz w:val="22"/>
                <w:szCs w:val="22"/>
              </w:rPr>
            </w:pPr>
            <w:r>
              <w:rPr>
                <w:b/>
                <w:bCs/>
                <w:i/>
                <w:iCs/>
                <w:sz w:val="22"/>
                <w:szCs w:val="22"/>
              </w:rPr>
              <w:t xml:space="preserve">Instalaciones: </w:t>
            </w:r>
          </w:p>
          <w:p w:rsidR="004F714A" w:rsidRDefault="004F714A" w:rsidP="004F714A">
            <w:pPr>
              <w:pStyle w:val="Default"/>
              <w:numPr>
                <w:ilvl w:val="0"/>
                <w:numId w:val="2"/>
              </w:numPr>
              <w:tabs>
                <w:tab w:val="left" w:pos="360"/>
              </w:tabs>
              <w:rPr>
                <w:rFonts w:cs="Times New Roman"/>
                <w:color w:val="auto"/>
                <w:sz w:val="19"/>
                <w:szCs w:val="19"/>
              </w:rPr>
            </w:pPr>
            <w:r>
              <w:rPr>
                <w:rFonts w:cs="Times New Roman"/>
                <w:color w:val="auto"/>
                <w:sz w:val="19"/>
                <w:szCs w:val="19"/>
              </w:rPr>
              <w:t>Centro de Computo</w:t>
            </w:r>
          </w:p>
          <w:p w:rsidR="004F714A" w:rsidRDefault="004F714A" w:rsidP="004F714A">
            <w:pPr>
              <w:pStyle w:val="Default"/>
              <w:rPr>
                <w:b/>
                <w:bCs/>
                <w:i/>
                <w:iCs/>
                <w:sz w:val="22"/>
                <w:szCs w:val="22"/>
              </w:rPr>
            </w:pPr>
          </w:p>
          <w:p w:rsidR="004F714A" w:rsidRDefault="004F714A" w:rsidP="004F714A">
            <w:pPr>
              <w:pStyle w:val="Default"/>
              <w:rPr>
                <w:b/>
                <w:bCs/>
                <w:i/>
                <w:iCs/>
                <w:sz w:val="22"/>
                <w:szCs w:val="22"/>
              </w:rPr>
            </w:pPr>
          </w:p>
          <w:p w:rsidR="004F714A" w:rsidRDefault="004F714A" w:rsidP="004F714A">
            <w:pPr>
              <w:pStyle w:val="Default"/>
              <w:rPr>
                <w:b/>
                <w:bCs/>
                <w:i/>
                <w:iCs/>
                <w:sz w:val="22"/>
                <w:szCs w:val="22"/>
              </w:rPr>
            </w:pPr>
            <w:r>
              <w:rPr>
                <w:b/>
                <w:bCs/>
                <w:i/>
                <w:iCs/>
                <w:sz w:val="22"/>
                <w:szCs w:val="22"/>
              </w:rPr>
              <w:t>Mobiliario:</w:t>
            </w:r>
          </w:p>
          <w:p w:rsidR="004F714A" w:rsidRDefault="004F714A" w:rsidP="004F714A">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Computadoras</w:t>
            </w:r>
          </w:p>
          <w:p w:rsidR="004F714A" w:rsidRDefault="004F714A" w:rsidP="004F714A">
            <w:pPr>
              <w:pStyle w:val="Default"/>
              <w:numPr>
                <w:ilvl w:val="0"/>
                <w:numId w:val="8"/>
              </w:numPr>
              <w:tabs>
                <w:tab w:val="clear" w:pos="360"/>
                <w:tab w:val="left" w:pos="356"/>
              </w:tabs>
              <w:ind w:left="356"/>
              <w:rPr>
                <w:rFonts w:cs="Times New Roman"/>
                <w:color w:val="auto"/>
                <w:sz w:val="19"/>
                <w:szCs w:val="19"/>
              </w:rPr>
            </w:pPr>
            <w:r>
              <w:rPr>
                <w:rFonts w:cs="Times New Roman"/>
                <w:color w:val="auto"/>
                <w:sz w:val="19"/>
                <w:szCs w:val="19"/>
              </w:rPr>
              <w:t xml:space="preserve">Sillas </w:t>
            </w:r>
          </w:p>
          <w:p w:rsidR="004F714A" w:rsidRDefault="004F714A" w:rsidP="004F714A">
            <w:pPr>
              <w:pStyle w:val="Default"/>
              <w:rPr>
                <w:rFonts w:cs="Times New Roman"/>
                <w:color w:val="auto"/>
                <w:sz w:val="19"/>
                <w:szCs w:val="19"/>
              </w:rPr>
            </w:pPr>
          </w:p>
          <w:p w:rsidR="004F714A" w:rsidRDefault="004F714A" w:rsidP="004F714A">
            <w:pPr>
              <w:pStyle w:val="Default"/>
              <w:rPr>
                <w:rFonts w:cs="Times New Roman"/>
                <w:color w:val="auto"/>
                <w:sz w:val="19"/>
                <w:szCs w:val="19"/>
              </w:rPr>
            </w:pPr>
          </w:p>
          <w:p w:rsidR="004F714A" w:rsidRDefault="004F714A" w:rsidP="004F714A">
            <w:pPr>
              <w:pStyle w:val="Default"/>
              <w:rPr>
                <w:b/>
                <w:bCs/>
                <w:i/>
                <w:iCs/>
                <w:sz w:val="22"/>
                <w:szCs w:val="22"/>
              </w:rPr>
            </w:pPr>
            <w:r>
              <w:rPr>
                <w:b/>
                <w:bCs/>
                <w:i/>
                <w:iCs/>
                <w:sz w:val="22"/>
                <w:szCs w:val="22"/>
              </w:rPr>
              <w:t xml:space="preserve">Material y equipo </w:t>
            </w:r>
          </w:p>
          <w:p w:rsidR="004F714A" w:rsidRDefault="004F714A" w:rsidP="004F714A">
            <w:pPr>
              <w:pStyle w:val="Default"/>
              <w:rPr>
                <w:b/>
                <w:bCs/>
                <w:i/>
                <w:iCs/>
                <w:sz w:val="22"/>
                <w:szCs w:val="22"/>
              </w:rPr>
            </w:pPr>
            <w:r>
              <w:rPr>
                <w:b/>
                <w:bCs/>
                <w:i/>
                <w:iCs/>
                <w:sz w:val="22"/>
                <w:szCs w:val="22"/>
              </w:rPr>
              <w:t xml:space="preserve">audiovisual: </w:t>
            </w:r>
          </w:p>
          <w:p w:rsidR="004F714A" w:rsidRDefault="004F714A" w:rsidP="004F714A">
            <w:pPr>
              <w:pStyle w:val="Default"/>
              <w:numPr>
                <w:ilvl w:val="0"/>
                <w:numId w:val="5"/>
              </w:numPr>
              <w:tabs>
                <w:tab w:val="left" w:pos="356"/>
              </w:tabs>
              <w:ind w:left="356"/>
              <w:rPr>
                <w:rFonts w:cs="Times New Roman"/>
                <w:color w:val="auto"/>
                <w:sz w:val="19"/>
                <w:szCs w:val="19"/>
              </w:rPr>
            </w:pPr>
            <w:r>
              <w:rPr>
                <w:rFonts w:cs="Times New Roman"/>
                <w:color w:val="auto"/>
                <w:sz w:val="19"/>
                <w:szCs w:val="19"/>
              </w:rPr>
              <w:t>Cañón de video</w:t>
            </w:r>
          </w:p>
          <w:p w:rsidR="004F714A" w:rsidRDefault="004F714A" w:rsidP="004F714A">
            <w:pPr>
              <w:pStyle w:val="Default"/>
              <w:numPr>
                <w:ilvl w:val="0"/>
                <w:numId w:val="5"/>
              </w:numPr>
              <w:tabs>
                <w:tab w:val="left" w:pos="356"/>
              </w:tabs>
              <w:ind w:left="356"/>
              <w:rPr>
                <w:rFonts w:cs="Times New Roman"/>
                <w:color w:val="auto"/>
                <w:sz w:val="19"/>
                <w:szCs w:val="19"/>
              </w:rPr>
            </w:pPr>
            <w:r>
              <w:rPr>
                <w:rFonts w:cs="Times New Roman"/>
                <w:color w:val="auto"/>
                <w:sz w:val="19"/>
                <w:szCs w:val="19"/>
              </w:rPr>
              <w:t>Computadora</w:t>
            </w:r>
          </w:p>
          <w:p w:rsidR="004F714A" w:rsidRDefault="004F714A" w:rsidP="004F714A">
            <w:pPr>
              <w:pStyle w:val="Default"/>
              <w:ind w:left="-4"/>
              <w:rPr>
                <w:rFonts w:cs="Times New Roman"/>
                <w:color w:val="auto"/>
                <w:sz w:val="19"/>
                <w:szCs w:val="19"/>
              </w:rPr>
            </w:pPr>
          </w:p>
          <w:p w:rsidR="004F714A" w:rsidRDefault="004F714A" w:rsidP="004F714A">
            <w:pPr>
              <w:pStyle w:val="Default"/>
              <w:ind w:left="-4"/>
              <w:rPr>
                <w:rFonts w:cs="Times New Roman"/>
                <w:color w:val="auto"/>
                <w:sz w:val="19"/>
                <w:szCs w:val="19"/>
              </w:rPr>
            </w:pPr>
          </w:p>
          <w:p w:rsidR="004F714A" w:rsidRDefault="004F714A" w:rsidP="004F714A">
            <w:pPr>
              <w:pStyle w:val="Default"/>
              <w:rPr>
                <w:b/>
                <w:bCs/>
                <w:i/>
                <w:iCs/>
                <w:sz w:val="22"/>
                <w:szCs w:val="22"/>
              </w:rPr>
            </w:pPr>
            <w:r>
              <w:rPr>
                <w:b/>
                <w:bCs/>
                <w:i/>
                <w:iCs/>
                <w:sz w:val="22"/>
                <w:szCs w:val="22"/>
              </w:rPr>
              <w:t xml:space="preserve">Material : </w:t>
            </w:r>
          </w:p>
          <w:p w:rsidR="004F714A" w:rsidRDefault="004F714A" w:rsidP="004F714A">
            <w:pPr>
              <w:pStyle w:val="Default"/>
              <w:numPr>
                <w:ilvl w:val="0"/>
                <w:numId w:val="5"/>
              </w:numPr>
              <w:tabs>
                <w:tab w:val="left" w:pos="356"/>
              </w:tabs>
              <w:ind w:left="356"/>
              <w:rPr>
                <w:rFonts w:cs="Times New Roman"/>
                <w:color w:val="auto"/>
                <w:sz w:val="19"/>
                <w:szCs w:val="19"/>
              </w:rPr>
            </w:pPr>
            <w:r>
              <w:rPr>
                <w:rFonts w:cs="Times New Roman"/>
                <w:color w:val="auto"/>
                <w:sz w:val="19"/>
                <w:szCs w:val="19"/>
              </w:rPr>
              <w:t>Plumones</w:t>
            </w:r>
          </w:p>
          <w:p w:rsidR="004F714A" w:rsidRDefault="004F714A" w:rsidP="004F714A">
            <w:pPr>
              <w:pStyle w:val="Default"/>
              <w:numPr>
                <w:ilvl w:val="0"/>
                <w:numId w:val="5"/>
              </w:numPr>
              <w:tabs>
                <w:tab w:val="left" w:pos="356"/>
              </w:tabs>
              <w:ind w:left="356"/>
              <w:rPr>
                <w:rFonts w:cs="Times New Roman"/>
                <w:color w:val="auto"/>
                <w:sz w:val="19"/>
                <w:szCs w:val="19"/>
              </w:rPr>
            </w:pPr>
            <w:r>
              <w:rPr>
                <w:rFonts w:cs="Times New Roman"/>
                <w:color w:val="auto"/>
                <w:sz w:val="19"/>
                <w:szCs w:val="19"/>
              </w:rPr>
              <w:t>Hojas de rotafolio</w:t>
            </w:r>
          </w:p>
          <w:p w:rsidR="004F714A" w:rsidRDefault="004F714A" w:rsidP="00256711">
            <w:pPr>
              <w:pStyle w:val="Default"/>
              <w:tabs>
                <w:tab w:val="left" w:pos="356"/>
              </w:tabs>
              <w:ind w:left="356"/>
              <w:rPr>
                <w:rFonts w:ascii="Arial Rounded MT Bold" w:hAnsi="Arial Rounded MT Bold"/>
                <w:sz w:val="28"/>
                <w:szCs w:val="28"/>
                <w:lang w:val="es-MX"/>
              </w:rPr>
            </w:pPr>
          </w:p>
        </w:tc>
        <w:tc>
          <w:tcPr>
            <w:tcW w:w="3544" w:type="dxa"/>
            <w:tcBorders>
              <w:top w:val="single" w:sz="4" w:space="0" w:color="000000"/>
              <w:left w:val="single" w:sz="4" w:space="0" w:color="000000"/>
              <w:bottom w:val="single" w:sz="4" w:space="0" w:color="000000"/>
            </w:tcBorders>
          </w:tcPr>
          <w:p w:rsidR="00256711" w:rsidRDefault="00256711" w:rsidP="00256711">
            <w:pPr>
              <w:snapToGrid w:val="0"/>
              <w:jc w:val="both"/>
              <w:rPr>
                <w:rFonts w:cs="Arial"/>
                <w:sz w:val="19"/>
                <w:szCs w:val="19"/>
              </w:rPr>
            </w:pPr>
          </w:p>
          <w:p w:rsidR="00256711" w:rsidRDefault="00256711" w:rsidP="00256711">
            <w:pPr>
              <w:jc w:val="center"/>
              <w:rPr>
                <w:rFonts w:ascii="Arial Rounded MT Bold" w:hAnsi="Arial Rounded MT Bold"/>
                <w:sz w:val="28"/>
                <w:szCs w:val="28"/>
                <w:lang w:val="es-MX"/>
              </w:rPr>
            </w:pPr>
          </w:p>
          <w:p w:rsidR="004F714A" w:rsidRDefault="004F714A" w:rsidP="004F714A">
            <w:pPr>
              <w:snapToGrid w:val="0"/>
              <w:jc w:val="both"/>
              <w:rPr>
                <w:rFonts w:cs="Arial"/>
                <w:b/>
                <w:sz w:val="18"/>
                <w:szCs w:val="18"/>
              </w:rPr>
            </w:pPr>
          </w:p>
          <w:p w:rsidR="004F714A" w:rsidRDefault="004F714A" w:rsidP="004F714A">
            <w:pPr>
              <w:snapToGrid w:val="0"/>
              <w:jc w:val="both"/>
              <w:rPr>
                <w:rFonts w:cs="Arial"/>
                <w:b/>
                <w:sz w:val="18"/>
                <w:szCs w:val="18"/>
              </w:rPr>
            </w:pPr>
          </w:p>
          <w:p w:rsidR="004F714A" w:rsidRDefault="004F714A" w:rsidP="004F714A">
            <w:pPr>
              <w:snapToGrid w:val="0"/>
              <w:jc w:val="both"/>
              <w:rPr>
                <w:rFonts w:cs="Arial"/>
                <w:b/>
                <w:sz w:val="18"/>
                <w:szCs w:val="18"/>
              </w:rPr>
            </w:pPr>
            <w:r>
              <w:rPr>
                <w:rFonts w:cs="Arial"/>
                <w:b/>
                <w:sz w:val="18"/>
                <w:szCs w:val="18"/>
              </w:rPr>
              <w:t xml:space="preserve">    Evaluación Formativa: </w:t>
            </w:r>
          </w:p>
          <w:p w:rsidR="004F714A" w:rsidRDefault="004F714A" w:rsidP="004F714A">
            <w:pPr>
              <w:snapToGrid w:val="0"/>
              <w:jc w:val="both"/>
              <w:rPr>
                <w:rFonts w:cs="Arial"/>
                <w:spacing w:val="1"/>
                <w:w w:val="99"/>
                <w:sz w:val="18"/>
                <w:szCs w:val="18"/>
              </w:rPr>
            </w:pPr>
            <w:r>
              <w:rPr>
                <w:rFonts w:cs="Arial"/>
                <w:spacing w:val="1"/>
                <w:w w:val="99"/>
                <w:sz w:val="18"/>
                <w:szCs w:val="18"/>
              </w:rPr>
              <w:t xml:space="preserve">   </w:t>
            </w:r>
            <w:r w:rsidRPr="00A16655">
              <w:rPr>
                <w:rFonts w:cs="Arial"/>
                <w:sz w:val="18"/>
                <w:szCs w:val="18"/>
              </w:rPr>
              <w:t xml:space="preserve"> Documental</w:t>
            </w:r>
          </w:p>
          <w:p w:rsidR="004F714A" w:rsidRDefault="004F714A" w:rsidP="004F714A">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rsidR="004F714A" w:rsidRDefault="004F714A" w:rsidP="004F714A">
            <w:pPr>
              <w:widowControl w:val="0"/>
              <w:tabs>
                <w:tab w:val="left" w:pos="720"/>
              </w:tabs>
              <w:autoSpaceDE w:val="0"/>
              <w:spacing w:before="2"/>
              <w:ind w:right="-20"/>
              <w:rPr>
                <w:rFonts w:cs="Arial"/>
                <w:sz w:val="19"/>
                <w:szCs w:val="19"/>
              </w:rPr>
            </w:pPr>
          </w:p>
          <w:p w:rsidR="004F714A" w:rsidRDefault="004F714A" w:rsidP="004F714A">
            <w:pPr>
              <w:snapToGrid w:val="0"/>
              <w:jc w:val="both"/>
              <w:rPr>
                <w:rFonts w:cs="Arial"/>
                <w:b/>
                <w:sz w:val="18"/>
                <w:szCs w:val="18"/>
              </w:rPr>
            </w:pPr>
          </w:p>
          <w:p w:rsidR="004F714A" w:rsidRDefault="004F714A" w:rsidP="004F714A">
            <w:pPr>
              <w:snapToGrid w:val="0"/>
              <w:jc w:val="both"/>
              <w:rPr>
                <w:rFonts w:cs="Arial"/>
                <w:b/>
                <w:sz w:val="18"/>
                <w:szCs w:val="18"/>
              </w:rPr>
            </w:pPr>
          </w:p>
          <w:p w:rsidR="004F714A" w:rsidRDefault="004F714A" w:rsidP="004F714A">
            <w:pPr>
              <w:snapToGrid w:val="0"/>
              <w:jc w:val="both"/>
              <w:rPr>
                <w:rFonts w:cs="Arial"/>
                <w:b/>
                <w:sz w:val="18"/>
                <w:szCs w:val="18"/>
              </w:rPr>
            </w:pPr>
            <w:r>
              <w:rPr>
                <w:rFonts w:cs="Arial"/>
                <w:b/>
                <w:sz w:val="18"/>
                <w:szCs w:val="18"/>
              </w:rPr>
              <w:t xml:space="preserve">    Evaluación Final: </w:t>
            </w:r>
          </w:p>
          <w:p w:rsidR="004F714A" w:rsidRDefault="004F714A" w:rsidP="004F714A">
            <w:pPr>
              <w:snapToGrid w:val="0"/>
              <w:jc w:val="both"/>
              <w:rPr>
                <w:rFonts w:cs="Arial"/>
                <w:spacing w:val="1"/>
                <w:w w:val="99"/>
                <w:sz w:val="18"/>
                <w:szCs w:val="18"/>
              </w:rPr>
            </w:pPr>
            <w:r>
              <w:rPr>
                <w:rFonts w:cs="Arial"/>
                <w:spacing w:val="1"/>
                <w:w w:val="99"/>
                <w:sz w:val="18"/>
                <w:szCs w:val="18"/>
              </w:rPr>
              <w:t xml:space="preserve">   </w:t>
            </w:r>
            <w:r w:rsidRPr="00A16655">
              <w:rPr>
                <w:rFonts w:cs="Arial"/>
                <w:sz w:val="18"/>
                <w:szCs w:val="18"/>
              </w:rPr>
              <w:t xml:space="preserve"> Documental</w:t>
            </w:r>
          </w:p>
          <w:p w:rsidR="004F714A" w:rsidRDefault="004F714A" w:rsidP="004F714A">
            <w:pPr>
              <w:widowControl w:val="0"/>
              <w:numPr>
                <w:ilvl w:val="0"/>
                <w:numId w:val="6"/>
              </w:numPr>
              <w:tabs>
                <w:tab w:val="left" w:pos="720"/>
              </w:tabs>
              <w:autoSpaceDE w:val="0"/>
              <w:spacing w:before="2"/>
              <w:ind w:right="-20"/>
              <w:rPr>
                <w:rFonts w:cs="Arial"/>
                <w:sz w:val="19"/>
                <w:szCs w:val="19"/>
              </w:rPr>
            </w:pPr>
            <w:r>
              <w:rPr>
                <w:rFonts w:cs="Arial"/>
                <w:sz w:val="19"/>
                <w:szCs w:val="19"/>
              </w:rPr>
              <w:t>Cuestionario de campo</w:t>
            </w:r>
          </w:p>
          <w:p w:rsidR="004F714A" w:rsidRDefault="004F714A" w:rsidP="004F714A">
            <w:pPr>
              <w:widowControl w:val="0"/>
              <w:tabs>
                <w:tab w:val="left" w:pos="720"/>
              </w:tabs>
              <w:autoSpaceDE w:val="0"/>
              <w:spacing w:before="2"/>
              <w:ind w:right="-20"/>
              <w:rPr>
                <w:rFonts w:cs="Arial"/>
                <w:sz w:val="19"/>
                <w:szCs w:val="19"/>
              </w:rPr>
            </w:pPr>
          </w:p>
          <w:p w:rsidR="00256711" w:rsidRDefault="00256711" w:rsidP="00256711">
            <w:pPr>
              <w:jc w:val="center"/>
              <w:rPr>
                <w:rFonts w:ascii="Arial Rounded MT Bold" w:hAnsi="Arial Rounded MT Bold"/>
                <w:sz w:val="28"/>
                <w:szCs w:val="28"/>
                <w:lang w:val="es-MX"/>
              </w:rPr>
            </w:pPr>
          </w:p>
          <w:p w:rsidR="00256711" w:rsidRDefault="00256711" w:rsidP="00256711">
            <w:pPr>
              <w:jc w:val="center"/>
              <w:rPr>
                <w:rFonts w:ascii="Arial Rounded MT Bold" w:hAnsi="Arial Rounded MT Bold"/>
                <w:sz w:val="28"/>
                <w:szCs w:val="28"/>
                <w:lang w:val="es-MX"/>
              </w:rPr>
            </w:pPr>
          </w:p>
        </w:tc>
        <w:tc>
          <w:tcPr>
            <w:tcW w:w="1711" w:type="dxa"/>
            <w:tcBorders>
              <w:top w:val="single" w:sz="4" w:space="0" w:color="000000"/>
              <w:left w:val="single" w:sz="4" w:space="0" w:color="000000"/>
              <w:bottom w:val="single" w:sz="4" w:space="0" w:color="000000"/>
            </w:tcBorders>
          </w:tcPr>
          <w:p w:rsidR="00256711" w:rsidRDefault="00256711" w:rsidP="00256711">
            <w:pPr>
              <w:snapToGrid w:val="0"/>
              <w:jc w:val="center"/>
              <w:rPr>
                <w:rFonts w:ascii="Arial Rounded MT Bold" w:hAnsi="Arial Rounded MT Bold"/>
                <w:sz w:val="28"/>
                <w:szCs w:val="28"/>
                <w:lang w:val="es-MX"/>
              </w:rPr>
            </w:pPr>
          </w:p>
          <w:p w:rsidR="00256711" w:rsidRDefault="00256711" w:rsidP="00256711">
            <w:pPr>
              <w:snapToGrid w:val="0"/>
              <w:jc w:val="center"/>
              <w:rPr>
                <w:rFonts w:ascii="Arial Rounded MT Bold" w:hAnsi="Arial Rounded MT Bold"/>
                <w:sz w:val="28"/>
                <w:szCs w:val="28"/>
                <w:lang w:val="es-MX"/>
              </w:rPr>
            </w:pPr>
            <w:r>
              <w:rPr>
                <w:rFonts w:ascii="Arial Rounded MT Bold" w:hAnsi="Arial Rounded MT Bold"/>
                <w:sz w:val="28"/>
                <w:szCs w:val="28"/>
                <w:lang w:val="es-MX"/>
              </w:rPr>
              <w:t>3 Hrs.</w:t>
            </w:r>
          </w:p>
        </w:tc>
        <w:tc>
          <w:tcPr>
            <w:tcW w:w="212" w:type="dxa"/>
            <w:tcBorders>
              <w:left w:val="single" w:sz="4" w:space="0" w:color="000000"/>
            </w:tcBorders>
          </w:tcPr>
          <w:p w:rsidR="00256711" w:rsidRDefault="00256711" w:rsidP="00256711">
            <w:pPr>
              <w:snapToGrid w:val="0"/>
              <w:rPr>
                <w:lang w:val="es-ES_tradnl"/>
              </w:rPr>
            </w:pPr>
          </w:p>
        </w:tc>
      </w:tr>
    </w:tbl>
    <w:p w:rsidR="00304EB5" w:rsidRDefault="00304EB5" w:rsidP="00304EB5">
      <w:pPr>
        <w:rPr>
          <w:lang w:val="es-ES_tradnl"/>
        </w:rPr>
      </w:pPr>
    </w:p>
    <w:p w:rsidR="00304EB5" w:rsidRDefault="00304EB5" w:rsidP="00746754">
      <w:pPr>
        <w:rPr>
          <w:b/>
          <w:lang w:val="en-GB"/>
        </w:rPr>
      </w:pPr>
    </w:p>
    <w:p w:rsidR="00DA6BFE" w:rsidRDefault="00DA6BFE" w:rsidP="00DA6BFE">
      <w:pPr>
        <w:jc w:val="center"/>
        <w:rPr>
          <w:rFonts w:ascii="Arial Rounded MT Bold" w:hAnsi="Arial Rounded MT Bold"/>
          <w:b/>
          <w:spacing w:val="80"/>
          <w:sz w:val="36"/>
          <w:lang w:val="es-ES_tradnl"/>
        </w:rPr>
      </w:pPr>
    </w:p>
    <w:p w:rsidR="00DA6BFE" w:rsidRDefault="00DA6BFE" w:rsidP="00DA6BFE">
      <w:pPr>
        <w:jc w:val="center"/>
        <w:rPr>
          <w:rFonts w:ascii="Arial Rounded MT Bold" w:hAnsi="Arial Rounded MT Bold"/>
          <w:b/>
          <w:spacing w:val="80"/>
          <w:sz w:val="36"/>
          <w:lang w:val="es-ES_tradnl"/>
        </w:rPr>
      </w:pPr>
    </w:p>
    <w:p w:rsidR="00DA6BFE" w:rsidRDefault="00DA6BFE" w:rsidP="00DA6BFE">
      <w:pPr>
        <w:jc w:val="center"/>
        <w:rPr>
          <w:rFonts w:ascii="Arial Rounded MT Bold" w:hAnsi="Arial Rounded MT Bold"/>
          <w:b/>
          <w:spacing w:val="80"/>
          <w:sz w:val="36"/>
          <w:lang w:val="es-ES_tradnl"/>
        </w:rPr>
      </w:pPr>
    </w:p>
    <w:p w:rsidR="00DA6BFE" w:rsidRDefault="00DA6BFE" w:rsidP="00DA6BFE">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DA6BFE" w:rsidRDefault="00DA6BFE" w:rsidP="00DA6BF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254"/>
        <w:gridCol w:w="55"/>
        <w:gridCol w:w="2637"/>
      </w:tblGrid>
      <w:tr w:rsidR="00DA6BFE" w:rsidTr="00442851">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33CCCC"/>
            <w:vAlign w:val="center"/>
          </w:tcPr>
          <w:p w:rsidR="00DA6BFE" w:rsidRDefault="00DA6BFE" w:rsidP="00442851">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33CCCC"/>
            <w:vAlign w:val="center"/>
          </w:tcPr>
          <w:p w:rsidR="00DA6BFE" w:rsidRDefault="00DA6BFE" w:rsidP="00442851">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33CCCC"/>
            <w:vAlign w:val="center"/>
          </w:tcPr>
          <w:p w:rsidR="00DA6BFE" w:rsidRDefault="00DA6BFE" w:rsidP="00442851">
            <w:pPr>
              <w:jc w:val="center"/>
              <w:rPr>
                <w:b/>
                <w:sz w:val="28"/>
                <w:lang w:val="es-ES_tradnl"/>
              </w:rPr>
            </w:pPr>
            <w:r>
              <w:rPr>
                <w:b/>
                <w:sz w:val="28"/>
                <w:lang w:val="es-ES_tradnl"/>
              </w:rPr>
              <w:t>SUBTEMAS</w:t>
            </w:r>
          </w:p>
        </w:tc>
        <w:tc>
          <w:tcPr>
            <w:tcW w:w="4309" w:type="dxa"/>
            <w:gridSpan w:val="2"/>
            <w:tcBorders>
              <w:top w:val="thinThickSmallGap" w:sz="12" w:space="0" w:color="auto"/>
              <w:left w:val="thinThickSmallGap" w:sz="12" w:space="0" w:color="auto"/>
              <w:bottom w:val="thinThickSmallGap" w:sz="12" w:space="0" w:color="auto"/>
              <w:right w:val="thinThickSmallGap" w:sz="12" w:space="0" w:color="auto"/>
            </w:tcBorders>
            <w:shd w:val="clear" w:color="auto" w:fill="33CCCC"/>
            <w:vAlign w:val="center"/>
          </w:tcPr>
          <w:p w:rsidR="00DA6BFE" w:rsidRDefault="00DA6BFE" w:rsidP="00442851">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33CCCC"/>
            <w:vAlign w:val="center"/>
          </w:tcPr>
          <w:p w:rsidR="00DA6BFE" w:rsidRDefault="00DA6BFE" w:rsidP="00442851">
            <w:pPr>
              <w:jc w:val="center"/>
              <w:rPr>
                <w:b/>
                <w:sz w:val="28"/>
                <w:lang w:val="es-ES_tradnl"/>
              </w:rPr>
            </w:pPr>
            <w:r>
              <w:rPr>
                <w:b/>
                <w:sz w:val="28"/>
                <w:lang w:val="es-ES_tradnl"/>
              </w:rPr>
              <w:t>HORAS DE PRÁCTICA</w:t>
            </w:r>
          </w:p>
        </w:tc>
      </w:tr>
      <w:tr w:rsidR="00DA6BFE" w:rsidTr="00442851">
        <w:trPr>
          <w:trHeight w:val="539"/>
          <w:jc w:val="center"/>
        </w:trPr>
        <w:tc>
          <w:tcPr>
            <w:tcW w:w="2172" w:type="dxa"/>
            <w:tcBorders>
              <w:top w:val="thinThickSmallGap" w:sz="12" w:space="0" w:color="auto"/>
              <w:bottom w:val="single" w:sz="4" w:space="0" w:color="auto"/>
              <w:right w:val="single" w:sz="4" w:space="0" w:color="auto"/>
            </w:tcBorders>
            <w:vAlign w:val="center"/>
          </w:tcPr>
          <w:p w:rsidR="00DA6BFE" w:rsidRDefault="00DA6BFE" w:rsidP="00442851">
            <w:pPr>
              <w:jc w:val="center"/>
              <w:rPr>
                <w:sz w:val="40"/>
                <w:lang w:val="es-ES_tradnl"/>
              </w:rPr>
            </w:pPr>
            <w:r>
              <w:rPr>
                <w:sz w:val="40"/>
                <w:lang w:val="es-ES_tradnl"/>
              </w:rPr>
              <w:t>1</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DA6BFE" w:rsidRDefault="00442851" w:rsidP="00442851">
            <w:pPr>
              <w:jc w:val="center"/>
              <w:rPr>
                <w:sz w:val="40"/>
                <w:lang w:val="es-ES_tradnl"/>
              </w:rPr>
            </w:pPr>
            <w:r>
              <w:rPr>
                <w:sz w:val="40"/>
                <w:lang w:val="es-ES_tradnl"/>
              </w:rPr>
              <w:t>2</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DA6BFE" w:rsidRDefault="00442851" w:rsidP="00442851">
            <w:pPr>
              <w:jc w:val="center"/>
              <w:rPr>
                <w:sz w:val="40"/>
                <w:lang w:val="es-ES_tradnl"/>
              </w:rPr>
            </w:pPr>
            <w:r>
              <w:rPr>
                <w:sz w:val="40"/>
                <w:lang w:val="es-ES_tradnl"/>
              </w:rPr>
              <w:t>11</w:t>
            </w:r>
          </w:p>
        </w:tc>
        <w:tc>
          <w:tcPr>
            <w:tcW w:w="4254" w:type="dxa"/>
            <w:tcBorders>
              <w:top w:val="thinThickSmallGap" w:sz="12" w:space="0" w:color="auto"/>
              <w:left w:val="single" w:sz="4" w:space="0" w:color="auto"/>
              <w:bottom w:val="single" w:sz="4" w:space="0" w:color="auto"/>
              <w:right w:val="single" w:sz="4" w:space="0" w:color="auto"/>
            </w:tcBorders>
            <w:vAlign w:val="center"/>
          </w:tcPr>
          <w:p w:rsidR="00DA6BFE" w:rsidRDefault="00442851" w:rsidP="00442851">
            <w:pPr>
              <w:jc w:val="center"/>
              <w:rPr>
                <w:sz w:val="40"/>
                <w:lang w:val="es-ES_tradnl"/>
              </w:rPr>
            </w:pPr>
            <w:r>
              <w:rPr>
                <w:sz w:val="40"/>
                <w:lang w:val="es-ES_tradnl"/>
              </w:rPr>
              <w:t>4</w:t>
            </w:r>
          </w:p>
        </w:tc>
        <w:tc>
          <w:tcPr>
            <w:tcW w:w="2692" w:type="dxa"/>
            <w:gridSpan w:val="2"/>
            <w:tcBorders>
              <w:top w:val="thinThickSmallGap" w:sz="12" w:space="0" w:color="auto"/>
              <w:left w:val="single" w:sz="4" w:space="0" w:color="auto"/>
              <w:bottom w:val="single" w:sz="4" w:space="0" w:color="auto"/>
            </w:tcBorders>
            <w:vAlign w:val="center"/>
          </w:tcPr>
          <w:p w:rsidR="00DA6BFE" w:rsidRDefault="00442851" w:rsidP="00442851">
            <w:pPr>
              <w:jc w:val="center"/>
              <w:rPr>
                <w:sz w:val="40"/>
                <w:lang w:val="es-ES_tradnl"/>
              </w:rPr>
            </w:pPr>
            <w:r>
              <w:rPr>
                <w:sz w:val="40"/>
                <w:lang w:val="es-ES_tradnl"/>
              </w:rPr>
              <w:t>3</w:t>
            </w:r>
          </w:p>
        </w:tc>
      </w:tr>
      <w:tr w:rsidR="00442851" w:rsidTr="00442851">
        <w:trPr>
          <w:trHeight w:val="555"/>
          <w:jc w:val="center"/>
        </w:trPr>
        <w:tc>
          <w:tcPr>
            <w:tcW w:w="2172" w:type="dxa"/>
            <w:tcBorders>
              <w:top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2</w:t>
            </w:r>
          </w:p>
        </w:tc>
        <w:tc>
          <w:tcPr>
            <w:tcW w:w="2457" w:type="dxa"/>
            <w:tcBorders>
              <w:top w:val="single" w:sz="4" w:space="0" w:color="auto"/>
              <w:left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2</w:t>
            </w:r>
          </w:p>
        </w:tc>
        <w:tc>
          <w:tcPr>
            <w:tcW w:w="2457" w:type="dxa"/>
            <w:tcBorders>
              <w:top w:val="single" w:sz="4" w:space="0" w:color="auto"/>
              <w:left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4</w:t>
            </w:r>
          </w:p>
        </w:tc>
        <w:tc>
          <w:tcPr>
            <w:tcW w:w="4254" w:type="dxa"/>
            <w:tcBorders>
              <w:top w:val="single" w:sz="4" w:space="0" w:color="auto"/>
              <w:left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3</w:t>
            </w:r>
          </w:p>
        </w:tc>
        <w:tc>
          <w:tcPr>
            <w:tcW w:w="2692" w:type="dxa"/>
            <w:gridSpan w:val="2"/>
            <w:tcBorders>
              <w:top w:val="single" w:sz="4" w:space="0" w:color="auto"/>
              <w:left w:val="single" w:sz="4" w:space="0" w:color="auto"/>
              <w:bottom w:val="double" w:sz="4" w:space="0" w:color="auto"/>
            </w:tcBorders>
            <w:vAlign w:val="center"/>
          </w:tcPr>
          <w:p w:rsidR="00442851" w:rsidRDefault="00442851" w:rsidP="00442851">
            <w:pPr>
              <w:jc w:val="center"/>
              <w:rPr>
                <w:sz w:val="40"/>
                <w:lang w:val="es-ES_tradnl"/>
              </w:rPr>
            </w:pPr>
            <w:r>
              <w:rPr>
                <w:sz w:val="40"/>
                <w:lang w:val="es-ES_tradnl"/>
              </w:rPr>
              <w:t>2</w:t>
            </w:r>
          </w:p>
        </w:tc>
      </w:tr>
      <w:tr w:rsidR="00442851" w:rsidTr="00442851">
        <w:trPr>
          <w:trHeight w:val="555"/>
          <w:jc w:val="center"/>
        </w:trPr>
        <w:tc>
          <w:tcPr>
            <w:tcW w:w="2172" w:type="dxa"/>
            <w:tcBorders>
              <w:top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3</w:t>
            </w:r>
          </w:p>
        </w:tc>
        <w:tc>
          <w:tcPr>
            <w:tcW w:w="2457" w:type="dxa"/>
            <w:tcBorders>
              <w:top w:val="single" w:sz="4" w:space="0" w:color="auto"/>
              <w:left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2</w:t>
            </w:r>
          </w:p>
        </w:tc>
        <w:tc>
          <w:tcPr>
            <w:tcW w:w="2457" w:type="dxa"/>
            <w:tcBorders>
              <w:top w:val="single" w:sz="4" w:space="0" w:color="auto"/>
              <w:left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7</w:t>
            </w:r>
          </w:p>
        </w:tc>
        <w:tc>
          <w:tcPr>
            <w:tcW w:w="4254" w:type="dxa"/>
            <w:tcBorders>
              <w:top w:val="single" w:sz="4" w:space="0" w:color="auto"/>
              <w:left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3</w:t>
            </w:r>
          </w:p>
        </w:tc>
        <w:tc>
          <w:tcPr>
            <w:tcW w:w="2692" w:type="dxa"/>
            <w:gridSpan w:val="2"/>
            <w:tcBorders>
              <w:top w:val="single" w:sz="4" w:space="0" w:color="auto"/>
              <w:left w:val="single" w:sz="4" w:space="0" w:color="auto"/>
              <w:bottom w:val="double" w:sz="4" w:space="0" w:color="auto"/>
            </w:tcBorders>
            <w:vAlign w:val="center"/>
          </w:tcPr>
          <w:p w:rsidR="00442851" w:rsidRDefault="00470F46" w:rsidP="00442851">
            <w:pPr>
              <w:jc w:val="center"/>
              <w:rPr>
                <w:sz w:val="40"/>
                <w:lang w:val="es-ES_tradnl"/>
              </w:rPr>
            </w:pPr>
            <w:r>
              <w:rPr>
                <w:sz w:val="40"/>
                <w:lang w:val="es-ES_tradnl"/>
              </w:rPr>
              <w:t>3</w:t>
            </w:r>
          </w:p>
        </w:tc>
      </w:tr>
      <w:tr w:rsidR="00442851" w:rsidTr="00442851">
        <w:trPr>
          <w:trHeight w:val="555"/>
          <w:jc w:val="center"/>
        </w:trPr>
        <w:tc>
          <w:tcPr>
            <w:tcW w:w="2172" w:type="dxa"/>
            <w:tcBorders>
              <w:top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4</w:t>
            </w:r>
          </w:p>
        </w:tc>
        <w:tc>
          <w:tcPr>
            <w:tcW w:w="2457" w:type="dxa"/>
            <w:tcBorders>
              <w:top w:val="single" w:sz="4" w:space="0" w:color="auto"/>
              <w:left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2</w:t>
            </w:r>
          </w:p>
        </w:tc>
        <w:tc>
          <w:tcPr>
            <w:tcW w:w="2457" w:type="dxa"/>
            <w:tcBorders>
              <w:top w:val="single" w:sz="4" w:space="0" w:color="auto"/>
              <w:left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10</w:t>
            </w:r>
          </w:p>
        </w:tc>
        <w:tc>
          <w:tcPr>
            <w:tcW w:w="4254" w:type="dxa"/>
            <w:tcBorders>
              <w:top w:val="single" w:sz="4" w:space="0" w:color="auto"/>
              <w:left w:val="single" w:sz="4" w:space="0" w:color="auto"/>
              <w:bottom w:val="double" w:sz="4" w:space="0" w:color="auto"/>
              <w:right w:val="single" w:sz="4" w:space="0" w:color="auto"/>
            </w:tcBorders>
            <w:vAlign w:val="center"/>
          </w:tcPr>
          <w:p w:rsidR="00442851" w:rsidRDefault="00442851" w:rsidP="00442851">
            <w:pPr>
              <w:jc w:val="center"/>
              <w:rPr>
                <w:sz w:val="40"/>
                <w:lang w:val="es-ES_tradnl"/>
              </w:rPr>
            </w:pPr>
            <w:r>
              <w:rPr>
                <w:sz w:val="40"/>
                <w:lang w:val="es-ES_tradnl"/>
              </w:rPr>
              <w:t>4</w:t>
            </w:r>
          </w:p>
        </w:tc>
        <w:tc>
          <w:tcPr>
            <w:tcW w:w="2692" w:type="dxa"/>
            <w:gridSpan w:val="2"/>
            <w:tcBorders>
              <w:top w:val="single" w:sz="4" w:space="0" w:color="auto"/>
              <w:left w:val="single" w:sz="4" w:space="0" w:color="auto"/>
              <w:bottom w:val="double" w:sz="4" w:space="0" w:color="auto"/>
            </w:tcBorders>
            <w:vAlign w:val="center"/>
          </w:tcPr>
          <w:p w:rsidR="00442851" w:rsidRDefault="00442851" w:rsidP="00442851">
            <w:pPr>
              <w:jc w:val="center"/>
              <w:rPr>
                <w:sz w:val="40"/>
                <w:lang w:val="es-ES_tradnl"/>
              </w:rPr>
            </w:pPr>
            <w:r>
              <w:rPr>
                <w:sz w:val="40"/>
                <w:lang w:val="es-ES_tradnl"/>
              </w:rPr>
              <w:t>3</w:t>
            </w:r>
          </w:p>
        </w:tc>
      </w:tr>
      <w:tr w:rsidR="00DA6BFE" w:rsidTr="00442851">
        <w:trPr>
          <w:trHeight w:val="555"/>
          <w:jc w:val="center"/>
        </w:trPr>
        <w:tc>
          <w:tcPr>
            <w:tcW w:w="2172" w:type="dxa"/>
            <w:tcBorders>
              <w:top w:val="single" w:sz="4" w:space="0" w:color="auto"/>
              <w:bottom w:val="double" w:sz="4" w:space="0" w:color="auto"/>
              <w:right w:val="single" w:sz="4" w:space="0" w:color="auto"/>
            </w:tcBorders>
            <w:vAlign w:val="center"/>
          </w:tcPr>
          <w:p w:rsidR="00DA6BFE" w:rsidRDefault="00442851" w:rsidP="00442851">
            <w:pPr>
              <w:jc w:val="center"/>
              <w:rPr>
                <w:sz w:val="40"/>
                <w:lang w:val="es-ES_tradnl"/>
              </w:rPr>
            </w:pPr>
            <w:r>
              <w:rPr>
                <w:sz w:val="40"/>
                <w:lang w:val="es-ES_tradnl"/>
              </w:rPr>
              <w:t>5</w:t>
            </w:r>
          </w:p>
        </w:tc>
        <w:tc>
          <w:tcPr>
            <w:tcW w:w="2457" w:type="dxa"/>
            <w:tcBorders>
              <w:top w:val="single" w:sz="4" w:space="0" w:color="auto"/>
              <w:left w:val="single" w:sz="4" w:space="0" w:color="auto"/>
              <w:bottom w:val="double" w:sz="4" w:space="0" w:color="auto"/>
              <w:right w:val="single" w:sz="4" w:space="0" w:color="auto"/>
            </w:tcBorders>
            <w:vAlign w:val="center"/>
          </w:tcPr>
          <w:p w:rsidR="00DA6BFE" w:rsidRDefault="00442851" w:rsidP="00442851">
            <w:pPr>
              <w:jc w:val="center"/>
              <w:rPr>
                <w:sz w:val="40"/>
                <w:lang w:val="es-ES_tradnl"/>
              </w:rPr>
            </w:pPr>
            <w:r>
              <w:rPr>
                <w:sz w:val="40"/>
                <w:lang w:val="es-ES_tradnl"/>
              </w:rPr>
              <w:t>2</w:t>
            </w:r>
          </w:p>
        </w:tc>
        <w:tc>
          <w:tcPr>
            <w:tcW w:w="2457" w:type="dxa"/>
            <w:tcBorders>
              <w:top w:val="single" w:sz="4" w:space="0" w:color="auto"/>
              <w:left w:val="single" w:sz="4" w:space="0" w:color="auto"/>
              <w:bottom w:val="double" w:sz="4" w:space="0" w:color="auto"/>
              <w:right w:val="single" w:sz="4" w:space="0" w:color="auto"/>
            </w:tcBorders>
            <w:vAlign w:val="center"/>
          </w:tcPr>
          <w:p w:rsidR="00DA6BFE" w:rsidRDefault="005B12B9" w:rsidP="00442851">
            <w:pPr>
              <w:jc w:val="center"/>
              <w:rPr>
                <w:sz w:val="40"/>
                <w:lang w:val="es-ES_tradnl"/>
              </w:rPr>
            </w:pPr>
            <w:r>
              <w:rPr>
                <w:sz w:val="40"/>
                <w:lang w:val="es-ES_tradnl"/>
              </w:rPr>
              <w:t>2</w:t>
            </w:r>
          </w:p>
        </w:tc>
        <w:tc>
          <w:tcPr>
            <w:tcW w:w="4254" w:type="dxa"/>
            <w:tcBorders>
              <w:top w:val="single" w:sz="4" w:space="0" w:color="auto"/>
              <w:left w:val="single" w:sz="4" w:space="0" w:color="auto"/>
              <w:bottom w:val="double" w:sz="4" w:space="0" w:color="auto"/>
              <w:right w:val="single" w:sz="4" w:space="0" w:color="auto"/>
            </w:tcBorders>
            <w:vAlign w:val="center"/>
          </w:tcPr>
          <w:p w:rsidR="00DA6BFE" w:rsidRDefault="00442851" w:rsidP="00442851">
            <w:pPr>
              <w:jc w:val="center"/>
              <w:rPr>
                <w:sz w:val="40"/>
                <w:lang w:val="es-ES_tradnl"/>
              </w:rPr>
            </w:pPr>
            <w:r>
              <w:rPr>
                <w:sz w:val="40"/>
                <w:lang w:val="es-ES_tradnl"/>
              </w:rPr>
              <w:t>3</w:t>
            </w:r>
          </w:p>
        </w:tc>
        <w:tc>
          <w:tcPr>
            <w:tcW w:w="2692" w:type="dxa"/>
            <w:gridSpan w:val="2"/>
            <w:tcBorders>
              <w:top w:val="single" w:sz="4" w:space="0" w:color="auto"/>
              <w:left w:val="single" w:sz="4" w:space="0" w:color="auto"/>
              <w:bottom w:val="double" w:sz="4" w:space="0" w:color="auto"/>
            </w:tcBorders>
            <w:vAlign w:val="center"/>
          </w:tcPr>
          <w:p w:rsidR="00DA6BFE" w:rsidRDefault="00470F46" w:rsidP="00442851">
            <w:pPr>
              <w:jc w:val="center"/>
              <w:rPr>
                <w:sz w:val="40"/>
                <w:lang w:val="es-ES_tradnl"/>
              </w:rPr>
            </w:pPr>
            <w:r>
              <w:rPr>
                <w:sz w:val="40"/>
                <w:lang w:val="es-ES_tradnl"/>
              </w:rPr>
              <w:t>3</w:t>
            </w:r>
          </w:p>
        </w:tc>
      </w:tr>
      <w:tr w:rsidR="00DA6BFE" w:rsidTr="00442851">
        <w:trPr>
          <w:trHeight w:val="543"/>
          <w:jc w:val="center"/>
        </w:trPr>
        <w:tc>
          <w:tcPr>
            <w:tcW w:w="2172" w:type="dxa"/>
            <w:tcBorders>
              <w:top w:val="single" w:sz="4" w:space="0" w:color="auto"/>
              <w:bottom w:val="double" w:sz="4" w:space="0" w:color="auto"/>
              <w:right w:val="single" w:sz="4" w:space="0" w:color="auto"/>
            </w:tcBorders>
            <w:vAlign w:val="center"/>
          </w:tcPr>
          <w:p w:rsidR="00DA6BFE" w:rsidRDefault="00442851" w:rsidP="00442851">
            <w:pPr>
              <w:jc w:val="center"/>
              <w:rPr>
                <w:sz w:val="40"/>
                <w:lang w:val="es-ES_tradnl"/>
              </w:rPr>
            </w:pPr>
            <w:r>
              <w:rPr>
                <w:sz w:val="40"/>
                <w:lang w:val="es-ES_tradnl"/>
              </w:rPr>
              <w:t>6</w:t>
            </w:r>
          </w:p>
        </w:tc>
        <w:tc>
          <w:tcPr>
            <w:tcW w:w="2457" w:type="dxa"/>
            <w:tcBorders>
              <w:top w:val="single" w:sz="4" w:space="0" w:color="auto"/>
              <w:left w:val="single" w:sz="4" w:space="0" w:color="auto"/>
              <w:bottom w:val="double" w:sz="4" w:space="0" w:color="auto"/>
              <w:right w:val="single" w:sz="4" w:space="0" w:color="auto"/>
            </w:tcBorders>
            <w:vAlign w:val="center"/>
          </w:tcPr>
          <w:p w:rsidR="00DA6BFE" w:rsidRDefault="005B12B9" w:rsidP="00442851">
            <w:pPr>
              <w:jc w:val="center"/>
              <w:rPr>
                <w:sz w:val="40"/>
                <w:lang w:val="es-ES_tradnl"/>
              </w:rPr>
            </w:pPr>
            <w:r>
              <w:rPr>
                <w:sz w:val="40"/>
                <w:lang w:val="es-ES_tradnl"/>
              </w:rPr>
              <w:t>1</w:t>
            </w:r>
          </w:p>
        </w:tc>
        <w:tc>
          <w:tcPr>
            <w:tcW w:w="2457" w:type="dxa"/>
            <w:tcBorders>
              <w:top w:val="single" w:sz="4" w:space="0" w:color="auto"/>
              <w:left w:val="single" w:sz="4" w:space="0" w:color="auto"/>
              <w:bottom w:val="double" w:sz="4" w:space="0" w:color="auto"/>
              <w:right w:val="single" w:sz="4" w:space="0" w:color="auto"/>
            </w:tcBorders>
            <w:vAlign w:val="center"/>
          </w:tcPr>
          <w:p w:rsidR="00DA6BFE" w:rsidRDefault="005B12B9" w:rsidP="00442851">
            <w:pPr>
              <w:jc w:val="center"/>
              <w:rPr>
                <w:sz w:val="40"/>
                <w:lang w:val="es-ES_tradnl"/>
              </w:rPr>
            </w:pPr>
            <w:r>
              <w:rPr>
                <w:sz w:val="40"/>
                <w:lang w:val="es-ES_tradnl"/>
              </w:rPr>
              <w:t>0</w:t>
            </w:r>
          </w:p>
        </w:tc>
        <w:tc>
          <w:tcPr>
            <w:tcW w:w="4254" w:type="dxa"/>
            <w:tcBorders>
              <w:top w:val="single" w:sz="4" w:space="0" w:color="auto"/>
              <w:left w:val="single" w:sz="4" w:space="0" w:color="auto"/>
              <w:bottom w:val="double" w:sz="4" w:space="0" w:color="auto"/>
              <w:right w:val="single" w:sz="4" w:space="0" w:color="auto"/>
            </w:tcBorders>
            <w:vAlign w:val="center"/>
          </w:tcPr>
          <w:p w:rsidR="00DA6BFE" w:rsidRDefault="00442851" w:rsidP="00442851">
            <w:pPr>
              <w:jc w:val="center"/>
              <w:rPr>
                <w:sz w:val="40"/>
                <w:lang w:val="es-ES_tradnl"/>
              </w:rPr>
            </w:pPr>
            <w:r>
              <w:rPr>
                <w:sz w:val="40"/>
                <w:lang w:val="es-ES_tradnl"/>
              </w:rPr>
              <w:t>3</w:t>
            </w:r>
          </w:p>
        </w:tc>
        <w:tc>
          <w:tcPr>
            <w:tcW w:w="2692" w:type="dxa"/>
            <w:gridSpan w:val="2"/>
            <w:tcBorders>
              <w:top w:val="single" w:sz="4" w:space="0" w:color="auto"/>
              <w:left w:val="single" w:sz="4" w:space="0" w:color="auto"/>
              <w:bottom w:val="double" w:sz="4" w:space="0" w:color="auto"/>
            </w:tcBorders>
            <w:vAlign w:val="center"/>
          </w:tcPr>
          <w:p w:rsidR="00DA6BFE" w:rsidRDefault="00470F46" w:rsidP="00442851">
            <w:pPr>
              <w:jc w:val="center"/>
              <w:rPr>
                <w:sz w:val="40"/>
                <w:lang w:val="es-ES_tradnl"/>
              </w:rPr>
            </w:pPr>
            <w:r>
              <w:rPr>
                <w:sz w:val="40"/>
                <w:lang w:val="es-ES_tradnl"/>
              </w:rPr>
              <w:t>2</w:t>
            </w:r>
          </w:p>
        </w:tc>
      </w:tr>
      <w:tr w:rsidR="00DA6BFE" w:rsidTr="00442851">
        <w:trPr>
          <w:trHeight w:val="1022"/>
          <w:jc w:val="center"/>
        </w:trPr>
        <w:tc>
          <w:tcPr>
            <w:tcW w:w="2172" w:type="dxa"/>
            <w:tcBorders>
              <w:top w:val="double" w:sz="4" w:space="0" w:color="auto"/>
              <w:left w:val="single" w:sz="4" w:space="0" w:color="auto"/>
              <w:bottom w:val="single" w:sz="4" w:space="0" w:color="auto"/>
              <w:right w:val="single" w:sz="4" w:space="0" w:color="auto"/>
            </w:tcBorders>
            <w:shd w:val="clear" w:color="auto" w:fill="33CCCC"/>
            <w:vAlign w:val="center"/>
          </w:tcPr>
          <w:p w:rsidR="00DA6BFE" w:rsidRDefault="00DA6BFE" w:rsidP="00442851">
            <w:pPr>
              <w:jc w:val="center"/>
              <w:rPr>
                <w:b/>
                <w:bCs/>
                <w:sz w:val="40"/>
              </w:rPr>
            </w:pPr>
            <w:r>
              <w:rPr>
                <w:b/>
                <w:bCs/>
              </w:rPr>
              <w:t>TOTALES</w:t>
            </w:r>
          </w:p>
        </w:tc>
        <w:tc>
          <w:tcPr>
            <w:tcW w:w="2457" w:type="dxa"/>
            <w:tcBorders>
              <w:top w:val="double" w:sz="4" w:space="0" w:color="auto"/>
              <w:left w:val="single" w:sz="4" w:space="0" w:color="auto"/>
              <w:bottom w:val="single" w:sz="4" w:space="0" w:color="auto"/>
              <w:right w:val="single" w:sz="4" w:space="0" w:color="auto"/>
            </w:tcBorders>
            <w:shd w:val="clear" w:color="auto" w:fill="33CCCC"/>
            <w:vAlign w:val="center"/>
          </w:tcPr>
          <w:p w:rsidR="00DA6BFE" w:rsidRDefault="005B12B9" w:rsidP="00442851">
            <w:pPr>
              <w:jc w:val="center"/>
              <w:rPr>
                <w:b/>
                <w:bCs/>
                <w:sz w:val="40"/>
                <w:lang w:val="es-ES_tradnl"/>
              </w:rPr>
            </w:pPr>
            <w:r>
              <w:rPr>
                <w:b/>
                <w:bCs/>
                <w:sz w:val="40"/>
                <w:lang w:val="es-ES_tradnl"/>
              </w:rPr>
              <w:t>11</w:t>
            </w:r>
          </w:p>
        </w:tc>
        <w:tc>
          <w:tcPr>
            <w:tcW w:w="2457" w:type="dxa"/>
            <w:tcBorders>
              <w:top w:val="double" w:sz="4" w:space="0" w:color="auto"/>
              <w:left w:val="single" w:sz="4" w:space="0" w:color="auto"/>
              <w:bottom w:val="single" w:sz="4" w:space="0" w:color="auto"/>
              <w:right w:val="single" w:sz="4" w:space="0" w:color="auto"/>
            </w:tcBorders>
            <w:shd w:val="clear" w:color="auto" w:fill="33CCCC"/>
            <w:vAlign w:val="center"/>
          </w:tcPr>
          <w:p w:rsidR="00DA6BFE" w:rsidRDefault="005B12B9" w:rsidP="00442851">
            <w:pPr>
              <w:jc w:val="center"/>
              <w:rPr>
                <w:b/>
                <w:bCs/>
                <w:sz w:val="40"/>
                <w:lang w:val="es-ES_tradnl"/>
              </w:rPr>
            </w:pPr>
            <w:r>
              <w:rPr>
                <w:b/>
                <w:bCs/>
                <w:sz w:val="40"/>
                <w:lang w:val="es-ES_tradnl"/>
              </w:rPr>
              <w:t>3</w:t>
            </w:r>
            <w:r w:rsidR="00470F46">
              <w:rPr>
                <w:b/>
                <w:bCs/>
                <w:sz w:val="40"/>
                <w:lang w:val="es-ES_tradnl"/>
              </w:rPr>
              <w:t>4</w:t>
            </w:r>
          </w:p>
        </w:tc>
        <w:tc>
          <w:tcPr>
            <w:tcW w:w="4254" w:type="dxa"/>
            <w:tcBorders>
              <w:top w:val="double" w:sz="4" w:space="0" w:color="auto"/>
              <w:left w:val="single" w:sz="4" w:space="0" w:color="auto"/>
              <w:bottom w:val="single" w:sz="4" w:space="0" w:color="auto"/>
              <w:right w:val="single" w:sz="4" w:space="0" w:color="auto"/>
            </w:tcBorders>
            <w:shd w:val="clear" w:color="auto" w:fill="33CCCC"/>
            <w:vAlign w:val="center"/>
          </w:tcPr>
          <w:p w:rsidR="00DA6BFE" w:rsidRDefault="00442851" w:rsidP="00442851">
            <w:pPr>
              <w:jc w:val="center"/>
              <w:rPr>
                <w:b/>
                <w:bCs/>
                <w:sz w:val="40"/>
                <w:lang w:val="es-ES_tradnl"/>
              </w:rPr>
            </w:pPr>
            <w:r>
              <w:rPr>
                <w:b/>
                <w:bCs/>
                <w:sz w:val="40"/>
                <w:lang w:val="es-ES_tradnl"/>
              </w:rPr>
              <w:t>20</w:t>
            </w:r>
          </w:p>
        </w:tc>
        <w:tc>
          <w:tcPr>
            <w:tcW w:w="2692" w:type="dxa"/>
            <w:gridSpan w:val="2"/>
            <w:tcBorders>
              <w:top w:val="double" w:sz="4" w:space="0" w:color="auto"/>
              <w:left w:val="single" w:sz="4" w:space="0" w:color="auto"/>
              <w:bottom w:val="single" w:sz="4" w:space="0" w:color="auto"/>
              <w:right w:val="single" w:sz="4" w:space="0" w:color="auto"/>
            </w:tcBorders>
            <w:shd w:val="clear" w:color="auto" w:fill="33CCCC"/>
            <w:vAlign w:val="center"/>
          </w:tcPr>
          <w:p w:rsidR="00DA6BFE" w:rsidRDefault="00470F46" w:rsidP="00442851">
            <w:pPr>
              <w:jc w:val="center"/>
              <w:rPr>
                <w:b/>
                <w:bCs/>
                <w:sz w:val="40"/>
                <w:lang w:val="es-ES_tradnl"/>
              </w:rPr>
            </w:pPr>
            <w:r>
              <w:rPr>
                <w:b/>
                <w:bCs/>
                <w:sz w:val="40"/>
                <w:lang w:val="es-ES_tradnl"/>
              </w:rPr>
              <w:t>16</w:t>
            </w:r>
          </w:p>
        </w:tc>
      </w:tr>
    </w:tbl>
    <w:p w:rsidR="00DA6BFE" w:rsidRDefault="00DA6BFE" w:rsidP="00DA6BFE">
      <w:pPr>
        <w:rPr>
          <w:lang w:val="es-ES_tradnl"/>
        </w:rPr>
      </w:pPr>
    </w:p>
    <w:p w:rsidR="00DA6BFE" w:rsidRDefault="00DA6BFE" w:rsidP="00DA6BFE">
      <w:pPr>
        <w:rPr>
          <w:lang w:val="es-ES_tradnl"/>
        </w:rPr>
      </w:pPr>
    </w:p>
    <w:p w:rsidR="00DA6BFE" w:rsidRDefault="00DA6BFE" w:rsidP="00DA6BFE">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A6BFE" w:rsidTr="00442851">
        <w:tc>
          <w:tcPr>
            <w:tcW w:w="14033" w:type="dxa"/>
            <w:shd w:val="clear" w:color="auto" w:fill="33CCCC"/>
          </w:tcPr>
          <w:p w:rsidR="00DA6BFE" w:rsidRPr="00470F46" w:rsidRDefault="00DA6BFE" w:rsidP="00DA6BFE">
            <w:pPr>
              <w:pStyle w:val="Ttulo3"/>
              <w:jc w:val="center"/>
              <w:rPr>
                <w:rFonts w:ascii="Arial Rounded MT Bold" w:eastAsia="Times New Roman" w:hAnsi="Arial Rounded MT Bold" w:cs="Times New Roman"/>
                <w:bCs w:val="0"/>
                <w:color w:val="auto"/>
                <w:spacing w:val="80"/>
                <w:sz w:val="36"/>
                <w:lang w:val="es-ES_tradnl"/>
              </w:rPr>
            </w:pPr>
            <w:r w:rsidRPr="00470F46">
              <w:rPr>
                <w:rFonts w:ascii="Arial Rounded MT Bold" w:eastAsia="Times New Roman" w:hAnsi="Arial Rounded MT Bold" w:cs="Times New Roman"/>
                <w:bCs w:val="0"/>
                <w:color w:val="auto"/>
                <w:spacing w:val="80"/>
                <w:sz w:val="36"/>
                <w:lang w:val="es-ES_tradnl"/>
              </w:rPr>
              <w:lastRenderedPageBreak/>
              <w:t>BIBLIOGRAFÍA</w:t>
            </w:r>
          </w:p>
        </w:tc>
      </w:tr>
      <w:tr w:rsidR="00DA6BFE" w:rsidRPr="000812FF" w:rsidTr="00442851">
        <w:trPr>
          <w:trHeight w:val="8788"/>
        </w:trPr>
        <w:tc>
          <w:tcPr>
            <w:tcW w:w="14033" w:type="dxa"/>
          </w:tcPr>
          <w:p w:rsidR="00DA6BFE" w:rsidRDefault="00DA6BFE" w:rsidP="00442851">
            <w:pPr>
              <w:spacing w:line="360" w:lineRule="auto"/>
              <w:ind w:left="567" w:right="639"/>
              <w:rPr>
                <w:rFonts w:ascii="Arial Rounded MT Bold" w:hAnsi="Arial Rounded MT Bold"/>
                <w:sz w:val="28"/>
              </w:rPr>
            </w:pPr>
          </w:p>
          <w:p w:rsidR="00470F46" w:rsidRDefault="00470F46" w:rsidP="00470F46">
            <w:pPr>
              <w:jc w:val="center"/>
              <w:rPr>
                <w:b/>
              </w:rPr>
            </w:pPr>
            <w:r>
              <w:rPr>
                <w:b/>
              </w:rPr>
              <w:t>MANUAL DE ADOBE ILLUSTRATOR</w:t>
            </w:r>
          </w:p>
          <w:p w:rsidR="00470F46" w:rsidRDefault="00470F46" w:rsidP="00470F46">
            <w:pPr>
              <w:jc w:val="center"/>
              <w:rPr>
                <w:b/>
              </w:rPr>
            </w:pPr>
            <w:r>
              <w:rPr>
                <w:b/>
              </w:rPr>
              <w:t>COORDINACIÓN DE EDUCACIÓN A DISTANCIA</w:t>
            </w:r>
          </w:p>
          <w:p w:rsidR="00470F46" w:rsidRPr="00CA3251" w:rsidRDefault="00470F46" w:rsidP="00470F46">
            <w:pPr>
              <w:jc w:val="center"/>
              <w:rPr>
                <w:b/>
                <w:lang w:val="en-US"/>
              </w:rPr>
            </w:pPr>
            <w:r>
              <w:rPr>
                <w:b/>
                <w:lang w:val="en-US"/>
              </w:rPr>
              <w:t>UNIVERSIDAD MICHOACANA DE SAN NICOLAS DE HIDALGO</w:t>
            </w:r>
          </w:p>
          <w:p w:rsidR="00470F46" w:rsidRDefault="00470F46" w:rsidP="00470F46">
            <w:pPr>
              <w:jc w:val="center"/>
              <w:rPr>
                <w:b/>
                <w:lang w:val="en-GB"/>
              </w:rPr>
            </w:pPr>
            <w:r w:rsidRPr="00F80FBE">
              <w:rPr>
                <w:b/>
                <w:lang w:val="en-GB"/>
              </w:rPr>
              <w:t xml:space="preserve">  L.D.C.G. Carlos </w:t>
            </w:r>
            <w:proofErr w:type="spellStart"/>
            <w:r w:rsidRPr="00F80FBE">
              <w:rPr>
                <w:b/>
                <w:lang w:val="en-GB"/>
              </w:rPr>
              <w:t>Calderón</w:t>
            </w:r>
            <w:proofErr w:type="spellEnd"/>
            <w:r w:rsidRPr="00F80FBE">
              <w:rPr>
                <w:b/>
                <w:lang w:val="en-GB"/>
              </w:rPr>
              <w:t xml:space="preserve"> </w:t>
            </w:r>
            <w:proofErr w:type="spellStart"/>
            <w:r w:rsidRPr="00F80FBE">
              <w:rPr>
                <w:b/>
                <w:lang w:val="en-GB"/>
              </w:rPr>
              <w:t>Durá</w:t>
            </w:r>
            <w:r>
              <w:rPr>
                <w:b/>
                <w:lang w:val="en-GB"/>
              </w:rPr>
              <w:t>n</w:t>
            </w:r>
            <w:proofErr w:type="spellEnd"/>
          </w:p>
          <w:p w:rsidR="00DA6BFE" w:rsidRPr="0016333A" w:rsidRDefault="00DA6BFE" w:rsidP="00442851"/>
        </w:tc>
      </w:tr>
    </w:tbl>
    <w:p w:rsidR="00304EB5" w:rsidRDefault="00304EB5" w:rsidP="00304EB5">
      <w:pPr>
        <w:pageBreakBefore/>
        <w:jc w:val="center"/>
        <w:rPr>
          <w:b/>
          <w:lang w:val="en-GB"/>
        </w:rPr>
      </w:pPr>
    </w:p>
    <w:tbl>
      <w:tblPr>
        <w:tblW w:w="0" w:type="auto"/>
        <w:tblInd w:w="349" w:type="dxa"/>
        <w:tblLayout w:type="fixed"/>
        <w:tblCellMar>
          <w:left w:w="70" w:type="dxa"/>
          <w:right w:w="70" w:type="dxa"/>
        </w:tblCellMar>
        <w:tblLook w:val="0000" w:firstRow="0" w:lastRow="0" w:firstColumn="0" w:lastColumn="0" w:noHBand="0" w:noVBand="0"/>
      </w:tblPr>
      <w:tblGrid>
        <w:gridCol w:w="14043"/>
      </w:tblGrid>
      <w:tr w:rsidR="00304EB5" w:rsidTr="00470F46">
        <w:tc>
          <w:tcPr>
            <w:tcW w:w="14043" w:type="dxa"/>
            <w:tcBorders>
              <w:top w:val="single" w:sz="4" w:space="0" w:color="000000"/>
              <w:left w:val="single" w:sz="4" w:space="0" w:color="000000"/>
              <w:bottom w:val="single" w:sz="4" w:space="0" w:color="000000"/>
              <w:right w:val="single" w:sz="4" w:space="0" w:color="000000"/>
            </w:tcBorders>
            <w:shd w:val="clear" w:color="auto" w:fill="23E9E9"/>
          </w:tcPr>
          <w:p w:rsidR="00304EB5" w:rsidRPr="00470F46" w:rsidRDefault="00304EB5" w:rsidP="00470F46">
            <w:pPr>
              <w:pStyle w:val="Ttulo3"/>
              <w:jc w:val="center"/>
              <w:rPr>
                <w:rFonts w:ascii="Arial Rounded MT Bold" w:eastAsia="Times New Roman" w:hAnsi="Arial Rounded MT Bold" w:cs="Times New Roman"/>
                <w:bCs w:val="0"/>
                <w:color w:val="auto"/>
                <w:spacing w:val="80"/>
                <w:sz w:val="36"/>
                <w:lang w:val="es-ES_tradnl"/>
              </w:rPr>
            </w:pPr>
            <w:r w:rsidRPr="00470F46">
              <w:rPr>
                <w:rFonts w:ascii="Arial Rounded MT Bold" w:eastAsia="Times New Roman" w:hAnsi="Arial Rounded MT Bold" w:cs="Times New Roman"/>
                <w:bCs w:val="0"/>
                <w:color w:val="auto"/>
                <w:spacing w:val="80"/>
                <w:sz w:val="36"/>
                <w:lang w:val="es-ES_tradnl"/>
              </w:rPr>
              <w:t>CRÉDITOS</w:t>
            </w:r>
          </w:p>
        </w:tc>
      </w:tr>
      <w:tr w:rsidR="00304EB5" w:rsidTr="000A28ED">
        <w:trPr>
          <w:trHeight w:val="8788"/>
        </w:trPr>
        <w:tc>
          <w:tcPr>
            <w:tcW w:w="14043" w:type="dxa"/>
            <w:tcBorders>
              <w:top w:val="single" w:sz="4" w:space="0" w:color="000000"/>
              <w:left w:val="single" w:sz="4" w:space="0" w:color="000000"/>
              <w:bottom w:val="single" w:sz="4" w:space="0" w:color="000000"/>
              <w:right w:val="single" w:sz="4" w:space="0" w:color="000000"/>
            </w:tcBorders>
          </w:tcPr>
          <w:p w:rsidR="00304EB5" w:rsidRDefault="00304EB5" w:rsidP="000A28ED">
            <w:pPr>
              <w:snapToGrid w:val="0"/>
              <w:spacing w:line="360" w:lineRule="auto"/>
              <w:ind w:left="567" w:right="639"/>
              <w:rPr>
                <w:rFonts w:ascii="Arial Rounded MT Bold" w:hAnsi="Arial Rounded MT Bold"/>
                <w:sz w:val="28"/>
                <w:szCs w:val="28"/>
              </w:rPr>
            </w:pPr>
          </w:p>
          <w:p w:rsidR="00304EB5" w:rsidRDefault="004F714A" w:rsidP="004F714A">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INSTITUTO DE CAPACITACIÓN PARA EL TRABAJO DEL ESTADO DE QUINTANA ROO</w:t>
            </w:r>
          </w:p>
          <w:p w:rsidR="00304EB5" w:rsidRDefault="00BC3A46" w:rsidP="000A28ED">
            <w:pPr>
              <w:spacing w:line="360" w:lineRule="auto"/>
              <w:ind w:left="567" w:right="639"/>
              <w:rPr>
                <w:rFonts w:ascii="Arial Rounded MT Bold" w:hAnsi="Arial Rounded MT Bold"/>
                <w:sz w:val="28"/>
                <w:szCs w:val="28"/>
              </w:rPr>
            </w:pPr>
            <w:r>
              <w:rPr>
                <w:rFonts w:ascii="Arial Rounded MT Bold" w:hAnsi="Arial Rounded MT Bold"/>
                <w:sz w:val="28"/>
                <w:szCs w:val="28"/>
              </w:rPr>
              <w:t xml:space="preserve">                                                                     Unidad Chetumal</w:t>
            </w:r>
          </w:p>
          <w:p w:rsidR="00BC3A46" w:rsidRDefault="00BC3A46" w:rsidP="000A28ED">
            <w:pPr>
              <w:spacing w:line="360" w:lineRule="auto"/>
              <w:ind w:left="567" w:right="639"/>
              <w:rPr>
                <w:rFonts w:ascii="Arial Rounded MT Bold" w:hAnsi="Arial Rounded MT Bold"/>
                <w:sz w:val="28"/>
                <w:szCs w:val="28"/>
              </w:rPr>
            </w:pPr>
          </w:p>
          <w:p w:rsidR="00304EB5" w:rsidRDefault="00BC3A46" w:rsidP="000A28ED">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 xml:space="preserve">Instructor: </w:t>
            </w:r>
            <w:proofErr w:type="spellStart"/>
            <w:r>
              <w:rPr>
                <w:rFonts w:ascii="Arial Rounded MT Bold" w:hAnsi="Arial Rounded MT Bold"/>
                <w:sz w:val="28"/>
                <w:szCs w:val="28"/>
              </w:rPr>
              <w:t>Cristhián</w:t>
            </w:r>
            <w:proofErr w:type="spellEnd"/>
            <w:r>
              <w:rPr>
                <w:rFonts w:ascii="Arial Rounded MT Bold" w:hAnsi="Arial Rounded MT Bold"/>
                <w:sz w:val="28"/>
                <w:szCs w:val="28"/>
              </w:rPr>
              <w:t xml:space="preserve"> Alberto </w:t>
            </w:r>
            <w:proofErr w:type="spellStart"/>
            <w:r>
              <w:rPr>
                <w:rFonts w:ascii="Arial Rounded MT Bold" w:hAnsi="Arial Rounded MT Bold"/>
                <w:sz w:val="28"/>
                <w:szCs w:val="28"/>
              </w:rPr>
              <w:t>Negrín</w:t>
            </w:r>
            <w:proofErr w:type="spellEnd"/>
            <w:r>
              <w:rPr>
                <w:rFonts w:ascii="Arial Rounded MT Bold" w:hAnsi="Arial Rounded MT Bold"/>
                <w:sz w:val="28"/>
                <w:szCs w:val="28"/>
              </w:rPr>
              <w:t xml:space="preserve"> Medrano</w:t>
            </w:r>
          </w:p>
          <w:p w:rsidR="00304EB5" w:rsidRDefault="00304EB5" w:rsidP="000A28ED">
            <w:pPr>
              <w:spacing w:line="360" w:lineRule="auto"/>
              <w:ind w:left="567" w:right="639"/>
              <w:jc w:val="center"/>
              <w:rPr>
                <w:rFonts w:ascii="Arial Rounded MT Bold" w:hAnsi="Arial Rounded MT Bold"/>
                <w:sz w:val="28"/>
                <w:szCs w:val="28"/>
              </w:rPr>
            </w:pPr>
          </w:p>
          <w:p w:rsidR="00304EB5" w:rsidRDefault="00304EB5" w:rsidP="000A28ED">
            <w:pPr>
              <w:spacing w:line="360" w:lineRule="auto"/>
              <w:ind w:left="567" w:right="639"/>
              <w:jc w:val="center"/>
              <w:rPr>
                <w:rFonts w:ascii="Arial Rounded MT Bold" w:hAnsi="Arial Rounded MT Bold"/>
                <w:sz w:val="28"/>
                <w:szCs w:val="28"/>
              </w:rPr>
            </w:pPr>
          </w:p>
          <w:p w:rsidR="00304EB5" w:rsidRDefault="00610B7A" w:rsidP="000A28ED">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Revisado por:</w:t>
            </w:r>
          </w:p>
          <w:p w:rsidR="00610B7A" w:rsidRDefault="00610B7A" w:rsidP="000A28ED">
            <w:pPr>
              <w:spacing w:line="360" w:lineRule="auto"/>
              <w:ind w:left="567" w:right="639"/>
              <w:jc w:val="center"/>
              <w:rPr>
                <w:rFonts w:ascii="Arial Rounded MT Bold" w:hAnsi="Arial Rounded MT Bold"/>
                <w:sz w:val="28"/>
                <w:szCs w:val="28"/>
              </w:rPr>
            </w:pPr>
            <w:r>
              <w:rPr>
                <w:rFonts w:ascii="Arial Rounded MT Bold" w:hAnsi="Arial Rounded MT Bold"/>
                <w:sz w:val="28"/>
                <w:szCs w:val="28"/>
              </w:rPr>
              <w:t>Lic. Andrea Catalina Téllez Morán</w:t>
            </w:r>
            <w:bookmarkStart w:id="0" w:name="_GoBack"/>
            <w:bookmarkEnd w:id="0"/>
          </w:p>
          <w:p w:rsidR="00304EB5" w:rsidRDefault="00304EB5" w:rsidP="00BC3A46">
            <w:pPr>
              <w:spacing w:line="360" w:lineRule="auto"/>
              <w:ind w:left="567" w:right="639"/>
              <w:rPr>
                <w:rFonts w:ascii="Arial Rounded MT Bold" w:hAnsi="Arial Rounded MT Bold"/>
                <w:sz w:val="28"/>
                <w:szCs w:val="28"/>
              </w:rPr>
            </w:pPr>
          </w:p>
        </w:tc>
      </w:tr>
    </w:tbl>
    <w:p w:rsidR="00304EB5" w:rsidRDefault="00304EB5" w:rsidP="00304EB5"/>
    <w:p w:rsidR="00304EB5" w:rsidRPr="00304EB5" w:rsidRDefault="00304EB5"/>
    <w:sectPr w:rsidR="00304EB5" w:rsidRPr="00304EB5" w:rsidSect="00CF3AE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Helvetica-BoldOblique">
    <w:altName w:val="Arial"/>
    <w:charset w:val="00"/>
    <w:family w:val="swiss"/>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7"/>
    <w:lvl w:ilvl="0">
      <w:start w:val="1"/>
      <w:numFmt w:val="bullet"/>
      <w:lvlText w:val=""/>
      <w:lvlJc w:val="left"/>
      <w:pPr>
        <w:tabs>
          <w:tab w:val="num" w:pos="360"/>
        </w:tabs>
        <w:ind w:left="360" w:hanging="360"/>
      </w:pPr>
      <w:rPr>
        <w:rFonts w:ascii="Symbol" w:hAnsi="Symbol"/>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0003"/>
    <w:multiLevelType w:val="multilevel"/>
    <w:tmpl w:val="00000003"/>
    <w:name w:val="WW8Num9"/>
    <w:lvl w:ilvl="0">
      <w:start w:val="1"/>
      <w:numFmt w:val="decimal"/>
      <w:lvlText w:val="%1"/>
      <w:lvlJc w:val="left"/>
      <w:pPr>
        <w:tabs>
          <w:tab w:val="num" w:pos="495"/>
        </w:tabs>
        <w:ind w:left="495" w:hanging="49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rPr>
        <w:b w:val="0"/>
      </w:r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3">
    <w:nsid w:val="00000004"/>
    <w:multiLevelType w:val="multilevel"/>
    <w:tmpl w:val="00000004"/>
    <w:name w:val="WW8Num18"/>
    <w:lvl w:ilvl="0">
      <w:start w:val="3"/>
      <w:numFmt w:val="decimal"/>
      <w:lvlText w:val="%1"/>
      <w:lvlJc w:val="left"/>
      <w:pPr>
        <w:tabs>
          <w:tab w:val="num" w:pos="390"/>
        </w:tabs>
        <w:ind w:left="390" w:hanging="390"/>
      </w:pPr>
    </w:lvl>
    <w:lvl w:ilvl="1">
      <w:start w:val="1"/>
      <w:numFmt w:val="decimal"/>
      <w:lvlText w:val="%1.%2"/>
      <w:lvlJc w:val="left"/>
      <w:pPr>
        <w:tabs>
          <w:tab w:val="num" w:pos="720"/>
        </w:tabs>
        <w:ind w:left="720" w:hanging="720"/>
      </w:pPr>
      <w:rPr>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4">
    <w:nsid w:val="00000005"/>
    <w:multiLevelType w:val="multilevel"/>
    <w:tmpl w:val="00000005"/>
    <w:name w:val="WW8Num20"/>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singleLevel"/>
    <w:tmpl w:val="00000006"/>
    <w:name w:val="WW8Num25"/>
    <w:lvl w:ilvl="0">
      <w:start w:val="1"/>
      <w:numFmt w:val="bullet"/>
      <w:lvlText w:val=""/>
      <w:lvlJc w:val="left"/>
      <w:pPr>
        <w:tabs>
          <w:tab w:val="num" w:pos="2067"/>
        </w:tabs>
        <w:ind w:left="2067" w:hanging="360"/>
      </w:pPr>
      <w:rPr>
        <w:rFonts w:ascii="Symbol" w:hAnsi="Symbol"/>
      </w:rPr>
    </w:lvl>
  </w:abstractNum>
  <w:abstractNum w:abstractNumId="6">
    <w:nsid w:val="00000007"/>
    <w:multiLevelType w:val="multilevel"/>
    <w:tmpl w:val="00000007"/>
    <w:name w:val="WW8Num26"/>
    <w:lvl w:ilvl="0">
      <w:start w:val="2"/>
      <w:numFmt w:val="decimal"/>
      <w:lvlText w:val="%1"/>
      <w:lvlJc w:val="left"/>
      <w:pPr>
        <w:tabs>
          <w:tab w:val="num" w:pos="435"/>
        </w:tabs>
        <w:ind w:left="435" w:hanging="435"/>
      </w:pPr>
    </w:lvl>
    <w:lvl w:ilvl="1">
      <w:start w:val="1"/>
      <w:numFmt w:val="decimal"/>
      <w:lvlText w:val="%1.%2"/>
      <w:lvlJc w:val="left"/>
      <w:pPr>
        <w:tabs>
          <w:tab w:val="num" w:pos="435"/>
        </w:tabs>
        <w:ind w:left="435" w:hanging="43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nsid w:val="00000008"/>
    <w:multiLevelType w:val="multilevel"/>
    <w:tmpl w:val="00000008"/>
    <w:name w:val="WW8Num28"/>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name w:val="WW8Num31"/>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nsid w:val="0000000A"/>
    <w:multiLevelType w:val="multilevel"/>
    <w:tmpl w:val="0000000A"/>
    <w:name w:val="WW8Num33"/>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multilevel"/>
    <w:tmpl w:val="0000000B"/>
    <w:name w:val="WW8Num34"/>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1"/>
      <w:numFmt w:val="bullet"/>
      <w:lvlText w:val=""/>
      <w:lvlJc w:val="left"/>
      <w:pPr>
        <w:tabs>
          <w:tab w:val="num" w:pos="360"/>
        </w:tabs>
        <w:ind w:left="36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282C674E"/>
    <w:multiLevelType w:val="hybridMultilevel"/>
    <w:tmpl w:val="E7728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4265C7F"/>
    <w:multiLevelType w:val="hybridMultilevel"/>
    <w:tmpl w:val="910C137A"/>
    <w:lvl w:ilvl="0" w:tplc="FFFFFFFF">
      <w:start w:val="1"/>
      <w:numFmt w:val="bullet"/>
      <w:lvlText w:val=""/>
      <w:lvlJc w:val="left"/>
      <w:pPr>
        <w:tabs>
          <w:tab w:val="num" w:pos="360"/>
        </w:tabs>
        <w:ind w:left="360" w:hanging="360"/>
      </w:pPr>
      <w:rPr>
        <w:rFonts w:ascii="Symbol" w:hAnsi="Symbol" w:hint="default"/>
      </w:rPr>
    </w:lvl>
    <w:lvl w:ilvl="1" w:tplc="3BCEC2FC">
      <w:start w:val="2"/>
      <w:numFmt w:val="bullet"/>
      <w:lvlText w:val=""/>
      <w:lvlJc w:val="left"/>
      <w:pPr>
        <w:tabs>
          <w:tab w:val="num" w:pos="1435"/>
        </w:tabs>
        <w:ind w:left="1435" w:hanging="360"/>
      </w:pPr>
      <w:rPr>
        <w:rFonts w:ascii="Symbol" w:eastAsia="Times New Roman" w:hAnsi="Symbol" w:cs="Symbol" w:hint="default"/>
        <w:color w:val="auto"/>
        <w:w w:val="99"/>
      </w:rPr>
    </w:lvl>
    <w:lvl w:ilvl="2" w:tplc="FFFFFFFF" w:tentative="1">
      <w:start w:val="1"/>
      <w:numFmt w:val="bullet"/>
      <w:lvlText w:val=""/>
      <w:lvlJc w:val="left"/>
      <w:pPr>
        <w:tabs>
          <w:tab w:val="num" w:pos="2155"/>
        </w:tabs>
        <w:ind w:left="2155" w:hanging="360"/>
      </w:pPr>
      <w:rPr>
        <w:rFonts w:ascii="Wingdings" w:hAnsi="Wingdings" w:hint="default"/>
      </w:rPr>
    </w:lvl>
    <w:lvl w:ilvl="3" w:tplc="FFFFFFFF" w:tentative="1">
      <w:start w:val="1"/>
      <w:numFmt w:val="bullet"/>
      <w:lvlText w:val=""/>
      <w:lvlJc w:val="left"/>
      <w:pPr>
        <w:tabs>
          <w:tab w:val="num" w:pos="2875"/>
        </w:tabs>
        <w:ind w:left="2875" w:hanging="360"/>
      </w:pPr>
      <w:rPr>
        <w:rFonts w:ascii="Symbol" w:hAnsi="Symbol" w:hint="default"/>
      </w:rPr>
    </w:lvl>
    <w:lvl w:ilvl="4" w:tplc="FFFFFFFF" w:tentative="1">
      <w:start w:val="1"/>
      <w:numFmt w:val="bullet"/>
      <w:lvlText w:val="o"/>
      <w:lvlJc w:val="left"/>
      <w:pPr>
        <w:tabs>
          <w:tab w:val="num" w:pos="3595"/>
        </w:tabs>
        <w:ind w:left="3595" w:hanging="360"/>
      </w:pPr>
      <w:rPr>
        <w:rFonts w:ascii="Courier New" w:hAnsi="Courier New" w:cs="Courier New" w:hint="default"/>
      </w:rPr>
    </w:lvl>
    <w:lvl w:ilvl="5" w:tplc="FFFFFFFF" w:tentative="1">
      <w:start w:val="1"/>
      <w:numFmt w:val="bullet"/>
      <w:lvlText w:val=""/>
      <w:lvlJc w:val="left"/>
      <w:pPr>
        <w:tabs>
          <w:tab w:val="num" w:pos="4315"/>
        </w:tabs>
        <w:ind w:left="4315" w:hanging="360"/>
      </w:pPr>
      <w:rPr>
        <w:rFonts w:ascii="Wingdings" w:hAnsi="Wingdings" w:hint="default"/>
      </w:rPr>
    </w:lvl>
    <w:lvl w:ilvl="6" w:tplc="FFFFFFFF" w:tentative="1">
      <w:start w:val="1"/>
      <w:numFmt w:val="bullet"/>
      <w:lvlText w:val=""/>
      <w:lvlJc w:val="left"/>
      <w:pPr>
        <w:tabs>
          <w:tab w:val="num" w:pos="5035"/>
        </w:tabs>
        <w:ind w:left="5035" w:hanging="360"/>
      </w:pPr>
      <w:rPr>
        <w:rFonts w:ascii="Symbol" w:hAnsi="Symbol" w:hint="default"/>
      </w:rPr>
    </w:lvl>
    <w:lvl w:ilvl="7" w:tplc="FFFFFFFF" w:tentative="1">
      <w:start w:val="1"/>
      <w:numFmt w:val="bullet"/>
      <w:lvlText w:val="o"/>
      <w:lvlJc w:val="left"/>
      <w:pPr>
        <w:tabs>
          <w:tab w:val="num" w:pos="5755"/>
        </w:tabs>
        <w:ind w:left="5755" w:hanging="360"/>
      </w:pPr>
      <w:rPr>
        <w:rFonts w:ascii="Courier New" w:hAnsi="Courier New" w:cs="Courier New" w:hint="default"/>
      </w:rPr>
    </w:lvl>
    <w:lvl w:ilvl="8" w:tplc="FFFFFFFF" w:tentative="1">
      <w:start w:val="1"/>
      <w:numFmt w:val="bullet"/>
      <w:lvlText w:val=""/>
      <w:lvlJc w:val="left"/>
      <w:pPr>
        <w:tabs>
          <w:tab w:val="num" w:pos="6475"/>
        </w:tabs>
        <w:ind w:left="6475" w:hanging="360"/>
      </w:pPr>
      <w:rPr>
        <w:rFonts w:ascii="Wingdings" w:hAnsi="Wingdings" w:hint="default"/>
      </w:rPr>
    </w:lvl>
  </w:abstractNum>
  <w:abstractNum w:abstractNumId="14">
    <w:nsid w:val="65960938"/>
    <w:multiLevelType w:val="multilevel"/>
    <w:tmpl w:val="00000009"/>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5">
    <w:nsid w:val="66F45C2A"/>
    <w:multiLevelType w:val="singleLevel"/>
    <w:tmpl w:val="51EC5AFC"/>
    <w:lvl w:ilvl="0">
      <w:start w:val="1"/>
      <w:numFmt w:val="bullet"/>
      <w:lvlText w:val=""/>
      <w:lvlJc w:val="left"/>
      <w:pPr>
        <w:tabs>
          <w:tab w:val="num" w:pos="360"/>
        </w:tabs>
        <w:ind w:left="340" w:hanging="340"/>
      </w:pPr>
      <w:rPr>
        <w:rFonts w:ascii="Symbol" w:hAnsi="Symbol" w:hint="default"/>
      </w:rPr>
    </w:lvl>
  </w:abstractNum>
  <w:abstractNum w:abstractNumId="16">
    <w:nsid w:val="69C57A62"/>
    <w:multiLevelType w:val="singleLevel"/>
    <w:tmpl w:val="0C0A0003"/>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4"/>
  </w:num>
  <w:num w:numId="5">
    <w:abstractNumId w:val="7"/>
  </w:num>
  <w:num w:numId="6">
    <w:abstractNumId w:val="9"/>
  </w:num>
  <w:num w:numId="7">
    <w:abstractNumId w:val="10"/>
  </w:num>
  <w:num w:numId="8">
    <w:abstractNumId w:val="11"/>
  </w:num>
  <w:num w:numId="9">
    <w:abstractNumId w:val="5"/>
  </w:num>
  <w:num w:numId="10">
    <w:abstractNumId w:val="12"/>
  </w:num>
  <w:num w:numId="11">
    <w:abstractNumId w:val="13"/>
  </w:num>
  <w:num w:numId="12">
    <w:abstractNumId w:val="15"/>
  </w:num>
  <w:num w:numId="13">
    <w:abstractNumId w:val="16"/>
  </w:num>
  <w:num w:numId="14">
    <w:abstractNumId w:val="6"/>
  </w:num>
  <w:num w:numId="15">
    <w:abstractNumId w:val="3"/>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E5"/>
    <w:rsid w:val="000401A5"/>
    <w:rsid w:val="000A1FC8"/>
    <w:rsid w:val="000A28ED"/>
    <w:rsid w:val="000B05F8"/>
    <w:rsid w:val="001B7398"/>
    <w:rsid w:val="002545FF"/>
    <w:rsid w:val="00254652"/>
    <w:rsid w:val="00256711"/>
    <w:rsid w:val="00287B46"/>
    <w:rsid w:val="002F3621"/>
    <w:rsid w:val="00304EB5"/>
    <w:rsid w:val="0034367F"/>
    <w:rsid w:val="00442851"/>
    <w:rsid w:val="00470F46"/>
    <w:rsid w:val="004F714A"/>
    <w:rsid w:val="005423C5"/>
    <w:rsid w:val="00597940"/>
    <w:rsid w:val="005B12B9"/>
    <w:rsid w:val="00610B7A"/>
    <w:rsid w:val="0063300B"/>
    <w:rsid w:val="00746754"/>
    <w:rsid w:val="00772E35"/>
    <w:rsid w:val="007B16F8"/>
    <w:rsid w:val="00921F62"/>
    <w:rsid w:val="00A16655"/>
    <w:rsid w:val="00AB7F20"/>
    <w:rsid w:val="00B0602E"/>
    <w:rsid w:val="00B33B19"/>
    <w:rsid w:val="00BC3A46"/>
    <w:rsid w:val="00BE42AF"/>
    <w:rsid w:val="00CE0750"/>
    <w:rsid w:val="00CF3AE5"/>
    <w:rsid w:val="00DA6BFE"/>
    <w:rsid w:val="00E208DB"/>
    <w:rsid w:val="00E5712A"/>
    <w:rsid w:val="00EF40D6"/>
    <w:rsid w:val="00FB17F6"/>
    <w:rsid w:val="00FB482A"/>
    <w:rsid w:val="00FF2D7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F9B944E-F78B-4F53-96C6-AE2C6EC5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E5"/>
    <w:pPr>
      <w:suppressAutoHyphens/>
      <w:spacing w:after="0" w:line="240" w:lineRule="auto"/>
    </w:pPr>
    <w:rPr>
      <w:rFonts w:ascii="Arial" w:eastAsia="Times New Roman" w:hAnsi="Arial" w:cs="Times New Roman"/>
      <w:sz w:val="24"/>
      <w:szCs w:val="20"/>
      <w:lang w:val="es-ES" w:eastAsia="ar-SA"/>
    </w:rPr>
  </w:style>
  <w:style w:type="paragraph" w:styleId="Ttulo1">
    <w:name w:val="heading 1"/>
    <w:basedOn w:val="Normal"/>
    <w:next w:val="Normal"/>
    <w:link w:val="Ttulo1Car"/>
    <w:uiPriority w:val="9"/>
    <w:qFormat/>
    <w:rsid w:val="002F36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F36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F3621"/>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CF3AE5"/>
    <w:pPr>
      <w:keepNext/>
      <w:numPr>
        <w:ilvl w:val="3"/>
        <w:numId w:val="1"/>
      </w:numPr>
      <w:jc w:val="center"/>
      <w:outlineLvl w:val="3"/>
    </w:pPr>
    <w:rPr>
      <w:b/>
      <w:lang w:val="es-ES_tradnl"/>
    </w:rPr>
  </w:style>
  <w:style w:type="paragraph" w:styleId="Ttulo5">
    <w:name w:val="heading 5"/>
    <w:basedOn w:val="Normal"/>
    <w:next w:val="Normal"/>
    <w:link w:val="Ttulo5Car"/>
    <w:uiPriority w:val="9"/>
    <w:semiHidden/>
    <w:unhideWhenUsed/>
    <w:qFormat/>
    <w:rsid w:val="002F3621"/>
    <w:pPr>
      <w:keepNext/>
      <w:keepLines/>
      <w:spacing w:before="200"/>
      <w:outlineLvl w:val="4"/>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2F3621"/>
    <w:pPr>
      <w:keepNext/>
      <w:keepLines/>
      <w:spacing w:before="200"/>
      <w:outlineLvl w:val="6"/>
    </w:pPr>
    <w:rPr>
      <w:rFonts w:asciiTheme="majorHAnsi" w:eastAsiaTheme="majorEastAsia" w:hAnsiTheme="majorHAnsi" w:cstheme="majorBidi"/>
      <w:i/>
      <w:iCs/>
      <w:color w:val="404040" w:themeColor="text1" w:themeTint="BF"/>
    </w:rPr>
  </w:style>
  <w:style w:type="paragraph" w:styleId="Ttulo9">
    <w:name w:val="heading 9"/>
    <w:basedOn w:val="Normal"/>
    <w:next w:val="Normal"/>
    <w:link w:val="Ttulo9Car"/>
    <w:uiPriority w:val="9"/>
    <w:semiHidden/>
    <w:unhideWhenUsed/>
    <w:qFormat/>
    <w:rsid w:val="002F3621"/>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CF3AE5"/>
    <w:rPr>
      <w:rFonts w:ascii="Arial" w:eastAsia="Times New Roman" w:hAnsi="Arial" w:cs="Times New Roman"/>
      <w:b/>
      <w:sz w:val="24"/>
      <w:szCs w:val="20"/>
      <w:lang w:val="es-ES_tradnl" w:eastAsia="ar-SA"/>
    </w:rPr>
  </w:style>
  <w:style w:type="paragraph" w:customStyle="1" w:styleId="Default">
    <w:name w:val="Default"/>
    <w:rsid w:val="00CF3AE5"/>
    <w:pPr>
      <w:suppressAutoHyphens/>
      <w:autoSpaceDE w:val="0"/>
      <w:spacing w:after="0" w:line="240" w:lineRule="auto"/>
    </w:pPr>
    <w:rPr>
      <w:rFonts w:ascii="Arial" w:eastAsia="Arial" w:hAnsi="Arial" w:cs="Arial"/>
      <w:color w:val="000000"/>
      <w:sz w:val="24"/>
      <w:szCs w:val="24"/>
      <w:lang w:val="es-ES" w:eastAsia="ar-SA"/>
    </w:rPr>
  </w:style>
  <w:style w:type="character" w:customStyle="1" w:styleId="Ttulo1Car">
    <w:name w:val="Título 1 Car"/>
    <w:basedOn w:val="Fuentedeprrafopredeter"/>
    <w:link w:val="Ttulo1"/>
    <w:uiPriority w:val="9"/>
    <w:rsid w:val="002F3621"/>
    <w:rPr>
      <w:rFonts w:asciiTheme="majorHAnsi" w:eastAsiaTheme="majorEastAsia" w:hAnsiTheme="majorHAnsi" w:cstheme="majorBidi"/>
      <w:b/>
      <w:bCs/>
      <w:color w:val="365F91" w:themeColor="accent1" w:themeShade="BF"/>
      <w:sz w:val="28"/>
      <w:szCs w:val="28"/>
      <w:lang w:val="es-ES" w:eastAsia="ar-SA"/>
    </w:rPr>
  </w:style>
  <w:style w:type="character" w:customStyle="1" w:styleId="Ttulo2Car">
    <w:name w:val="Título 2 Car"/>
    <w:basedOn w:val="Fuentedeprrafopredeter"/>
    <w:link w:val="Ttulo2"/>
    <w:uiPriority w:val="9"/>
    <w:semiHidden/>
    <w:rsid w:val="002F3621"/>
    <w:rPr>
      <w:rFonts w:asciiTheme="majorHAnsi" w:eastAsiaTheme="majorEastAsia" w:hAnsiTheme="majorHAnsi" w:cstheme="majorBidi"/>
      <w:b/>
      <w:bCs/>
      <w:color w:val="4F81BD" w:themeColor="accent1"/>
      <w:sz w:val="26"/>
      <w:szCs w:val="26"/>
      <w:lang w:val="es-ES" w:eastAsia="ar-SA"/>
    </w:rPr>
  </w:style>
  <w:style w:type="character" w:customStyle="1" w:styleId="Ttulo3Car">
    <w:name w:val="Título 3 Car"/>
    <w:basedOn w:val="Fuentedeprrafopredeter"/>
    <w:link w:val="Ttulo3"/>
    <w:uiPriority w:val="9"/>
    <w:semiHidden/>
    <w:rsid w:val="002F3621"/>
    <w:rPr>
      <w:rFonts w:asciiTheme="majorHAnsi" w:eastAsiaTheme="majorEastAsia" w:hAnsiTheme="majorHAnsi" w:cstheme="majorBidi"/>
      <w:b/>
      <w:bCs/>
      <w:color w:val="4F81BD" w:themeColor="accent1"/>
      <w:sz w:val="24"/>
      <w:szCs w:val="20"/>
      <w:lang w:val="es-ES" w:eastAsia="ar-SA"/>
    </w:rPr>
  </w:style>
  <w:style w:type="character" w:customStyle="1" w:styleId="Ttulo5Car">
    <w:name w:val="Título 5 Car"/>
    <w:basedOn w:val="Fuentedeprrafopredeter"/>
    <w:link w:val="Ttulo5"/>
    <w:uiPriority w:val="9"/>
    <w:semiHidden/>
    <w:rsid w:val="002F3621"/>
    <w:rPr>
      <w:rFonts w:asciiTheme="majorHAnsi" w:eastAsiaTheme="majorEastAsia" w:hAnsiTheme="majorHAnsi" w:cstheme="majorBidi"/>
      <w:color w:val="243F60" w:themeColor="accent1" w:themeShade="7F"/>
      <w:sz w:val="24"/>
      <w:szCs w:val="20"/>
      <w:lang w:val="es-ES" w:eastAsia="ar-SA"/>
    </w:rPr>
  </w:style>
  <w:style w:type="character" w:customStyle="1" w:styleId="Ttulo7Car">
    <w:name w:val="Título 7 Car"/>
    <w:basedOn w:val="Fuentedeprrafopredeter"/>
    <w:link w:val="Ttulo7"/>
    <w:uiPriority w:val="9"/>
    <w:semiHidden/>
    <w:rsid w:val="002F3621"/>
    <w:rPr>
      <w:rFonts w:asciiTheme="majorHAnsi" w:eastAsiaTheme="majorEastAsia" w:hAnsiTheme="majorHAnsi" w:cstheme="majorBidi"/>
      <w:i/>
      <w:iCs/>
      <w:color w:val="404040" w:themeColor="text1" w:themeTint="BF"/>
      <w:sz w:val="24"/>
      <w:szCs w:val="20"/>
      <w:lang w:val="es-ES" w:eastAsia="ar-SA"/>
    </w:rPr>
  </w:style>
  <w:style w:type="character" w:customStyle="1" w:styleId="Ttulo9Car">
    <w:name w:val="Título 9 Car"/>
    <w:basedOn w:val="Fuentedeprrafopredeter"/>
    <w:link w:val="Ttulo9"/>
    <w:uiPriority w:val="9"/>
    <w:semiHidden/>
    <w:rsid w:val="002F3621"/>
    <w:rPr>
      <w:rFonts w:asciiTheme="majorHAnsi" w:eastAsiaTheme="majorEastAsia" w:hAnsiTheme="majorHAnsi" w:cstheme="majorBidi"/>
      <w:i/>
      <w:iCs/>
      <w:color w:val="404040" w:themeColor="text1" w:themeTint="BF"/>
      <w:sz w:val="20"/>
      <w:szCs w:val="20"/>
      <w:lang w:val="es-ES" w:eastAsia="ar-SA"/>
    </w:rPr>
  </w:style>
  <w:style w:type="paragraph" w:styleId="Prrafodelista">
    <w:name w:val="List Paragraph"/>
    <w:basedOn w:val="Normal"/>
    <w:uiPriority w:val="34"/>
    <w:qFormat/>
    <w:rsid w:val="002F3621"/>
    <w:pPr>
      <w:ind w:left="720"/>
      <w:contextualSpacing/>
    </w:pPr>
  </w:style>
  <w:style w:type="paragraph" w:styleId="Textonotapie">
    <w:name w:val="footnote text"/>
    <w:basedOn w:val="Normal"/>
    <w:link w:val="TextonotapieCar"/>
    <w:semiHidden/>
    <w:rsid w:val="002F3621"/>
    <w:pPr>
      <w:suppressAutoHyphens w:val="0"/>
    </w:pPr>
    <w:rPr>
      <w:rFonts w:ascii="Times New Roman" w:hAnsi="Times New Roman"/>
      <w:sz w:val="20"/>
      <w:lang w:val="es-ES_tradnl" w:eastAsia="es-ES"/>
    </w:rPr>
  </w:style>
  <w:style w:type="character" w:customStyle="1" w:styleId="TextonotapieCar">
    <w:name w:val="Texto nota pie Car"/>
    <w:basedOn w:val="Fuentedeprrafopredeter"/>
    <w:link w:val="Textonotapie"/>
    <w:semiHidden/>
    <w:rsid w:val="002F3621"/>
    <w:rPr>
      <w:rFonts w:ascii="Times New Roman" w:eastAsia="Times New Roman" w:hAnsi="Times New Roman" w:cs="Times New Roman"/>
      <w:sz w:val="20"/>
      <w:szCs w:val="20"/>
      <w:lang w:val="es-ES_tradnl" w:eastAsia="es-ES"/>
    </w:rPr>
  </w:style>
  <w:style w:type="paragraph" w:customStyle="1" w:styleId="Encabezadodelatabla">
    <w:name w:val="Encabezado de la tabla"/>
    <w:basedOn w:val="Normal"/>
    <w:rsid w:val="00E5712A"/>
    <w:pPr>
      <w:suppressLineNumbers/>
      <w:jc w:val="center"/>
    </w:pPr>
    <w:rPr>
      <w:b/>
      <w:bCs/>
    </w:rPr>
  </w:style>
  <w:style w:type="character" w:styleId="Hipervnculo">
    <w:name w:val="Hyperlink"/>
    <w:rsid w:val="00304E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ED95F-98EB-47DB-ACC9-A8CA3705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22</Pages>
  <Words>2692</Words>
  <Characters>14808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Aracely</dc:creator>
  <cp:lastModifiedBy>pc</cp:lastModifiedBy>
  <cp:revision>9</cp:revision>
  <dcterms:created xsi:type="dcterms:W3CDTF">2017-10-17T00:09:00Z</dcterms:created>
  <dcterms:modified xsi:type="dcterms:W3CDTF">2017-10-17T14:42:00Z</dcterms:modified>
</cp:coreProperties>
</file>